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1CCC" w14:textId="77777777" w:rsidR="00356455" w:rsidRDefault="00000000">
      <w:pPr>
        <w:spacing w:before="78" w:line="180" w:lineRule="exact"/>
        <w:ind w:right="112"/>
        <w:jc w:val="right"/>
        <w:rPr>
          <w:rFonts w:ascii="Arial" w:eastAsia="Arial" w:hAnsi="Arial" w:cs="Arial"/>
          <w:sz w:val="16"/>
          <w:szCs w:val="16"/>
        </w:rPr>
      </w:pPr>
      <w:r>
        <w:pict w14:anchorId="34F116F7">
          <v:group id="_x0000_s2155" style="position:absolute;left:0;text-align:left;margin-left:28.2pt;margin-top:57.1pt;width:496.9pt;height:5.8pt;z-index:-251666432;mso-position-horizontal-relative:page;mso-position-vertical-relative:page" coordorigin="564,1142" coordsize="9938,116">
            <v:shape id="_x0000_s2159" style="position:absolute;left:1412;top:1169;width:9085;height:0" coordorigin="1412,1169" coordsize="9085,0" path="m1412,1169r9085,e" filled="f" strokeweight=".16931mm">
              <v:path arrowok="t"/>
            </v:shape>
            <v:shape id="_x0000_s2158" style="position:absolute;left:617;top:1200;width:3331;height:0" coordorigin="617,1200" coordsize="3331,0" path="m617,1200r3331,e" filled="f" strokeweight="1.86264mm">
              <v:path arrowok="t"/>
            </v:shape>
            <v:shape id="_x0000_s2157" style="position:absolute;left:3943;top:1147;width:0;height:106" coordorigin="3943,1147" coordsize="0,106" path="m3943,1147r,106e" filled="f" strokeweight=".48pt">
              <v:path arrowok="t"/>
            </v:shape>
            <v:shape id="_x0000_s2156" style="position:absolute;left:622;top:1147;width:0;height:106" coordorigin="622,1147" coordsize="0,106" path="m622,1147r,106e" filled="f" strokeweight=".48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odu</w:t>
      </w:r>
      <w:r>
        <w:rPr>
          <w:rFonts w:ascii="Arial" w:eastAsia="Arial" w:hAnsi="Arial" w:cs="Arial"/>
          <w:position w:val="-1"/>
          <w:sz w:val="16"/>
          <w:szCs w:val="16"/>
        </w:rPr>
        <w:t>l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 xml:space="preserve"> P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kt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i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u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–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e</w:t>
      </w:r>
      <w:r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rogr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Lan</w:t>
      </w:r>
      <w:r>
        <w:rPr>
          <w:rFonts w:ascii="Arial" w:eastAsia="Arial" w:hAnsi="Arial" w:cs="Arial"/>
          <w:position w:val="-1"/>
          <w:sz w:val="16"/>
          <w:szCs w:val="16"/>
        </w:rPr>
        <w:t>jut</w:t>
      </w:r>
    </w:p>
    <w:p w14:paraId="63AA9BD8" w14:textId="77777777" w:rsidR="00356455" w:rsidRDefault="00356455">
      <w:pPr>
        <w:spacing w:before="10" w:line="120" w:lineRule="exact"/>
        <w:rPr>
          <w:sz w:val="12"/>
          <w:szCs w:val="12"/>
        </w:rPr>
      </w:pPr>
    </w:p>
    <w:p w14:paraId="2329903A" w14:textId="77777777" w:rsidR="00356455" w:rsidRDefault="00356455">
      <w:pPr>
        <w:spacing w:line="200" w:lineRule="exact"/>
      </w:pPr>
    </w:p>
    <w:p w14:paraId="0C8EC3FC" w14:textId="77777777" w:rsidR="00356455" w:rsidRDefault="00356455">
      <w:pPr>
        <w:spacing w:line="200" w:lineRule="exact"/>
      </w:pPr>
    </w:p>
    <w:p w14:paraId="5C0155E4" w14:textId="77777777" w:rsidR="00356455" w:rsidRDefault="00000000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pacing w:val="4"/>
          <w:sz w:val="32"/>
          <w:szCs w:val="32"/>
        </w:rPr>
        <w:t>B</w:t>
      </w:r>
      <w:r>
        <w:rPr>
          <w:rFonts w:ascii="Arial" w:eastAsia="Arial" w:hAnsi="Arial" w:cs="Arial"/>
          <w:b/>
          <w:spacing w:val="-7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B</w:t>
      </w:r>
      <w:r>
        <w:rPr>
          <w:rFonts w:ascii="Arial" w:eastAsia="Arial" w:hAnsi="Arial" w:cs="Arial"/>
          <w:b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2</w:t>
      </w:r>
    </w:p>
    <w:p w14:paraId="3A48E046" w14:textId="77777777" w:rsidR="00356455" w:rsidRDefault="00000000">
      <w:pPr>
        <w:spacing w:before="54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</w:t>
      </w:r>
      <w:r>
        <w:rPr>
          <w:rFonts w:ascii="Arial" w:eastAsia="Arial" w:hAnsi="Arial" w:cs="Arial"/>
          <w:b/>
          <w:spacing w:val="-1"/>
          <w:sz w:val="32"/>
          <w:szCs w:val="32"/>
        </w:rPr>
        <w:t>n</w:t>
      </w:r>
      <w:r>
        <w:rPr>
          <w:rFonts w:ascii="Arial" w:eastAsia="Arial" w:hAnsi="Arial" w:cs="Arial"/>
          <w:b/>
          <w:spacing w:val="2"/>
          <w:sz w:val="32"/>
          <w:szCs w:val="32"/>
        </w:rPr>
        <w:t>s</w:t>
      </w:r>
      <w:r>
        <w:rPr>
          <w:rFonts w:ascii="Arial" w:eastAsia="Arial" w:hAnsi="Arial" w:cs="Arial"/>
          <w:b/>
          <w:sz w:val="32"/>
          <w:szCs w:val="32"/>
        </w:rPr>
        <w:t>tru</w:t>
      </w:r>
      <w:r>
        <w:rPr>
          <w:rFonts w:ascii="Arial" w:eastAsia="Arial" w:hAnsi="Arial" w:cs="Arial"/>
          <w:b/>
          <w:spacing w:val="2"/>
          <w:sz w:val="32"/>
          <w:szCs w:val="32"/>
        </w:rPr>
        <w:t>c</w:t>
      </w:r>
      <w:r>
        <w:rPr>
          <w:rFonts w:ascii="Arial" w:eastAsia="Arial" w:hAnsi="Arial" w:cs="Arial"/>
          <w:b/>
          <w:sz w:val="32"/>
          <w:szCs w:val="32"/>
        </w:rPr>
        <w:t>t</w:t>
      </w:r>
      <w:r>
        <w:rPr>
          <w:rFonts w:ascii="Arial" w:eastAsia="Arial" w:hAnsi="Arial" w:cs="Arial"/>
          <w:b/>
          <w:spacing w:val="-1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r</w:t>
      </w:r>
      <w:r>
        <w:rPr>
          <w:rFonts w:ascii="Arial" w:eastAsia="Arial" w:hAnsi="Arial" w:cs="Arial"/>
          <w:b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d</w:t>
      </w:r>
      <w:r>
        <w:rPr>
          <w:rFonts w:ascii="Arial" w:eastAsia="Arial" w:hAnsi="Arial" w:cs="Arial"/>
          <w:b/>
          <w:spacing w:val="2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n</w:t>
      </w:r>
      <w:r>
        <w:rPr>
          <w:rFonts w:ascii="Arial" w:eastAsia="Arial" w:hAnsi="Arial" w:cs="Arial"/>
          <w:b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I</w:t>
      </w:r>
      <w:r>
        <w:rPr>
          <w:rFonts w:ascii="Arial" w:eastAsia="Arial" w:hAnsi="Arial" w:cs="Arial"/>
          <w:b/>
          <w:spacing w:val="-1"/>
          <w:sz w:val="32"/>
          <w:szCs w:val="32"/>
        </w:rPr>
        <w:t>n</w:t>
      </w:r>
      <w:r>
        <w:rPr>
          <w:rFonts w:ascii="Arial" w:eastAsia="Arial" w:hAnsi="Arial" w:cs="Arial"/>
          <w:b/>
          <w:spacing w:val="2"/>
          <w:sz w:val="32"/>
          <w:szCs w:val="32"/>
        </w:rPr>
        <w:t>s</w:t>
      </w:r>
      <w:r>
        <w:rPr>
          <w:rFonts w:ascii="Arial" w:eastAsia="Arial" w:hAnsi="Arial" w:cs="Arial"/>
          <w:b/>
          <w:sz w:val="32"/>
          <w:szCs w:val="32"/>
        </w:rPr>
        <w:t>ta</w:t>
      </w:r>
      <w:r>
        <w:rPr>
          <w:rFonts w:ascii="Arial" w:eastAsia="Arial" w:hAnsi="Arial" w:cs="Arial"/>
          <w:b/>
          <w:spacing w:val="-1"/>
          <w:sz w:val="32"/>
          <w:szCs w:val="32"/>
        </w:rPr>
        <w:t>n</w:t>
      </w:r>
      <w:r>
        <w:rPr>
          <w:rFonts w:ascii="Arial" w:eastAsia="Arial" w:hAnsi="Arial" w:cs="Arial"/>
          <w:b/>
          <w:sz w:val="32"/>
          <w:szCs w:val="32"/>
        </w:rPr>
        <w:t>ce</w:t>
      </w:r>
      <w:r>
        <w:rPr>
          <w:rFonts w:ascii="Arial" w:eastAsia="Arial" w:hAnsi="Arial" w:cs="Arial"/>
          <w:b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Me</w:t>
      </w:r>
      <w:r>
        <w:rPr>
          <w:rFonts w:ascii="Arial" w:eastAsia="Arial" w:hAnsi="Arial" w:cs="Arial"/>
          <w:b/>
          <w:spacing w:val="2"/>
          <w:sz w:val="32"/>
          <w:szCs w:val="32"/>
        </w:rPr>
        <w:t>th</w:t>
      </w:r>
      <w:r>
        <w:rPr>
          <w:rFonts w:ascii="Arial" w:eastAsia="Arial" w:hAnsi="Arial" w:cs="Arial"/>
          <w:b/>
          <w:sz w:val="32"/>
          <w:szCs w:val="32"/>
        </w:rPr>
        <w:t>od</w:t>
      </w:r>
    </w:p>
    <w:p w14:paraId="18D0AC1B" w14:textId="77777777" w:rsidR="00356455" w:rsidRDefault="00356455">
      <w:pPr>
        <w:spacing w:before="3" w:line="120" w:lineRule="exact"/>
        <w:rPr>
          <w:sz w:val="12"/>
          <w:szCs w:val="12"/>
        </w:rPr>
      </w:pPr>
    </w:p>
    <w:p w14:paraId="18675703" w14:textId="77777777" w:rsidR="00356455" w:rsidRDefault="00356455">
      <w:pPr>
        <w:spacing w:line="200" w:lineRule="exact"/>
      </w:pPr>
    </w:p>
    <w:p w14:paraId="4F81C157" w14:textId="77777777" w:rsidR="00356455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ujuan</w:t>
      </w:r>
    </w:p>
    <w:p w14:paraId="3FE309BC" w14:textId="77777777" w:rsidR="00356455" w:rsidRDefault="00000000">
      <w:pPr>
        <w:spacing w:before="46" w:line="265" w:lineRule="auto"/>
        <w:ind w:left="820" w:right="92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tor,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dari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ah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</w:p>
    <w:p w14:paraId="03F9570E" w14:textId="77777777" w:rsidR="00356455" w:rsidRDefault="00000000">
      <w:pPr>
        <w:spacing w:before="10"/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pu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Insta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at</w:t>
      </w:r>
    </w:p>
    <w:p w14:paraId="0F8D5AD4" w14:textId="77777777" w:rsidR="00356455" w:rsidRDefault="00356455">
      <w:pPr>
        <w:spacing w:before="18" w:line="280" w:lineRule="exact"/>
        <w:rPr>
          <w:sz w:val="28"/>
          <w:szCs w:val="28"/>
        </w:rPr>
      </w:pPr>
    </w:p>
    <w:p w14:paraId="3CE226F8" w14:textId="77777777" w:rsidR="00356455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Ringk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ateri</w:t>
      </w:r>
    </w:p>
    <w:p w14:paraId="4AFDDB86" w14:textId="77777777" w:rsidR="00356455" w:rsidRDefault="00000000">
      <w:pPr>
        <w:spacing w:before="31"/>
        <w:ind w:left="4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  <w:b/>
          <w:spacing w:val="33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C</w:t>
      </w:r>
      <w:r>
        <w:rPr>
          <w:rFonts w:ascii="Arial" w:eastAsia="Arial" w:hAnsi="Arial" w:cs="Arial"/>
          <w:b/>
          <w:spacing w:val="-1"/>
          <w:sz w:val="19"/>
          <w:szCs w:val="19"/>
        </w:rPr>
        <w:t>on</w:t>
      </w:r>
      <w:r>
        <w:rPr>
          <w:rFonts w:ascii="Arial" w:eastAsia="Arial" w:hAnsi="Arial" w:cs="Arial"/>
          <w:b/>
          <w:sz w:val="19"/>
          <w:szCs w:val="19"/>
        </w:rPr>
        <w:t>str</w:t>
      </w:r>
      <w:r>
        <w:rPr>
          <w:rFonts w:ascii="Arial" w:eastAsia="Arial" w:hAnsi="Arial" w:cs="Arial"/>
          <w:b/>
          <w:spacing w:val="2"/>
          <w:sz w:val="19"/>
          <w:szCs w:val="19"/>
        </w:rPr>
        <w:t>u</w:t>
      </w:r>
      <w:r>
        <w:rPr>
          <w:rFonts w:ascii="Arial" w:eastAsia="Arial" w:hAnsi="Arial" w:cs="Arial"/>
          <w:b/>
          <w:sz w:val="19"/>
          <w:szCs w:val="19"/>
        </w:rPr>
        <w:t>ct</w:t>
      </w:r>
      <w:r>
        <w:rPr>
          <w:rFonts w:ascii="Arial" w:eastAsia="Arial" w:hAnsi="Arial" w:cs="Arial"/>
          <w:b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sz w:val="19"/>
          <w:szCs w:val="19"/>
        </w:rPr>
        <w:t>r</w:t>
      </w:r>
    </w:p>
    <w:p w14:paraId="07DB7EF2" w14:textId="77777777" w:rsidR="00356455" w:rsidRDefault="00000000">
      <w:pPr>
        <w:spacing w:before="48" w:line="272" w:lineRule="auto"/>
        <w:ind w:left="820" w:right="91" w:firstLine="41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 xml:space="preserve">an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uh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n.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 xml:space="preserve"> 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ah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 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gi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da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.</w:t>
      </w:r>
    </w:p>
    <w:p w14:paraId="0AA1C689" w14:textId="77777777" w:rsidR="00356455" w:rsidRDefault="00000000">
      <w:pPr>
        <w:spacing w:before="6"/>
        <w:ind w:left="124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4"/>
        </w:rPr>
        <w:t xml:space="preserve"> </w:t>
      </w:r>
      <w:proofErr w:type="gram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</w:p>
    <w:p w14:paraId="7B4A2738" w14:textId="77777777" w:rsidR="00356455" w:rsidRDefault="00000000">
      <w:pPr>
        <w:spacing w:before="34"/>
        <w:ind w:left="123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Constru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</w:p>
    <w:p w14:paraId="66CF8B0C" w14:textId="77777777" w:rsidR="00356455" w:rsidRDefault="00000000">
      <w:pPr>
        <w:spacing w:before="34"/>
        <w:ind w:left="123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 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Constru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l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turn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vo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</w:p>
    <w:p w14:paraId="4316475E" w14:textId="77777777" w:rsidR="00356455" w:rsidRDefault="00000000">
      <w:pPr>
        <w:tabs>
          <w:tab w:val="left" w:pos="1600"/>
        </w:tabs>
        <w:spacing w:before="46" w:line="263" w:lineRule="auto"/>
        <w:ind w:left="1600" w:right="92" w:hanging="3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>
        <w:rPr>
          <w:rFonts w:ascii="Arial" w:eastAsia="Arial" w:hAnsi="Arial" w:cs="Arial"/>
        </w:rPr>
        <w:tab/>
        <w:t>Constru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 xml:space="preserve">an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b/>
          <w:i/>
        </w:rPr>
        <w:t>n</w:t>
      </w:r>
      <w:r>
        <w:rPr>
          <w:rFonts w:ascii="Arial" w:eastAsia="Arial" w:hAnsi="Arial" w:cs="Arial"/>
          <w:b/>
          <w:i/>
          <w:spacing w:val="2"/>
        </w:rPr>
        <w:t>e</w:t>
      </w:r>
      <w:r>
        <w:rPr>
          <w:rFonts w:ascii="Arial" w:eastAsia="Arial" w:hAnsi="Arial" w:cs="Arial"/>
          <w:b/>
          <w:i/>
        </w:rPr>
        <w:t>w</w:t>
      </w:r>
      <w:r>
        <w:rPr>
          <w:rFonts w:ascii="Arial" w:eastAsia="Arial" w:hAnsi="Arial" w:cs="Arial"/>
          <w:b/>
          <w:i/>
          <w:spacing w:val="-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ek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</w:p>
    <w:p w14:paraId="48BCAC3A" w14:textId="77777777" w:rsidR="00356455" w:rsidRDefault="00356455">
      <w:pPr>
        <w:spacing w:before="19" w:line="260" w:lineRule="exact"/>
        <w:rPr>
          <w:sz w:val="26"/>
          <w:szCs w:val="26"/>
        </w:rPr>
      </w:pPr>
    </w:p>
    <w:p w14:paraId="09280710" w14:textId="77777777" w:rsidR="00356455" w:rsidRDefault="00000000">
      <w:pPr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proofErr w:type="gram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</w:p>
    <w:p w14:paraId="5FA3AA0E" w14:textId="77777777" w:rsidR="00356455" w:rsidRDefault="00000000">
      <w:pPr>
        <w:spacing w:before="43" w:line="249" w:lineRule="auto"/>
        <w:ind w:left="1840" w:right="4485" w:hanging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&lt;modifier&gt;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&lt;classname&gt; (parameter</w:t>
      </w:r>
      <w:proofErr w:type="gramStart"/>
      <w:r>
        <w:rPr>
          <w:rFonts w:ascii="Courier New" w:eastAsia="Courier New" w:hAnsi="Courier New" w:cs="Courier New"/>
        </w:rPr>
        <w:t>){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&lt;</w:t>
      </w:r>
      <w:proofErr w:type="gramEnd"/>
      <w:r>
        <w:rPr>
          <w:rFonts w:ascii="Courier New" w:eastAsia="Courier New" w:hAnsi="Courier New" w:cs="Courier New"/>
        </w:rPr>
        <w:t>statement&gt;</w:t>
      </w:r>
    </w:p>
    <w:p w14:paraId="24BFD299" w14:textId="77777777" w:rsidR="00356455" w:rsidRDefault="00000000">
      <w:pPr>
        <w:spacing w:before="26"/>
        <w:ind w:left="1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DFF068E" w14:textId="77777777" w:rsidR="00356455" w:rsidRDefault="00356455">
      <w:pPr>
        <w:spacing w:before="9" w:line="100" w:lineRule="exact"/>
        <w:rPr>
          <w:sz w:val="11"/>
          <w:szCs w:val="11"/>
        </w:rPr>
      </w:pPr>
    </w:p>
    <w:p w14:paraId="6BAB60A8" w14:textId="77777777" w:rsidR="00356455" w:rsidRDefault="00356455">
      <w:pPr>
        <w:spacing w:line="200" w:lineRule="exact"/>
      </w:pPr>
    </w:p>
    <w:p w14:paraId="28A7FC9A" w14:textId="77777777" w:rsidR="00356455" w:rsidRDefault="00000000">
      <w:pPr>
        <w:ind w:left="828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wa</w:t>
      </w:r>
    </w:p>
    <w:p w14:paraId="4F926541" w14:textId="77777777" w:rsidR="00356455" w:rsidRDefault="00000000">
      <w:pPr>
        <w:spacing w:line="240" w:lineRule="exact"/>
        <w:ind w:left="124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  <w:position w:val="1"/>
        </w:rPr>
        <w:t>:</w:t>
      </w:r>
      <w:r>
        <w:rPr>
          <w:rFonts w:ascii="Arial" w:eastAsia="Arial" w:hAnsi="Arial" w:cs="Arial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public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class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</w:rPr>
        <w:t>mahas</w:t>
      </w:r>
      <w:r>
        <w:rPr>
          <w:rFonts w:ascii="Courier New" w:eastAsia="Courier New" w:hAnsi="Courier New" w:cs="Courier New"/>
          <w:spacing w:val="3"/>
          <w:position w:val="1"/>
        </w:rPr>
        <w:t>i</w:t>
      </w:r>
      <w:r>
        <w:rPr>
          <w:rFonts w:ascii="Courier New" w:eastAsia="Courier New" w:hAnsi="Courier New" w:cs="Courier New"/>
          <w:position w:val="1"/>
        </w:rPr>
        <w:t>swa{</w:t>
      </w:r>
      <w:proofErr w:type="gramEnd"/>
    </w:p>
    <w:p w14:paraId="3E434921" w14:textId="77777777" w:rsidR="00356455" w:rsidRDefault="00000000">
      <w:pPr>
        <w:spacing w:before="57"/>
        <w:ind w:left="1686" w:right="5320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u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</w:t>
      </w:r>
      <w:r>
        <w:rPr>
          <w:rFonts w:ascii="Courier New" w:eastAsia="Courier New" w:hAnsi="Courier New" w:cs="Courier New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7"/>
          <w:sz w:val="19"/>
          <w:szCs w:val="19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h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w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)</w:t>
      </w:r>
      <w:r>
        <w:rPr>
          <w:rFonts w:ascii="Courier New" w:eastAsia="Courier New" w:hAnsi="Courier New" w:cs="Courier New"/>
          <w:w w:val="99"/>
          <w:sz w:val="19"/>
          <w:szCs w:val="19"/>
        </w:rPr>
        <w:t>{</w:t>
      </w:r>
    </w:p>
    <w:p w14:paraId="36593AA6" w14:textId="77777777" w:rsidR="00356455" w:rsidRDefault="00000000">
      <w:pPr>
        <w:spacing w:before="32" w:line="200" w:lineRule="exact"/>
        <w:ind w:left="2046" w:right="5871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w w:val="99"/>
          <w:position w:val="1"/>
          <w:sz w:val="19"/>
          <w:szCs w:val="19"/>
        </w:rPr>
        <w:t>/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/</w:t>
      </w:r>
      <w:r>
        <w:rPr>
          <w:rFonts w:ascii="Courier New" w:eastAsia="Courier New" w:hAnsi="Courier New" w:cs="Courier New"/>
          <w:spacing w:val="-1"/>
          <w:w w:val="99"/>
          <w:position w:val="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w w:val="99"/>
          <w:position w:val="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w w:val="99"/>
          <w:position w:val="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1"/>
          <w:w w:val="99"/>
          <w:position w:val="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n</w:t>
      </w:r>
      <w:r>
        <w:rPr>
          <w:rFonts w:ascii="Courier New" w:eastAsia="Courier New" w:hAnsi="Courier New" w:cs="Courier New"/>
          <w:w w:val="99"/>
          <w:position w:val="1"/>
          <w:sz w:val="19"/>
          <w:szCs w:val="19"/>
        </w:rPr>
        <w:t>t</w:t>
      </w:r>
    </w:p>
    <w:p w14:paraId="182BCCF8" w14:textId="77777777" w:rsidR="00356455" w:rsidRDefault="00000000">
      <w:pPr>
        <w:spacing w:before="40"/>
        <w:ind w:left="1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36317B0" w14:textId="77777777" w:rsidR="00356455" w:rsidRDefault="00000000">
      <w:pPr>
        <w:spacing w:before="35" w:line="200" w:lineRule="exact"/>
        <w:ind w:left="1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14:paraId="6B90B3B8" w14:textId="77777777" w:rsidR="00356455" w:rsidRDefault="00000000">
      <w:pPr>
        <w:spacing w:before="54"/>
        <w:ind w:left="1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Defa</w:t>
      </w:r>
      <w:r>
        <w:rPr>
          <w:rFonts w:ascii="Arial" w:eastAsia="Arial" w:hAnsi="Arial" w:cs="Arial"/>
          <w:b/>
          <w:spacing w:val="3"/>
        </w:rPr>
        <w:t>u</w:t>
      </w:r>
      <w:r>
        <w:rPr>
          <w:rFonts w:ascii="Arial" w:eastAsia="Arial" w:hAnsi="Arial" w:cs="Arial"/>
          <w:b/>
        </w:rPr>
        <w:t>lt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Construc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or</w:t>
      </w:r>
    </w:p>
    <w:p w14:paraId="294B928E" w14:textId="77777777" w:rsidR="00356455" w:rsidRDefault="00000000">
      <w:pPr>
        <w:spacing w:before="48" w:line="271" w:lineRule="auto"/>
        <w:ind w:left="1660" w:right="86" w:firstLine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 xml:space="preserve"> 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 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i 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 xml:space="preserve"> J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ak 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 xml:space="preserve">an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2"/>
        </w:rPr>
        <w:t xml:space="preserve"> 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n,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uk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a.</w:t>
      </w:r>
    </w:p>
    <w:p w14:paraId="53421D0A" w14:textId="77777777" w:rsidR="00356455" w:rsidRDefault="00000000">
      <w:pPr>
        <w:spacing w:before="19" w:line="263" w:lineRule="auto"/>
        <w:ind w:left="1660" w:right="86" w:firstLine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h,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uk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 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ba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ah</w:t>
      </w:r>
      <w:r>
        <w:rPr>
          <w:rFonts w:ascii="Arial" w:eastAsia="Arial" w:hAnsi="Arial" w:cs="Arial"/>
          <w:spacing w:val="-6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</w:p>
    <w:p w14:paraId="2A60DF1A" w14:textId="77777777" w:rsidR="00356455" w:rsidRDefault="00000000">
      <w:pPr>
        <w:spacing w:line="220" w:lineRule="exact"/>
        <w:ind w:left="2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public</w:t>
      </w:r>
      <w:r>
        <w:rPr>
          <w:rFonts w:ascii="Courier New" w:eastAsia="Courier New" w:hAnsi="Courier New" w:cs="Courier New"/>
          <w:spacing w:val="-7"/>
          <w:position w:val="2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2"/>
        </w:rPr>
        <w:t>mahasiswa(</w:t>
      </w:r>
      <w:proofErr w:type="gramEnd"/>
      <w:r>
        <w:rPr>
          <w:rFonts w:ascii="Courier New" w:eastAsia="Courier New" w:hAnsi="Courier New" w:cs="Courier New"/>
          <w:position w:val="2"/>
        </w:rPr>
        <w:t>){</w:t>
      </w:r>
    </w:p>
    <w:p w14:paraId="615BB372" w14:textId="77777777" w:rsidR="00356455" w:rsidRDefault="00000000">
      <w:pPr>
        <w:spacing w:before="33" w:line="200" w:lineRule="exact"/>
        <w:ind w:left="23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//area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inisialisasi</w:t>
      </w:r>
      <w:r>
        <w:rPr>
          <w:rFonts w:ascii="Courier New" w:eastAsia="Courier New" w:hAnsi="Courier New" w:cs="Courier New"/>
          <w:spacing w:val="-1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kode</w:t>
      </w:r>
    </w:p>
    <w:p w14:paraId="160015CD" w14:textId="77777777" w:rsidR="00356455" w:rsidRDefault="00000000">
      <w:pPr>
        <w:spacing w:before="42"/>
        <w:ind w:left="2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C5116D7" w14:textId="77777777" w:rsidR="00356455" w:rsidRDefault="00356455">
      <w:pPr>
        <w:spacing w:before="9" w:line="100" w:lineRule="exact"/>
        <w:rPr>
          <w:sz w:val="10"/>
          <w:szCs w:val="10"/>
        </w:rPr>
      </w:pPr>
    </w:p>
    <w:p w14:paraId="6DE606E0" w14:textId="77777777" w:rsidR="00356455" w:rsidRDefault="00356455">
      <w:pPr>
        <w:spacing w:line="200" w:lineRule="exact"/>
      </w:pPr>
    </w:p>
    <w:p w14:paraId="2CA2B83C" w14:textId="77777777" w:rsidR="00356455" w:rsidRDefault="00000000">
      <w:pPr>
        <w:ind w:left="1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loa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str</w:t>
      </w:r>
      <w:r>
        <w:rPr>
          <w:rFonts w:ascii="Arial" w:eastAsia="Arial" w:hAnsi="Arial" w:cs="Arial"/>
          <w:b/>
          <w:spacing w:val="3"/>
        </w:rPr>
        <w:t>u</w:t>
      </w:r>
      <w:r>
        <w:rPr>
          <w:rFonts w:ascii="Arial" w:eastAsia="Arial" w:hAnsi="Arial" w:cs="Arial"/>
          <w:b/>
        </w:rPr>
        <w:t>ct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r</w:t>
      </w:r>
    </w:p>
    <w:p w14:paraId="7982AF2F" w14:textId="77777777" w:rsidR="00356455" w:rsidRDefault="00000000">
      <w:pPr>
        <w:spacing w:before="48" w:line="289" w:lineRule="auto"/>
        <w:ind w:left="1660" w:right="85" w:firstLine="425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dak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han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ethod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ang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ilik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erl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ng,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 xml:space="preserve">tor </w:t>
      </w:r>
      <w:r>
        <w:rPr>
          <w:rFonts w:ascii="Arial" w:eastAsia="Arial" w:hAnsi="Arial" w:cs="Arial"/>
          <w:spacing w:val="-1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uga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dap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 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buat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erl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ng.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den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erl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ethod,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oad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"/>
          <w:sz w:val="19"/>
          <w:szCs w:val="19"/>
        </w:rPr>
        <w:t xml:space="preserve"> 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tor ada</w:t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ah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tor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den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na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ang</w:t>
      </w:r>
      <w:r>
        <w:rPr>
          <w:rFonts w:ascii="Arial" w:eastAsia="Arial" w:hAnsi="Arial" w:cs="Arial"/>
          <w:spacing w:val="1"/>
          <w:sz w:val="19"/>
          <w:szCs w:val="19"/>
        </w:rPr>
        <w:t xml:space="preserve"> s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 n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lik</w:t>
      </w:r>
      <w:r>
        <w:rPr>
          <w:rFonts w:ascii="Arial" w:eastAsia="Arial" w:hAnsi="Arial" w:cs="Arial"/>
          <w:sz w:val="19"/>
          <w:szCs w:val="19"/>
        </w:rPr>
        <w:t xml:space="preserve">i </w:t>
      </w:r>
      <w:r>
        <w:rPr>
          <w:rFonts w:ascii="Arial" w:eastAsia="Arial" w:hAnsi="Arial" w:cs="Arial"/>
          <w:spacing w:val="-1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ah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atau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pe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meter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ang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berbeda.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oh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dari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erl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ethod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ada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ah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z w:val="19"/>
          <w:szCs w:val="19"/>
        </w:rPr>
        <w:t>bag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ber</w:t>
      </w:r>
      <w:r>
        <w:rPr>
          <w:rFonts w:ascii="Arial" w:eastAsia="Arial" w:hAnsi="Arial" w:cs="Arial"/>
          <w:spacing w:val="1"/>
          <w:sz w:val="19"/>
          <w:szCs w:val="19"/>
        </w:rPr>
        <w:t>ik</w:t>
      </w:r>
      <w:r>
        <w:rPr>
          <w:rFonts w:ascii="Arial" w:eastAsia="Arial" w:hAnsi="Arial" w:cs="Arial"/>
          <w:sz w:val="19"/>
          <w:szCs w:val="19"/>
        </w:rPr>
        <w:t>ut</w:t>
      </w:r>
    </w:p>
    <w:p w14:paraId="258792AA" w14:textId="77777777" w:rsidR="00356455" w:rsidRDefault="00000000">
      <w:pPr>
        <w:spacing w:line="220" w:lineRule="exact"/>
        <w:ind w:left="166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:</w:t>
      </w:r>
    </w:p>
    <w:p w14:paraId="5D124F82" w14:textId="77777777" w:rsidR="00356455" w:rsidRDefault="00000000">
      <w:pPr>
        <w:spacing w:before="19"/>
        <w:ind w:left="2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Mahasiswa(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22812092" w14:textId="77777777" w:rsidR="00356455" w:rsidRDefault="00000000">
      <w:pPr>
        <w:spacing w:before="35" w:line="200" w:lineRule="exact"/>
        <w:ind w:left="24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//area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inisialisasi</w:t>
      </w:r>
      <w:r>
        <w:rPr>
          <w:rFonts w:ascii="Courier New" w:eastAsia="Courier New" w:hAnsi="Courier New" w:cs="Courier New"/>
          <w:spacing w:val="-1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kode</w:t>
      </w:r>
    </w:p>
    <w:p w14:paraId="4ECB3B8F" w14:textId="77777777" w:rsidR="00356455" w:rsidRDefault="00000000">
      <w:pPr>
        <w:spacing w:before="40"/>
        <w:ind w:left="2080"/>
        <w:rPr>
          <w:rFonts w:ascii="Courier New" w:eastAsia="Courier New" w:hAnsi="Courier New" w:cs="Courier New"/>
        </w:rPr>
        <w:sectPr w:rsidR="00356455" w:rsidSect="004E67DC">
          <w:pgSz w:w="11900" w:h="16840"/>
          <w:pgMar w:top="860" w:right="132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</w:rPr>
        <w:t>}</w:t>
      </w:r>
    </w:p>
    <w:p w14:paraId="65B8B177" w14:textId="77777777" w:rsidR="00356455" w:rsidRDefault="00356455">
      <w:pPr>
        <w:spacing w:before="7" w:line="100" w:lineRule="exact"/>
        <w:rPr>
          <w:sz w:val="11"/>
          <w:szCs w:val="11"/>
        </w:rPr>
      </w:pPr>
    </w:p>
    <w:p w14:paraId="797D1E3C" w14:textId="77777777" w:rsidR="00356455" w:rsidRDefault="00356455">
      <w:pPr>
        <w:spacing w:line="200" w:lineRule="exact"/>
      </w:pPr>
    </w:p>
    <w:p w14:paraId="4FFDD53D" w14:textId="77777777" w:rsidR="00356455" w:rsidRDefault="00356455">
      <w:pPr>
        <w:spacing w:line="200" w:lineRule="exact"/>
      </w:pPr>
    </w:p>
    <w:p w14:paraId="57EA5F4C" w14:textId="77777777" w:rsidR="00356455" w:rsidRDefault="00356455">
      <w:pPr>
        <w:spacing w:line="200" w:lineRule="exact"/>
      </w:pPr>
    </w:p>
    <w:p w14:paraId="5556D427" w14:textId="77777777" w:rsidR="00356455" w:rsidRDefault="00000000">
      <w:pPr>
        <w:spacing w:before="40" w:line="249" w:lineRule="auto"/>
        <w:ind w:left="3441" w:right="3804" w:hanging="4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Mahasiswa(</w:t>
      </w:r>
      <w:proofErr w:type="gramEnd"/>
      <w:r>
        <w:rPr>
          <w:rFonts w:ascii="Courier New" w:eastAsia="Courier New" w:hAnsi="Courier New" w:cs="Courier New"/>
        </w:rPr>
        <w:t>String temp){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this.name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temp;</w:t>
      </w:r>
    </w:p>
    <w:p w14:paraId="7F15CB6F" w14:textId="77777777" w:rsidR="00356455" w:rsidRDefault="00000000">
      <w:pPr>
        <w:spacing w:before="21"/>
        <w:ind w:left="29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22A576A" w14:textId="77777777" w:rsidR="00356455" w:rsidRDefault="00000000">
      <w:pPr>
        <w:spacing w:before="64" w:line="260" w:lineRule="auto"/>
        <w:ind w:left="3441" w:right="2845" w:hanging="4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Mahasiswa(</w:t>
      </w:r>
      <w:proofErr w:type="gramEnd"/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name,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String address){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this.name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name; this.address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address</w:t>
      </w:r>
    </w:p>
    <w:p w14:paraId="2D683B2D" w14:textId="77777777" w:rsidR="00356455" w:rsidRDefault="00000000">
      <w:pPr>
        <w:spacing w:before="15"/>
        <w:ind w:left="29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2B2F3A3" w14:textId="77777777" w:rsidR="00356455" w:rsidRDefault="00000000">
      <w:pPr>
        <w:spacing w:before="61" w:line="249" w:lineRule="auto"/>
        <w:ind w:left="2540" w:right="798" w:firstLine="42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Mahasiswa(</w:t>
      </w:r>
      <w:proofErr w:type="gramEnd"/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mGrade,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eGrad</w:t>
      </w:r>
      <w:r>
        <w:rPr>
          <w:rFonts w:ascii="Courier New" w:eastAsia="Courier New" w:hAnsi="Courier New" w:cs="Courier New"/>
          <w:spacing w:val="2"/>
        </w:rPr>
        <w:t>e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double sGrade){</w:t>
      </w:r>
    </w:p>
    <w:p w14:paraId="763966DD" w14:textId="77777777" w:rsidR="00356455" w:rsidRDefault="00000000">
      <w:pPr>
        <w:spacing w:before="49"/>
        <w:ind w:left="3405" w:right="4517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h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d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e</w:t>
      </w:r>
      <w:r>
        <w:rPr>
          <w:rFonts w:ascii="Courier New" w:eastAsia="Courier New" w:hAnsi="Courier New" w:cs="Courier New"/>
          <w:w w:val="99"/>
          <w:sz w:val="19"/>
          <w:szCs w:val="19"/>
        </w:rPr>
        <w:t>;</w:t>
      </w:r>
    </w:p>
    <w:p w14:paraId="132C2466" w14:textId="77777777" w:rsidR="00356455" w:rsidRDefault="00000000">
      <w:pPr>
        <w:spacing w:before="39"/>
        <w:ind w:left="3405" w:right="4174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h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de</w:t>
      </w:r>
      <w:r>
        <w:rPr>
          <w:rFonts w:ascii="Courier New" w:eastAsia="Courier New" w:hAnsi="Courier New" w:cs="Courier New"/>
          <w:w w:val="99"/>
          <w:sz w:val="19"/>
          <w:szCs w:val="19"/>
        </w:rPr>
        <w:t>;</w:t>
      </w:r>
    </w:p>
    <w:p w14:paraId="1F7D1720" w14:textId="77777777" w:rsidR="00356455" w:rsidRDefault="00000000">
      <w:pPr>
        <w:spacing w:before="36" w:line="200" w:lineRule="exact"/>
        <w:ind w:left="3407" w:right="4176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d</w:t>
      </w:r>
      <w:r>
        <w:rPr>
          <w:rFonts w:ascii="Courier New" w:eastAsia="Courier New" w:hAnsi="Courier New" w:cs="Courier New"/>
          <w:position w:val="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4"/>
          <w:position w:val="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1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w w:val="99"/>
          <w:position w:val="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w w:val="99"/>
          <w:position w:val="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de</w:t>
      </w:r>
      <w:r>
        <w:rPr>
          <w:rFonts w:ascii="Courier New" w:eastAsia="Courier New" w:hAnsi="Courier New" w:cs="Courier New"/>
          <w:w w:val="99"/>
          <w:position w:val="1"/>
          <w:sz w:val="19"/>
          <w:szCs w:val="19"/>
        </w:rPr>
        <w:t>;</w:t>
      </w:r>
    </w:p>
    <w:p w14:paraId="1CECF7B3" w14:textId="77777777" w:rsidR="00356455" w:rsidRDefault="00000000">
      <w:pPr>
        <w:spacing w:before="42"/>
        <w:ind w:left="2925" w:right="704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14:paraId="49E75608" w14:textId="77777777" w:rsidR="00356455" w:rsidRDefault="00356455">
      <w:pPr>
        <w:spacing w:before="2" w:line="100" w:lineRule="exact"/>
        <w:rPr>
          <w:sz w:val="11"/>
          <w:szCs w:val="11"/>
        </w:rPr>
      </w:pPr>
    </w:p>
    <w:p w14:paraId="4ADC6019" w14:textId="77777777" w:rsidR="00356455" w:rsidRDefault="00356455">
      <w:pPr>
        <w:spacing w:line="200" w:lineRule="exact"/>
      </w:pPr>
    </w:p>
    <w:p w14:paraId="035F8E34" w14:textId="77777777" w:rsidR="00356455" w:rsidRDefault="00000000">
      <w:pPr>
        <w:ind w:left="2085" w:right="509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</w:t>
      </w:r>
      <w:r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en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guna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-13"/>
        </w:rPr>
        <w:t xml:space="preserve"> </w:t>
      </w:r>
      <w:r>
        <w:rPr>
          <w:rFonts w:ascii="Arial" w:eastAsia="Arial" w:hAnsi="Arial" w:cs="Arial"/>
          <w:b/>
          <w:w w:val="99"/>
        </w:rPr>
        <w:t>C</w:t>
      </w:r>
      <w:r>
        <w:rPr>
          <w:rFonts w:ascii="Arial" w:eastAsia="Arial" w:hAnsi="Arial" w:cs="Arial"/>
          <w:b/>
          <w:spacing w:val="1"/>
          <w:w w:val="99"/>
        </w:rPr>
        <w:t>o</w:t>
      </w:r>
      <w:r>
        <w:rPr>
          <w:rFonts w:ascii="Arial" w:eastAsia="Arial" w:hAnsi="Arial" w:cs="Arial"/>
          <w:b/>
          <w:w w:val="99"/>
        </w:rPr>
        <w:t>nst</w:t>
      </w:r>
      <w:r>
        <w:rPr>
          <w:rFonts w:ascii="Arial" w:eastAsia="Arial" w:hAnsi="Arial" w:cs="Arial"/>
          <w:b/>
          <w:spacing w:val="2"/>
          <w:w w:val="99"/>
        </w:rPr>
        <w:t>r</w:t>
      </w:r>
      <w:r>
        <w:rPr>
          <w:rFonts w:ascii="Arial" w:eastAsia="Arial" w:hAnsi="Arial" w:cs="Arial"/>
          <w:b/>
          <w:w w:val="99"/>
        </w:rPr>
        <w:t>uct</w:t>
      </w:r>
      <w:r>
        <w:rPr>
          <w:rFonts w:ascii="Arial" w:eastAsia="Arial" w:hAnsi="Arial" w:cs="Arial"/>
          <w:b/>
          <w:spacing w:val="1"/>
          <w:w w:val="99"/>
        </w:rPr>
        <w:t>o</w:t>
      </w:r>
      <w:r>
        <w:rPr>
          <w:rFonts w:ascii="Arial" w:eastAsia="Arial" w:hAnsi="Arial" w:cs="Arial"/>
          <w:b/>
          <w:w w:val="99"/>
        </w:rPr>
        <w:t>r</w:t>
      </w:r>
    </w:p>
    <w:p w14:paraId="03DF22AF" w14:textId="77777777" w:rsidR="00356455" w:rsidRDefault="00000000">
      <w:pPr>
        <w:spacing w:before="51" w:line="263" w:lineRule="auto"/>
        <w:ind w:left="2540" w:right="277" w:firstLine="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6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 xml:space="preserve">i </w:t>
      </w:r>
      <w:proofErr w:type="gram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</w:p>
    <w:p w14:paraId="2242331F" w14:textId="77777777" w:rsidR="00356455" w:rsidRDefault="00000000">
      <w:pPr>
        <w:spacing w:before="21" w:line="251" w:lineRule="auto"/>
        <w:ind w:left="3441" w:right="3565" w:hanging="4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static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String[]{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//membuat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3 objek</w:t>
      </w:r>
    </w:p>
    <w:p w14:paraId="60AFF1CB" w14:textId="77777777" w:rsidR="00356455" w:rsidRDefault="00000000">
      <w:pPr>
        <w:spacing w:before="19"/>
        <w:ind w:left="34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Mahasiswa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m1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Mahasiswa(“Anna”);</w:t>
      </w:r>
    </w:p>
    <w:p w14:paraId="58DBE82A" w14:textId="77777777" w:rsidR="00356455" w:rsidRDefault="00000000">
      <w:pPr>
        <w:spacing w:before="35"/>
        <w:ind w:left="34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Mahasiswa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m2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Mahasiswa(“Chris”</w:t>
      </w:r>
      <w:proofErr w:type="gramStart"/>
      <w:r>
        <w:rPr>
          <w:rFonts w:ascii="Courier New" w:eastAsia="Courier New" w:hAnsi="Courier New" w:cs="Courier New"/>
        </w:rPr>
        <w:t>,”Malang</w:t>
      </w:r>
      <w:proofErr w:type="gramEnd"/>
      <w:r>
        <w:rPr>
          <w:rFonts w:ascii="Courier New" w:eastAsia="Courier New" w:hAnsi="Courier New" w:cs="Courier New"/>
        </w:rPr>
        <w:t>”);</w:t>
      </w:r>
    </w:p>
    <w:p w14:paraId="076670EC" w14:textId="77777777" w:rsidR="00356455" w:rsidRDefault="00000000">
      <w:pPr>
        <w:spacing w:before="32"/>
        <w:ind w:left="34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Mahasiswa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m3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Mahasiswa(</w:t>
      </w:r>
      <w:proofErr w:type="gramEnd"/>
      <w:r>
        <w:rPr>
          <w:rFonts w:ascii="Courier New" w:eastAsia="Courier New" w:hAnsi="Courier New" w:cs="Courier New"/>
        </w:rPr>
        <w:t>80,90,100);</w:t>
      </w:r>
    </w:p>
    <w:p w14:paraId="0006C32A" w14:textId="77777777" w:rsidR="00356455" w:rsidRDefault="00356455">
      <w:pPr>
        <w:spacing w:before="14" w:line="280" w:lineRule="exact"/>
        <w:rPr>
          <w:sz w:val="28"/>
          <w:szCs w:val="28"/>
        </w:rPr>
      </w:pPr>
    </w:p>
    <w:p w14:paraId="1E79C2EE" w14:textId="77777777" w:rsidR="00356455" w:rsidRDefault="00000000">
      <w:pPr>
        <w:ind w:left="2925" w:right="704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14:paraId="4037DF6E" w14:textId="77777777" w:rsidR="00356455" w:rsidRDefault="00000000">
      <w:pPr>
        <w:spacing w:before="50"/>
        <w:ind w:left="1306" w:right="686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B. </w:t>
      </w:r>
      <w:r>
        <w:rPr>
          <w:rFonts w:ascii="Arial" w:eastAsia="Arial" w:hAnsi="Arial" w:cs="Arial"/>
          <w:b/>
          <w:spacing w:val="28"/>
        </w:rPr>
        <w:t xml:space="preserve"> </w:t>
      </w:r>
      <w:r>
        <w:rPr>
          <w:rFonts w:ascii="Arial" w:eastAsia="Arial" w:hAnsi="Arial" w:cs="Arial"/>
          <w:b/>
        </w:rPr>
        <w:t>Ins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ance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4"/>
          <w:w w:val="99"/>
        </w:rPr>
        <w:t>M</w:t>
      </w:r>
      <w:r>
        <w:rPr>
          <w:rFonts w:ascii="Arial" w:eastAsia="Arial" w:hAnsi="Arial" w:cs="Arial"/>
          <w:b/>
          <w:w w:val="99"/>
        </w:rPr>
        <w:t>et</w:t>
      </w:r>
      <w:r>
        <w:rPr>
          <w:rFonts w:ascii="Arial" w:eastAsia="Arial" w:hAnsi="Arial" w:cs="Arial"/>
          <w:b/>
          <w:spacing w:val="1"/>
          <w:w w:val="99"/>
        </w:rPr>
        <w:t>h</w:t>
      </w:r>
      <w:r>
        <w:rPr>
          <w:rFonts w:ascii="Arial" w:eastAsia="Arial" w:hAnsi="Arial" w:cs="Arial"/>
          <w:b/>
          <w:w w:val="99"/>
        </w:rPr>
        <w:t>od</w:t>
      </w:r>
    </w:p>
    <w:p w14:paraId="3A836490" w14:textId="77777777" w:rsidR="00356455" w:rsidRDefault="00000000">
      <w:pPr>
        <w:spacing w:before="46" w:line="272" w:lineRule="auto"/>
        <w:ind w:left="1700" w:right="129" w:firstLine="41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 xml:space="preserve">i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u.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 xml:space="preserve">tu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il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4"/>
        </w:rPr>
        <w:t xml:space="preserve"> 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ks</w:t>
      </w:r>
      <w:r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ata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erda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 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Unt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4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m</w:t>
      </w:r>
      <w:r>
        <w:rPr>
          <w:rFonts w:ascii="Arial" w:eastAsia="Arial" w:hAnsi="Arial" w:cs="Arial"/>
        </w:rPr>
        <w:t>ari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an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.</w:t>
      </w:r>
    </w:p>
    <w:p w14:paraId="5DB5CDD7" w14:textId="77777777" w:rsidR="00356455" w:rsidRDefault="00356455">
      <w:pPr>
        <w:spacing w:before="2" w:line="120" w:lineRule="exact"/>
        <w:rPr>
          <w:sz w:val="13"/>
          <w:szCs w:val="13"/>
        </w:rPr>
      </w:pPr>
    </w:p>
    <w:p w14:paraId="22A68FAB" w14:textId="77777777" w:rsidR="00356455" w:rsidRDefault="00356455">
      <w:pPr>
        <w:spacing w:line="200" w:lineRule="exact"/>
      </w:pPr>
    </w:p>
    <w:p w14:paraId="6AE24F70" w14:textId="77777777" w:rsidR="00356455" w:rsidRDefault="00356455">
      <w:pPr>
        <w:spacing w:line="200" w:lineRule="exact"/>
      </w:pPr>
    </w:p>
    <w:p w14:paraId="070E5DFF" w14:textId="77777777" w:rsidR="00356455" w:rsidRDefault="00000000">
      <w:pPr>
        <w:ind w:left="943" w:right="685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</w:rPr>
        <w:t>el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k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-1"/>
          <w:w w:val="99"/>
        </w:rPr>
        <w:t>P</w:t>
      </w:r>
      <w:r>
        <w:rPr>
          <w:rFonts w:ascii="Arial" w:eastAsia="Arial" w:hAnsi="Arial" w:cs="Arial"/>
          <w:b/>
          <w:spacing w:val="2"/>
          <w:w w:val="99"/>
        </w:rPr>
        <w:t>e</w:t>
      </w:r>
      <w:r>
        <w:rPr>
          <w:rFonts w:ascii="Arial" w:eastAsia="Arial" w:hAnsi="Arial" w:cs="Arial"/>
          <w:b/>
          <w:spacing w:val="-1"/>
          <w:w w:val="99"/>
        </w:rPr>
        <w:t>r</w:t>
      </w:r>
      <w:r>
        <w:rPr>
          <w:rFonts w:ascii="Arial" w:eastAsia="Arial" w:hAnsi="Arial" w:cs="Arial"/>
          <w:b/>
          <w:w w:val="99"/>
        </w:rPr>
        <w:t>co</w:t>
      </w:r>
      <w:r>
        <w:rPr>
          <w:rFonts w:ascii="Arial" w:eastAsia="Arial" w:hAnsi="Arial" w:cs="Arial"/>
          <w:b/>
          <w:spacing w:val="1"/>
          <w:w w:val="99"/>
        </w:rPr>
        <w:t>b</w:t>
      </w:r>
      <w:r>
        <w:rPr>
          <w:rFonts w:ascii="Arial" w:eastAsia="Arial" w:hAnsi="Arial" w:cs="Arial"/>
          <w:b/>
          <w:w w:val="99"/>
        </w:rPr>
        <w:t>a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  <w:w w:val="99"/>
        </w:rPr>
        <w:t>n</w:t>
      </w:r>
    </w:p>
    <w:p w14:paraId="4D38BF1A" w14:textId="77777777" w:rsidR="00356455" w:rsidRDefault="00000000">
      <w:pPr>
        <w:spacing w:before="36"/>
        <w:ind w:left="134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  <w:b/>
          <w:spacing w:val="33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C</w:t>
      </w:r>
      <w:r>
        <w:rPr>
          <w:rFonts w:ascii="Arial" w:eastAsia="Arial" w:hAnsi="Arial" w:cs="Arial"/>
          <w:b/>
          <w:spacing w:val="-1"/>
          <w:sz w:val="19"/>
          <w:szCs w:val="19"/>
        </w:rPr>
        <w:t>on</w:t>
      </w:r>
      <w:r>
        <w:rPr>
          <w:rFonts w:ascii="Arial" w:eastAsia="Arial" w:hAnsi="Arial" w:cs="Arial"/>
          <w:b/>
          <w:sz w:val="19"/>
          <w:szCs w:val="19"/>
        </w:rPr>
        <w:t>str</w:t>
      </w:r>
      <w:r>
        <w:rPr>
          <w:rFonts w:ascii="Arial" w:eastAsia="Arial" w:hAnsi="Arial" w:cs="Arial"/>
          <w:b/>
          <w:spacing w:val="2"/>
          <w:sz w:val="19"/>
          <w:szCs w:val="19"/>
        </w:rPr>
        <w:t>u</w:t>
      </w:r>
      <w:r>
        <w:rPr>
          <w:rFonts w:ascii="Arial" w:eastAsia="Arial" w:hAnsi="Arial" w:cs="Arial"/>
          <w:b/>
          <w:sz w:val="19"/>
          <w:szCs w:val="19"/>
        </w:rPr>
        <w:t>ct</w:t>
      </w:r>
      <w:r>
        <w:rPr>
          <w:rFonts w:ascii="Arial" w:eastAsia="Arial" w:hAnsi="Arial" w:cs="Arial"/>
          <w:b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sz w:val="19"/>
          <w:szCs w:val="19"/>
        </w:rPr>
        <w:t>r</w:t>
      </w:r>
    </w:p>
    <w:p w14:paraId="15081C85" w14:textId="77777777" w:rsidR="00356455" w:rsidRDefault="00000000">
      <w:pPr>
        <w:spacing w:before="28"/>
        <w:ind w:left="1820"/>
        <w:rPr>
          <w:rFonts w:ascii="Courier New" w:eastAsia="Courier New" w:hAnsi="Courier New" w:cs="Courier New"/>
        </w:rPr>
      </w:pPr>
      <w:r>
        <w:pict w14:anchorId="200ADDD2">
          <v:group id="_x0000_s2147" style="position:absolute;left:0;text-align:left;margin-left:107.75pt;margin-top:1.65pt;width:416.4pt;height:262.6pt;z-index:-251665408;mso-position-horizontal-relative:page" coordorigin="2155,33" coordsize="8328,5252">
            <v:shape id="_x0000_s2154" style="position:absolute;left:2160;top:42;width:8308;height:0" coordorigin="2160,42" coordsize="8308,0" path="m2160,42r8308,e" filled="f" strokeweight=".16931mm">
              <v:path arrowok="t"/>
            </v:shape>
            <v:shape id="_x0000_s2153" style="position:absolute;left:2165;top:38;width:0;height:5242" coordorigin="2165,38" coordsize="0,5242" path="m2165,38r,5242e" filled="f" strokeweight=".48pt">
              <v:path arrowok="t"/>
            </v:shape>
            <v:shape id="_x0000_s2152" style="position:absolute;left:10463;top:38;width:0;height:5233" coordorigin="10463,38" coordsize="0,5233" path="m10463,38r,5233e" filled="f" strokeweight=".48pt">
              <v:path arrowok="t"/>
            </v:shape>
            <v:shape id="_x0000_s2151" style="position:absolute;left:2160;top:315;width:8308;height:0" coordorigin="2160,315" coordsize="8308,0" path="m2160,315r8308,e" filled="f" strokeweight=".16931mm">
              <v:path arrowok="t"/>
            </v:shape>
            <v:shape id="_x0000_s2150" style="position:absolute;left:2623;top:310;width:0;height:4971" coordorigin="2623,310" coordsize="0,4971" path="m2623,310r,4971e" filled="f" strokeweight=".16931mm">
              <v:path arrowok="t"/>
            </v:shape>
            <v:shape id="_x0000_s2149" style="position:absolute;left:2160;top:5272;width:8298;height:0" coordorigin="2160,5272" coordsize="8298,0" path="m2160,5272r8298,e" filled="f" strokeweight=".16931mm">
              <v:path arrowok="t"/>
            </v:shape>
            <v:shape id="_x0000_s2148" style="position:absolute;left:10453;top:5272;width:20;height:0" coordorigin="10453,5272" coordsize="20,0" path="m10453,5272r20,e" filled="f" strokeweight="1.05pt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</w:rPr>
        <w:t>Student.java</w:t>
      </w:r>
    </w:p>
    <w:p w14:paraId="733AC626" w14:textId="77777777" w:rsidR="00356455" w:rsidRDefault="00000000">
      <w:pPr>
        <w:spacing w:before="44"/>
        <w:ind w:left="1813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1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Student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{</w:t>
      </w:r>
    </w:p>
    <w:p w14:paraId="30D0839C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private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name;</w:t>
      </w:r>
    </w:p>
    <w:p w14:paraId="4A55CF6A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private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address;</w:t>
      </w:r>
    </w:p>
    <w:p w14:paraId="5902E3E2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private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age;</w:t>
      </w:r>
    </w:p>
    <w:p w14:paraId="5EED2ECA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private</w:t>
      </w:r>
      <w:proofErr w:type="gram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mathGrade;</w:t>
      </w:r>
    </w:p>
    <w:p w14:paraId="4C28E57B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private</w:t>
      </w:r>
      <w:proofErr w:type="gram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englishGrade;</w:t>
      </w:r>
    </w:p>
    <w:p w14:paraId="57F88150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private</w:t>
      </w:r>
      <w:proofErr w:type="gram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scienceGrade;</w:t>
      </w:r>
    </w:p>
    <w:p w14:paraId="7385CDE6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private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average;</w:t>
      </w:r>
    </w:p>
    <w:p w14:paraId="6F38E9B6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9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student(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756AE061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"";</w:t>
      </w:r>
    </w:p>
    <w:p w14:paraId="202ECD6B" w14:textId="77777777" w:rsidR="00356455" w:rsidRDefault="00000000">
      <w:pPr>
        <w:spacing w:before="30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address</w:t>
      </w:r>
      <w:proofErr w:type="gram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"";</w:t>
      </w:r>
    </w:p>
    <w:p w14:paraId="3E8B562A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0;</w:t>
      </w:r>
    </w:p>
    <w:p w14:paraId="0275705D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13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6E6450DC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14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Student</w:t>
      </w:r>
      <w:r>
        <w:rPr>
          <w:rFonts w:ascii="Courier New" w:eastAsia="Courier New" w:hAnsi="Courier New" w:cs="Courier New"/>
          <w:spacing w:val="1"/>
        </w:rPr>
        <w:t>(</w:t>
      </w:r>
      <w:proofErr w:type="gramEnd"/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n,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a,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ag){</w:t>
      </w:r>
    </w:p>
    <w:p w14:paraId="197F0728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15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n;</w:t>
      </w:r>
    </w:p>
    <w:p w14:paraId="39423E0F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16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address</w:t>
      </w:r>
      <w:proofErr w:type="gram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a;</w:t>
      </w:r>
    </w:p>
    <w:p w14:paraId="3D538597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17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ag;</w:t>
      </w:r>
    </w:p>
    <w:p w14:paraId="4838B7EA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18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42F45F7A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  <w:sectPr w:rsidR="00356455" w:rsidSect="004E67DC">
          <w:headerReference w:type="default" r:id="rId7"/>
          <w:pgSz w:w="11900" w:h="16840"/>
          <w:pgMar w:top="680" w:right="1280" w:bottom="280" w:left="460" w:header="489" w:footer="0" w:gutter="0"/>
          <w:cols w:space="720"/>
        </w:sectPr>
      </w:pPr>
      <w:r>
        <w:rPr>
          <w:rFonts w:ascii="Courier New" w:eastAsia="Courier New" w:hAnsi="Courier New" w:cs="Courier New"/>
        </w:rPr>
        <w:t xml:space="preserve">19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setName(</w:t>
      </w:r>
      <w:proofErr w:type="gramEnd"/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n){</w:t>
      </w:r>
    </w:p>
    <w:p w14:paraId="33FFB27F" w14:textId="77777777" w:rsidR="00356455" w:rsidRDefault="00356455">
      <w:pPr>
        <w:spacing w:line="200" w:lineRule="exact"/>
      </w:pPr>
    </w:p>
    <w:p w14:paraId="736F908B" w14:textId="77777777" w:rsidR="00356455" w:rsidRDefault="00356455">
      <w:pPr>
        <w:spacing w:line="200" w:lineRule="exact"/>
      </w:pPr>
    </w:p>
    <w:p w14:paraId="1A091F9B" w14:textId="77777777" w:rsidR="00356455" w:rsidRDefault="00356455">
      <w:pPr>
        <w:spacing w:before="18" w:line="280" w:lineRule="exact"/>
        <w:rPr>
          <w:sz w:val="28"/>
          <w:szCs w:val="28"/>
        </w:rPr>
      </w:pPr>
    </w:p>
    <w:p w14:paraId="6B0E4191" w14:textId="77777777" w:rsidR="00356455" w:rsidRDefault="00000000">
      <w:pPr>
        <w:spacing w:before="40"/>
        <w:ind w:left="1813"/>
        <w:rPr>
          <w:rFonts w:ascii="Courier New" w:eastAsia="Courier New" w:hAnsi="Courier New" w:cs="Courier New"/>
        </w:rPr>
      </w:pPr>
      <w:r>
        <w:pict w14:anchorId="5BEC7DD4">
          <v:group id="_x0000_s2141" style="position:absolute;left:0;text-align:left;margin-left:107.75pt;margin-top:2.35pt;width:415.9pt;height:392.35pt;z-index:-251664384;mso-position-horizontal-relative:page" coordorigin="2155,47" coordsize="8318,7847">
            <v:shape id="_x0000_s2146" style="position:absolute;left:2160;top:57;width:8308;height:0" coordorigin="2160,57" coordsize="8308,0" path="m2160,57r8308,e" filled="f" strokeweight=".16931mm">
              <v:path arrowok="t"/>
            </v:shape>
            <v:shape id="_x0000_s2145" style="position:absolute;left:2165;top:52;width:0;height:7837" coordorigin="2165,52" coordsize="0,7837" path="m2165,52r,7837e" filled="f" strokeweight=".48pt">
              <v:path arrowok="t"/>
            </v:shape>
            <v:shape id="_x0000_s2144" style="position:absolute;left:2623;top:52;width:0;height:7837" coordorigin="2623,52" coordsize="0,7837" path="m2623,52r,7837e" filled="f" strokeweight=".16931mm">
              <v:path arrowok="t"/>
            </v:shape>
            <v:shape id="_x0000_s2143" style="position:absolute;left:2160;top:7884;width:8308;height:0" coordorigin="2160,7884" coordsize="8308,0" path="m2160,7884r8308,e" filled="f" strokeweight=".48pt">
              <v:path arrowok="t"/>
            </v:shape>
            <v:shape id="_x0000_s2142" style="position:absolute;left:10463;top:52;width:0;height:7837" coordorigin="10463,52" coordsize="0,7837" path="m10463,52r,7837e" filled="f" strokeweight=".48pt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</w:rPr>
        <w:t xml:space="preserve">20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n;</w:t>
      </w:r>
    </w:p>
    <w:p w14:paraId="1CF643BA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2E90E75A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22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setAddress(</w:t>
      </w:r>
      <w:proofErr w:type="gramEnd"/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a){</w:t>
      </w:r>
    </w:p>
    <w:p w14:paraId="080824B1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23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address</w:t>
      </w:r>
      <w:proofErr w:type="gram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a;</w:t>
      </w:r>
    </w:p>
    <w:p w14:paraId="3B74483C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24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7703E688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25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setAge</w:t>
      </w:r>
      <w:r>
        <w:rPr>
          <w:rFonts w:ascii="Courier New" w:eastAsia="Courier New" w:hAnsi="Courier New" w:cs="Courier New"/>
          <w:spacing w:val="1"/>
        </w:rPr>
        <w:t>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ag){</w:t>
      </w:r>
    </w:p>
    <w:p w14:paraId="6BAFED35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26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ag;</w:t>
      </w:r>
    </w:p>
    <w:p w14:paraId="572C098E" w14:textId="77777777" w:rsidR="00356455" w:rsidRDefault="00000000">
      <w:pPr>
        <w:spacing w:before="30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27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4F777DCD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28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setMath(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math){</w:t>
      </w:r>
    </w:p>
    <w:p w14:paraId="36220CEC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29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mathGrade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math;</w:t>
      </w:r>
    </w:p>
    <w:p w14:paraId="53567F58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30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386022FE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31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setEnglish(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english){</w:t>
      </w:r>
    </w:p>
    <w:p w14:paraId="5B2B43D0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32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englishGrade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english;</w:t>
      </w:r>
    </w:p>
    <w:p w14:paraId="25D55EBA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33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059FC916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34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setScience(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science){</w:t>
      </w:r>
    </w:p>
    <w:p w14:paraId="5DF1F75B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35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scienceGrade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science;</w:t>
      </w:r>
    </w:p>
    <w:p w14:paraId="26AB37E6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36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118C443B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37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private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getAverage(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4D223E76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38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0;</w:t>
      </w:r>
    </w:p>
    <w:p w14:paraId="35C30318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39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(mathGrade+scienceGrade+englishGrade)/3;</w:t>
      </w:r>
    </w:p>
    <w:p w14:paraId="155A7B79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40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return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result;</w:t>
      </w:r>
    </w:p>
    <w:p w14:paraId="4B3F9CEF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41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62745DB4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42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displayMessage(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253BBD46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43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System.out.println("Siswa</w:t>
      </w:r>
      <w:r>
        <w:rPr>
          <w:rFonts w:ascii="Courier New" w:eastAsia="Courier New" w:hAnsi="Courier New" w:cs="Courier New"/>
          <w:spacing w:val="-30"/>
        </w:rPr>
        <w:t xml:space="preserve"> </w:t>
      </w:r>
      <w:r>
        <w:rPr>
          <w:rFonts w:ascii="Courier New" w:eastAsia="Courier New" w:hAnsi="Courier New" w:cs="Courier New"/>
        </w:rPr>
        <w:t>dengan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nama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"+name);</w:t>
      </w:r>
    </w:p>
    <w:p w14:paraId="7FD8FC12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44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System.out.println("beramalat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</w:rPr>
        <w:t>di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"+address);</w:t>
      </w:r>
    </w:p>
    <w:p w14:paraId="424B2FFB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45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System.out.println("berumur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"+age);</w:t>
      </w:r>
    </w:p>
    <w:p w14:paraId="597C8A52" w14:textId="77777777" w:rsidR="00356455" w:rsidRDefault="00000000">
      <w:pPr>
        <w:spacing w:before="35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46       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 xml:space="preserve">System.out.println("mempunyai   </w:t>
      </w:r>
      <w:r>
        <w:rPr>
          <w:rFonts w:ascii="Courier New" w:eastAsia="Courier New" w:hAnsi="Courier New" w:cs="Courier New"/>
          <w:spacing w:val="25"/>
        </w:rPr>
        <w:t xml:space="preserve"> </w:t>
      </w:r>
      <w:r>
        <w:rPr>
          <w:rFonts w:ascii="Courier New" w:eastAsia="Courier New" w:hAnsi="Courier New" w:cs="Courier New"/>
        </w:rPr>
        <w:t xml:space="preserve">nilai   </w:t>
      </w:r>
      <w:r>
        <w:rPr>
          <w:rFonts w:ascii="Courier New" w:eastAsia="Courier New" w:hAnsi="Courier New" w:cs="Courier New"/>
          <w:spacing w:val="55"/>
        </w:rPr>
        <w:t xml:space="preserve"> </w:t>
      </w:r>
      <w:r>
        <w:rPr>
          <w:rFonts w:ascii="Courier New" w:eastAsia="Courier New" w:hAnsi="Courier New" w:cs="Courier New"/>
        </w:rPr>
        <w:t xml:space="preserve">rata   </w:t>
      </w:r>
      <w:r>
        <w:rPr>
          <w:rFonts w:ascii="Courier New" w:eastAsia="Courier New" w:hAnsi="Courier New" w:cs="Courier New"/>
          <w:spacing w:val="55"/>
        </w:rPr>
        <w:t xml:space="preserve"> 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a</w:t>
      </w:r>
    </w:p>
    <w:p w14:paraId="19D35956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47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"+</w:t>
      </w:r>
      <w:proofErr w:type="gramStart"/>
      <w:r>
        <w:rPr>
          <w:rFonts w:ascii="Courier New" w:eastAsia="Courier New" w:hAnsi="Courier New" w:cs="Courier New"/>
        </w:rPr>
        <w:t>getAverage(</w:t>
      </w:r>
      <w:proofErr w:type="gramEnd"/>
      <w:r>
        <w:rPr>
          <w:rFonts w:ascii="Courier New" w:eastAsia="Courier New" w:hAnsi="Courier New" w:cs="Courier New"/>
        </w:rPr>
        <w:t>));</w:t>
      </w:r>
    </w:p>
    <w:p w14:paraId="5C170125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48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7993DE86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49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38CCC513" w14:textId="77777777" w:rsidR="00356455" w:rsidRDefault="00356455">
      <w:pPr>
        <w:spacing w:before="6" w:line="120" w:lineRule="exact"/>
        <w:rPr>
          <w:sz w:val="12"/>
          <w:szCs w:val="12"/>
        </w:rPr>
      </w:pPr>
    </w:p>
    <w:p w14:paraId="22B13043" w14:textId="77777777" w:rsidR="00356455" w:rsidRDefault="00356455">
      <w:pPr>
        <w:spacing w:line="200" w:lineRule="exact"/>
      </w:pPr>
    </w:p>
    <w:p w14:paraId="02954353" w14:textId="77777777" w:rsidR="00356455" w:rsidRDefault="00000000">
      <w:pPr>
        <w:ind w:left="1644" w:right="576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program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wah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spacing w:val="2"/>
          <w:w w:val="99"/>
        </w:rPr>
        <w:t>n</w:t>
      </w:r>
      <w:r>
        <w:rPr>
          <w:rFonts w:ascii="Arial" w:eastAsia="Arial" w:hAnsi="Arial" w:cs="Arial"/>
          <w:w w:val="99"/>
        </w:rPr>
        <w:t>i</w:t>
      </w:r>
    </w:p>
    <w:p w14:paraId="3344777B" w14:textId="77777777" w:rsidR="00356455" w:rsidRDefault="00000000">
      <w:pPr>
        <w:spacing w:before="28"/>
        <w:ind w:left="1820"/>
        <w:rPr>
          <w:rFonts w:ascii="Courier New" w:eastAsia="Courier New" w:hAnsi="Courier New" w:cs="Courier New"/>
        </w:rPr>
      </w:pPr>
      <w:r>
        <w:pict w14:anchorId="1AA4253B">
          <v:group id="_x0000_s2133" style="position:absolute;left:0;text-align:left;margin-left:107.75pt;margin-top:1.65pt;width:416.45pt;height:275.55pt;z-index:-251663360;mso-position-horizontal-relative:page" coordorigin="2155,33" coordsize="8329,5511">
            <v:shape id="_x0000_s2140" style="position:absolute;left:2160;top:42;width:8308;height:0" coordorigin="2160,42" coordsize="8308,0" path="m2160,42r8308,e" filled="f" strokeweight=".48pt">
              <v:path arrowok="t"/>
            </v:shape>
            <v:shape id="_x0000_s2139" style="position:absolute;left:2160;top:311;width:8308;height:0" coordorigin="2160,311" coordsize="8308,0" path="m2160,311r8308,e" filled="f" strokeweight=".48pt">
              <v:path arrowok="t"/>
            </v:shape>
            <v:shape id="_x0000_s2138" style="position:absolute;left:2165;top:38;width:0;height:5501" coordorigin="2165,38" coordsize="0,5501" path="m2165,38r,5501e" filled="f" strokeweight=".48pt">
              <v:path arrowok="t"/>
            </v:shape>
            <v:shape id="_x0000_s2137" style="position:absolute;left:10463;top:38;width:0;height:5492" coordorigin="10463,38" coordsize="0,5492" path="m10463,38r,5492e" filled="f" strokeweight=".48pt">
              <v:path arrowok="t"/>
            </v:shape>
            <v:shape id="_x0000_s2136" style="position:absolute;left:2623;top:306;width:0;height:5233" coordorigin="2623,306" coordsize="0,5233" path="m2623,306r,5233e" filled="f" strokeweight=".16931mm">
              <v:path arrowok="t"/>
            </v:shape>
            <v:shape id="_x0000_s2135" style="position:absolute;left:2160;top:5529;width:8298;height:0" coordorigin="2160,5529" coordsize="8298,0" path="m2160,5529r8298,e" filled="f" strokeweight=".16931mm">
              <v:path arrowok="t"/>
            </v:shape>
            <v:shape id="_x0000_s2134" style="position:absolute;left:10453;top:5529;width:20;height:0" coordorigin="10453,5529" coordsize="20,0" path="m10453,5529r20,e" filled="f" strokeweight="1.1pt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</w:rPr>
        <w:t>MainStudent.java</w:t>
      </w:r>
    </w:p>
    <w:p w14:paraId="64A88998" w14:textId="3405779D" w:rsidR="00356455" w:rsidRDefault="00000000">
      <w:pPr>
        <w:spacing w:before="4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MainStudent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{</w:t>
      </w:r>
    </w:p>
    <w:p w14:paraId="30B369E1" w14:textId="50CA9A60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static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String[]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args)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{</w:t>
      </w:r>
    </w:p>
    <w:p w14:paraId="6DF1B886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r>
        <w:rPr>
          <w:rFonts w:ascii="Courier New" w:eastAsia="Courier New" w:hAnsi="Courier New" w:cs="Courier New"/>
        </w:rPr>
        <w:t>Student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anna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Student(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6D40DA13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anna.setName</w:t>
      </w:r>
      <w:proofErr w:type="gramEnd"/>
      <w:r>
        <w:rPr>
          <w:rFonts w:ascii="Courier New" w:eastAsia="Courier New" w:hAnsi="Courier New" w:cs="Courier New"/>
        </w:rPr>
        <w:t>("Anna");</w:t>
      </w:r>
    </w:p>
    <w:p w14:paraId="6BFAEC3B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anna.setAddress</w:t>
      </w:r>
      <w:proofErr w:type="gramEnd"/>
      <w:r>
        <w:rPr>
          <w:rFonts w:ascii="Courier New" w:eastAsia="Courier New" w:hAnsi="Courier New" w:cs="Courier New"/>
        </w:rPr>
        <w:t>("Malang");</w:t>
      </w:r>
    </w:p>
    <w:p w14:paraId="144591D7" w14:textId="77777777" w:rsidR="00356455" w:rsidRDefault="00000000">
      <w:pPr>
        <w:spacing w:before="30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anna.setAge</w:t>
      </w:r>
      <w:proofErr w:type="gramEnd"/>
      <w:r>
        <w:rPr>
          <w:rFonts w:ascii="Courier New" w:eastAsia="Courier New" w:hAnsi="Courier New" w:cs="Courier New"/>
        </w:rPr>
        <w:t>(20);</w:t>
      </w:r>
    </w:p>
    <w:p w14:paraId="4BF8A911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anna.setMath</w:t>
      </w:r>
      <w:proofErr w:type="gramEnd"/>
      <w:r>
        <w:rPr>
          <w:rFonts w:ascii="Courier New" w:eastAsia="Courier New" w:hAnsi="Courier New" w:cs="Courier New"/>
        </w:rPr>
        <w:t>(100);</w:t>
      </w:r>
    </w:p>
    <w:p w14:paraId="1D7AC15A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anna.setScience</w:t>
      </w:r>
      <w:proofErr w:type="gramEnd"/>
      <w:r>
        <w:rPr>
          <w:rFonts w:ascii="Courier New" w:eastAsia="Courier New" w:hAnsi="Courier New" w:cs="Courier New"/>
        </w:rPr>
        <w:t>(89);</w:t>
      </w:r>
    </w:p>
    <w:p w14:paraId="09585AD0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9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anna.setEnglish</w:t>
      </w:r>
      <w:proofErr w:type="gramEnd"/>
      <w:r>
        <w:rPr>
          <w:rFonts w:ascii="Courier New" w:eastAsia="Courier New" w:hAnsi="Courier New" w:cs="Courier New"/>
        </w:rPr>
        <w:t>(80);</w:t>
      </w:r>
    </w:p>
    <w:p w14:paraId="1DA08B1F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anna.displayMessage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3305E886" w14:textId="77777777" w:rsidR="00356455" w:rsidRDefault="00000000">
      <w:pPr>
        <w:spacing w:before="32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</w:t>
      </w:r>
    </w:p>
    <w:p w14:paraId="04B6225E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//menggunakan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constructor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lain</w:t>
      </w:r>
    </w:p>
    <w:p w14:paraId="5A5120C7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13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System.out.println("===================");</w:t>
      </w:r>
    </w:p>
    <w:p w14:paraId="756347B5" w14:textId="70059753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14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Student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chris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 w:rsidR="008359A6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tudent(</w:t>
      </w:r>
      <w:proofErr w:type="gramEnd"/>
      <w:r>
        <w:rPr>
          <w:rFonts w:ascii="Courier New" w:eastAsia="Courier New" w:hAnsi="Courier New" w:cs="Courier New"/>
        </w:rPr>
        <w:t>"Chris",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"Kediri",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21);</w:t>
      </w:r>
    </w:p>
    <w:p w14:paraId="7CC2EDA6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15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chris.setMath</w:t>
      </w:r>
      <w:proofErr w:type="gramEnd"/>
      <w:r>
        <w:rPr>
          <w:rFonts w:ascii="Courier New" w:eastAsia="Courier New" w:hAnsi="Courier New" w:cs="Courier New"/>
        </w:rPr>
        <w:t>(70);</w:t>
      </w:r>
    </w:p>
    <w:p w14:paraId="5D240618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16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chris.setScience</w:t>
      </w:r>
      <w:proofErr w:type="gramEnd"/>
      <w:r>
        <w:rPr>
          <w:rFonts w:ascii="Courier New" w:eastAsia="Courier New" w:hAnsi="Courier New" w:cs="Courier New"/>
        </w:rPr>
        <w:t>(60);</w:t>
      </w:r>
    </w:p>
    <w:p w14:paraId="4A0AAC3F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18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chris.setEnglish</w:t>
      </w:r>
      <w:proofErr w:type="gramEnd"/>
      <w:r>
        <w:rPr>
          <w:rFonts w:ascii="Courier New" w:eastAsia="Courier New" w:hAnsi="Courier New" w:cs="Courier New"/>
        </w:rPr>
        <w:t>(90);</w:t>
      </w:r>
    </w:p>
    <w:p w14:paraId="167ECB73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19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chris.displayMessage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194FB719" w14:textId="77777777" w:rsidR="00356455" w:rsidRDefault="00000000">
      <w:pPr>
        <w:spacing w:before="59"/>
        <w:ind w:left="16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20</w:t>
      </w:r>
    </w:p>
    <w:p w14:paraId="222FF607" w14:textId="77777777" w:rsidR="00356455" w:rsidRDefault="00000000">
      <w:pPr>
        <w:spacing w:before="32"/>
        <w:ind w:left="1681"/>
        <w:rPr>
          <w:rFonts w:ascii="Courier New" w:eastAsia="Courier New" w:hAnsi="Courier New" w:cs="Courier New"/>
        </w:rPr>
        <w:sectPr w:rsidR="00356455" w:rsidSect="004E67DC">
          <w:pgSz w:w="11900" w:h="16840"/>
          <w:pgMar w:top="680" w:right="1280" w:bottom="280" w:left="460" w:header="489" w:footer="0" w:gutter="0"/>
          <w:cols w:space="720"/>
        </w:sectPr>
      </w:pPr>
      <w:r>
        <w:rPr>
          <w:rFonts w:ascii="Courier New" w:eastAsia="Courier New" w:hAnsi="Courier New" w:cs="Courier New"/>
        </w:rPr>
        <w:t>21</w:t>
      </w:r>
    </w:p>
    <w:p w14:paraId="24FE2A02" w14:textId="77777777" w:rsidR="00356455" w:rsidRDefault="00000000">
      <w:pPr>
        <w:spacing w:before="4" w:line="100" w:lineRule="exact"/>
        <w:rPr>
          <w:sz w:val="11"/>
          <w:szCs w:val="11"/>
        </w:rPr>
      </w:pPr>
      <w:r>
        <w:lastRenderedPageBreak/>
        <w:pict w14:anchorId="2634FB89">
          <v:group id="_x0000_s2120" style="position:absolute;margin-left:28.95pt;margin-top:44pt;width:169.7pt;height:8.1pt;z-index:-251661312;mso-position-horizontal-relative:page;mso-position-vertical-relative:page" coordorigin="579,880" coordsize="3394,162">
            <v:shape id="_x0000_s2132" style="position:absolute;left:619;top:921;width:1551;height:81" coordorigin="619,921" coordsize="1551,81" path="m619,1002r1551,l2170,921r-1551,l619,1002xe" fillcolor="black" stroked="f">
              <v:path arrowok="t"/>
            </v:shape>
            <v:shape id="_x0000_s2131" style="position:absolute;left:619;top:930;width:1551;height:72" coordorigin="619,930" coordsize="1551,72" path="m2170,930r-1551,l619,1001r1551,l2170,930xe" fillcolor="black" stroked="f">
              <v:path arrowok="t"/>
            </v:shape>
            <v:shape id="_x0000_s2130" style="position:absolute;left:2180;top:921;width:442;height:81" coordorigin="2180,921" coordsize="442,81" path="m2180,1002r441,l2621,921r-441,l2180,1002xe" fillcolor="black" stroked="f">
              <v:path arrowok="t"/>
            </v:shape>
            <v:shape id="_x0000_s2129" style="position:absolute;left:2180;top:930;width:442;height:72" coordorigin="2180,930" coordsize="442,72" path="m2621,930r-441,l2180,1001r441,l2621,930xe" fillcolor="black" stroked="f">
              <v:path arrowok="t"/>
            </v:shape>
            <v:shape id="_x0000_s2128" style="position:absolute;left:2640;top:921;width:1292;height:81" coordorigin="2640,921" coordsize="1292,81" path="m2640,1002r1292,l3932,921r-1292,l2640,1002xe" fillcolor="black" stroked="f">
              <v:path arrowok="t"/>
            </v:shape>
            <v:shape id="_x0000_s2127" style="position:absolute;left:2640;top:930;width:1292;height:72" coordorigin="2640,930" coordsize="1292,72" path="m3932,930r-1292,l2640,1001r1292,l3932,930xe" fillcolor="black" stroked="f">
              <v:path arrowok="t"/>
            </v:shape>
            <v:shape id="_x0000_s2126" style="position:absolute;left:619;top:910;width:1551;height:0" coordorigin="619,910" coordsize="1551,0" path="m619,910r1551,e" filled="f" strokeweight="1.06pt">
              <v:path arrowok="t"/>
            </v:shape>
            <v:shape id="_x0000_s2125" style="position:absolute;left:2208;top:910;width:422;height:0" coordorigin="2208,910" coordsize="422,0" path="m2208,910r423,e" filled="f" strokeweight="1.06pt">
              <v:path arrowok="t"/>
            </v:shape>
            <v:shape id="_x0000_s2124" style="position:absolute;left:2669;top:910;width:1270;height:0" coordorigin="2669,910" coordsize="1270,0" path="m2669,910r1270,e" filled="f" strokeweight="1.06pt">
              <v:path arrowok="t"/>
            </v:shape>
            <v:shape id="_x0000_s2123" style="position:absolute;left:3939;top:910;width:19;height:0" coordorigin="3939,910" coordsize="19,0" path="m3939,910r20,e" filled="f" strokeweight="1.06pt">
              <v:path arrowok="t"/>
            </v:shape>
            <v:shape id="_x0000_s2122" style="position:absolute;left:2189;top:900;width:0;height:101" coordorigin="2189,900" coordsize="0,101" path="m2189,900r,101e" filled="f" strokeweight="1.06pt">
              <v:path arrowok="t"/>
            </v:shape>
            <v:shape id="_x0000_s2121" style="position:absolute;left:2650;top:900;width:0;height:101" coordorigin="2650,900" coordsize="0,101" path="m2650,900r,101e" filled="f" strokeweight="1.06pt">
              <v:path arrowok="t"/>
            </v:shape>
            <w10:wrap anchorx="page" anchory="page"/>
          </v:group>
        </w:pict>
      </w:r>
    </w:p>
    <w:p w14:paraId="459E62CC" w14:textId="77777777" w:rsidR="00356455" w:rsidRDefault="00356455">
      <w:pPr>
        <w:spacing w:line="200" w:lineRule="exact"/>
      </w:pPr>
    </w:p>
    <w:p w14:paraId="6840FE4E" w14:textId="77777777" w:rsidR="00356455" w:rsidRDefault="00356455">
      <w:pPr>
        <w:spacing w:line="200" w:lineRule="exact"/>
      </w:pPr>
    </w:p>
    <w:p w14:paraId="2068DA25" w14:textId="77777777" w:rsidR="00356455" w:rsidRDefault="00000000">
      <w:pPr>
        <w:spacing w:before="40"/>
        <w:ind w:left="1860"/>
        <w:rPr>
          <w:rFonts w:ascii="Courier New" w:eastAsia="Courier New" w:hAnsi="Courier New" w:cs="Courier New"/>
        </w:rPr>
      </w:pPr>
      <w:r>
        <w:pict w14:anchorId="59A28BF6">
          <v:group id="_x0000_s2117" style="position:absolute;left:0;text-align:left;margin-left:523.5pt;margin-top:44.95pt;width:2.6pt;height:1.05pt;z-index:-251660288;mso-position-horizontal-relative:page;mso-position-vertical-relative:page" coordorigin="10470,899" coordsize="52,21">
            <v:shape id="_x0000_s2119" style="position:absolute;left:10481;top:910;width:19;height:0" coordorigin="10481,910" coordsize="19,0" path="m10481,910r19,e" filled="f" strokeweight="1.06pt">
              <v:path arrowok="t"/>
            </v:shape>
            <v:shape id="_x0000_s2118" style="position:absolute;left:10500;top:910;width:12;height:0" coordorigin="10500,910" coordsize="12,0" path="m10500,910r12,e" filled="f" strokeweight="1.06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</w:rPr>
        <w:t xml:space="preserve">22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1"/>
        </w:rPr>
        <w:t>/</w:t>
      </w:r>
      <w:r>
        <w:rPr>
          <w:rFonts w:ascii="Courier New" w:eastAsia="Courier New" w:hAnsi="Courier New" w:cs="Courier New"/>
          <w:spacing w:val="3"/>
        </w:rPr>
        <w:t>s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3"/>
        </w:rPr>
        <w:t>s</w:t>
      </w:r>
      <w:r>
        <w:rPr>
          <w:rFonts w:ascii="Courier New" w:eastAsia="Courier New" w:hAnsi="Courier New" w:cs="Courier New"/>
        </w:rPr>
        <w:t>wa</w:t>
      </w:r>
      <w:r>
        <w:rPr>
          <w:rFonts w:ascii="Courier New" w:eastAsia="Courier New" w:hAnsi="Courier New" w:cs="Courier New"/>
          <w:spacing w:val="30"/>
        </w:rPr>
        <w:t xml:space="preserve"> 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3"/>
        </w:rPr>
        <w:t>g</w:t>
      </w:r>
      <w:r>
        <w:rPr>
          <w:rFonts w:ascii="Courier New" w:eastAsia="Courier New" w:hAnsi="Courier New" w:cs="Courier New"/>
        </w:rPr>
        <w:t>an</w:t>
      </w:r>
      <w:r>
        <w:rPr>
          <w:rFonts w:ascii="Courier New" w:eastAsia="Courier New" w:hAnsi="Courier New" w:cs="Courier New"/>
          <w:spacing w:val="39"/>
        </w:rPr>
        <w:t xml:space="preserve"> 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3"/>
        </w:rPr>
        <w:t>m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60"/>
        </w:rPr>
        <w:t xml:space="preserve"> 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na</w:t>
      </w:r>
      <w:r>
        <w:rPr>
          <w:rFonts w:ascii="Courier New" w:eastAsia="Courier New" w:hAnsi="Courier New" w:cs="Courier New"/>
          <w:spacing w:val="63"/>
        </w:rPr>
        <w:t xml:space="preserve"> 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u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  <w:spacing w:val="27"/>
        </w:rPr>
        <w:t xml:space="preserve"> 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m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1"/>
        </w:rPr>
        <w:t>s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9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3"/>
        </w:rPr>
        <w:t>l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3"/>
        </w:rPr>
        <w:t>m</w:t>
      </w:r>
      <w:r>
        <w:rPr>
          <w:rFonts w:ascii="Courier New" w:eastAsia="Courier New" w:hAnsi="Courier New" w:cs="Courier New"/>
        </w:rPr>
        <w:t>at</w:t>
      </w:r>
      <w:r>
        <w:rPr>
          <w:rFonts w:ascii="Courier New" w:eastAsia="Courier New" w:hAnsi="Courier New" w:cs="Courier New"/>
          <w:spacing w:val="41"/>
        </w:rPr>
        <w:t xml:space="preserve"> 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n</w:t>
      </w:r>
    </w:p>
    <w:p w14:paraId="71856ED1" w14:textId="77777777" w:rsidR="00356455" w:rsidRDefault="00000000">
      <w:pPr>
        <w:spacing w:before="11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</w:t>
      </w:r>
      <w:r>
        <w:rPr>
          <w:rFonts w:ascii="Courier New" w:eastAsia="Courier New" w:hAnsi="Courier New" w:cs="Courier New"/>
          <w:spacing w:val="20"/>
        </w:rPr>
        <w:t xml:space="preserve"> </w:t>
      </w:r>
      <w:r>
        <w:rPr>
          <w:rFonts w:ascii="Courier New" w:eastAsia="Courier New" w:hAnsi="Courier New" w:cs="Courier New"/>
        </w:rPr>
        <w:t>umurnya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melalui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constructor</w:t>
      </w:r>
    </w:p>
    <w:p w14:paraId="26F93CAA" w14:textId="77777777" w:rsidR="00356455" w:rsidRDefault="00000000">
      <w:pPr>
        <w:spacing w:before="49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24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System.out.println("===================");</w:t>
      </w:r>
    </w:p>
    <w:p w14:paraId="42991F99" w14:textId="77777777" w:rsidR="00356455" w:rsidRDefault="00000000">
      <w:pPr>
        <w:spacing w:before="35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25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anna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student(</w:t>
      </w:r>
      <w:proofErr w:type="gramEnd"/>
      <w:r>
        <w:rPr>
          <w:rFonts w:ascii="Courier New" w:eastAsia="Courier New" w:hAnsi="Courier New" w:cs="Courier New"/>
        </w:rPr>
        <w:t>"anna",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"Batu",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18);</w:t>
      </w:r>
    </w:p>
    <w:p w14:paraId="075E0242" w14:textId="77777777" w:rsidR="00356455" w:rsidRDefault="00000000">
      <w:pPr>
        <w:spacing w:before="16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26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anna.displayMessage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3C895101" w14:textId="77777777" w:rsidR="00356455" w:rsidRDefault="00000000">
      <w:pPr>
        <w:spacing w:before="52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28</w:t>
      </w:r>
    </w:p>
    <w:p w14:paraId="7AF56196" w14:textId="77777777" w:rsidR="00356455" w:rsidRDefault="00000000">
      <w:pPr>
        <w:spacing w:before="20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29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//siswa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denagan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nama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chris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dirubah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informasi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alamat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dan</w:t>
      </w:r>
    </w:p>
    <w:p w14:paraId="32ADA99C" w14:textId="77777777" w:rsidR="00356455" w:rsidRDefault="00000000">
      <w:pPr>
        <w:spacing w:before="32"/>
        <w:ind w:left="1860"/>
        <w:rPr>
          <w:rFonts w:ascii="Courier New" w:eastAsia="Courier New" w:hAnsi="Courier New" w:cs="Courier New"/>
        </w:rPr>
      </w:pPr>
      <w:r>
        <w:pict w14:anchorId="4BE04A5D">
          <v:group id="_x0000_s2107" style="position:absolute;left:0;text-align:left;margin-left:108.55pt;margin-top:71.45pt;width:416pt;height:185.05pt;z-index:-251659264;mso-position-horizontal-relative:page;mso-position-vertical-relative:page" coordorigin="2171,1429" coordsize="8320,3701">
            <v:shape id="_x0000_s2116" style="position:absolute;left:2208;top:1450;width:422;height:0" coordorigin="2208,1450" coordsize="422,0" path="m2208,1450r423,e" filled="f" strokeweight="1.06pt">
              <v:path arrowok="t"/>
            </v:shape>
            <v:shape id="_x0000_s2115" style="position:absolute;left:2669;top:1450;width:7802;height:0" coordorigin="2669,1450" coordsize="7802,0" path="m2669,1450r7802,e" filled="f" strokeweight="1.06pt">
              <v:path arrowok="t"/>
            </v:shape>
            <v:shape id="_x0000_s2114" style="position:absolute;left:2182;top:1440;width:0;height:3680" coordorigin="2182,1440" coordsize="0,3680" path="m2182,1440r,3680e" filled="f" strokeweight="1.06pt">
              <v:path arrowok="t"/>
            </v:shape>
            <v:shape id="_x0000_s2113" style="position:absolute;left:2643;top:1440;width:0;height:3680" coordorigin="2643,1440" coordsize="0,3680" path="m2643,1440r,3680e" filled="f" strokeweight="1.06pt">
              <v:path arrowok="t"/>
            </v:shape>
            <v:shape id="_x0000_s2112" style="position:absolute;left:10481;top:1440;width:0;height:3680" coordorigin="10481,1440" coordsize="0,3680" path="m10481,1440r,3680e" filled="f" strokeweight="1.06pt">
              <v:path arrowok="t"/>
            </v:shape>
            <v:shape id="_x0000_s2111" style="position:absolute;left:2189;top:5110;width:442;height:0" coordorigin="2189,5110" coordsize="442,0" path="m2189,5110r442,e" filled="f" strokeweight="1.06pt">
              <v:path arrowok="t"/>
            </v:shape>
            <v:shape id="_x0000_s2110" style="position:absolute;left:2650;top:5110;width:1289;height:0" coordorigin="2650,5110" coordsize="1289,0" path="m2650,5110r1289,e" filled="f" strokeweight="1.06pt">
              <v:path arrowok="t"/>
            </v:shape>
            <v:shape id="_x0000_s2109" style="position:absolute;left:3925;top:5110;width:19;height:0" coordorigin="3925,5110" coordsize="19,0" path="m3925,5110r19,e" filled="f" strokeweight="1.06pt">
              <v:path arrowok="t"/>
            </v:shape>
            <v:shape id="_x0000_s2108" style="position:absolute;left:3944;top:5110;width:6527;height:0" coordorigin="3944,5110" coordsize="6527,0" path="m3944,5110r6527,e" filled="f" strokeweight="1.06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</w:rPr>
        <w:t>30</w:t>
      </w:r>
      <w:r>
        <w:rPr>
          <w:rFonts w:ascii="Courier New" w:eastAsia="Courier New" w:hAnsi="Courier New" w:cs="Courier New"/>
          <w:spacing w:val="20"/>
        </w:rPr>
        <w:t xml:space="preserve"> </w:t>
      </w:r>
      <w:r>
        <w:rPr>
          <w:rFonts w:ascii="Courier New" w:eastAsia="Courier New" w:hAnsi="Courier New" w:cs="Courier New"/>
        </w:rPr>
        <w:t>umurnya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melalui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method</w:t>
      </w:r>
    </w:p>
    <w:p w14:paraId="4B5091B9" w14:textId="77777777" w:rsidR="00356455" w:rsidRDefault="00000000">
      <w:pPr>
        <w:spacing w:before="49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31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System.out.println("===================");</w:t>
      </w:r>
    </w:p>
    <w:p w14:paraId="6CF34E0E" w14:textId="77777777" w:rsidR="00356455" w:rsidRDefault="00000000">
      <w:pPr>
        <w:spacing w:before="18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32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chris.setAddress</w:t>
      </w:r>
      <w:proofErr w:type="gramEnd"/>
      <w:r>
        <w:rPr>
          <w:rFonts w:ascii="Courier New" w:eastAsia="Courier New" w:hAnsi="Courier New" w:cs="Courier New"/>
        </w:rPr>
        <w:t>("Surabaya");</w:t>
      </w:r>
    </w:p>
    <w:p w14:paraId="4D0665D9" w14:textId="77777777" w:rsidR="00356455" w:rsidRDefault="00000000">
      <w:pPr>
        <w:spacing w:before="35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33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chris.setAge</w:t>
      </w:r>
      <w:proofErr w:type="gramEnd"/>
      <w:r>
        <w:rPr>
          <w:rFonts w:ascii="Courier New" w:eastAsia="Courier New" w:hAnsi="Courier New" w:cs="Courier New"/>
        </w:rPr>
        <w:t>(22);</w:t>
      </w:r>
    </w:p>
    <w:p w14:paraId="097E0BEE" w14:textId="77777777" w:rsidR="00356455" w:rsidRDefault="00000000">
      <w:pPr>
        <w:spacing w:before="47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34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chris.displayMessage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439C519F" w14:textId="77777777" w:rsidR="00356455" w:rsidRDefault="00000000">
      <w:pPr>
        <w:spacing w:before="35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35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20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5EF42863" w14:textId="77777777" w:rsidR="00356455" w:rsidRDefault="00000000">
      <w:pPr>
        <w:spacing w:before="18" w:line="200" w:lineRule="exact"/>
        <w:ind w:left="2206" w:right="768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14:paraId="57BE3FD2" w14:textId="77777777" w:rsidR="00356455" w:rsidRDefault="00356455">
      <w:pPr>
        <w:spacing w:before="7" w:line="100" w:lineRule="exact"/>
        <w:rPr>
          <w:sz w:val="10"/>
          <w:szCs w:val="10"/>
        </w:rPr>
      </w:pPr>
    </w:p>
    <w:p w14:paraId="38A33DAC" w14:textId="77777777" w:rsidR="00356455" w:rsidRDefault="00356455">
      <w:pPr>
        <w:spacing w:line="200" w:lineRule="exact"/>
      </w:pPr>
    </w:p>
    <w:p w14:paraId="6981B5EA" w14:textId="77777777" w:rsidR="00356455" w:rsidRDefault="00000000">
      <w:pPr>
        <w:spacing w:before="34"/>
        <w:ind w:left="1266" w:right="680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B. </w:t>
      </w:r>
      <w:r>
        <w:rPr>
          <w:rFonts w:ascii="Arial" w:eastAsia="Arial" w:hAnsi="Arial" w:cs="Arial"/>
          <w:b/>
          <w:spacing w:val="47"/>
        </w:rPr>
        <w:t xml:space="preserve"> </w:t>
      </w:r>
      <w:r>
        <w:rPr>
          <w:rFonts w:ascii="Arial" w:eastAsia="Arial" w:hAnsi="Arial" w:cs="Arial"/>
          <w:b/>
        </w:rPr>
        <w:t>Ins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ance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4"/>
          <w:w w:val="99"/>
        </w:rPr>
        <w:t>M</w:t>
      </w:r>
      <w:r>
        <w:rPr>
          <w:rFonts w:ascii="Arial" w:eastAsia="Arial" w:hAnsi="Arial" w:cs="Arial"/>
          <w:b/>
          <w:w w:val="99"/>
        </w:rPr>
        <w:t>et</w:t>
      </w:r>
      <w:r>
        <w:rPr>
          <w:rFonts w:ascii="Arial" w:eastAsia="Arial" w:hAnsi="Arial" w:cs="Arial"/>
          <w:b/>
          <w:spacing w:val="1"/>
          <w:w w:val="99"/>
        </w:rPr>
        <w:t>h</w:t>
      </w:r>
      <w:r>
        <w:rPr>
          <w:rFonts w:ascii="Arial" w:eastAsia="Arial" w:hAnsi="Arial" w:cs="Arial"/>
          <w:b/>
          <w:w w:val="99"/>
        </w:rPr>
        <w:t>od</w:t>
      </w:r>
    </w:p>
    <w:p w14:paraId="302CC852" w14:textId="77777777" w:rsidR="00356455" w:rsidRDefault="00000000">
      <w:pPr>
        <w:spacing w:before="39"/>
        <w:ind w:left="1623" w:right="570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program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wah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spacing w:val="2"/>
          <w:w w:val="99"/>
        </w:rPr>
        <w:t>n</w:t>
      </w:r>
      <w:r>
        <w:rPr>
          <w:rFonts w:ascii="Arial" w:eastAsia="Arial" w:hAnsi="Arial" w:cs="Arial"/>
          <w:w w:val="99"/>
        </w:rPr>
        <w:t>i</w:t>
      </w:r>
    </w:p>
    <w:p w14:paraId="410DC45C" w14:textId="77777777" w:rsidR="00356455" w:rsidRDefault="00000000">
      <w:pPr>
        <w:spacing w:before="26"/>
        <w:ind w:left="1780"/>
        <w:rPr>
          <w:rFonts w:ascii="Courier New" w:eastAsia="Courier New" w:hAnsi="Courier New" w:cs="Courier New"/>
        </w:rPr>
      </w:pPr>
      <w:r>
        <w:pict w14:anchorId="76919E22">
          <v:group id="_x0000_s2101" style="position:absolute;left:0;text-align:left;margin-left:107.75pt;margin-top:1.55pt;width:415.9pt;height:470.95pt;z-index:-251662336;mso-position-horizontal-relative:page" coordorigin="2155,31" coordsize="8318,9419">
            <v:shape id="_x0000_s2106" style="position:absolute;left:2160;top:41;width:8308;height:0" coordorigin="2160,41" coordsize="8308,0" path="m2160,41r8308,e" filled="f" strokeweight=".48pt">
              <v:path arrowok="t"/>
            </v:shape>
            <v:shape id="_x0000_s2105" style="position:absolute;left:2160;top:312;width:8308;height:0" coordorigin="2160,312" coordsize="8308,0" path="m2160,312r8308,e" filled="f" strokeweight=".16931mm">
              <v:path arrowok="t"/>
            </v:shape>
            <v:shape id="_x0000_s2104" style="position:absolute;left:2165;top:36;width:0;height:9409" coordorigin="2165,36" coordsize="0,9409" path="m2165,36r,9409e" filled="f" strokeweight=".48pt">
              <v:path arrowok="t"/>
            </v:shape>
            <v:shape id="_x0000_s2103" style="position:absolute;left:2623;top:307;width:0;height:9138" coordorigin="2623,307" coordsize="0,9138" path="m2623,307r,9138e" filled="f" strokeweight=".16931mm">
              <v:path arrowok="t"/>
            </v:shape>
            <v:shape id="_x0000_s2102" style="position:absolute;left:10463;top:36;width:0;height:9409" coordorigin="10463,36" coordsize="0,9409" path="m10463,36r,9409e" filled="f" strokeweight=".48pt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</w:rPr>
        <w:t>Rasional.java</w:t>
      </w:r>
    </w:p>
    <w:p w14:paraId="4832DDB4" w14:textId="77777777" w:rsidR="00356455" w:rsidRDefault="00000000">
      <w:pPr>
        <w:spacing w:before="44"/>
        <w:ind w:left="1773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1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Rasional{</w:t>
      </w:r>
    </w:p>
    <w:p w14:paraId="62702BE3" w14:textId="77777777" w:rsidR="00356455" w:rsidRDefault="00000000">
      <w:pPr>
        <w:spacing w:before="32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private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pembilang,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penyebut;</w:t>
      </w:r>
    </w:p>
    <w:p w14:paraId="04509A15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Rasional(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2333B959" w14:textId="77777777" w:rsidR="00356455" w:rsidRDefault="00000000">
      <w:pPr>
        <w:spacing w:before="30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   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pembilang=0;</w:t>
      </w:r>
    </w:p>
    <w:p w14:paraId="125A5B22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   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penyebut=0;</w:t>
      </w:r>
    </w:p>
    <w:p w14:paraId="2F66EBFD" w14:textId="77777777" w:rsidR="00356455" w:rsidRDefault="00000000">
      <w:pPr>
        <w:spacing w:before="32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 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1A780B13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Rasional(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pbl,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pyb){</w:t>
      </w:r>
    </w:p>
    <w:p w14:paraId="0A4D9A4B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   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pembilang=pbl;</w:t>
      </w:r>
    </w:p>
    <w:p w14:paraId="5E24E02C" w14:textId="77777777" w:rsidR="00356455" w:rsidRDefault="00000000">
      <w:pPr>
        <w:spacing w:before="32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9   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penyebut=pyb;</w:t>
      </w:r>
    </w:p>
    <w:p w14:paraId="47B8E947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4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1BDA14D9" w14:textId="77777777" w:rsidR="00356455" w:rsidRDefault="00000000">
      <w:pPr>
        <w:spacing w:before="33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//mengecek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suatu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bilangan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adalah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rasional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atau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bukan</w:t>
      </w:r>
    </w:p>
    <w:p w14:paraId="185E8A52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    </w:t>
      </w:r>
      <w:r>
        <w:rPr>
          <w:rFonts w:ascii="Courier New" w:eastAsia="Courier New" w:hAnsi="Courier New" w:cs="Courier New"/>
          <w:spacing w:val="104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boolean</w:t>
      </w:r>
      <w:r>
        <w:rPr>
          <w:rFonts w:ascii="Courier New" w:eastAsia="Courier New" w:hAnsi="Courier New" w:cs="Courier New"/>
          <w:spacing w:val="-8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isRasional(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7DED3C2F" w14:textId="77777777" w:rsidR="00356455" w:rsidRDefault="00000000">
      <w:pPr>
        <w:spacing w:before="30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13  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return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penyebut!=</w:t>
      </w:r>
      <w:proofErr w:type="gramEnd"/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0);</w:t>
      </w:r>
    </w:p>
    <w:p w14:paraId="112AD375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14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4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32FEF710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15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//menyederhanakan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bilangan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rasional</w:t>
      </w:r>
    </w:p>
    <w:p w14:paraId="7A58E631" w14:textId="77777777" w:rsidR="00356455" w:rsidRDefault="00000000">
      <w:pPr>
        <w:spacing w:before="32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16    </w:t>
      </w:r>
      <w:r>
        <w:rPr>
          <w:rFonts w:ascii="Courier New" w:eastAsia="Courier New" w:hAnsi="Courier New" w:cs="Courier New"/>
          <w:spacing w:val="104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Sederhana(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3F83EDA5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18  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temp,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A,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B;</w:t>
      </w:r>
    </w:p>
    <w:p w14:paraId="4340B8EB" w14:textId="77777777" w:rsidR="00356455" w:rsidRDefault="00000000">
      <w:pPr>
        <w:spacing w:before="32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19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if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(penyebut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==</w:t>
      </w:r>
      <w:proofErr w:type="gramStart"/>
      <w:r>
        <w:rPr>
          <w:rFonts w:ascii="Courier New" w:eastAsia="Courier New" w:hAnsi="Courier New" w:cs="Courier New"/>
        </w:rPr>
        <w:t>0){</w:t>
      </w:r>
      <w:proofErr w:type="gramEnd"/>
    </w:p>
    <w:p w14:paraId="2502F161" w14:textId="77777777" w:rsidR="00356455" w:rsidRDefault="00000000">
      <w:pPr>
        <w:spacing w:before="35"/>
        <w:ind w:left="1868" w:right="5550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20           </w:t>
      </w:r>
      <w:r>
        <w:rPr>
          <w:rFonts w:ascii="Courier New" w:eastAsia="Courier New" w:hAnsi="Courier New" w:cs="Courier New"/>
          <w:spacing w:val="97"/>
        </w:rPr>
        <w:t xml:space="preserve"> </w:t>
      </w:r>
      <w:proofErr w:type="gramStart"/>
      <w:r>
        <w:rPr>
          <w:rFonts w:ascii="Courier New" w:eastAsia="Courier New" w:hAnsi="Courier New" w:cs="Courier New"/>
          <w:w w:val="95"/>
        </w:rPr>
        <w:t>r</w:t>
      </w:r>
      <w:r>
        <w:rPr>
          <w:rFonts w:ascii="Courier New" w:eastAsia="Courier New" w:hAnsi="Courier New" w:cs="Courier New"/>
          <w:spacing w:val="3"/>
          <w:w w:val="95"/>
        </w:rPr>
        <w:t>e</w:t>
      </w:r>
      <w:r>
        <w:rPr>
          <w:rFonts w:ascii="Courier New" w:eastAsia="Courier New" w:hAnsi="Courier New" w:cs="Courier New"/>
          <w:w w:val="95"/>
        </w:rPr>
        <w:t>t</w:t>
      </w:r>
      <w:r>
        <w:rPr>
          <w:rFonts w:ascii="Courier New" w:eastAsia="Courier New" w:hAnsi="Courier New" w:cs="Courier New"/>
          <w:spacing w:val="3"/>
          <w:w w:val="95"/>
        </w:rPr>
        <w:t>u</w:t>
      </w:r>
      <w:r>
        <w:rPr>
          <w:rFonts w:ascii="Courier New" w:eastAsia="Courier New" w:hAnsi="Courier New" w:cs="Courier New"/>
          <w:w w:val="95"/>
        </w:rPr>
        <w:t>r</w:t>
      </w:r>
      <w:r>
        <w:rPr>
          <w:rFonts w:ascii="Courier New" w:eastAsia="Courier New" w:hAnsi="Courier New" w:cs="Courier New"/>
          <w:spacing w:val="3"/>
          <w:w w:val="95"/>
        </w:rPr>
        <w:t>n</w:t>
      </w:r>
      <w:proofErr w:type="gramEnd"/>
      <w:r>
        <w:rPr>
          <w:rFonts w:ascii="Courier New" w:eastAsia="Courier New" w:hAnsi="Courier New" w:cs="Courier New"/>
          <w:w w:val="95"/>
        </w:rPr>
        <w:t>;</w:t>
      </w:r>
    </w:p>
    <w:p w14:paraId="7CF2E030" w14:textId="77777777" w:rsidR="00356455" w:rsidRDefault="00000000">
      <w:pPr>
        <w:spacing w:before="32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  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0C8F9C5C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22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(pembilang&lt;penyebut</w:t>
      </w:r>
      <w:proofErr w:type="gramStart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?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penyebut:pembilang;</w:t>
      </w:r>
    </w:p>
    <w:p w14:paraId="7C6E1FE7" w14:textId="77777777" w:rsidR="00356455" w:rsidRDefault="00000000">
      <w:pPr>
        <w:spacing w:before="32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23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(pembilang&lt;penyebut</w:t>
      </w:r>
      <w:proofErr w:type="gramStart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?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pembilang:penyebut;</w:t>
      </w:r>
    </w:p>
    <w:p w14:paraId="27CAE0BF" w14:textId="77777777" w:rsidR="00356455" w:rsidRDefault="00000000">
      <w:pPr>
        <w:spacing w:before="59"/>
        <w:ind w:left="1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24</w:t>
      </w:r>
    </w:p>
    <w:p w14:paraId="2D1CD4BB" w14:textId="77777777" w:rsidR="00356455" w:rsidRDefault="00000000">
      <w:pPr>
        <w:spacing w:before="8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25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while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!</w:t>
      </w:r>
      <w:proofErr w:type="gram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0){</w:t>
      </w:r>
    </w:p>
    <w:p w14:paraId="4619DF80" w14:textId="77777777" w:rsidR="00356455" w:rsidRDefault="00000000">
      <w:pPr>
        <w:spacing w:before="35"/>
        <w:ind w:left="1903"/>
        <w:rPr>
          <w:rFonts w:ascii="Courier New" w:eastAsia="Courier New" w:hAnsi="Courier New" w:cs="Courier New"/>
        </w:rPr>
        <w:sectPr w:rsidR="00356455" w:rsidSect="004E67DC">
          <w:headerReference w:type="default" r:id="rId8"/>
          <w:pgSz w:w="11900" w:h="16840"/>
          <w:pgMar w:top="880" w:right="1320" w:bottom="280" w:left="500" w:header="697" w:footer="0" w:gutter="0"/>
          <w:cols w:space="720"/>
        </w:sectPr>
      </w:pPr>
      <w:r>
        <w:pict w14:anchorId="4B6C8213">
          <v:shapetype id="_x0000_t202" coordsize="21600,21600" o:spt="202" path="m,l,21600r21600,l21600,xe">
            <v:stroke joinstyle="miter"/>
            <v:path gradientshapeok="t" o:connecttype="rect"/>
          </v:shapetype>
          <v:shape id="_x0000_s2100" type="#_x0000_t202" style="position:absolute;left:0;text-align:left;margin-left:108pt;margin-top:12.7pt;width:415.4pt;height:134.5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5"/>
                    <w:gridCol w:w="1252"/>
                    <w:gridCol w:w="670"/>
                    <w:gridCol w:w="1922"/>
                    <w:gridCol w:w="3528"/>
                    <w:gridCol w:w="411"/>
                  </w:tblGrid>
                  <w:tr w:rsidR="00356455" w14:paraId="77C77802" w14:textId="77777777">
                    <w:trPr>
                      <w:trHeight w:hRule="exact" w:val="292"/>
                    </w:trPr>
                    <w:tc>
                      <w:tcPr>
                        <w:tcW w:w="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30F68A" w14:textId="77777777" w:rsidR="00356455" w:rsidRDefault="00000000">
                        <w:pPr>
                          <w:spacing w:before="42"/>
                          <w:ind w:left="23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28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6F0BCF" w14:textId="77777777" w:rsidR="00356455" w:rsidRDefault="00356455"/>
                    </w:tc>
                    <w:tc>
                      <w:tcPr>
                        <w:tcW w:w="6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24F1D1" w14:textId="77777777" w:rsidR="00356455" w:rsidRDefault="00000000">
                        <w:pPr>
                          <w:spacing w:before="42"/>
                          <w:ind w:left="25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=</w:t>
                        </w:r>
                      </w:p>
                    </w:tc>
                    <w:tc>
                      <w:tcPr>
                        <w:tcW w:w="586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5DD52A" w14:textId="77777777" w:rsidR="00356455" w:rsidRDefault="00000000">
                        <w:pPr>
                          <w:spacing w:before="42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B;</w:t>
                        </w:r>
                      </w:p>
                    </w:tc>
                  </w:tr>
                  <w:tr w:rsidR="00356455" w14:paraId="210AF425" w14:textId="77777777">
                    <w:trPr>
                      <w:trHeight w:hRule="exact" w:val="260"/>
                    </w:trPr>
                    <w:tc>
                      <w:tcPr>
                        <w:tcW w:w="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A53D711" w14:textId="77777777" w:rsidR="00356455" w:rsidRDefault="00000000">
                        <w:pPr>
                          <w:spacing w:before="10"/>
                          <w:ind w:left="23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29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6E8835" w14:textId="77777777" w:rsidR="00356455" w:rsidRDefault="00356455"/>
                    </w:tc>
                    <w:tc>
                      <w:tcPr>
                        <w:tcW w:w="6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6C3BB5" w14:textId="77777777" w:rsidR="00356455" w:rsidRDefault="00000000">
                        <w:pPr>
                          <w:spacing w:before="10"/>
                          <w:ind w:left="25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B</w:t>
                        </w:r>
                        <w:r>
                          <w:rPr>
                            <w:rFonts w:ascii="Courier New" w:eastAsia="Courier New" w:hAnsi="Courier New" w:cs="Courier New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=</w:t>
                        </w:r>
                      </w:p>
                    </w:tc>
                    <w:tc>
                      <w:tcPr>
                        <w:tcW w:w="586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3B8284" w14:textId="77777777" w:rsidR="00356455" w:rsidRDefault="00000000">
                        <w:pPr>
                          <w:spacing w:before="10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temp;</w:t>
                        </w:r>
                      </w:p>
                    </w:tc>
                  </w:tr>
                  <w:tr w:rsidR="00356455" w14:paraId="469F7488" w14:textId="77777777">
                    <w:trPr>
                      <w:trHeight w:hRule="exact" w:val="260"/>
                    </w:trPr>
                    <w:tc>
                      <w:tcPr>
                        <w:tcW w:w="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C450263" w14:textId="77777777" w:rsidR="00356455" w:rsidRDefault="00000000">
                        <w:pPr>
                          <w:spacing w:before="11"/>
                          <w:ind w:left="23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30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796CBA" w14:textId="77777777" w:rsidR="00356455" w:rsidRDefault="00000000">
                        <w:pPr>
                          <w:spacing w:before="11"/>
                          <w:ind w:right="25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}</w:t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4CF077" w14:textId="77777777" w:rsidR="00356455" w:rsidRDefault="00356455"/>
                    </w:tc>
                    <w:tc>
                      <w:tcPr>
                        <w:tcW w:w="586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B1D75A" w14:textId="77777777" w:rsidR="00356455" w:rsidRDefault="00356455"/>
                    </w:tc>
                  </w:tr>
                  <w:tr w:rsidR="00356455" w14:paraId="08B78AFD" w14:textId="77777777">
                    <w:trPr>
                      <w:trHeight w:hRule="exact" w:val="229"/>
                    </w:trPr>
                    <w:tc>
                      <w:tcPr>
                        <w:tcW w:w="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466144" w14:textId="77777777" w:rsidR="00356455" w:rsidRDefault="00000000">
                        <w:pPr>
                          <w:spacing w:before="10" w:line="200" w:lineRule="exact"/>
                          <w:ind w:left="23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1"/>
                          </w:rPr>
                          <w:t>31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D0E6212" w14:textId="77777777" w:rsidR="00356455" w:rsidRDefault="00356455"/>
                    </w:tc>
                    <w:tc>
                      <w:tcPr>
                        <w:tcW w:w="6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BD50376" w14:textId="77777777" w:rsidR="00356455" w:rsidRDefault="00356455"/>
                    </w:tc>
                    <w:tc>
                      <w:tcPr>
                        <w:tcW w:w="586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F2A52D" w14:textId="77777777" w:rsidR="00356455" w:rsidRDefault="00356455"/>
                    </w:tc>
                  </w:tr>
                  <w:tr w:rsidR="00356455" w14:paraId="4FA1A0F0" w14:textId="77777777">
                    <w:trPr>
                      <w:trHeight w:hRule="exact" w:val="293"/>
                    </w:trPr>
                    <w:tc>
                      <w:tcPr>
                        <w:tcW w:w="8298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5BC502" w14:textId="77777777" w:rsidR="00356455" w:rsidRDefault="00000000">
                        <w:pPr>
                          <w:spacing w:before="42"/>
                          <w:ind w:left="10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32      </w:t>
                        </w:r>
                        <w:r>
                          <w:rPr>
                            <w:rFonts w:ascii="Courier New" w:eastAsia="Courier New" w:hAnsi="Courier New" w:cs="Courier New"/>
                            <w:spacing w:val="105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pembilang</w:t>
                        </w:r>
                        <w:r>
                          <w:rPr>
                            <w:rFonts w:ascii="Courier New" w:eastAsia="Courier New" w:hAnsi="Courier New" w:cs="Courier New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/=A;</w:t>
                        </w:r>
                      </w:p>
                    </w:tc>
                  </w:tr>
                  <w:tr w:rsidR="00356455" w14:paraId="05D23451" w14:textId="77777777">
                    <w:trPr>
                      <w:trHeight w:hRule="exact" w:val="260"/>
                    </w:trPr>
                    <w:tc>
                      <w:tcPr>
                        <w:tcW w:w="515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14:paraId="06A7EE68" w14:textId="77777777" w:rsidR="00356455" w:rsidRDefault="00000000">
                        <w:pPr>
                          <w:spacing w:before="11"/>
                          <w:ind w:left="10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33</w:t>
                        </w:r>
                      </w:p>
                    </w:tc>
                    <w:tc>
                      <w:tcPr>
                        <w:tcW w:w="38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371CFBD" w14:textId="77777777" w:rsidR="00356455" w:rsidRDefault="00000000">
                        <w:pPr>
                          <w:spacing w:before="11"/>
                          <w:ind w:left="779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penyebut</w:t>
                        </w:r>
                        <w:r>
                          <w:rPr>
                            <w:rFonts w:ascii="Courier New" w:eastAsia="Courier New" w:hAnsi="Courier New" w:cs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/=A;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3B7C32" w14:textId="77777777" w:rsidR="00356455" w:rsidRDefault="00356455"/>
                    </w:tc>
                    <w:tc>
                      <w:tcPr>
                        <w:tcW w:w="41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14:paraId="351871CA" w14:textId="77777777" w:rsidR="00356455" w:rsidRDefault="00356455"/>
                    </w:tc>
                  </w:tr>
                  <w:tr w:rsidR="00356455" w14:paraId="1A916590" w14:textId="77777777">
                    <w:trPr>
                      <w:trHeight w:hRule="exact" w:val="260"/>
                    </w:trPr>
                    <w:tc>
                      <w:tcPr>
                        <w:tcW w:w="515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14:paraId="6C2DCA69" w14:textId="77777777" w:rsidR="00356455" w:rsidRDefault="00000000">
                        <w:pPr>
                          <w:spacing w:before="10"/>
                          <w:ind w:left="10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34</w:t>
                        </w:r>
                      </w:p>
                    </w:tc>
                    <w:tc>
                      <w:tcPr>
                        <w:tcW w:w="38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BB06D2" w14:textId="77777777" w:rsidR="00356455" w:rsidRDefault="00000000">
                        <w:pPr>
                          <w:spacing w:before="10"/>
                          <w:ind w:left="539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}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90176B0" w14:textId="77777777" w:rsidR="00356455" w:rsidRDefault="00356455"/>
                    </w:tc>
                    <w:tc>
                      <w:tcPr>
                        <w:tcW w:w="41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14:paraId="383313F5" w14:textId="77777777" w:rsidR="00356455" w:rsidRDefault="00356455"/>
                    </w:tc>
                  </w:tr>
                  <w:tr w:rsidR="00356455" w14:paraId="1562C2CE" w14:textId="77777777">
                    <w:trPr>
                      <w:trHeight w:hRule="exact" w:val="260"/>
                    </w:trPr>
                    <w:tc>
                      <w:tcPr>
                        <w:tcW w:w="515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14:paraId="56F20AB2" w14:textId="77777777" w:rsidR="00356455" w:rsidRDefault="00000000">
                        <w:pPr>
                          <w:spacing w:before="11"/>
                          <w:ind w:left="10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35</w:t>
                        </w:r>
                      </w:p>
                    </w:tc>
                    <w:tc>
                      <w:tcPr>
                        <w:tcW w:w="38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913026" w14:textId="77777777" w:rsidR="00356455" w:rsidRDefault="00000000">
                        <w:pPr>
                          <w:spacing w:before="11"/>
                          <w:ind w:left="539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public</w:t>
                        </w:r>
                        <w:r>
                          <w:rPr>
                            <w:rFonts w:ascii="Courier New" w:eastAsia="Courier New" w:hAnsi="Courier New" w:cs="Courier New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double</w:t>
                        </w:r>
                        <w:r>
                          <w:rPr>
                            <w:rFonts w:ascii="Courier New" w:eastAsia="Courier New" w:hAnsi="Courier New" w:cs="Courier New"/>
                            <w:spacing w:val="-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Cast(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){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F0E158" w14:textId="77777777" w:rsidR="00356455" w:rsidRDefault="00356455"/>
                    </w:tc>
                    <w:tc>
                      <w:tcPr>
                        <w:tcW w:w="41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14:paraId="2E01C802" w14:textId="77777777" w:rsidR="00356455" w:rsidRDefault="00356455"/>
                    </w:tc>
                  </w:tr>
                  <w:tr w:rsidR="00356455" w14:paraId="0A5EA516" w14:textId="77777777">
                    <w:trPr>
                      <w:trHeight w:hRule="exact" w:val="260"/>
                    </w:trPr>
                    <w:tc>
                      <w:tcPr>
                        <w:tcW w:w="515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14:paraId="08D816A8" w14:textId="77777777" w:rsidR="00356455" w:rsidRDefault="00000000">
                        <w:pPr>
                          <w:spacing w:before="10"/>
                          <w:ind w:left="23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36</w:t>
                        </w:r>
                      </w:p>
                    </w:tc>
                    <w:tc>
                      <w:tcPr>
                        <w:tcW w:w="38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E9D8E3" w14:textId="77777777" w:rsidR="00356455" w:rsidRDefault="00000000">
                        <w:pPr>
                          <w:spacing w:before="10"/>
                          <w:ind w:left="1022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return</w:t>
                        </w:r>
                        <w:r>
                          <w:rPr>
                            <w:rFonts w:ascii="Courier New" w:eastAsia="Courier New" w:hAnsi="Courier New" w:cs="Courier New"/>
                            <w:spacing w:val="94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(penyebut==0.0)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325C98" w14:textId="77777777" w:rsidR="00356455" w:rsidRDefault="00000000">
                        <w:pPr>
                          <w:spacing w:before="10"/>
                          <w:ind w:left="117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?</w:t>
                        </w:r>
                        <w:r>
                          <w:rPr>
                            <w:rFonts w:ascii="Courier New" w:eastAsia="Courier New" w:hAnsi="Courier New" w:cs="Courier New"/>
                            <w:spacing w:val="1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0.0</w:t>
                        </w:r>
                        <w:r>
                          <w:rPr>
                            <w:rFonts w:ascii="Courier New" w:eastAsia="Courier New" w:hAnsi="Courier New" w:cs="Courier New"/>
                            <w:spacing w:val="105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pacing w:val="11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(double)pembilang</w:t>
                        </w:r>
                      </w:p>
                    </w:tc>
                    <w:tc>
                      <w:tcPr>
                        <w:tcW w:w="41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14:paraId="79173524" w14:textId="77777777" w:rsidR="00356455" w:rsidRDefault="00000000">
                        <w:pPr>
                          <w:spacing w:before="10"/>
                          <w:ind w:left="117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/</w:t>
                        </w:r>
                      </w:p>
                    </w:tc>
                  </w:tr>
                  <w:tr w:rsidR="00356455" w14:paraId="22D5222E" w14:textId="77777777">
                    <w:trPr>
                      <w:trHeight w:hRule="exact" w:val="304"/>
                    </w:trPr>
                    <w:tc>
                      <w:tcPr>
                        <w:tcW w:w="515" w:type="dxa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6BEFEBF8" w14:textId="77777777" w:rsidR="00356455" w:rsidRDefault="00000000">
                        <w:pPr>
                          <w:spacing w:before="11"/>
                          <w:ind w:left="23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37</w:t>
                        </w:r>
                      </w:p>
                    </w:tc>
                    <w:tc>
                      <w:tcPr>
                        <w:tcW w:w="3844" w:type="dxa"/>
                        <w:gridSpan w:val="3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6E3C8506" w14:textId="77777777" w:rsidR="00356455" w:rsidRDefault="00000000">
                        <w:pPr>
                          <w:spacing w:before="11"/>
                          <w:ind w:left="61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(double)penyebut;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22C821CE" w14:textId="77777777" w:rsidR="00356455" w:rsidRDefault="00356455"/>
                    </w:tc>
                    <w:tc>
                      <w:tcPr>
                        <w:tcW w:w="411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2C5A197" w14:textId="77777777" w:rsidR="00356455" w:rsidRDefault="00356455"/>
                    </w:tc>
                  </w:tr>
                </w:tbl>
                <w:p w14:paraId="658D1028" w14:textId="77777777" w:rsidR="00356455" w:rsidRDefault="00356455"/>
              </w:txbxContent>
            </v:textbox>
            <w10:wrap anchorx="page"/>
          </v:shape>
        </w:pict>
      </w:r>
      <w:r>
        <w:rPr>
          <w:rFonts w:ascii="Courier New" w:eastAsia="Courier New" w:hAnsi="Courier New" w:cs="Courier New"/>
        </w:rPr>
        <w:t xml:space="preserve">26           </w:t>
      </w:r>
      <w:r>
        <w:rPr>
          <w:rFonts w:ascii="Courier New" w:eastAsia="Courier New" w:hAnsi="Courier New" w:cs="Courier New"/>
          <w:spacing w:val="9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temp</w:t>
      </w:r>
      <w:proofErr w:type="gram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%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B;</w:t>
      </w:r>
    </w:p>
    <w:p w14:paraId="69A01BF9" w14:textId="77777777" w:rsidR="00356455" w:rsidRDefault="00000000">
      <w:pPr>
        <w:spacing w:line="200" w:lineRule="exact"/>
      </w:pPr>
      <w:r>
        <w:lastRenderedPageBreak/>
        <w:pict w14:anchorId="1CC6F955">
          <v:group id="_x0000_s2095" style="position:absolute;margin-left:28.2pt;margin-top:44.45pt;width:496.9pt;height:5.8pt;z-index:-251657216;mso-position-horizontal-relative:page;mso-position-vertical-relative:page" coordorigin="564,889" coordsize="9938,116">
            <v:shape id="_x0000_s2099" style="position:absolute;left:1412;top:916;width:9085;height:0" coordorigin="1412,916" coordsize="9085,0" path="m1412,916r9085,e" filled="f" strokeweight=".16931mm">
              <v:path arrowok="t"/>
            </v:shape>
            <v:shape id="_x0000_s2098" style="position:absolute;left:617;top:947;width:3331;height:0" coordorigin="617,947" coordsize="3331,0" path="m617,947r3331,e" filled="f" strokeweight="1.86264mm">
              <v:path arrowok="t"/>
            </v:shape>
            <v:shape id="_x0000_s2097" style="position:absolute;left:3943;top:894;width:0;height:106" coordorigin="3943,894" coordsize="0,106" path="m3943,894r,106e" filled="f" strokeweight=".48pt">
              <v:path arrowok="t"/>
            </v:shape>
            <v:shape id="_x0000_s2096" style="position:absolute;left:622;top:894;width:0;height:106" coordorigin="622,894" coordsize="0,106" path="m622,894r,106e" filled="f" strokeweight=".48pt">
              <v:path arrowok="t"/>
            </v:shape>
            <w10:wrap anchorx="page" anchory="page"/>
          </v:group>
        </w:pict>
      </w:r>
    </w:p>
    <w:p w14:paraId="3E5DFD91" w14:textId="77777777" w:rsidR="00356455" w:rsidRDefault="00356455">
      <w:pPr>
        <w:spacing w:before="10" w:line="280" w:lineRule="exact"/>
        <w:rPr>
          <w:sz w:val="28"/>
          <w:szCs w:val="28"/>
        </w:rPr>
      </w:pPr>
    </w:p>
    <w:p w14:paraId="36D582E9" w14:textId="77777777" w:rsidR="00356455" w:rsidRDefault="00000000">
      <w:pPr>
        <w:spacing w:before="40"/>
        <w:ind w:left="593"/>
        <w:rPr>
          <w:rFonts w:ascii="Courier New" w:eastAsia="Courier New" w:hAnsi="Courier New" w:cs="Courier New"/>
        </w:rPr>
      </w:pPr>
      <w:r>
        <w:pict w14:anchorId="1857F0F9">
          <v:group id="_x0000_s2089" style="position:absolute;left:0;text-align:left;margin-left:107.75pt;margin-top:2.35pt;width:415.9pt;height:262.15pt;z-index:-251656192;mso-position-horizontal-relative:page" coordorigin="2155,47" coordsize="8318,5243">
            <v:shape id="_x0000_s2094" style="position:absolute;left:2160;top:57;width:8308;height:0" coordorigin="2160,57" coordsize="8308,0" path="m2160,57r8308,e" filled="f" strokeweight=".16931mm">
              <v:path arrowok="t"/>
            </v:shape>
            <v:shape id="_x0000_s2093" style="position:absolute;left:2165;top:52;width:0;height:5233" coordorigin="2165,52" coordsize="0,5233" path="m2165,52r,5233e" filled="f" strokeweight=".48pt">
              <v:path arrowok="t"/>
            </v:shape>
            <v:shape id="_x0000_s2092" style="position:absolute;left:2623;top:52;width:0;height:5233" coordorigin="2623,52" coordsize="0,5233" path="m2623,52r,5233e" filled="f" strokeweight=".16931mm">
              <v:path arrowok="t"/>
            </v:shape>
            <v:shape id="_x0000_s2091" style="position:absolute;left:2160;top:5280;width:8308;height:0" coordorigin="2160,5280" coordsize="8308,0" path="m2160,5280r8308,e" filled="f" strokeweight=".48pt">
              <v:path arrowok="t"/>
            </v:shape>
            <v:shape id="_x0000_s2090" style="position:absolute;left:10463;top:52;width:0;height:5233" coordorigin="10463,52" coordsize="0,5233" path="m10463,52r,5233e" filled="f" strokeweight=".48pt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</w:rPr>
        <w:t xml:space="preserve">38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380BF950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39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//oprator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&gt;</w:t>
      </w:r>
    </w:p>
    <w:p w14:paraId="3E6855A5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40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boolean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moreThan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(Rasional</w:t>
      </w:r>
      <w:r>
        <w:rPr>
          <w:rFonts w:ascii="Courier New" w:eastAsia="Courier New" w:hAnsi="Courier New" w:cs="Courier New"/>
          <w:spacing w:val="-11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A){</w:t>
      </w:r>
      <w:proofErr w:type="gramEnd"/>
    </w:p>
    <w:p w14:paraId="43AA5DC7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41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return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(pembilang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A.penyebut</w:t>
      </w:r>
      <w:proofErr w:type="gramEnd"/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penyebut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A.pembilang</w:t>
      </w:r>
    </w:p>
    <w:p w14:paraId="79DC7607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42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)</w:t>
      </w:r>
      <w:proofErr w:type="gramEnd"/>
      <w:r>
        <w:rPr>
          <w:rFonts w:ascii="Courier New" w:eastAsia="Courier New" w:hAnsi="Courier New" w:cs="Courier New"/>
        </w:rPr>
        <w:t>;</w:t>
      </w:r>
    </w:p>
    <w:p w14:paraId="19A8E979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43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00119569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44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//operator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Unary-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1"/>
        </w:rPr>
        <w:t>-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-A</w:t>
      </w:r>
    </w:p>
    <w:p w14:paraId="3D9D9770" w14:textId="77777777" w:rsidR="00356455" w:rsidRDefault="00000000">
      <w:pPr>
        <w:spacing w:before="30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45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negasi(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61C789AA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46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pembilang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pembilang;</w:t>
      </w:r>
    </w:p>
    <w:p w14:paraId="3EF92E67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47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7875F19E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48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//operator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unary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+=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\</w:t>
      </w:r>
    </w:p>
    <w:p w14:paraId="5FC3302F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49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unaryPlus(</w:t>
      </w:r>
      <w:proofErr w:type="gramEnd"/>
      <w:r>
        <w:rPr>
          <w:rFonts w:ascii="Courier New" w:eastAsia="Courier New" w:hAnsi="Courier New" w:cs="Courier New"/>
        </w:rPr>
        <w:t>Rasional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A){</w:t>
      </w:r>
    </w:p>
    <w:p w14:paraId="5E1C6998" w14:textId="77777777" w:rsidR="00356455" w:rsidRDefault="00000000">
      <w:pPr>
        <w:spacing w:before="35"/>
        <w:ind w:left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50        </w:t>
      </w:r>
      <w:r>
        <w:rPr>
          <w:rFonts w:ascii="Courier New" w:eastAsia="Courier New" w:hAnsi="Courier New" w:cs="Courier New"/>
          <w:spacing w:val="81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 xml:space="preserve">pembilang </w:t>
      </w:r>
      <w:r>
        <w:rPr>
          <w:rFonts w:ascii="Courier New" w:eastAsia="Courier New" w:hAnsi="Courier New" w:cs="Courier New"/>
          <w:spacing w:val="9"/>
        </w:rPr>
        <w:t xml:space="preserve"> </w:t>
      </w:r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9"/>
        </w:rPr>
        <w:t xml:space="preserve"> </w:t>
      </w:r>
      <w:r>
        <w:rPr>
          <w:rFonts w:ascii="Courier New" w:eastAsia="Courier New" w:hAnsi="Courier New" w:cs="Courier New"/>
        </w:rPr>
        <w:t xml:space="preserve">pembilang </w:t>
      </w:r>
      <w:r>
        <w:rPr>
          <w:rFonts w:ascii="Courier New" w:eastAsia="Courier New" w:hAnsi="Courier New" w:cs="Courier New"/>
          <w:spacing w:val="31"/>
        </w:rPr>
        <w:t xml:space="preserve"> </w:t>
      </w:r>
      <w:r>
        <w:rPr>
          <w:rFonts w:ascii="Courier New" w:eastAsia="Courier New" w:hAnsi="Courier New" w:cs="Courier New"/>
        </w:rPr>
        <w:t xml:space="preserve">* </w:t>
      </w:r>
      <w:r>
        <w:rPr>
          <w:rFonts w:ascii="Courier New" w:eastAsia="Courier New" w:hAnsi="Courier New" w:cs="Courier New"/>
          <w:spacing w:val="19"/>
        </w:rPr>
        <w:t xml:space="preserve"> </w:t>
      </w:r>
      <w:r>
        <w:rPr>
          <w:rFonts w:ascii="Courier New" w:eastAsia="Courier New" w:hAnsi="Courier New" w:cs="Courier New"/>
        </w:rPr>
        <w:t xml:space="preserve">A.penyebut </w:t>
      </w:r>
      <w:r>
        <w:rPr>
          <w:rFonts w:ascii="Courier New" w:eastAsia="Courier New" w:hAnsi="Courier New" w:cs="Courier New"/>
          <w:spacing w:val="10"/>
        </w:rPr>
        <w:t xml:space="preserve"> </w:t>
      </w:r>
      <w:r>
        <w:rPr>
          <w:rFonts w:ascii="Courier New" w:eastAsia="Courier New" w:hAnsi="Courier New" w:cs="Courier New"/>
        </w:rPr>
        <w:t xml:space="preserve">+ </w:t>
      </w:r>
      <w:r>
        <w:rPr>
          <w:rFonts w:ascii="Courier New" w:eastAsia="Courier New" w:hAnsi="Courier New" w:cs="Courier New"/>
          <w:spacing w:val="19"/>
        </w:rPr>
        <w:t xml:space="preserve"> </w:t>
      </w:r>
      <w:r>
        <w:rPr>
          <w:rFonts w:ascii="Courier New" w:eastAsia="Courier New" w:hAnsi="Courier New" w:cs="Courier New"/>
        </w:rPr>
        <w:t xml:space="preserve">penyebut </w:t>
      </w:r>
      <w:r>
        <w:rPr>
          <w:rFonts w:ascii="Courier New" w:eastAsia="Courier New" w:hAnsi="Courier New" w:cs="Courier New"/>
          <w:spacing w:val="31"/>
        </w:rPr>
        <w:t xml:space="preserve"> </w:t>
      </w:r>
      <w:r>
        <w:rPr>
          <w:rFonts w:ascii="Courier New" w:eastAsia="Courier New" w:hAnsi="Courier New" w:cs="Courier New"/>
        </w:rPr>
        <w:t>*</w:t>
      </w:r>
    </w:p>
    <w:p w14:paraId="030BC2FD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51</w:t>
      </w:r>
      <w:r>
        <w:rPr>
          <w:rFonts w:ascii="Courier New" w:eastAsia="Courier New" w:hAnsi="Courier New" w:cs="Courier New"/>
          <w:spacing w:val="106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A.pembilang</w:t>
      </w:r>
      <w:proofErr w:type="gramEnd"/>
      <w:r>
        <w:rPr>
          <w:rFonts w:ascii="Courier New" w:eastAsia="Courier New" w:hAnsi="Courier New" w:cs="Courier New"/>
        </w:rPr>
        <w:t>;</w:t>
      </w:r>
    </w:p>
    <w:p w14:paraId="7544246C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52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penyebut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*=</w:t>
      </w:r>
      <w:proofErr w:type="gramStart"/>
      <w:r>
        <w:rPr>
          <w:rFonts w:ascii="Courier New" w:eastAsia="Courier New" w:hAnsi="Courier New" w:cs="Courier New"/>
        </w:rPr>
        <w:t>A.penyebut</w:t>
      </w:r>
      <w:proofErr w:type="gramEnd"/>
      <w:r>
        <w:rPr>
          <w:rFonts w:ascii="Courier New" w:eastAsia="Courier New" w:hAnsi="Courier New" w:cs="Courier New"/>
        </w:rPr>
        <w:t>;</w:t>
      </w:r>
    </w:p>
    <w:p w14:paraId="52362C23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53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034810A9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54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cetak(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7EB3E3FB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55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System.out.println(pembilang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"/"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penyebut);</w:t>
      </w:r>
    </w:p>
    <w:p w14:paraId="563E040E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56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242E5ED6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57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21F8F1BD" w14:textId="77777777" w:rsidR="00356455" w:rsidRDefault="00356455">
      <w:pPr>
        <w:spacing w:before="6" w:line="120" w:lineRule="exact"/>
        <w:rPr>
          <w:sz w:val="12"/>
          <w:szCs w:val="12"/>
        </w:rPr>
      </w:pPr>
    </w:p>
    <w:p w14:paraId="665EA9C3" w14:textId="77777777" w:rsidR="00356455" w:rsidRDefault="00356455">
      <w:pPr>
        <w:spacing w:line="200" w:lineRule="exact"/>
      </w:pPr>
    </w:p>
    <w:p w14:paraId="58A39054" w14:textId="77777777" w:rsidR="00356455" w:rsidRDefault="00000000">
      <w:pPr>
        <w:ind w:left="424" w:right="231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program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wah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ak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ai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  <w:w w:val="99"/>
        </w:rPr>
        <w:t>p</w:t>
      </w:r>
      <w:r>
        <w:rPr>
          <w:rFonts w:ascii="Arial" w:eastAsia="Arial" w:hAnsi="Arial" w:cs="Arial"/>
          <w:spacing w:val="1"/>
          <w:w w:val="99"/>
        </w:rPr>
        <w:t>r</w:t>
      </w:r>
      <w:r>
        <w:rPr>
          <w:rFonts w:ascii="Arial" w:eastAsia="Arial" w:hAnsi="Arial" w:cs="Arial"/>
          <w:w w:val="99"/>
        </w:rPr>
        <w:t>o</w:t>
      </w:r>
      <w:r>
        <w:rPr>
          <w:rFonts w:ascii="Arial" w:eastAsia="Arial" w:hAnsi="Arial" w:cs="Arial"/>
          <w:spacing w:val="-1"/>
          <w:w w:val="99"/>
        </w:rPr>
        <w:t>g</w:t>
      </w:r>
      <w:r>
        <w:rPr>
          <w:rFonts w:ascii="Arial" w:eastAsia="Arial" w:hAnsi="Arial" w:cs="Arial"/>
          <w:spacing w:val="1"/>
          <w:w w:val="99"/>
        </w:rPr>
        <w:t>r</w:t>
      </w:r>
      <w:r>
        <w:rPr>
          <w:rFonts w:ascii="Arial" w:eastAsia="Arial" w:hAnsi="Arial" w:cs="Arial"/>
          <w:w w:val="99"/>
        </w:rPr>
        <w:t>am</w:t>
      </w:r>
    </w:p>
    <w:p w14:paraId="15E4D556" w14:textId="77777777" w:rsidR="00356455" w:rsidRDefault="00000000">
      <w:pPr>
        <w:spacing w:before="26"/>
        <w:ind w:left="600"/>
        <w:rPr>
          <w:rFonts w:ascii="Courier New" w:eastAsia="Courier New" w:hAnsi="Courier New" w:cs="Courier New"/>
        </w:rPr>
      </w:pPr>
      <w:r>
        <w:pict w14:anchorId="00C431B0">
          <v:group id="_x0000_s2081" style="position:absolute;left:0;text-align:left;margin-left:107.75pt;margin-top:1.55pt;width:416.4pt;height:405.95pt;z-index:-251655168;mso-position-horizontal-relative:page" coordorigin="2155,31" coordsize="8328,8119">
            <v:shape id="_x0000_s2088" style="position:absolute;left:2160;top:41;width:8308;height:0" coordorigin="2160,41" coordsize="8308,0" path="m2160,41r8308,e" filled="f" strokeweight=".16931mm">
              <v:path arrowok="t"/>
            </v:shape>
            <v:shape id="_x0000_s2087" style="position:absolute;left:2160;top:312;width:8308;height:0" coordorigin="2160,312" coordsize="8308,0" path="m2160,312r8308,e" filled="f" strokeweight=".48pt">
              <v:path arrowok="t"/>
            </v:shape>
            <v:shape id="_x0000_s2086" style="position:absolute;left:2165;top:36;width:0;height:8109" coordorigin="2165,36" coordsize="0,8109" path="m2165,36r,8109e" filled="f" strokeweight=".48pt">
              <v:path arrowok="t"/>
            </v:shape>
            <v:shape id="_x0000_s2085" style="position:absolute;left:10463;top:36;width:0;height:8099" coordorigin="10463,36" coordsize="0,8099" path="m10463,36r,8099e" filled="f" strokeweight=".48pt">
              <v:path arrowok="t"/>
            </v:shape>
            <v:shape id="_x0000_s2084" style="position:absolute;left:2623;top:308;width:0;height:7837" coordorigin="2623,308" coordsize="0,7837" path="m2623,308r,7837e" filled="f" strokeweight=".16931mm">
              <v:path arrowok="t"/>
            </v:shape>
            <v:shape id="_x0000_s2083" style="position:absolute;left:2160;top:8137;width:8298;height:0" coordorigin="2160,8137" coordsize="8298,0" path="m2160,8137r8298,e" filled="f" strokeweight=".16931mm">
              <v:path arrowok="t"/>
            </v:shape>
            <v:shape id="_x0000_s2082" style="position:absolute;left:10453;top:8136;width:20;height:0" coordorigin="10453,8136" coordsize="20,0" path="m10453,8136r20,e" filled="f" strokeweight="1.05pt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</w:rPr>
        <w:t>RasionalDemo.java</w:t>
      </w:r>
    </w:p>
    <w:p w14:paraId="06D91086" w14:textId="77777777" w:rsidR="00356455" w:rsidRDefault="00000000">
      <w:pPr>
        <w:spacing w:before="44"/>
        <w:ind w:left="593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1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RasionalDemo{</w:t>
      </w:r>
    </w:p>
    <w:p w14:paraId="505B94B5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static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String[]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args){</w:t>
      </w:r>
    </w:p>
    <w:p w14:paraId="6464CE26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r>
        <w:rPr>
          <w:rFonts w:ascii="Courier New" w:eastAsia="Courier New" w:hAnsi="Courier New" w:cs="Courier New"/>
        </w:rPr>
        <w:t>Rasional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R1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Rasional(</w:t>
      </w:r>
      <w:proofErr w:type="gramEnd"/>
      <w:r>
        <w:rPr>
          <w:rFonts w:ascii="Courier New" w:eastAsia="Courier New" w:hAnsi="Courier New" w:cs="Courier New"/>
        </w:rPr>
        <w:t>1,2);</w:t>
      </w:r>
    </w:p>
    <w:p w14:paraId="0A458550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r>
        <w:rPr>
          <w:rFonts w:ascii="Courier New" w:eastAsia="Courier New" w:hAnsi="Courier New" w:cs="Courier New"/>
        </w:rPr>
        <w:t>Rasional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R2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Rasional(</w:t>
      </w:r>
      <w:proofErr w:type="gramEnd"/>
      <w:r>
        <w:rPr>
          <w:rFonts w:ascii="Courier New" w:eastAsia="Courier New" w:hAnsi="Courier New" w:cs="Courier New"/>
        </w:rPr>
        <w:t>1,3);</w:t>
      </w:r>
    </w:p>
    <w:p w14:paraId="28180B0E" w14:textId="77777777" w:rsidR="00356455" w:rsidRDefault="00000000">
      <w:pPr>
        <w:spacing w:before="32"/>
        <w:ind w:left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</w:p>
    <w:p w14:paraId="3D6CEC61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r>
        <w:rPr>
          <w:rFonts w:ascii="Courier New" w:eastAsia="Courier New" w:hAnsi="Courier New" w:cs="Courier New"/>
        </w:rPr>
        <w:t>System.out.println("R</w:t>
      </w:r>
      <w:proofErr w:type="gramStart"/>
      <w:r>
        <w:rPr>
          <w:rFonts w:ascii="Courier New" w:eastAsia="Courier New" w:hAnsi="Courier New" w:cs="Courier New"/>
        </w:rPr>
        <w:t>1.isRasional</w:t>
      </w:r>
      <w:proofErr w:type="gramEnd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  <w:spacing w:val="-41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R1.isRasional());</w:t>
      </w:r>
    </w:p>
    <w:p w14:paraId="16B52C58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r>
        <w:rPr>
          <w:rFonts w:ascii="Courier New" w:eastAsia="Courier New" w:hAnsi="Courier New" w:cs="Courier New"/>
        </w:rPr>
        <w:t>System.out.println("R</w:t>
      </w:r>
      <w:proofErr w:type="gramStart"/>
      <w:r>
        <w:rPr>
          <w:rFonts w:ascii="Courier New" w:eastAsia="Courier New" w:hAnsi="Courier New" w:cs="Courier New"/>
        </w:rPr>
        <w:t>2.isRasional</w:t>
      </w:r>
      <w:proofErr w:type="gramEnd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  <w:spacing w:val="-41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 R1.isRasional());</w:t>
      </w:r>
    </w:p>
    <w:p w14:paraId="3F72DD0C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r>
        <w:rPr>
          <w:rFonts w:ascii="Courier New" w:eastAsia="Courier New" w:hAnsi="Courier New" w:cs="Courier New"/>
        </w:rPr>
        <w:t>System.out.println();</w:t>
      </w:r>
    </w:p>
    <w:p w14:paraId="3496EE3A" w14:textId="77777777" w:rsidR="00356455" w:rsidRDefault="00000000">
      <w:pPr>
        <w:spacing w:before="32" w:line="200" w:lineRule="exact"/>
        <w:ind w:left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9</w:t>
      </w:r>
    </w:p>
    <w:p w14:paraId="1D3DEAE2" w14:textId="77777777" w:rsidR="00356455" w:rsidRDefault="00000000">
      <w:pPr>
        <w:spacing w:before="42"/>
        <w:ind w:left="11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System.out.println("R1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R1.moreThan(R2));</w:t>
      </w:r>
    </w:p>
    <w:p w14:paraId="6B68A256" w14:textId="77777777" w:rsidR="00356455" w:rsidRDefault="00000000">
      <w:pPr>
        <w:spacing w:before="32"/>
        <w:ind w:left="11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System.out.println();</w:t>
      </w:r>
    </w:p>
    <w:p w14:paraId="2828ACF6" w14:textId="77777777" w:rsidR="00356455" w:rsidRDefault="00000000">
      <w:pPr>
        <w:spacing w:before="35" w:line="200" w:lineRule="exact"/>
        <w:ind w:left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12</w:t>
      </w:r>
    </w:p>
    <w:p w14:paraId="3B802C9D" w14:textId="77777777" w:rsidR="00356455" w:rsidRDefault="00000000">
      <w:pPr>
        <w:spacing w:before="42"/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System.out.print("R</w:t>
      </w:r>
      <w:proofErr w:type="gramStart"/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3F3C554F" w14:textId="77777777" w:rsidR="00356455" w:rsidRDefault="00000000">
      <w:pPr>
        <w:spacing w:before="30"/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1.cetak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08A17C1D" w14:textId="77777777" w:rsidR="00356455" w:rsidRDefault="00000000">
      <w:pPr>
        <w:spacing w:before="35"/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System.out.print("R</w:t>
      </w:r>
      <w:proofErr w:type="gramStart"/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362311CB" w14:textId="77777777" w:rsidR="00356455" w:rsidRDefault="00000000">
      <w:pPr>
        <w:spacing w:before="32"/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2.cetak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7A6E677E" w14:textId="77777777" w:rsidR="00356455" w:rsidRDefault="00000000">
      <w:pPr>
        <w:spacing w:before="49"/>
        <w:ind w:left="7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18     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1"/>
        </w:rPr>
        <w:t>y</w:t>
      </w:r>
      <w:r>
        <w:rPr>
          <w:rFonts w:ascii="Courier New" w:eastAsia="Courier New" w:hAnsi="Courier New" w:cs="Courier New"/>
          <w:spacing w:val="3"/>
        </w:rPr>
        <w:t>s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3"/>
        </w:rPr>
        <w:t>.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3"/>
        </w:rPr>
        <w:t>u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3"/>
        </w:rPr>
        <w:t>.</w:t>
      </w:r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  <w:spacing w:val="3"/>
        </w:rPr>
        <w:t>r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3"/>
        </w:rPr>
        <w:t>l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3"/>
        </w:rPr>
        <w:t>()</w:t>
      </w:r>
      <w:r>
        <w:rPr>
          <w:rFonts w:ascii="Courier New" w:eastAsia="Courier New" w:hAnsi="Courier New" w:cs="Courier New"/>
        </w:rPr>
        <w:t>;</w:t>
      </w:r>
    </w:p>
    <w:p w14:paraId="7885494D" w14:textId="77777777" w:rsidR="00356455" w:rsidRDefault="00000000">
      <w:pPr>
        <w:spacing w:before="18"/>
        <w:ind w:left="7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</w:t>
      </w:r>
    </w:p>
    <w:p w14:paraId="2C5A0AFB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20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1.Sederhana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15640A57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2.Sederhana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39ED6633" w14:textId="77777777" w:rsidR="00356455" w:rsidRDefault="00000000">
      <w:pPr>
        <w:spacing w:before="56"/>
        <w:ind w:left="46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22</w:t>
      </w:r>
    </w:p>
    <w:p w14:paraId="63768E03" w14:textId="77777777" w:rsidR="00356455" w:rsidRDefault="00000000">
      <w:pPr>
        <w:spacing w:before="11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23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System.out.print("R</w:t>
      </w:r>
      <w:proofErr w:type="gramStart"/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563300F9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24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1.cetak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7DB94245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25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System.out.print("R</w:t>
      </w:r>
      <w:proofErr w:type="gramStart"/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47304DE6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26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2.cetak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23293BB6" w14:textId="77777777" w:rsidR="00356455" w:rsidRDefault="00000000">
      <w:pPr>
        <w:spacing w:before="35"/>
        <w:ind w:left="7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28     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>System.out.println();</w:t>
      </w:r>
    </w:p>
    <w:p w14:paraId="7FE46FB5" w14:textId="77777777" w:rsidR="00356455" w:rsidRDefault="00000000">
      <w:pPr>
        <w:spacing w:before="47"/>
        <w:ind w:left="7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29</w:t>
      </w:r>
    </w:p>
    <w:p w14:paraId="799E749A" w14:textId="77777777" w:rsidR="00356455" w:rsidRDefault="00000000">
      <w:pPr>
        <w:spacing w:before="20"/>
        <w:ind w:left="7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30       </w:t>
      </w:r>
      <w:r>
        <w:rPr>
          <w:rFonts w:ascii="Courier New" w:eastAsia="Courier New" w:hAnsi="Courier New" w:cs="Courier New"/>
          <w:spacing w:val="97"/>
        </w:rPr>
        <w:t xml:space="preserve"> </w:t>
      </w:r>
      <w:r>
        <w:rPr>
          <w:rFonts w:ascii="Courier New" w:eastAsia="Courier New" w:hAnsi="Courier New" w:cs="Courier New"/>
        </w:rPr>
        <w:t>System.out.println("Setelah</w:t>
      </w:r>
      <w:r>
        <w:rPr>
          <w:rFonts w:ascii="Courier New" w:eastAsia="Courier New" w:hAnsi="Courier New" w:cs="Courier New"/>
          <w:spacing w:val="18"/>
        </w:rPr>
        <w:t xml:space="preserve"> </w:t>
      </w:r>
      <w:r>
        <w:rPr>
          <w:rFonts w:ascii="Courier New" w:eastAsia="Courier New" w:hAnsi="Courier New" w:cs="Courier New"/>
        </w:rPr>
        <w:t>dilakukan</w:t>
      </w:r>
      <w:r>
        <w:rPr>
          <w:rFonts w:ascii="Courier New" w:eastAsia="Courier New" w:hAnsi="Courier New" w:cs="Courier New"/>
          <w:spacing w:val="83"/>
        </w:rPr>
        <w:t xml:space="preserve"> </w:t>
      </w:r>
      <w:r>
        <w:rPr>
          <w:rFonts w:ascii="Courier New" w:eastAsia="Courier New" w:hAnsi="Courier New" w:cs="Courier New"/>
        </w:rPr>
        <w:t>Cast</w:t>
      </w:r>
      <w:r>
        <w:rPr>
          <w:rFonts w:ascii="Courier New" w:eastAsia="Courier New" w:hAnsi="Courier New" w:cs="Courier New"/>
          <w:spacing w:val="102"/>
        </w:rPr>
        <w:t xml:space="preserve"> </w:t>
      </w:r>
      <w:r>
        <w:rPr>
          <w:rFonts w:ascii="Courier New" w:eastAsia="Courier New" w:hAnsi="Courier New" w:cs="Courier New"/>
        </w:rPr>
        <w:t>ke</w:t>
      </w:r>
      <w:r>
        <w:rPr>
          <w:rFonts w:ascii="Courier New" w:eastAsia="Courier New" w:hAnsi="Courier New" w:cs="Courier New"/>
          <w:spacing w:val="109"/>
        </w:rPr>
        <w:t xml:space="preserve"> </w:t>
      </w:r>
      <w:r>
        <w:rPr>
          <w:rFonts w:ascii="Courier New" w:eastAsia="Courier New" w:hAnsi="Courier New" w:cs="Courier New"/>
        </w:rPr>
        <w:t>double</w:t>
      </w:r>
    </w:p>
    <w:p w14:paraId="4EEC2FE8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31</w:t>
      </w:r>
      <w:r>
        <w:rPr>
          <w:rFonts w:ascii="Courier New" w:eastAsia="Courier New" w:hAnsi="Courier New" w:cs="Courier New"/>
          <w:spacing w:val="106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menjadi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);</w:t>
      </w:r>
    </w:p>
    <w:p w14:paraId="55F6A9C7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  <w:sectPr w:rsidR="00356455" w:rsidSect="004E67DC">
          <w:headerReference w:type="default" r:id="rId9"/>
          <w:pgSz w:w="11900" w:h="16840"/>
          <w:pgMar w:top="880" w:right="1320" w:bottom="280" w:left="1680" w:header="697" w:footer="0" w:gutter="0"/>
          <w:cols w:space="720"/>
        </w:sectPr>
      </w:pPr>
      <w:r>
        <w:rPr>
          <w:rFonts w:ascii="Courier New" w:eastAsia="Courier New" w:hAnsi="Courier New" w:cs="Courier New"/>
        </w:rPr>
        <w:t xml:space="preserve">32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System.out.println("R</w:t>
      </w:r>
      <w:proofErr w:type="gramStart"/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R1.Cast());</w:t>
      </w:r>
    </w:p>
    <w:p w14:paraId="72DC109B" w14:textId="77777777" w:rsidR="00356455" w:rsidRDefault="00000000">
      <w:pPr>
        <w:spacing w:before="4" w:line="100" w:lineRule="exact"/>
        <w:rPr>
          <w:sz w:val="11"/>
          <w:szCs w:val="11"/>
        </w:rPr>
      </w:pPr>
      <w:r>
        <w:lastRenderedPageBreak/>
        <w:pict w14:anchorId="01B2ED61">
          <v:group id="_x0000_s2068" style="position:absolute;margin-left:28.95pt;margin-top:44pt;width:169.7pt;height:8.1pt;z-index:-251654144;mso-position-horizontal-relative:page;mso-position-vertical-relative:page" coordorigin="579,880" coordsize="3394,162">
            <v:shape id="_x0000_s2080" style="position:absolute;left:619;top:921;width:1551;height:81" coordorigin="619,921" coordsize="1551,81" path="m619,1002r1551,l2170,921r-1551,l619,1002xe" fillcolor="black" stroked="f">
              <v:path arrowok="t"/>
            </v:shape>
            <v:shape id="_x0000_s2079" style="position:absolute;left:619;top:930;width:1551;height:72" coordorigin="619,930" coordsize="1551,72" path="m2170,930r-1551,l619,1001r1551,l2170,930xe" fillcolor="black" stroked="f">
              <v:path arrowok="t"/>
            </v:shape>
            <v:shape id="_x0000_s2078" style="position:absolute;left:2180;top:921;width:442;height:81" coordorigin="2180,921" coordsize="442,81" path="m2180,1002r441,l2621,921r-441,l2180,1002xe" fillcolor="black" stroked="f">
              <v:path arrowok="t"/>
            </v:shape>
            <v:shape id="_x0000_s2077" style="position:absolute;left:2180;top:930;width:442;height:72" coordorigin="2180,930" coordsize="442,72" path="m2621,930r-441,l2180,1001r441,l2621,930xe" fillcolor="black" stroked="f">
              <v:path arrowok="t"/>
            </v:shape>
            <v:shape id="_x0000_s2076" style="position:absolute;left:2640;top:921;width:1292;height:81" coordorigin="2640,921" coordsize="1292,81" path="m2640,1002r1292,l3932,921r-1292,l2640,1002xe" fillcolor="black" stroked="f">
              <v:path arrowok="t"/>
            </v:shape>
            <v:shape id="_x0000_s2075" style="position:absolute;left:2640;top:930;width:1292;height:72" coordorigin="2640,930" coordsize="1292,72" path="m3932,930r-1292,l2640,1001r1292,l3932,930xe" fillcolor="black" stroked="f">
              <v:path arrowok="t"/>
            </v:shape>
            <v:shape id="_x0000_s2074" style="position:absolute;left:619;top:910;width:1551;height:0" coordorigin="619,910" coordsize="1551,0" path="m619,910r1551,e" filled="f" strokeweight="1.06pt">
              <v:path arrowok="t"/>
            </v:shape>
            <v:shape id="_x0000_s2073" style="position:absolute;left:2208;top:910;width:422;height:0" coordorigin="2208,910" coordsize="422,0" path="m2208,910r423,e" filled="f" strokeweight="1.06pt">
              <v:path arrowok="t"/>
            </v:shape>
            <v:shape id="_x0000_s2072" style="position:absolute;left:2669;top:910;width:1270;height:0" coordorigin="2669,910" coordsize="1270,0" path="m2669,910r1270,e" filled="f" strokeweight="1.06pt">
              <v:path arrowok="t"/>
            </v:shape>
            <v:shape id="_x0000_s2071" style="position:absolute;left:3939;top:910;width:19;height:0" coordorigin="3939,910" coordsize="19,0" path="m3939,910r20,e" filled="f" strokeweight="1.06pt">
              <v:path arrowok="t"/>
            </v:shape>
            <v:shape id="_x0000_s2070" style="position:absolute;left:2189;top:900;width:0;height:101" coordorigin="2189,900" coordsize="0,101" path="m2189,900r,101e" filled="f" strokeweight="1.06pt">
              <v:path arrowok="t"/>
            </v:shape>
            <v:shape id="_x0000_s2069" style="position:absolute;left:2650;top:900;width:0;height:101" coordorigin="2650,900" coordsize="0,101" path="m2650,900r,101e" filled="f" strokeweight="1.06pt">
              <v:path arrowok="t"/>
            </v:shape>
            <w10:wrap anchorx="page" anchory="page"/>
          </v:group>
        </w:pict>
      </w:r>
    </w:p>
    <w:p w14:paraId="7F75F7ED" w14:textId="77777777" w:rsidR="00356455" w:rsidRDefault="00356455">
      <w:pPr>
        <w:spacing w:line="200" w:lineRule="exact"/>
      </w:pPr>
    </w:p>
    <w:p w14:paraId="6BB53568" w14:textId="77777777" w:rsidR="00356455" w:rsidRDefault="00356455">
      <w:pPr>
        <w:spacing w:line="200" w:lineRule="exact"/>
      </w:pPr>
    </w:p>
    <w:p w14:paraId="21CECFCB" w14:textId="77777777" w:rsidR="00356455" w:rsidRDefault="00000000">
      <w:pPr>
        <w:spacing w:before="40"/>
        <w:ind w:left="1020"/>
        <w:rPr>
          <w:rFonts w:ascii="Courier New" w:eastAsia="Courier New" w:hAnsi="Courier New" w:cs="Courier New"/>
        </w:rPr>
      </w:pPr>
      <w:r>
        <w:pict w14:anchorId="48495DCF">
          <v:group id="_x0000_s2065" style="position:absolute;left:0;text-align:left;margin-left:523.5pt;margin-top:44.95pt;width:2.6pt;height:1.05pt;z-index:-251653120;mso-position-horizontal-relative:page;mso-position-vertical-relative:page" coordorigin="10470,899" coordsize="52,21">
            <v:shape id="_x0000_s2067" style="position:absolute;left:10481;top:910;width:19;height:0" coordorigin="10481,910" coordsize="19,0" path="m10481,910r19,e" filled="f" strokeweight="1.06pt">
              <v:path arrowok="t"/>
            </v:shape>
            <v:shape id="_x0000_s2066" style="position:absolute;left:10500;top:910;width:12;height:0" coordorigin="10500,910" coordsize="12,0" path="m10500,910r12,e" filled="f" strokeweight="1.06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</w:rPr>
        <w:t xml:space="preserve">33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System.out.println("R</w:t>
      </w:r>
      <w:proofErr w:type="gramStart"/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R2.Cast());</w:t>
      </w:r>
    </w:p>
    <w:p w14:paraId="16065FB6" w14:textId="77777777" w:rsidR="00356455" w:rsidRDefault="00000000">
      <w:pPr>
        <w:spacing w:before="11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34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System.out.println();</w:t>
      </w:r>
    </w:p>
    <w:p w14:paraId="0D928F1B" w14:textId="77777777" w:rsidR="00356455" w:rsidRDefault="00000000">
      <w:pPr>
        <w:spacing w:before="49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35</w:t>
      </w:r>
    </w:p>
    <w:p w14:paraId="4A88A4F2" w14:textId="77777777" w:rsidR="00356455" w:rsidRDefault="00000000">
      <w:pPr>
        <w:spacing w:before="35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36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1.negasi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772CC335" w14:textId="77777777" w:rsidR="00356455" w:rsidRDefault="00000000">
      <w:pPr>
        <w:spacing w:before="16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37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System.out.print("Unary-</w:t>
      </w:r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rFonts w:ascii="Courier New" w:eastAsia="Courier New" w:hAnsi="Courier New" w:cs="Courier New"/>
        </w:rPr>
        <w:t>dari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0B49CCA8" w14:textId="77777777" w:rsidR="00356455" w:rsidRDefault="00000000">
      <w:pPr>
        <w:spacing w:before="52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38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1.cetak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293CFB03" w14:textId="77777777" w:rsidR="00356455" w:rsidRDefault="00000000">
      <w:pPr>
        <w:spacing w:before="20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39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System.out.println();</w:t>
      </w:r>
    </w:p>
    <w:p w14:paraId="23765B7D" w14:textId="77777777" w:rsidR="00356455" w:rsidRDefault="00000000">
      <w:pPr>
        <w:spacing w:before="32"/>
        <w:ind w:left="1020"/>
        <w:rPr>
          <w:rFonts w:ascii="Courier New" w:eastAsia="Courier New" w:hAnsi="Courier New" w:cs="Courier New"/>
        </w:rPr>
      </w:pPr>
      <w:r>
        <w:pict w14:anchorId="41A09CAF">
          <v:group id="_x0000_s2055" style="position:absolute;left:0;text-align:left;margin-left:108.55pt;margin-top:71.45pt;width:416pt;height:185.05pt;z-index:-251652096;mso-position-horizontal-relative:page;mso-position-vertical-relative:page" coordorigin="2171,1429" coordsize="8320,3701">
            <v:shape id="_x0000_s2064" style="position:absolute;left:2208;top:1450;width:422;height:0" coordorigin="2208,1450" coordsize="422,0" path="m2208,1450r423,e" filled="f" strokeweight="1.06pt">
              <v:path arrowok="t"/>
            </v:shape>
            <v:shape id="_x0000_s2063" style="position:absolute;left:2669;top:1450;width:7802;height:0" coordorigin="2669,1450" coordsize="7802,0" path="m2669,1450r7802,e" filled="f" strokeweight="1.06pt">
              <v:path arrowok="t"/>
            </v:shape>
            <v:shape id="_x0000_s2062" style="position:absolute;left:2182;top:1440;width:0;height:3680" coordorigin="2182,1440" coordsize="0,3680" path="m2182,1440r,3680e" filled="f" strokeweight="1.06pt">
              <v:path arrowok="t"/>
            </v:shape>
            <v:shape id="_x0000_s2061" style="position:absolute;left:2643;top:1440;width:0;height:3680" coordorigin="2643,1440" coordsize="0,3680" path="m2643,1440r,3680e" filled="f" strokeweight="1.06pt">
              <v:path arrowok="t"/>
            </v:shape>
            <v:shape id="_x0000_s2060" style="position:absolute;left:10481;top:1440;width:0;height:3680" coordorigin="10481,1440" coordsize="0,3680" path="m10481,1440r,3680e" filled="f" strokeweight="1.06pt">
              <v:path arrowok="t"/>
            </v:shape>
            <v:shape id="_x0000_s2059" style="position:absolute;left:2189;top:5110;width:442;height:0" coordorigin="2189,5110" coordsize="442,0" path="m2189,5110r442,e" filled="f" strokeweight="1.06pt">
              <v:path arrowok="t"/>
            </v:shape>
            <v:shape id="_x0000_s2058" style="position:absolute;left:2650;top:5110;width:1289;height:0" coordorigin="2650,5110" coordsize="1289,0" path="m2650,5110r1289,e" filled="f" strokeweight="1.06pt">
              <v:path arrowok="t"/>
            </v:shape>
            <v:shape id="_x0000_s2057" style="position:absolute;left:3925;top:5110;width:19;height:0" coordorigin="3925,5110" coordsize="19,0" path="m3925,5110r19,e" filled="f" strokeweight="1.06pt">
              <v:path arrowok="t"/>
            </v:shape>
            <v:shape id="_x0000_s2056" style="position:absolute;left:3944;top:5110;width:6527;height:0" coordorigin="3944,5110" coordsize="6527,0" path="m3944,5110r6527,e" filled="f" strokeweight="1.06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</w:rPr>
        <w:t>40</w:t>
      </w:r>
    </w:p>
    <w:p w14:paraId="0EA08322" w14:textId="77777777" w:rsidR="00356455" w:rsidRDefault="00000000">
      <w:pPr>
        <w:spacing w:before="49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41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1.unaryPlus</w:t>
      </w:r>
      <w:proofErr w:type="gramEnd"/>
      <w:r>
        <w:rPr>
          <w:rFonts w:ascii="Courier New" w:eastAsia="Courier New" w:hAnsi="Courier New" w:cs="Courier New"/>
        </w:rPr>
        <w:t>(R2);</w:t>
      </w:r>
    </w:p>
    <w:p w14:paraId="3ED37616" w14:textId="77777777" w:rsidR="00356455" w:rsidRDefault="00000000">
      <w:pPr>
        <w:spacing w:before="18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42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System.out.print("Nilai</w:t>
      </w:r>
      <w:r>
        <w:rPr>
          <w:rFonts w:ascii="Courier New" w:eastAsia="Courier New" w:hAnsi="Courier New" w:cs="Courier New"/>
          <w:spacing w:val="-28"/>
        </w:rPr>
        <w:t xml:space="preserve"> </w:t>
      </w:r>
      <w:r>
        <w:rPr>
          <w:rFonts w:ascii="Courier New" w:eastAsia="Courier New" w:hAnsi="Courier New" w:cs="Courier New"/>
        </w:rPr>
        <w:t>dari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'R1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+=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R2</w:t>
      </w:r>
      <w:proofErr w:type="gramStart"/>
      <w:r>
        <w:rPr>
          <w:rFonts w:ascii="Courier New" w:eastAsia="Courier New" w:hAnsi="Courier New" w:cs="Courier New"/>
        </w:rPr>
        <w:t>'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5165EF73" w14:textId="77777777" w:rsidR="00356455" w:rsidRDefault="00000000">
      <w:pPr>
        <w:spacing w:before="35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43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1.cetak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4E9FF73A" w14:textId="77777777" w:rsidR="00356455" w:rsidRDefault="00000000">
      <w:pPr>
        <w:spacing w:before="47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44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System.out.println();</w:t>
      </w:r>
    </w:p>
    <w:p w14:paraId="69DC4DD9" w14:textId="77777777" w:rsidR="00356455" w:rsidRDefault="00000000">
      <w:pPr>
        <w:spacing w:before="35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45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20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43A37F9C" w14:textId="77777777" w:rsidR="00356455" w:rsidRDefault="00000000">
      <w:pPr>
        <w:spacing w:before="18" w:line="200" w:lineRule="exact"/>
        <w:ind w:left="10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46</w:t>
      </w:r>
      <w:r>
        <w:rPr>
          <w:rFonts w:ascii="Courier New" w:eastAsia="Courier New" w:hAnsi="Courier New" w:cs="Courier New"/>
          <w:spacing w:val="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}</w:t>
      </w:r>
      <w:proofErr w:type="gramEnd"/>
    </w:p>
    <w:p w14:paraId="72634E39" w14:textId="77777777" w:rsidR="00356455" w:rsidRDefault="00356455">
      <w:pPr>
        <w:spacing w:before="7" w:line="100" w:lineRule="exact"/>
        <w:rPr>
          <w:sz w:val="10"/>
          <w:szCs w:val="10"/>
        </w:rPr>
      </w:pPr>
    </w:p>
    <w:p w14:paraId="66BCD6A4" w14:textId="77777777" w:rsidR="00356455" w:rsidRDefault="00356455">
      <w:pPr>
        <w:spacing w:line="200" w:lineRule="exact"/>
      </w:pPr>
    </w:p>
    <w:p w14:paraId="75834E2E" w14:textId="77777777" w:rsidR="00356455" w:rsidRDefault="00000000">
      <w:pPr>
        <w:spacing w:before="34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Data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dan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ha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il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2"/>
        </w:rPr>
        <w:t>p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an</w:t>
      </w:r>
    </w:p>
    <w:p w14:paraId="495B3D89" w14:textId="77777777" w:rsidR="00356455" w:rsidRDefault="00000000">
      <w:pPr>
        <w:spacing w:before="36"/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nstruc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or</w:t>
      </w:r>
    </w:p>
    <w:p w14:paraId="4C54904D" w14:textId="77777777" w:rsidR="00356455" w:rsidRPr="00834CE3" w:rsidRDefault="00000000">
      <w:pPr>
        <w:spacing w:before="36"/>
        <w:ind w:left="820"/>
        <w:rPr>
          <w:rFonts w:eastAsia="Arial"/>
          <w:sz w:val="24"/>
          <w:szCs w:val="24"/>
        </w:rPr>
      </w:pPr>
      <w:r w:rsidRPr="00834CE3">
        <w:rPr>
          <w:rFonts w:eastAsia="Arial"/>
          <w:spacing w:val="-1"/>
          <w:sz w:val="24"/>
          <w:szCs w:val="24"/>
        </w:rPr>
        <w:t>P</w:t>
      </w:r>
      <w:r w:rsidRPr="00834CE3">
        <w:rPr>
          <w:rFonts w:eastAsia="Arial"/>
          <w:sz w:val="24"/>
          <w:szCs w:val="24"/>
        </w:rPr>
        <w:t>ert</w:t>
      </w:r>
      <w:r w:rsidRPr="00834CE3">
        <w:rPr>
          <w:rFonts w:eastAsia="Arial"/>
          <w:spacing w:val="2"/>
          <w:sz w:val="24"/>
          <w:szCs w:val="24"/>
        </w:rPr>
        <w:t>an</w:t>
      </w:r>
      <w:r w:rsidRPr="00834CE3">
        <w:rPr>
          <w:rFonts w:eastAsia="Arial"/>
          <w:spacing w:val="-4"/>
          <w:sz w:val="24"/>
          <w:szCs w:val="24"/>
        </w:rPr>
        <w:t>y</w:t>
      </w:r>
      <w:r w:rsidRPr="00834CE3">
        <w:rPr>
          <w:rFonts w:eastAsia="Arial"/>
          <w:spacing w:val="2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an</w:t>
      </w:r>
    </w:p>
    <w:p w14:paraId="6330CA83" w14:textId="77777777" w:rsidR="00356455" w:rsidRPr="00834CE3" w:rsidRDefault="00000000">
      <w:pPr>
        <w:spacing w:before="34"/>
        <w:ind w:left="820"/>
        <w:rPr>
          <w:rFonts w:eastAsia="Arial"/>
          <w:sz w:val="24"/>
          <w:szCs w:val="24"/>
        </w:rPr>
      </w:pPr>
      <w:r w:rsidRPr="00834CE3">
        <w:rPr>
          <w:rFonts w:eastAsia="Arial"/>
          <w:sz w:val="24"/>
          <w:szCs w:val="24"/>
        </w:rPr>
        <w:t xml:space="preserve">1.  </w:t>
      </w:r>
      <w:r w:rsidRPr="00834CE3">
        <w:rPr>
          <w:rFonts w:eastAsia="Arial"/>
          <w:spacing w:val="27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L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pacing w:val="-3"/>
          <w:sz w:val="24"/>
          <w:szCs w:val="24"/>
        </w:rPr>
        <w:t>u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an</w:t>
      </w:r>
      <w:r w:rsidRPr="00834CE3">
        <w:rPr>
          <w:rFonts w:eastAsia="Arial"/>
          <w:spacing w:val="-9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p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pacing w:val="1"/>
          <w:sz w:val="24"/>
          <w:szCs w:val="24"/>
        </w:rPr>
        <w:t>rc</w:t>
      </w:r>
      <w:r w:rsidRPr="00834CE3">
        <w:rPr>
          <w:rFonts w:eastAsia="Arial"/>
          <w:sz w:val="24"/>
          <w:szCs w:val="24"/>
        </w:rPr>
        <w:t>o</w:t>
      </w:r>
      <w:r w:rsidRPr="00834CE3">
        <w:rPr>
          <w:rFonts w:eastAsia="Arial"/>
          <w:spacing w:val="-1"/>
          <w:sz w:val="24"/>
          <w:szCs w:val="24"/>
        </w:rPr>
        <w:t>b</w:t>
      </w:r>
      <w:r w:rsidRPr="00834CE3">
        <w:rPr>
          <w:rFonts w:eastAsia="Arial"/>
          <w:spacing w:val="2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an</w:t>
      </w:r>
      <w:r w:rsidRPr="00834CE3">
        <w:rPr>
          <w:rFonts w:eastAsia="Arial"/>
          <w:spacing w:val="-8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c</w:t>
      </w:r>
      <w:r w:rsidRPr="00834CE3">
        <w:rPr>
          <w:rFonts w:eastAsia="Arial"/>
          <w:spacing w:val="2"/>
          <w:sz w:val="24"/>
          <w:szCs w:val="24"/>
        </w:rPr>
        <w:t>o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tru</w:t>
      </w:r>
      <w:r w:rsidRPr="00834CE3">
        <w:rPr>
          <w:rFonts w:eastAsia="Arial"/>
          <w:spacing w:val="1"/>
          <w:sz w:val="24"/>
          <w:szCs w:val="24"/>
        </w:rPr>
        <w:t>c</w:t>
      </w:r>
      <w:r w:rsidRPr="00834CE3">
        <w:rPr>
          <w:rFonts w:eastAsia="Arial"/>
          <w:sz w:val="24"/>
          <w:szCs w:val="24"/>
        </w:rPr>
        <w:t>tor</w:t>
      </w:r>
      <w:r w:rsidRPr="00834CE3">
        <w:rPr>
          <w:rFonts w:eastAsia="Arial"/>
          <w:spacing w:val="-10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d</w:t>
      </w:r>
      <w:r w:rsidRPr="00834CE3">
        <w:rPr>
          <w:rFonts w:eastAsia="Arial"/>
          <w:spacing w:val="1"/>
          <w:sz w:val="24"/>
          <w:szCs w:val="24"/>
        </w:rPr>
        <w:t>i</w:t>
      </w:r>
      <w:r w:rsidRPr="00834CE3">
        <w:rPr>
          <w:rFonts w:eastAsia="Arial"/>
          <w:sz w:val="24"/>
          <w:szCs w:val="24"/>
        </w:rPr>
        <w:t>at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s</w:t>
      </w:r>
      <w:r w:rsidRPr="00834CE3">
        <w:rPr>
          <w:rFonts w:eastAsia="Arial"/>
          <w:spacing w:val="-4"/>
          <w:sz w:val="24"/>
          <w:szCs w:val="24"/>
        </w:rPr>
        <w:t xml:space="preserve"> </w:t>
      </w:r>
      <w:r w:rsidRPr="00834CE3">
        <w:rPr>
          <w:rFonts w:eastAsia="Arial"/>
          <w:spacing w:val="2"/>
          <w:sz w:val="24"/>
          <w:szCs w:val="24"/>
        </w:rPr>
        <w:t>d</w:t>
      </w:r>
      <w:r w:rsidRPr="00834CE3">
        <w:rPr>
          <w:rFonts w:eastAsia="Arial"/>
          <w:sz w:val="24"/>
          <w:szCs w:val="24"/>
        </w:rPr>
        <w:t>an</w:t>
      </w:r>
      <w:r w:rsidRPr="00834CE3">
        <w:rPr>
          <w:rFonts w:eastAsia="Arial"/>
          <w:spacing w:val="-2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b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pacing w:val="2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1"/>
          <w:sz w:val="24"/>
          <w:szCs w:val="24"/>
        </w:rPr>
        <w:t>h</w:t>
      </w:r>
      <w:r w:rsidRPr="00834CE3">
        <w:rPr>
          <w:rFonts w:eastAsia="Arial"/>
          <w:sz w:val="24"/>
          <w:szCs w:val="24"/>
        </w:rPr>
        <w:t>i</w:t>
      </w:r>
      <w:r w:rsidRPr="00834CE3">
        <w:rPr>
          <w:rFonts w:eastAsia="Arial"/>
          <w:spacing w:val="-5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j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3"/>
          <w:sz w:val="24"/>
          <w:szCs w:val="24"/>
        </w:rPr>
        <w:t xml:space="preserve"> 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-1"/>
          <w:sz w:val="24"/>
          <w:szCs w:val="24"/>
        </w:rPr>
        <w:t>n</w:t>
      </w:r>
      <w:r w:rsidRPr="00834CE3">
        <w:rPr>
          <w:rFonts w:eastAsia="Arial"/>
          <w:spacing w:val="-3"/>
          <w:sz w:val="24"/>
          <w:szCs w:val="24"/>
        </w:rPr>
        <w:t>e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pacing w:val="-3"/>
          <w:sz w:val="24"/>
          <w:szCs w:val="24"/>
        </w:rPr>
        <w:t>u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an</w:t>
      </w:r>
      <w:r w:rsidRPr="00834CE3">
        <w:rPr>
          <w:rFonts w:eastAsia="Arial"/>
          <w:spacing w:val="-12"/>
          <w:sz w:val="24"/>
          <w:szCs w:val="24"/>
        </w:rPr>
        <w:t xml:space="preserve"> 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1"/>
          <w:sz w:val="24"/>
          <w:szCs w:val="24"/>
        </w:rPr>
        <w:t>h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1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!</w:t>
      </w:r>
    </w:p>
    <w:p w14:paraId="58611B6D" w14:textId="77777777" w:rsidR="00D17BC9" w:rsidRPr="00834CE3" w:rsidRDefault="008359A6" w:rsidP="008359A6">
      <w:pPr>
        <w:spacing w:before="31"/>
        <w:ind w:left="1180"/>
        <w:rPr>
          <w:rFonts w:eastAsia="Arial"/>
          <w:sz w:val="24"/>
          <w:szCs w:val="24"/>
        </w:rPr>
      </w:pPr>
      <w:r w:rsidRPr="00834CE3">
        <w:rPr>
          <w:rFonts w:eastAsia="Arial"/>
          <w:sz w:val="24"/>
          <w:szCs w:val="24"/>
        </w:rPr>
        <w:t>Pada class Student dan mainStudent ada beberapa</w:t>
      </w:r>
      <w:r w:rsidR="006964EF" w:rsidRPr="00834CE3">
        <w:rPr>
          <w:rFonts w:eastAsia="Arial"/>
          <w:sz w:val="24"/>
          <w:szCs w:val="24"/>
        </w:rPr>
        <w:t xml:space="preserve"> konstruktor yang typo, student yang seharusnya Student (S besar), </w:t>
      </w:r>
    </w:p>
    <w:p w14:paraId="070C5BC4" w14:textId="36CC3424" w:rsidR="00D17BC9" w:rsidRPr="00D17BC9" w:rsidRDefault="00D17BC9" w:rsidP="008359A6">
      <w:pPr>
        <w:spacing w:before="31"/>
        <w:ind w:left="1180"/>
        <w:rPr>
          <w:rFonts w:ascii="Arial" w:eastAsia="Arial" w:hAnsi="Arial" w:cs="Arial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F910B5" wp14:editId="3802E278">
                <wp:extent cx="3829050" cy="3598190"/>
                <wp:effectExtent l="0" t="0" r="0" b="0"/>
                <wp:docPr id="34939" name="Group 34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0" cy="3598190"/>
                          <a:chOff x="0" y="0"/>
                          <a:chExt cx="3829050" cy="359819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3360547" y="13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911E0" w14:textId="77777777" w:rsidR="00D17BC9" w:rsidRDefault="00D17BC9" w:rsidP="00D17BC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179193" y="34294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62D8F" w14:textId="77777777" w:rsidR="00D17BC9" w:rsidRDefault="00D17BC9" w:rsidP="00D17BC9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770" cy="1468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595882"/>
                            <a:ext cx="3829050" cy="749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2436"/>
                            <a:ext cx="2178050" cy="1092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F910B5" id="Group 34939" o:spid="_x0000_s1026" style="width:301.5pt;height:283.3pt;mso-position-horizontal-relative:char;mso-position-vertical-relative:line" coordsize="38290,359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/ZUEsDBAoAAAAAAAAAIQDFzyZA&#10;CCIAAAgiAAAUAAAAZHJzL21lZGlhL2ltYWdlMy5qcGf/2P/gABBKRklGAAEBAQBgAGAAAP/bAEMA&#10;AwICAwICAwMDAwQDAwQFCAUFBAQFCgcHBggMCgwMCwoLCw0OEhANDhEOCwsQFhARExQVFRUMDxcY&#10;FhQYEhQVFP/bAEMBAwQEBQQFCQUFCRQNCw0UFBQUFBQUFBQUFBQUFBQUFBQUFBQUFBQUFBQUFBQU&#10;FBQUFBQUFBQUFBQUFBQUFBQUFP/AABEIAKwBV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">
                <v:rect id="Rectangle 78" o:spid="_x0000_s1027" style="position:absolute;left:33605;top:133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02911E0" w14:textId="77777777" w:rsidR="00D17BC9" w:rsidRDefault="00D17BC9" w:rsidP="00D17BC9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28" style="position:absolute;left:21791;top:342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6C62D8F" w14:textId="77777777" w:rsidR="00D17BC9" w:rsidRDefault="00D17BC9" w:rsidP="00D17BC9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9" type="#_x0000_t75" style="position:absolute;width:33587;height:1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">
                  <v:imagedata r:id="rId13" o:title=""/>
                </v:shape>
                <v:shape id="Picture 90" o:spid="_x0000_s1030" type="#_x0000_t75" style="position:absolute;top:15958;width:38290;height:7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">
                  <v:imagedata r:id="rId14" o:title=""/>
                </v:shape>
                <v:shape id="Picture 92" o:spid="_x0000_s1031" type="#_x0000_t75" style="position:absolute;top:24724;width:21780;height:10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">
                  <v:imagedata r:id="rId15" o:title=""/>
                </v:shape>
                <w10:anchorlock/>
              </v:group>
            </w:pict>
          </mc:Fallback>
        </mc:AlternateContent>
      </w:r>
    </w:p>
    <w:p w14:paraId="2BFAB039" w14:textId="77777777" w:rsidR="00D17BC9" w:rsidRDefault="00D17BC9" w:rsidP="008359A6">
      <w:pPr>
        <w:spacing w:before="31"/>
        <w:ind w:left="1180"/>
        <w:rPr>
          <w:rFonts w:ascii="Arial" w:eastAsia="Arial" w:hAnsi="Arial" w:cs="Arial"/>
        </w:rPr>
      </w:pPr>
    </w:p>
    <w:p w14:paraId="6959A00E" w14:textId="63C231BB" w:rsidR="00356455" w:rsidRPr="00834CE3" w:rsidRDefault="006964EF" w:rsidP="008359A6">
      <w:pPr>
        <w:spacing w:before="31"/>
        <w:ind w:left="1180"/>
        <w:rPr>
          <w:rFonts w:eastAsia="Arial"/>
          <w:sz w:val="24"/>
          <w:szCs w:val="24"/>
        </w:rPr>
      </w:pPr>
      <w:r w:rsidRPr="00834CE3">
        <w:rPr>
          <w:rFonts w:eastAsia="Arial"/>
          <w:sz w:val="24"/>
          <w:szCs w:val="24"/>
        </w:rPr>
        <w:t xml:space="preserve">lalu pada displayMassage juga terdapat kesalahan pada </w:t>
      </w:r>
    </w:p>
    <w:p w14:paraId="62F5EFA3" w14:textId="09375E24" w:rsidR="006964EF" w:rsidRPr="006964EF" w:rsidRDefault="006964EF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</w:rPr>
      </w:pPr>
      <w:r w:rsidRPr="006964EF">
        <w:rPr>
          <w:rFonts w:ascii="Consolas" w:hAnsi="Consolas"/>
          <w:color w:val="CCCCCC"/>
          <w:sz w:val="21"/>
          <w:szCs w:val="21"/>
        </w:rPr>
        <w:t> </w:t>
      </w:r>
      <w:r w:rsidRPr="006964EF">
        <w:rPr>
          <w:rFonts w:ascii="Consolas" w:hAnsi="Consolas"/>
          <w:color w:val="4EC9B0"/>
          <w:sz w:val="21"/>
          <w:szCs w:val="21"/>
        </w:rPr>
        <w:t>System</w:t>
      </w:r>
      <w:r w:rsidRPr="006964EF">
        <w:rPr>
          <w:rFonts w:ascii="Consolas" w:hAnsi="Consolas"/>
          <w:color w:val="CCCCCC"/>
          <w:sz w:val="21"/>
          <w:szCs w:val="21"/>
        </w:rPr>
        <w:t>.</w:t>
      </w:r>
      <w:r w:rsidRPr="006964EF">
        <w:rPr>
          <w:rFonts w:ascii="Consolas" w:hAnsi="Consolas"/>
          <w:color w:val="4FC1FF"/>
          <w:sz w:val="21"/>
          <w:szCs w:val="21"/>
        </w:rPr>
        <w:t>out</w:t>
      </w:r>
      <w:r w:rsidRPr="006964EF">
        <w:rPr>
          <w:rFonts w:ascii="Consolas" w:hAnsi="Consolas"/>
          <w:color w:val="CCCCCC"/>
          <w:sz w:val="21"/>
          <w:szCs w:val="21"/>
        </w:rPr>
        <w:t>.</w:t>
      </w:r>
      <w:r w:rsidRPr="006964EF">
        <w:rPr>
          <w:rFonts w:ascii="Consolas" w:hAnsi="Consolas"/>
          <w:color w:val="DCDCAA"/>
          <w:sz w:val="21"/>
          <w:szCs w:val="21"/>
        </w:rPr>
        <w:t>println</w:t>
      </w:r>
      <w:r w:rsidRPr="006964EF">
        <w:rPr>
          <w:rFonts w:ascii="Consolas" w:hAnsi="Consolas"/>
          <w:color w:val="CCCCCC"/>
          <w:sz w:val="21"/>
          <w:szCs w:val="21"/>
        </w:rPr>
        <w:t>(</w:t>
      </w:r>
      <w:r w:rsidRPr="006964EF">
        <w:rPr>
          <w:rFonts w:ascii="Consolas" w:hAnsi="Consolas"/>
          <w:color w:val="CE9178"/>
          <w:sz w:val="21"/>
          <w:szCs w:val="21"/>
        </w:rPr>
        <w:t>"mempunyai nilai rata-rata "</w:t>
      </w:r>
      <w:r w:rsidRPr="006964EF">
        <w:rPr>
          <w:rFonts w:ascii="Consolas" w:hAnsi="Consolas"/>
          <w:color w:val="CCCCCC"/>
          <w:sz w:val="21"/>
          <w:szCs w:val="21"/>
        </w:rPr>
        <w:t xml:space="preserve"> </w:t>
      </w:r>
      <w:r w:rsidRPr="006964EF"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getA</w:t>
      </w:r>
      <w:r w:rsidRPr="006964EF">
        <w:rPr>
          <w:rFonts w:ascii="Consolas" w:hAnsi="Consolas"/>
          <w:color w:val="9CDCFE"/>
          <w:sz w:val="21"/>
          <w:szCs w:val="21"/>
        </w:rPr>
        <w:t>verage</w:t>
      </w:r>
      <w:r w:rsidRPr="006964EF">
        <w:rPr>
          <w:rFonts w:ascii="Consolas" w:hAnsi="Consolas"/>
          <w:color w:val="CCCCCC"/>
          <w:sz w:val="21"/>
          <w:szCs w:val="21"/>
        </w:rPr>
        <w:t>);</w:t>
      </w:r>
    </w:p>
    <w:p w14:paraId="09FDCB5B" w14:textId="140B8C15" w:rsidR="006964EF" w:rsidRPr="00834CE3" w:rsidRDefault="006964EF" w:rsidP="008359A6">
      <w:pPr>
        <w:spacing w:before="31"/>
        <w:ind w:left="1180"/>
        <w:rPr>
          <w:rFonts w:eastAsia="Arial"/>
          <w:sz w:val="24"/>
          <w:szCs w:val="24"/>
        </w:rPr>
      </w:pPr>
      <w:r w:rsidRPr="00834CE3">
        <w:rPr>
          <w:rFonts w:eastAsia="Arial"/>
          <w:sz w:val="24"/>
          <w:szCs w:val="24"/>
        </w:rPr>
        <w:t>Yang seharusnya getAvarage adalah average</w:t>
      </w:r>
    </w:p>
    <w:p w14:paraId="2E5E2C1A" w14:textId="51872A93" w:rsidR="00356455" w:rsidRPr="006964EF" w:rsidRDefault="006964EF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</w:rPr>
      </w:pPr>
      <w:r w:rsidRPr="006964EF">
        <w:rPr>
          <w:rFonts w:ascii="Consolas" w:hAnsi="Consolas"/>
          <w:color w:val="CCCCCC"/>
          <w:sz w:val="21"/>
          <w:szCs w:val="21"/>
        </w:rPr>
        <w:t> </w:t>
      </w:r>
      <w:r w:rsidRPr="006964EF">
        <w:rPr>
          <w:rFonts w:ascii="Consolas" w:hAnsi="Consolas"/>
          <w:color w:val="4EC9B0"/>
          <w:sz w:val="21"/>
          <w:szCs w:val="21"/>
        </w:rPr>
        <w:t>System</w:t>
      </w:r>
      <w:r w:rsidRPr="006964EF">
        <w:rPr>
          <w:rFonts w:ascii="Consolas" w:hAnsi="Consolas"/>
          <w:color w:val="CCCCCC"/>
          <w:sz w:val="21"/>
          <w:szCs w:val="21"/>
        </w:rPr>
        <w:t>.</w:t>
      </w:r>
      <w:r w:rsidRPr="006964EF">
        <w:rPr>
          <w:rFonts w:ascii="Consolas" w:hAnsi="Consolas"/>
          <w:color w:val="4FC1FF"/>
          <w:sz w:val="21"/>
          <w:szCs w:val="21"/>
        </w:rPr>
        <w:t>out</w:t>
      </w:r>
      <w:r w:rsidRPr="006964EF">
        <w:rPr>
          <w:rFonts w:ascii="Consolas" w:hAnsi="Consolas"/>
          <w:color w:val="CCCCCC"/>
          <w:sz w:val="21"/>
          <w:szCs w:val="21"/>
        </w:rPr>
        <w:t>.</w:t>
      </w:r>
      <w:r w:rsidRPr="006964EF">
        <w:rPr>
          <w:rFonts w:ascii="Consolas" w:hAnsi="Consolas"/>
          <w:color w:val="DCDCAA"/>
          <w:sz w:val="21"/>
          <w:szCs w:val="21"/>
        </w:rPr>
        <w:t>println</w:t>
      </w:r>
      <w:r w:rsidRPr="006964EF">
        <w:rPr>
          <w:rFonts w:ascii="Consolas" w:hAnsi="Consolas"/>
          <w:color w:val="CCCCCC"/>
          <w:sz w:val="21"/>
          <w:szCs w:val="21"/>
        </w:rPr>
        <w:t>(</w:t>
      </w:r>
      <w:r w:rsidRPr="006964EF">
        <w:rPr>
          <w:rFonts w:ascii="Consolas" w:hAnsi="Consolas"/>
          <w:color w:val="CE9178"/>
          <w:sz w:val="21"/>
          <w:szCs w:val="21"/>
        </w:rPr>
        <w:t>"mempunyai nilai rata-rata "</w:t>
      </w:r>
      <w:r w:rsidRPr="006964EF">
        <w:rPr>
          <w:rFonts w:ascii="Consolas" w:hAnsi="Consolas"/>
          <w:color w:val="CCCCCC"/>
          <w:sz w:val="21"/>
          <w:szCs w:val="21"/>
        </w:rPr>
        <w:t xml:space="preserve"> </w:t>
      </w:r>
      <w:r w:rsidRPr="006964EF">
        <w:rPr>
          <w:rFonts w:ascii="Consolas" w:hAnsi="Consolas"/>
          <w:color w:val="D4D4D4"/>
          <w:sz w:val="21"/>
          <w:szCs w:val="21"/>
        </w:rPr>
        <w:t>+</w:t>
      </w:r>
      <w:r w:rsidRPr="006964EF">
        <w:rPr>
          <w:rFonts w:ascii="Consolas" w:hAnsi="Consolas"/>
          <w:color w:val="9CDCFE"/>
          <w:sz w:val="21"/>
          <w:szCs w:val="21"/>
        </w:rPr>
        <w:t>average</w:t>
      </w:r>
      <w:r w:rsidRPr="006964EF">
        <w:rPr>
          <w:rFonts w:ascii="Consolas" w:hAnsi="Consolas"/>
          <w:color w:val="CCCCCC"/>
          <w:sz w:val="21"/>
          <w:szCs w:val="21"/>
        </w:rPr>
        <w:t>);</w:t>
      </w:r>
    </w:p>
    <w:p w14:paraId="6DCEB450" w14:textId="77777777" w:rsidR="00356455" w:rsidRDefault="00356455">
      <w:pPr>
        <w:spacing w:line="200" w:lineRule="exact"/>
      </w:pPr>
    </w:p>
    <w:p w14:paraId="2DE85D38" w14:textId="77777777" w:rsidR="00356455" w:rsidRPr="00834CE3" w:rsidRDefault="00000000">
      <w:pPr>
        <w:spacing w:line="270" w:lineRule="auto"/>
        <w:ind w:left="1180" w:right="88" w:hanging="360"/>
        <w:jc w:val="both"/>
        <w:rPr>
          <w:rFonts w:eastAsia="Arial"/>
          <w:sz w:val="24"/>
          <w:szCs w:val="24"/>
        </w:rPr>
      </w:pPr>
      <w:r>
        <w:rPr>
          <w:rFonts w:ascii="Arial" w:eastAsia="Arial" w:hAnsi="Arial" w:cs="Arial"/>
        </w:rPr>
        <w:t xml:space="preserve">2.   </w:t>
      </w:r>
      <w:proofErr w:type="gramStart"/>
      <w:r w:rsidRPr="00834CE3">
        <w:rPr>
          <w:rFonts w:eastAsia="Arial"/>
          <w:spacing w:val="3"/>
          <w:sz w:val="24"/>
          <w:szCs w:val="24"/>
        </w:rPr>
        <w:t>T</w:t>
      </w:r>
      <w:r w:rsidRPr="00834CE3">
        <w:rPr>
          <w:rFonts w:eastAsia="Arial"/>
          <w:spacing w:val="-3"/>
          <w:sz w:val="24"/>
          <w:szCs w:val="24"/>
        </w:rPr>
        <w:t>a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b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pacing w:val="-3"/>
          <w:sz w:val="24"/>
          <w:szCs w:val="24"/>
        </w:rPr>
        <w:t>h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 xml:space="preserve">an </w:t>
      </w:r>
      <w:r w:rsidRPr="00834CE3">
        <w:rPr>
          <w:rFonts w:eastAsia="Arial"/>
          <w:spacing w:val="7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c</w:t>
      </w:r>
      <w:r w:rsidRPr="00834CE3">
        <w:rPr>
          <w:rFonts w:eastAsia="Arial"/>
          <w:sz w:val="24"/>
          <w:szCs w:val="24"/>
        </w:rPr>
        <w:t>o</w:t>
      </w:r>
      <w:r w:rsidRPr="00834CE3">
        <w:rPr>
          <w:rFonts w:eastAsia="Arial"/>
          <w:spacing w:val="-1"/>
          <w:sz w:val="24"/>
          <w:szCs w:val="24"/>
        </w:rPr>
        <w:t>n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tru</w:t>
      </w:r>
      <w:r w:rsidRPr="00834CE3">
        <w:rPr>
          <w:rFonts w:eastAsia="Arial"/>
          <w:spacing w:val="1"/>
          <w:sz w:val="24"/>
          <w:szCs w:val="24"/>
        </w:rPr>
        <w:t>c</w:t>
      </w:r>
      <w:r w:rsidRPr="00834CE3">
        <w:rPr>
          <w:rFonts w:eastAsia="Arial"/>
          <w:sz w:val="24"/>
          <w:szCs w:val="24"/>
        </w:rPr>
        <w:t>tor</w:t>
      </w:r>
      <w:proofErr w:type="gramEnd"/>
      <w:r w:rsidRPr="00834CE3">
        <w:rPr>
          <w:rFonts w:eastAsia="Arial"/>
          <w:sz w:val="24"/>
          <w:szCs w:val="24"/>
        </w:rPr>
        <w:t xml:space="preserve"> </w:t>
      </w:r>
      <w:r w:rsidRPr="00834CE3">
        <w:rPr>
          <w:rFonts w:eastAsia="Arial"/>
          <w:spacing w:val="11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p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 xml:space="preserve">da </w:t>
      </w:r>
      <w:r w:rsidRPr="00834CE3">
        <w:rPr>
          <w:rFonts w:eastAsia="Arial"/>
          <w:spacing w:val="15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c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 xml:space="preserve">s </w:t>
      </w:r>
      <w:r w:rsidRPr="00834CE3">
        <w:rPr>
          <w:rFonts w:eastAsia="Arial"/>
          <w:spacing w:val="17"/>
          <w:sz w:val="24"/>
          <w:szCs w:val="24"/>
        </w:rPr>
        <w:t xml:space="preserve"> </w:t>
      </w:r>
      <w:r w:rsidRPr="00834CE3">
        <w:rPr>
          <w:rFonts w:eastAsia="Arial"/>
          <w:spacing w:val="-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t</w:t>
      </w:r>
      <w:r w:rsidRPr="00834CE3">
        <w:rPr>
          <w:rFonts w:eastAsia="Arial"/>
          <w:spacing w:val="2"/>
          <w:sz w:val="24"/>
          <w:szCs w:val="24"/>
        </w:rPr>
        <w:t>u</w:t>
      </w:r>
      <w:r w:rsidRPr="00834CE3">
        <w:rPr>
          <w:rFonts w:eastAsia="Arial"/>
          <w:sz w:val="24"/>
          <w:szCs w:val="24"/>
        </w:rPr>
        <w:t>d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pacing w:val="2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 xml:space="preserve">t </w:t>
      </w:r>
      <w:r w:rsidRPr="00834CE3">
        <w:rPr>
          <w:rFonts w:eastAsia="Arial"/>
          <w:spacing w:val="14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d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pacing w:val="2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g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 xml:space="preserve">n </w:t>
      </w:r>
      <w:r w:rsidRPr="00834CE3">
        <w:rPr>
          <w:rFonts w:eastAsia="Arial"/>
          <w:spacing w:val="13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p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r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et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z w:val="24"/>
          <w:szCs w:val="24"/>
        </w:rPr>
        <w:t xml:space="preserve">r </w:t>
      </w:r>
      <w:r w:rsidRPr="00834CE3">
        <w:rPr>
          <w:rFonts w:eastAsia="Arial"/>
          <w:spacing w:val="15"/>
          <w:sz w:val="24"/>
          <w:szCs w:val="24"/>
        </w:rPr>
        <w:t xml:space="preserve"> </w:t>
      </w:r>
      <w:r w:rsidRPr="00834CE3">
        <w:rPr>
          <w:rFonts w:eastAsia="Arial"/>
          <w:spacing w:val="-4"/>
          <w:sz w:val="24"/>
          <w:szCs w:val="24"/>
        </w:rPr>
        <w:t>y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 xml:space="preserve">g </w:t>
      </w:r>
      <w:r w:rsidRPr="00834CE3">
        <w:rPr>
          <w:rFonts w:eastAsia="Arial"/>
          <w:spacing w:val="13"/>
          <w:sz w:val="24"/>
          <w:szCs w:val="24"/>
        </w:rPr>
        <w:t xml:space="preserve"> 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p</w:t>
      </w:r>
      <w:r w:rsidRPr="00834CE3">
        <w:rPr>
          <w:rFonts w:eastAsia="Arial"/>
          <w:spacing w:val="-1"/>
          <w:sz w:val="24"/>
          <w:szCs w:val="24"/>
        </w:rPr>
        <w:t>u</w:t>
      </w:r>
      <w:r w:rsidRPr="00834CE3">
        <w:rPr>
          <w:rFonts w:eastAsia="Arial"/>
          <w:spacing w:val="2"/>
          <w:sz w:val="24"/>
          <w:szCs w:val="24"/>
        </w:rPr>
        <w:t>n</w:t>
      </w:r>
      <w:r w:rsidRPr="00834CE3">
        <w:rPr>
          <w:rFonts w:eastAsia="Arial"/>
          <w:spacing w:val="-6"/>
          <w:sz w:val="24"/>
          <w:szCs w:val="24"/>
        </w:rPr>
        <w:t>y</w:t>
      </w:r>
      <w:r w:rsidRPr="00834CE3">
        <w:rPr>
          <w:rFonts w:eastAsia="Arial"/>
          <w:spacing w:val="2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i p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r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et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z w:val="24"/>
          <w:szCs w:val="24"/>
        </w:rPr>
        <w:t xml:space="preserve">r 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z w:val="24"/>
          <w:szCs w:val="24"/>
        </w:rPr>
        <w:t>ng</w:t>
      </w:r>
      <w:r w:rsidRPr="00834CE3">
        <w:rPr>
          <w:rFonts w:eastAsia="Arial"/>
          <w:spacing w:val="1"/>
          <w:sz w:val="24"/>
          <w:szCs w:val="24"/>
        </w:rPr>
        <w:t xml:space="preserve"> 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z w:val="24"/>
          <w:szCs w:val="24"/>
        </w:rPr>
        <w:t>ng</w:t>
      </w:r>
      <w:r w:rsidRPr="00834CE3">
        <w:rPr>
          <w:rFonts w:eastAsia="Arial"/>
          <w:spacing w:val="1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1"/>
          <w:sz w:val="24"/>
          <w:szCs w:val="24"/>
        </w:rPr>
        <w:t>i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pacing w:val="2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i</w:t>
      </w:r>
      <w:r w:rsidRPr="00834CE3">
        <w:rPr>
          <w:rFonts w:eastAsia="Arial"/>
          <w:spacing w:val="6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d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r</w:t>
      </w:r>
      <w:r w:rsidRPr="00834CE3">
        <w:rPr>
          <w:rFonts w:eastAsia="Arial"/>
          <w:sz w:val="24"/>
          <w:szCs w:val="24"/>
        </w:rPr>
        <w:t>i</w:t>
      </w:r>
      <w:r w:rsidRPr="00834CE3">
        <w:rPr>
          <w:rFonts w:eastAsia="Arial"/>
          <w:spacing w:val="6"/>
          <w:sz w:val="24"/>
          <w:szCs w:val="24"/>
        </w:rPr>
        <w:t xml:space="preserve"> 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ata</w:t>
      </w:r>
      <w:r w:rsidRPr="00834CE3">
        <w:rPr>
          <w:rFonts w:eastAsia="Arial"/>
          <w:spacing w:val="8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p</w:t>
      </w:r>
      <w:r w:rsidRPr="00834CE3">
        <w:rPr>
          <w:rFonts w:eastAsia="Arial"/>
          <w:spacing w:val="1"/>
          <w:sz w:val="24"/>
          <w:szCs w:val="24"/>
        </w:rPr>
        <w:t>e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j</w:t>
      </w:r>
      <w:r w:rsidRPr="00834CE3">
        <w:rPr>
          <w:rFonts w:eastAsia="Arial"/>
          <w:sz w:val="24"/>
          <w:szCs w:val="24"/>
        </w:rPr>
        <w:t>aran</w:t>
      </w:r>
      <w:r w:rsidRPr="00834CE3">
        <w:rPr>
          <w:rFonts w:eastAsia="Arial"/>
          <w:spacing w:val="4"/>
          <w:sz w:val="24"/>
          <w:szCs w:val="24"/>
        </w:rPr>
        <w:t xml:space="preserve"> </w:t>
      </w:r>
      <w:r w:rsidRPr="00834CE3">
        <w:rPr>
          <w:rFonts w:eastAsia="Arial"/>
          <w:spacing w:val="-4"/>
          <w:sz w:val="24"/>
          <w:szCs w:val="24"/>
        </w:rPr>
        <w:t>y</w:t>
      </w:r>
      <w:r w:rsidRPr="00834CE3">
        <w:rPr>
          <w:rFonts w:eastAsia="Arial"/>
          <w:spacing w:val="2"/>
          <w:sz w:val="24"/>
          <w:szCs w:val="24"/>
        </w:rPr>
        <w:t>an</w:t>
      </w:r>
      <w:r w:rsidRPr="00834CE3">
        <w:rPr>
          <w:rFonts w:eastAsia="Arial"/>
          <w:sz w:val="24"/>
          <w:szCs w:val="24"/>
        </w:rPr>
        <w:t>g</w:t>
      </w:r>
      <w:r w:rsidRPr="00834CE3">
        <w:rPr>
          <w:rFonts w:eastAsia="Arial"/>
          <w:spacing w:val="6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1"/>
          <w:sz w:val="24"/>
          <w:szCs w:val="24"/>
        </w:rPr>
        <w:t>d</w:t>
      </w:r>
      <w:r w:rsidRPr="00834CE3">
        <w:rPr>
          <w:rFonts w:eastAsia="Arial"/>
          <w:sz w:val="24"/>
          <w:szCs w:val="24"/>
        </w:rPr>
        <w:t>a!</w:t>
      </w:r>
      <w:r w:rsidRPr="00834CE3">
        <w:rPr>
          <w:rFonts w:eastAsia="Arial"/>
          <w:spacing w:val="8"/>
          <w:sz w:val="24"/>
          <w:szCs w:val="24"/>
        </w:rPr>
        <w:t xml:space="preserve"> </w:t>
      </w:r>
      <w:r w:rsidRPr="00834CE3">
        <w:rPr>
          <w:rFonts w:eastAsia="Arial"/>
          <w:spacing w:val="-1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u</w:t>
      </w:r>
      <w:r w:rsidRPr="00834CE3">
        <w:rPr>
          <w:rFonts w:eastAsia="Arial"/>
          <w:spacing w:val="-1"/>
          <w:sz w:val="24"/>
          <w:szCs w:val="24"/>
        </w:rPr>
        <w:t>di</w:t>
      </w:r>
      <w:r w:rsidRPr="00834CE3">
        <w:rPr>
          <w:rFonts w:eastAsia="Arial"/>
          <w:sz w:val="24"/>
          <w:szCs w:val="24"/>
        </w:rPr>
        <w:t>an b</w:t>
      </w:r>
      <w:r w:rsidRPr="00834CE3">
        <w:rPr>
          <w:rFonts w:eastAsia="Arial"/>
          <w:spacing w:val="1"/>
          <w:sz w:val="24"/>
          <w:szCs w:val="24"/>
        </w:rPr>
        <w:t>u</w:t>
      </w:r>
      <w:r w:rsidRPr="00834CE3">
        <w:rPr>
          <w:rFonts w:eastAsia="Arial"/>
          <w:sz w:val="24"/>
          <w:szCs w:val="24"/>
        </w:rPr>
        <w:t>at</w:t>
      </w:r>
      <w:r w:rsidRPr="00834CE3">
        <w:rPr>
          <w:rFonts w:eastAsia="Arial"/>
          <w:spacing w:val="6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c</w:t>
      </w:r>
      <w:r w:rsidRPr="00834CE3">
        <w:rPr>
          <w:rFonts w:eastAsia="Arial"/>
          <w:sz w:val="24"/>
          <w:szCs w:val="24"/>
        </w:rPr>
        <w:t>o</w:t>
      </w:r>
      <w:r w:rsidRPr="00834CE3">
        <w:rPr>
          <w:rFonts w:eastAsia="Arial"/>
          <w:spacing w:val="-1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t</w:t>
      </w:r>
      <w:r w:rsidRPr="00834CE3">
        <w:rPr>
          <w:rFonts w:eastAsia="Arial"/>
          <w:spacing w:val="2"/>
          <w:sz w:val="24"/>
          <w:szCs w:val="24"/>
        </w:rPr>
        <w:t>o</w:t>
      </w:r>
      <w:r w:rsidRPr="00834CE3">
        <w:rPr>
          <w:rFonts w:eastAsia="Arial"/>
          <w:sz w:val="24"/>
          <w:szCs w:val="24"/>
        </w:rPr>
        <w:t>h o</w:t>
      </w:r>
      <w:r w:rsidRPr="00834CE3">
        <w:rPr>
          <w:rFonts w:eastAsia="Arial"/>
          <w:spacing w:val="-1"/>
          <w:sz w:val="24"/>
          <w:szCs w:val="24"/>
        </w:rPr>
        <w:t>b</w:t>
      </w:r>
      <w:r w:rsidRPr="00834CE3">
        <w:rPr>
          <w:rFonts w:eastAsia="Arial"/>
          <w:spacing w:val="1"/>
          <w:sz w:val="24"/>
          <w:szCs w:val="24"/>
        </w:rPr>
        <w:t>j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pacing w:val="2"/>
          <w:sz w:val="24"/>
          <w:szCs w:val="24"/>
        </w:rPr>
        <w:t>n</w:t>
      </w:r>
      <w:r w:rsidRPr="00834CE3">
        <w:rPr>
          <w:rFonts w:eastAsia="Arial"/>
          <w:spacing w:val="-4"/>
          <w:sz w:val="24"/>
          <w:szCs w:val="24"/>
        </w:rPr>
        <w:t>y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8"/>
          <w:sz w:val="24"/>
          <w:szCs w:val="24"/>
        </w:rPr>
        <w:t xml:space="preserve"> </w:t>
      </w:r>
      <w:r w:rsidRPr="00834CE3">
        <w:rPr>
          <w:rFonts w:eastAsia="Arial"/>
          <w:spacing w:val="-1"/>
          <w:sz w:val="24"/>
          <w:szCs w:val="24"/>
        </w:rPr>
        <w:t>p</w:t>
      </w:r>
      <w:r w:rsidRPr="00834CE3">
        <w:rPr>
          <w:rFonts w:eastAsia="Arial"/>
          <w:spacing w:val="2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da</w:t>
      </w:r>
      <w:r w:rsidRPr="00834CE3">
        <w:rPr>
          <w:rFonts w:eastAsia="Arial"/>
          <w:spacing w:val="-5"/>
          <w:sz w:val="24"/>
          <w:szCs w:val="24"/>
        </w:rPr>
        <w:t xml:space="preserve"> 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-4"/>
          <w:sz w:val="24"/>
          <w:szCs w:val="24"/>
        </w:rPr>
        <w:t xml:space="preserve"> </w:t>
      </w:r>
      <w:r w:rsidRPr="00834CE3">
        <w:rPr>
          <w:rFonts w:eastAsia="Arial"/>
          <w:spacing w:val="2"/>
          <w:sz w:val="24"/>
          <w:szCs w:val="24"/>
        </w:rPr>
        <w:t>C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ss</w:t>
      </w:r>
      <w:r w:rsidRPr="00834CE3">
        <w:rPr>
          <w:rFonts w:eastAsia="Arial"/>
          <w:sz w:val="24"/>
          <w:szCs w:val="24"/>
        </w:rPr>
        <w:t>!</w:t>
      </w:r>
    </w:p>
    <w:p w14:paraId="68CCCBB4" w14:textId="13AF95AE" w:rsidR="00CB7697" w:rsidRDefault="00CB7697" w:rsidP="00A34027">
      <w:pPr>
        <w:spacing w:line="270" w:lineRule="auto"/>
        <w:ind w:left="1843" w:right="88" w:hanging="360"/>
        <w:jc w:val="both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520DED28" wp14:editId="7B4FF32A">
            <wp:extent cx="4895850" cy="113030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0FDF" w14:textId="5E274D1D" w:rsidR="002231A1" w:rsidRDefault="00CB7697" w:rsidP="00A34027">
      <w:pPr>
        <w:spacing w:line="270" w:lineRule="auto"/>
        <w:ind w:left="1843" w:right="88" w:hanging="360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4C62DA0" wp14:editId="61D10FAA">
            <wp:extent cx="4959350" cy="5270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4EE9" w14:textId="77777777" w:rsidR="006964EF" w:rsidRDefault="006964EF">
      <w:pPr>
        <w:spacing w:line="270" w:lineRule="auto"/>
        <w:ind w:left="1180" w:right="88" w:hanging="360"/>
        <w:jc w:val="both"/>
        <w:rPr>
          <w:rFonts w:ascii="Arial" w:eastAsia="Arial" w:hAnsi="Arial" w:cs="Arial"/>
        </w:rPr>
      </w:pPr>
    </w:p>
    <w:p w14:paraId="4A1E329B" w14:textId="77777777" w:rsidR="006964EF" w:rsidRDefault="006964EF">
      <w:pPr>
        <w:spacing w:line="270" w:lineRule="auto"/>
        <w:ind w:left="1180" w:right="88" w:hanging="360"/>
        <w:jc w:val="both"/>
        <w:rPr>
          <w:rFonts w:ascii="Arial" w:eastAsia="Arial" w:hAnsi="Arial" w:cs="Arial"/>
        </w:rPr>
      </w:pPr>
    </w:p>
    <w:p w14:paraId="5EEDC0DE" w14:textId="77777777" w:rsidR="00356455" w:rsidRDefault="00356455">
      <w:pPr>
        <w:spacing w:before="8" w:line="100" w:lineRule="exact"/>
        <w:rPr>
          <w:sz w:val="10"/>
          <w:szCs w:val="10"/>
        </w:rPr>
      </w:pPr>
    </w:p>
    <w:p w14:paraId="620CF57D" w14:textId="77777777" w:rsidR="00356455" w:rsidRDefault="00356455">
      <w:pPr>
        <w:spacing w:line="200" w:lineRule="exact"/>
      </w:pPr>
    </w:p>
    <w:p w14:paraId="2632AB61" w14:textId="53F002D7" w:rsidR="00356455" w:rsidRDefault="00000000">
      <w:pPr>
        <w:spacing w:line="272" w:lineRule="auto"/>
        <w:ind w:left="1180" w:right="91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 </w:t>
      </w:r>
      <w:r w:rsidRPr="00834CE3">
        <w:rPr>
          <w:rFonts w:eastAsia="Arial"/>
          <w:spacing w:val="3"/>
          <w:sz w:val="24"/>
          <w:szCs w:val="24"/>
        </w:rPr>
        <w:t>T</w:t>
      </w:r>
      <w:r w:rsidRPr="00834CE3">
        <w:rPr>
          <w:rFonts w:eastAsia="Arial"/>
          <w:spacing w:val="-3"/>
          <w:sz w:val="24"/>
          <w:szCs w:val="24"/>
        </w:rPr>
        <w:t>a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b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pacing w:val="-3"/>
          <w:sz w:val="24"/>
          <w:szCs w:val="24"/>
        </w:rPr>
        <w:t>h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 xml:space="preserve">an 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et</w:t>
      </w:r>
      <w:r w:rsidRPr="00834CE3">
        <w:rPr>
          <w:rFonts w:eastAsia="Arial"/>
          <w:spacing w:val="-1"/>
          <w:sz w:val="24"/>
          <w:szCs w:val="24"/>
        </w:rPr>
        <w:t>h</w:t>
      </w:r>
      <w:r w:rsidRPr="00834CE3">
        <w:rPr>
          <w:rFonts w:eastAsia="Arial"/>
          <w:sz w:val="24"/>
          <w:szCs w:val="24"/>
        </w:rPr>
        <w:t>od</w:t>
      </w:r>
      <w:r w:rsidRPr="00834CE3">
        <w:rPr>
          <w:rFonts w:eastAsia="Arial"/>
          <w:spacing w:val="6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d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pacing w:val="2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g</w:t>
      </w:r>
      <w:r w:rsidRPr="00834CE3">
        <w:rPr>
          <w:rFonts w:eastAsia="Arial"/>
          <w:spacing w:val="1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4"/>
          <w:sz w:val="24"/>
          <w:szCs w:val="24"/>
        </w:rPr>
        <w:t xml:space="preserve"> </w:t>
      </w:r>
      <w:r w:rsidRPr="00834CE3">
        <w:rPr>
          <w:rFonts w:eastAsia="Arial"/>
          <w:spacing w:val="2"/>
          <w:sz w:val="24"/>
          <w:szCs w:val="24"/>
        </w:rPr>
        <w:t>n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pacing w:val="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>ai</w:t>
      </w:r>
      <w:r w:rsidRPr="00834CE3">
        <w:rPr>
          <w:rFonts w:eastAsia="Arial"/>
          <w:spacing w:val="8"/>
          <w:sz w:val="24"/>
          <w:szCs w:val="24"/>
        </w:rPr>
        <w:t xml:space="preserve"> </w:t>
      </w:r>
      <w:r w:rsidRPr="00834CE3">
        <w:rPr>
          <w:rFonts w:eastAsia="Arial"/>
          <w:spacing w:val="2"/>
          <w:sz w:val="24"/>
          <w:szCs w:val="24"/>
        </w:rPr>
        <w:t>b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l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an</w:t>
      </w:r>
      <w:r w:rsidRPr="00834CE3">
        <w:rPr>
          <w:rFonts w:eastAsia="Arial"/>
          <w:spacing w:val="4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b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pacing w:val="1"/>
          <w:sz w:val="24"/>
          <w:szCs w:val="24"/>
        </w:rPr>
        <w:t>r</w:t>
      </w:r>
      <w:r w:rsidRPr="00834CE3">
        <w:rPr>
          <w:rFonts w:eastAsia="Arial"/>
          <w:spacing w:val="2"/>
          <w:sz w:val="24"/>
          <w:szCs w:val="24"/>
        </w:rPr>
        <w:t>u</w:t>
      </w:r>
      <w:r w:rsidRPr="00834CE3">
        <w:rPr>
          <w:rFonts w:eastAsia="Arial"/>
          <w:sz w:val="24"/>
          <w:szCs w:val="24"/>
        </w:rPr>
        <w:t>pa</w:t>
      </w:r>
      <w:r w:rsidRPr="00834CE3">
        <w:rPr>
          <w:rFonts w:eastAsia="Arial"/>
          <w:spacing w:val="6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b</w:t>
      </w:r>
      <w:r w:rsidRPr="00834CE3">
        <w:rPr>
          <w:rFonts w:eastAsia="Arial"/>
          <w:spacing w:val="1"/>
          <w:sz w:val="24"/>
          <w:szCs w:val="24"/>
        </w:rPr>
        <w:t>o</w:t>
      </w:r>
      <w:r w:rsidRPr="00834CE3">
        <w:rPr>
          <w:rFonts w:eastAsia="Arial"/>
          <w:sz w:val="24"/>
          <w:szCs w:val="24"/>
        </w:rPr>
        <w:t>o</w:t>
      </w:r>
      <w:r w:rsidRPr="00834CE3">
        <w:rPr>
          <w:rFonts w:eastAsia="Arial"/>
          <w:spacing w:val="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5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p</w:t>
      </w:r>
      <w:r w:rsidRPr="00834CE3">
        <w:rPr>
          <w:rFonts w:eastAsia="Arial"/>
          <w:spacing w:val="1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da</w:t>
      </w:r>
      <w:r w:rsidRPr="00834CE3">
        <w:rPr>
          <w:rFonts w:eastAsia="Arial"/>
          <w:spacing w:val="8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c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s</w:t>
      </w:r>
      <w:r w:rsidRPr="00834CE3">
        <w:rPr>
          <w:rFonts w:eastAsia="Arial"/>
          <w:spacing w:val="7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t</w:t>
      </w:r>
      <w:r w:rsidRPr="00834CE3">
        <w:rPr>
          <w:rFonts w:eastAsia="Arial"/>
          <w:spacing w:val="2"/>
          <w:sz w:val="24"/>
          <w:szCs w:val="24"/>
        </w:rPr>
        <w:t>u</w:t>
      </w:r>
      <w:r w:rsidRPr="00834CE3">
        <w:rPr>
          <w:rFonts w:eastAsia="Arial"/>
          <w:sz w:val="24"/>
          <w:szCs w:val="24"/>
        </w:rPr>
        <w:t>d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pacing w:val="2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t</w:t>
      </w:r>
      <w:r w:rsidRPr="00834CE3">
        <w:rPr>
          <w:rFonts w:eastAsia="Arial"/>
          <w:spacing w:val="7"/>
          <w:sz w:val="24"/>
          <w:szCs w:val="24"/>
        </w:rPr>
        <w:t xml:space="preserve"> </w:t>
      </w:r>
      <w:r w:rsidRPr="00834CE3">
        <w:rPr>
          <w:rFonts w:eastAsia="Arial"/>
          <w:spacing w:val="2"/>
          <w:sz w:val="24"/>
          <w:szCs w:val="24"/>
        </w:rPr>
        <w:t>b</w:t>
      </w:r>
      <w:r w:rsidRPr="00834CE3">
        <w:rPr>
          <w:rFonts w:eastAsia="Arial"/>
          <w:sz w:val="24"/>
          <w:szCs w:val="24"/>
        </w:rPr>
        <w:t>erna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 xml:space="preserve">a 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ta</w:t>
      </w:r>
      <w:r w:rsidRPr="00834CE3">
        <w:rPr>
          <w:rFonts w:eastAsia="Arial"/>
          <w:spacing w:val="-1"/>
          <w:sz w:val="24"/>
          <w:szCs w:val="24"/>
        </w:rPr>
        <w:t>t</w:t>
      </w:r>
      <w:r w:rsidRPr="00834CE3">
        <w:rPr>
          <w:rFonts w:eastAsia="Arial"/>
          <w:sz w:val="24"/>
          <w:szCs w:val="24"/>
        </w:rPr>
        <w:t>u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h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z w:val="24"/>
          <w:szCs w:val="24"/>
        </w:rPr>
        <w:t>r</w:t>
      </w:r>
      <w:r w:rsidRPr="00834CE3">
        <w:rPr>
          <w:rFonts w:eastAsia="Arial"/>
          <w:spacing w:val="2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u</w:t>
      </w:r>
      <w:r w:rsidRPr="00834CE3">
        <w:rPr>
          <w:rFonts w:eastAsia="Arial"/>
          <w:spacing w:val="-1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tuk</w:t>
      </w:r>
      <w:r w:rsidRPr="00834CE3">
        <w:rPr>
          <w:rFonts w:eastAsia="Arial"/>
          <w:spacing w:val="7"/>
          <w:sz w:val="24"/>
          <w:szCs w:val="24"/>
        </w:rPr>
        <w:t xml:space="preserve"> 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2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-1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t</w:t>
      </w:r>
      <w:r w:rsidRPr="00834CE3">
        <w:rPr>
          <w:rFonts w:eastAsia="Arial"/>
          <w:spacing w:val="2"/>
          <w:sz w:val="24"/>
          <w:szCs w:val="24"/>
        </w:rPr>
        <w:t>u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an a</w:t>
      </w:r>
      <w:r w:rsidRPr="00834CE3">
        <w:rPr>
          <w:rFonts w:eastAsia="Arial"/>
          <w:spacing w:val="-1"/>
          <w:sz w:val="24"/>
          <w:szCs w:val="24"/>
        </w:rPr>
        <w:t>p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ah</w:t>
      </w:r>
      <w:r w:rsidRPr="00834CE3">
        <w:rPr>
          <w:rFonts w:eastAsia="Arial"/>
          <w:spacing w:val="4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pacing w:val="-2"/>
          <w:sz w:val="24"/>
          <w:szCs w:val="24"/>
        </w:rPr>
        <w:t>w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6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ter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-1"/>
          <w:sz w:val="24"/>
          <w:szCs w:val="24"/>
        </w:rPr>
        <w:t>b</w:t>
      </w:r>
      <w:r w:rsidRPr="00834CE3">
        <w:rPr>
          <w:rFonts w:eastAsia="Arial"/>
          <w:spacing w:val="2"/>
          <w:sz w:val="24"/>
          <w:szCs w:val="24"/>
        </w:rPr>
        <w:t>u</w:t>
      </w:r>
      <w:r w:rsidRPr="00834CE3">
        <w:rPr>
          <w:rFonts w:eastAsia="Arial"/>
          <w:sz w:val="24"/>
          <w:szCs w:val="24"/>
        </w:rPr>
        <w:t>t</w:t>
      </w:r>
      <w:r w:rsidRPr="00834CE3">
        <w:rPr>
          <w:rFonts w:eastAsia="Arial"/>
          <w:spacing w:val="4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r</w:t>
      </w:r>
      <w:r w:rsidRPr="00834CE3">
        <w:rPr>
          <w:rFonts w:eastAsia="Arial"/>
          <w:spacing w:val="-3"/>
          <w:sz w:val="24"/>
          <w:szCs w:val="24"/>
        </w:rPr>
        <w:t>e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z w:val="24"/>
          <w:szCs w:val="24"/>
        </w:rPr>
        <w:t>di</w:t>
      </w:r>
      <w:r w:rsidRPr="00834CE3">
        <w:rPr>
          <w:rFonts w:eastAsia="Arial"/>
          <w:spacing w:val="5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at</w:t>
      </w:r>
      <w:r w:rsidRPr="00834CE3">
        <w:rPr>
          <w:rFonts w:eastAsia="Arial"/>
          <w:spacing w:val="1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u</w:t>
      </w:r>
      <w:r w:rsidRPr="00834CE3">
        <w:rPr>
          <w:rFonts w:eastAsia="Arial"/>
          <w:spacing w:val="7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t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pacing w:val="2"/>
          <w:sz w:val="24"/>
          <w:szCs w:val="24"/>
        </w:rPr>
        <w:t>d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.</w:t>
      </w:r>
      <w:r w:rsidRPr="00834CE3">
        <w:rPr>
          <w:rFonts w:eastAsia="Arial"/>
          <w:spacing w:val="6"/>
          <w:sz w:val="24"/>
          <w:szCs w:val="24"/>
        </w:rPr>
        <w:t xml:space="preserve"> </w:t>
      </w:r>
      <w:r w:rsidRPr="00834CE3">
        <w:rPr>
          <w:rFonts w:eastAsia="Arial"/>
          <w:spacing w:val="-1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et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2"/>
          <w:sz w:val="24"/>
          <w:szCs w:val="24"/>
        </w:rPr>
        <w:t>t</w:t>
      </w:r>
      <w:r w:rsidRPr="00834CE3">
        <w:rPr>
          <w:rFonts w:eastAsia="Arial"/>
          <w:sz w:val="24"/>
          <w:szCs w:val="24"/>
        </w:rPr>
        <w:t>u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4"/>
          <w:sz w:val="24"/>
          <w:szCs w:val="24"/>
        </w:rPr>
        <w:t>n</w:t>
      </w:r>
      <w:r w:rsidRPr="00834CE3">
        <w:rPr>
          <w:rFonts w:eastAsia="Arial"/>
          <w:spacing w:val="-4"/>
          <w:sz w:val="24"/>
          <w:szCs w:val="24"/>
        </w:rPr>
        <w:t>y</w:t>
      </w:r>
      <w:r w:rsidRPr="00834CE3">
        <w:rPr>
          <w:rFonts w:eastAsia="Arial"/>
          <w:sz w:val="24"/>
          <w:szCs w:val="24"/>
        </w:rPr>
        <w:t>a a</w:t>
      </w:r>
      <w:r w:rsidRPr="00834CE3">
        <w:rPr>
          <w:rFonts w:eastAsia="Arial"/>
          <w:spacing w:val="-1"/>
          <w:sz w:val="24"/>
          <w:szCs w:val="24"/>
        </w:rPr>
        <w:t>d</w:t>
      </w:r>
      <w:r w:rsidRPr="00834CE3">
        <w:rPr>
          <w:rFonts w:eastAsia="Arial"/>
          <w:spacing w:val="2"/>
          <w:sz w:val="24"/>
          <w:szCs w:val="24"/>
        </w:rPr>
        <w:t>a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 xml:space="preserve">ah </w:t>
      </w:r>
      <w:r w:rsidRPr="00834CE3">
        <w:rPr>
          <w:rFonts w:eastAsia="Arial"/>
          <w:spacing w:val="1"/>
          <w:sz w:val="24"/>
          <w:szCs w:val="24"/>
        </w:rPr>
        <w:t>j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3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pacing w:val="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>ai</w:t>
      </w:r>
      <w:r w:rsidRPr="00834CE3">
        <w:rPr>
          <w:rFonts w:eastAsia="Arial"/>
          <w:spacing w:val="4"/>
          <w:sz w:val="24"/>
          <w:szCs w:val="24"/>
        </w:rPr>
        <w:t xml:space="preserve"> 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1"/>
          <w:sz w:val="24"/>
          <w:szCs w:val="24"/>
        </w:rPr>
        <w:t>b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z w:val="24"/>
          <w:szCs w:val="24"/>
        </w:rPr>
        <w:t>h</w:t>
      </w:r>
      <w:r w:rsidRPr="00834CE3">
        <w:rPr>
          <w:rFonts w:eastAsia="Arial"/>
          <w:spacing w:val="2"/>
          <w:sz w:val="24"/>
          <w:szCs w:val="24"/>
        </w:rPr>
        <w:t xml:space="preserve"> d</w:t>
      </w:r>
      <w:r w:rsidRPr="00834CE3">
        <w:rPr>
          <w:rFonts w:eastAsia="Arial"/>
          <w:sz w:val="24"/>
          <w:szCs w:val="24"/>
        </w:rPr>
        <w:t>ari</w:t>
      </w:r>
      <w:r w:rsidRPr="00834CE3">
        <w:rPr>
          <w:rFonts w:eastAsia="Arial"/>
          <w:spacing w:val="3"/>
          <w:sz w:val="24"/>
          <w:szCs w:val="24"/>
        </w:rPr>
        <w:t xml:space="preserve"> </w:t>
      </w:r>
      <w:r w:rsidRPr="00834CE3">
        <w:rPr>
          <w:rFonts w:eastAsia="Arial"/>
          <w:spacing w:val="2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tau</w:t>
      </w:r>
      <w:r w:rsidRPr="00834CE3">
        <w:rPr>
          <w:rFonts w:eastAsia="Arial"/>
          <w:spacing w:val="2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d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-1"/>
          <w:sz w:val="24"/>
          <w:szCs w:val="24"/>
        </w:rPr>
        <w:t>g</w:t>
      </w:r>
      <w:r w:rsidRPr="00834CE3">
        <w:rPr>
          <w:rFonts w:eastAsia="Arial"/>
          <w:sz w:val="24"/>
          <w:szCs w:val="24"/>
        </w:rPr>
        <w:t>an</w:t>
      </w:r>
      <w:r w:rsidRPr="00834CE3">
        <w:rPr>
          <w:rFonts w:eastAsia="Arial"/>
          <w:spacing w:val="1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61</w:t>
      </w:r>
      <w:r w:rsidRPr="00834CE3">
        <w:rPr>
          <w:rFonts w:eastAsia="Arial"/>
          <w:spacing w:val="4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d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l</w:t>
      </w:r>
      <w:r w:rsidRPr="00834CE3">
        <w:rPr>
          <w:rFonts w:eastAsia="Arial"/>
          <w:spacing w:val="2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 xml:space="preserve">h 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pacing w:val="2"/>
          <w:sz w:val="24"/>
          <w:szCs w:val="24"/>
        </w:rPr>
        <w:t>o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>os</w:t>
      </w:r>
      <w:r w:rsidRPr="00834CE3">
        <w:rPr>
          <w:rFonts w:eastAsia="Arial"/>
          <w:spacing w:val="3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-1"/>
          <w:sz w:val="24"/>
          <w:szCs w:val="24"/>
        </w:rPr>
        <w:t>d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g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an</w:t>
      </w:r>
      <w:r w:rsidRPr="00834CE3">
        <w:rPr>
          <w:rFonts w:eastAsia="Arial"/>
          <w:spacing w:val="-4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pacing w:val="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>ai</w:t>
      </w:r>
      <w:r w:rsidRPr="00834CE3">
        <w:rPr>
          <w:rFonts w:eastAsia="Arial"/>
          <w:spacing w:val="1"/>
          <w:sz w:val="24"/>
          <w:szCs w:val="24"/>
        </w:rPr>
        <w:t xml:space="preserve"> 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 xml:space="preserve">urang </w:t>
      </w:r>
      <w:r w:rsidRPr="00834CE3">
        <w:rPr>
          <w:rFonts w:eastAsia="Arial"/>
          <w:spacing w:val="2"/>
          <w:sz w:val="24"/>
          <w:szCs w:val="24"/>
        </w:rPr>
        <w:t>d</w:t>
      </w:r>
      <w:r w:rsidRPr="00834CE3">
        <w:rPr>
          <w:rFonts w:eastAsia="Arial"/>
          <w:sz w:val="24"/>
          <w:szCs w:val="24"/>
        </w:rPr>
        <w:t>ari at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 xml:space="preserve">u 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3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d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1"/>
          <w:sz w:val="24"/>
          <w:szCs w:val="24"/>
        </w:rPr>
        <w:t>g</w:t>
      </w:r>
      <w:r w:rsidRPr="00834CE3">
        <w:rPr>
          <w:rFonts w:eastAsia="Arial"/>
          <w:sz w:val="24"/>
          <w:szCs w:val="24"/>
        </w:rPr>
        <w:t>an</w:t>
      </w:r>
      <w:r w:rsidRPr="00834CE3">
        <w:rPr>
          <w:rFonts w:eastAsia="Arial"/>
          <w:spacing w:val="-3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60</w:t>
      </w:r>
      <w:r w:rsidRPr="00834CE3">
        <w:rPr>
          <w:rFonts w:eastAsia="Arial"/>
          <w:spacing w:val="1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d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ah</w:t>
      </w:r>
      <w:r w:rsidRPr="00834CE3">
        <w:rPr>
          <w:rFonts w:eastAsia="Arial"/>
          <w:spacing w:val="-6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r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z w:val="24"/>
          <w:szCs w:val="24"/>
        </w:rPr>
        <w:t>d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z w:val="24"/>
          <w:szCs w:val="24"/>
        </w:rPr>
        <w:t>.</w:t>
      </w:r>
      <w:r w:rsidRPr="00834CE3">
        <w:rPr>
          <w:rFonts w:eastAsia="Arial"/>
          <w:spacing w:val="-2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1"/>
          <w:sz w:val="24"/>
          <w:szCs w:val="24"/>
        </w:rPr>
        <w:t>i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pacing w:val="2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i</w:t>
      </w:r>
      <w:r w:rsidRPr="00834CE3">
        <w:rPr>
          <w:rFonts w:eastAsia="Arial"/>
          <w:spacing w:val="2"/>
          <w:sz w:val="24"/>
          <w:szCs w:val="24"/>
        </w:rPr>
        <w:t xml:space="preserve"> </w:t>
      </w:r>
      <w:r w:rsidRPr="00834CE3">
        <w:rPr>
          <w:rFonts w:eastAsia="Arial"/>
          <w:spacing w:val="-4"/>
          <w:sz w:val="24"/>
          <w:szCs w:val="24"/>
        </w:rPr>
        <w:t>y</w:t>
      </w:r>
      <w:r w:rsidRPr="00834CE3">
        <w:rPr>
          <w:rFonts w:eastAsia="Arial"/>
          <w:spacing w:val="2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ng di</w:t>
      </w:r>
      <w:r w:rsidRPr="00834CE3">
        <w:rPr>
          <w:rFonts w:eastAsia="Arial"/>
          <w:spacing w:val="1"/>
          <w:sz w:val="24"/>
          <w:szCs w:val="24"/>
        </w:rPr>
        <w:t xml:space="preserve"> c</w:t>
      </w:r>
      <w:r w:rsidRPr="00834CE3">
        <w:rPr>
          <w:rFonts w:eastAsia="Arial"/>
          <w:sz w:val="24"/>
          <w:szCs w:val="24"/>
        </w:rPr>
        <w:t>ari</w:t>
      </w:r>
      <w:r w:rsidRPr="00834CE3">
        <w:rPr>
          <w:rFonts w:eastAsia="Arial"/>
          <w:spacing w:val="1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1"/>
          <w:sz w:val="24"/>
          <w:szCs w:val="24"/>
        </w:rPr>
        <w:t>d</w:t>
      </w:r>
      <w:r w:rsidRPr="00834CE3">
        <w:rPr>
          <w:rFonts w:eastAsia="Arial"/>
          <w:spacing w:val="2"/>
          <w:sz w:val="24"/>
          <w:szCs w:val="24"/>
        </w:rPr>
        <w:t>a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pacing w:val="2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h</w:t>
      </w:r>
      <w:r w:rsidRPr="00834CE3">
        <w:rPr>
          <w:rFonts w:eastAsia="Arial"/>
          <w:spacing w:val="-4"/>
          <w:sz w:val="24"/>
          <w:szCs w:val="24"/>
        </w:rPr>
        <w:t xml:space="preserve"> </w:t>
      </w:r>
      <w:r w:rsidRPr="00834CE3">
        <w:rPr>
          <w:rFonts w:eastAsia="Arial"/>
          <w:spacing w:val="2"/>
          <w:sz w:val="24"/>
          <w:szCs w:val="24"/>
        </w:rPr>
        <w:t>n</w:t>
      </w:r>
      <w:r w:rsidRPr="00834CE3">
        <w:rPr>
          <w:rFonts w:eastAsia="Arial"/>
          <w:spacing w:val="1"/>
          <w:sz w:val="24"/>
          <w:szCs w:val="24"/>
        </w:rPr>
        <w:t>i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>ai</w:t>
      </w:r>
      <w:r w:rsidRPr="00834CE3">
        <w:rPr>
          <w:rFonts w:eastAsia="Arial"/>
          <w:spacing w:val="-1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r</w:t>
      </w:r>
      <w:r w:rsidRPr="00834CE3">
        <w:rPr>
          <w:rFonts w:eastAsia="Arial"/>
          <w:sz w:val="24"/>
          <w:szCs w:val="24"/>
        </w:rPr>
        <w:t xml:space="preserve">ata </w:t>
      </w:r>
      <w:r w:rsidRPr="00834CE3">
        <w:rPr>
          <w:rFonts w:eastAsia="Arial"/>
          <w:spacing w:val="1"/>
          <w:sz w:val="24"/>
          <w:szCs w:val="24"/>
        </w:rPr>
        <w:t>r</w:t>
      </w:r>
      <w:r w:rsidRPr="00834CE3">
        <w:rPr>
          <w:rFonts w:eastAsia="Arial"/>
          <w:sz w:val="24"/>
          <w:szCs w:val="24"/>
        </w:rPr>
        <w:t xml:space="preserve">ata </w:t>
      </w:r>
      <w:r w:rsidRPr="00834CE3">
        <w:rPr>
          <w:rFonts w:eastAsia="Arial"/>
          <w:spacing w:val="2"/>
          <w:sz w:val="24"/>
          <w:szCs w:val="24"/>
        </w:rPr>
        <w:t>u</w:t>
      </w:r>
      <w:r w:rsidRPr="00834CE3">
        <w:rPr>
          <w:rFonts w:eastAsia="Arial"/>
          <w:sz w:val="24"/>
          <w:szCs w:val="24"/>
        </w:rPr>
        <w:t>nt</w:t>
      </w:r>
      <w:r w:rsidRPr="00834CE3">
        <w:rPr>
          <w:rFonts w:eastAsia="Arial"/>
          <w:spacing w:val="-1"/>
          <w:sz w:val="24"/>
          <w:szCs w:val="24"/>
        </w:rPr>
        <w:t>u</w:t>
      </w:r>
      <w:r w:rsidRPr="00834CE3">
        <w:rPr>
          <w:rFonts w:eastAsia="Arial"/>
          <w:sz w:val="24"/>
          <w:szCs w:val="24"/>
        </w:rPr>
        <w:t xml:space="preserve">k 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 xml:space="preserve">ua 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1"/>
          <w:sz w:val="24"/>
          <w:szCs w:val="24"/>
        </w:rPr>
        <w:t>p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>.</w:t>
      </w:r>
      <w:r w:rsidRPr="00834CE3">
        <w:rPr>
          <w:rFonts w:eastAsia="Arial"/>
          <w:spacing w:val="-6"/>
          <w:sz w:val="24"/>
          <w:szCs w:val="24"/>
        </w:rPr>
        <w:t xml:space="preserve"> </w:t>
      </w:r>
      <w:r w:rsidRPr="00834CE3">
        <w:rPr>
          <w:rFonts w:eastAsia="Arial"/>
          <w:spacing w:val="-1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u</w:t>
      </w:r>
      <w:r w:rsidRPr="00834CE3">
        <w:rPr>
          <w:rFonts w:eastAsia="Arial"/>
          <w:spacing w:val="-1"/>
          <w:sz w:val="24"/>
          <w:szCs w:val="24"/>
        </w:rPr>
        <w:t>di</w:t>
      </w:r>
      <w:r w:rsidRPr="00834CE3">
        <w:rPr>
          <w:rFonts w:eastAsia="Arial"/>
          <w:spacing w:val="2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-8"/>
          <w:sz w:val="24"/>
          <w:szCs w:val="24"/>
        </w:rPr>
        <w:t xml:space="preserve"> </w:t>
      </w:r>
      <w:r w:rsidRPr="00834CE3">
        <w:rPr>
          <w:rFonts w:eastAsia="Arial"/>
          <w:spacing w:val="2"/>
          <w:sz w:val="24"/>
          <w:szCs w:val="24"/>
        </w:rPr>
        <w:t>n</w:t>
      </w:r>
      <w:r w:rsidRPr="00834CE3">
        <w:rPr>
          <w:rFonts w:eastAsia="Arial"/>
          <w:spacing w:val="-1"/>
          <w:sz w:val="24"/>
          <w:szCs w:val="24"/>
        </w:rPr>
        <w:t>il</w:t>
      </w:r>
      <w:r w:rsidRPr="00834CE3">
        <w:rPr>
          <w:rFonts w:eastAsia="Arial"/>
          <w:spacing w:val="2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i</w:t>
      </w:r>
      <w:r w:rsidRPr="00834CE3">
        <w:rPr>
          <w:rFonts w:eastAsia="Arial"/>
          <w:spacing w:val="-5"/>
          <w:sz w:val="24"/>
          <w:szCs w:val="24"/>
        </w:rPr>
        <w:t xml:space="preserve"> </w:t>
      </w:r>
      <w:r w:rsidRPr="00834CE3">
        <w:rPr>
          <w:rFonts w:eastAsia="Arial"/>
          <w:spacing w:val="2"/>
          <w:sz w:val="24"/>
          <w:szCs w:val="24"/>
        </w:rPr>
        <w:t>p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d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4"/>
          <w:sz w:val="24"/>
          <w:szCs w:val="24"/>
        </w:rPr>
        <w:t xml:space="preserve"> 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et</w:t>
      </w:r>
      <w:r w:rsidRPr="00834CE3">
        <w:rPr>
          <w:rFonts w:eastAsia="Arial"/>
          <w:spacing w:val="-1"/>
          <w:sz w:val="24"/>
          <w:szCs w:val="24"/>
        </w:rPr>
        <w:t>h</w:t>
      </w:r>
      <w:r w:rsidRPr="00834CE3">
        <w:rPr>
          <w:rFonts w:eastAsia="Arial"/>
          <w:sz w:val="24"/>
          <w:szCs w:val="24"/>
        </w:rPr>
        <w:t>od</w:t>
      </w:r>
      <w:r w:rsidRPr="00834CE3">
        <w:rPr>
          <w:rFonts w:eastAsia="Arial"/>
          <w:spacing w:val="-8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ta</w:t>
      </w:r>
      <w:r w:rsidRPr="00834CE3">
        <w:rPr>
          <w:rFonts w:eastAsia="Arial"/>
          <w:spacing w:val="-1"/>
          <w:sz w:val="24"/>
          <w:szCs w:val="24"/>
        </w:rPr>
        <w:t>t</w:t>
      </w:r>
      <w:r w:rsidRPr="00834CE3">
        <w:rPr>
          <w:rFonts w:eastAsia="Arial"/>
          <w:sz w:val="24"/>
          <w:szCs w:val="24"/>
        </w:rPr>
        <w:t>u</w:t>
      </w:r>
      <w:r w:rsidRPr="00834CE3">
        <w:rPr>
          <w:rFonts w:eastAsia="Arial"/>
          <w:spacing w:val="3"/>
          <w:sz w:val="24"/>
          <w:szCs w:val="24"/>
        </w:rPr>
        <w:t>s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h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z w:val="24"/>
          <w:szCs w:val="24"/>
        </w:rPr>
        <w:t>r</w:t>
      </w:r>
      <w:r w:rsidRPr="00834CE3">
        <w:rPr>
          <w:rFonts w:eastAsia="Arial"/>
          <w:spacing w:val="-9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t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p</w:t>
      </w:r>
      <w:r w:rsidRPr="00834CE3">
        <w:rPr>
          <w:rFonts w:eastAsia="Arial"/>
          <w:spacing w:val="-1"/>
          <w:sz w:val="24"/>
          <w:szCs w:val="24"/>
        </w:rPr>
        <w:t>il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an</w:t>
      </w:r>
      <w:r w:rsidRPr="00834CE3">
        <w:rPr>
          <w:rFonts w:eastAsia="Arial"/>
          <w:spacing w:val="-10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p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da</w:t>
      </w:r>
      <w:r w:rsidRPr="00834CE3">
        <w:rPr>
          <w:rFonts w:eastAsia="Arial"/>
          <w:spacing w:val="-3"/>
          <w:sz w:val="24"/>
          <w:szCs w:val="24"/>
        </w:rPr>
        <w:t xml:space="preserve"> 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et</w:t>
      </w:r>
      <w:r w:rsidRPr="00834CE3">
        <w:rPr>
          <w:rFonts w:eastAsia="Arial"/>
          <w:spacing w:val="-1"/>
          <w:sz w:val="24"/>
          <w:szCs w:val="24"/>
        </w:rPr>
        <w:t>h</w:t>
      </w:r>
      <w:r w:rsidRPr="00834CE3">
        <w:rPr>
          <w:rFonts w:eastAsia="Arial"/>
          <w:sz w:val="24"/>
          <w:szCs w:val="24"/>
        </w:rPr>
        <w:t>od</w:t>
      </w:r>
      <w:r w:rsidRPr="00834CE3">
        <w:rPr>
          <w:rFonts w:eastAsia="Arial"/>
          <w:spacing w:val="-8"/>
          <w:sz w:val="24"/>
          <w:szCs w:val="24"/>
        </w:rPr>
        <w:t xml:space="preserve"> </w:t>
      </w:r>
      <w:r w:rsidRPr="00834CE3">
        <w:rPr>
          <w:rFonts w:eastAsia="Arial"/>
          <w:spacing w:val="2"/>
          <w:sz w:val="24"/>
          <w:szCs w:val="24"/>
        </w:rPr>
        <w:t>d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p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pacing w:val="4"/>
          <w:sz w:val="24"/>
          <w:szCs w:val="24"/>
        </w:rPr>
        <w:t>a</w:t>
      </w:r>
      <w:r w:rsidRPr="00834CE3">
        <w:rPr>
          <w:rFonts w:eastAsia="Arial"/>
          <w:spacing w:val="-4"/>
          <w:sz w:val="24"/>
          <w:szCs w:val="24"/>
        </w:rPr>
        <w:t>y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1"/>
          <w:sz w:val="24"/>
          <w:szCs w:val="24"/>
        </w:rPr>
        <w:t>ss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1"/>
          <w:sz w:val="24"/>
          <w:szCs w:val="24"/>
        </w:rPr>
        <w:t>g</w:t>
      </w:r>
      <w:r w:rsidRPr="00834CE3">
        <w:rPr>
          <w:rFonts w:eastAsia="Arial"/>
          <w:sz w:val="24"/>
          <w:szCs w:val="24"/>
        </w:rPr>
        <w:t>e!</w:t>
      </w:r>
    </w:p>
    <w:p w14:paraId="121E6B68" w14:textId="77777777" w:rsidR="00A34027" w:rsidRDefault="00CB7697" w:rsidP="00A34027">
      <w:pPr>
        <w:shd w:val="clear" w:color="auto" w:fill="1F1F1F"/>
        <w:spacing w:after="5" w:line="267" w:lineRule="auto"/>
        <w:ind w:left="1269" w:right="1302" w:hanging="10"/>
        <w:rPr>
          <w:rFonts w:ascii="Consolas" w:eastAsia="Consolas" w:hAnsi="Consolas" w:cs="Consolas"/>
          <w:color w:val="CCCCCC"/>
          <w:sz w:val="21"/>
        </w:rPr>
      </w:pPr>
      <w:r>
        <w:rPr>
          <w:rFonts w:ascii="Consolas" w:eastAsia="Consolas" w:hAnsi="Consolas" w:cs="Consolas"/>
          <w:color w:val="569CD6"/>
          <w:sz w:val="21"/>
        </w:rPr>
        <w:t>public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boolean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</w:rPr>
        <w:t>statusAkhir</w:t>
      </w:r>
      <w:r>
        <w:rPr>
          <w:rFonts w:ascii="Consolas" w:eastAsia="Consolas" w:hAnsi="Consolas" w:cs="Consolas"/>
          <w:color w:val="CCCCCC"/>
          <w:sz w:val="21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</w:rPr>
        <w:t xml:space="preserve">) {         </w:t>
      </w:r>
      <w:r>
        <w:rPr>
          <w:rFonts w:ascii="Consolas" w:eastAsia="Consolas" w:hAnsi="Consolas" w:cs="Consolas"/>
          <w:color w:val="C586C0"/>
          <w:sz w:val="21"/>
        </w:rPr>
        <w:t>if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DCDCAA"/>
          <w:sz w:val="21"/>
        </w:rPr>
        <w:t>getAverage</w:t>
      </w:r>
      <w:r>
        <w:rPr>
          <w:rFonts w:ascii="Consolas" w:eastAsia="Consolas" w:hAnsi="Consolas" w:cs="Consolas"/>
          <w:color w:val="CCCCCC"/>
          <w:sz w:val="21"/>
        </w:rPr>
        <w:t>()</w:t>
      </w:r>
      <w:r>
        <w:rPr>
          <w:rFonts w:ascii="Consolas" w:eastAsia="Consolas" w:hAnsi="Consolas" w:cs="Consolas"/>
          <w:color w:val="D4D4D4"/>
          <w:sz w:val="21"/>
        </w:rPr>
        <w:t>&lt;=</w:t>
      </w:r>
      <w:r>
        <w:rPr>
          <w:rFonts w:ascii="Consolas" w:eastAsia="Consolas" w:hAnsi="Consolas" w:cs="Consolas"/>
          <w:color w:val="B5CEA8"/>
          <w:sz w:val="21"/>
        </w:rPr>
        <w:t>60</w:t>
      </w:r>
      <w:r>
        <w:rPr>
          <w:rFonts w:ascii="Consolas" w:eastAsia="Consolas" w:hAnsi="Consolas" w:cs="Consolas"/>
          <w:color w:val="CCCCCC"/>
          <w:sz w:val="21"/>
        </w:rPr>
        <w:t xml:space="preserve">){             </w:t>
      </w:r>
    </w:p>
    <w:p w14:paraId="2DA68009" w14:textId="696EF5A4" w:rsidR="00A34027" w:rsidRDefault="00A34027" w:rsidP="00A34027">
      <w:pPr>
        <w:shd w:val="clear" w:color="auto" w:fill="1F1F1F"/>
        <w:spacing w:after="5" w:line="267" w:lineRule="auto"/>
        <w:ind w:left="1269" w:right="1302" w:hanging="10"/>
        <w:rPr>
          <w:rFonts w:ascii="Consolas" w:eastAsia="Consolas" w:hAnsi="Consolas" w:cs="Consolas"/>
          <w:color w:val="CCCCCC"/>
          <w:sz w:val="21"/>
        </w:rPr>
      </w:pPr>
      <w:r>
        <w:rPr>
          <w:rFonts w:ascii="Consolas" w:eastAsia="Consolas" w:hAnsi="Consolas" w:cs="Consolas"/>
          <w:color w:val="C586C0"/>
          <w:sz w:val="21"/>
        </w:rPr>
        <w:t xml:space="preserve">   </w:t>
      </w:r>
      <w:r w:rsidR="00CB7697">
        <w:rPr>
          <w:rFonts w:ascii="Consolas" w:eastAsia="Consolas" w:hAnsi="Consolas" w:cs="Consolas"/>
          <w:color w:val="C586C0"/>
          <w:sz w:val="21"/>
        </w:rPr>
        <w:t>return</w:t>
      </w:r>
      <w:r w:rsidR="00CB7697">
        <w:rPr>
          <w:rFonts w:ascii="Consolas" w:eastAsia="Consolas" w:hAnsi="Consolas" w:cs="Consolas"/>
          <w:color w:val="CCCCCC"/>
          <w:sz w:val="21"/>
        </w:rPr>
        <w:t xml:space="preserve"> </w:t>
      </w:r>
      <w:r w:rsidR="00CB7697">
        <w:rPr>
          <w:rFonts w:ascii="Consolas" w:eastAsia="Consolas" w:hAnsi="Consolas" w:cs="Consolas"/>
          <w:color w:val="569CD6"/>
          <w:sz w:val="21"/>
        </w:rPr>
        <w:t>true</w:t>
      </w:r>
      <w:r w:rsidR="00CB7697">
        <w:rPr>
          <w:rFonts w:ascii="Consolas" w:eastAsia="Consolas" w:hAnsi="Consolas" w:cs="Consolas"/>
          <w:color w:val="CCCCCC"/>
          <w:sz w:val="21"/>
        </w:rPr>
        <w:t xml:space="preserve">;         </w:t>
      </w:r>
    </w:p>
    <w:p w14:paraId="4B825353" w14:textId="77777777" w:rsidR="00A34027" w:rsidRDefault="00CB7697" w:rsidP="00A34027">
      <w:pPr>
        <w:shd w:val="clear" w:color="auto" w:fill="1F1F1F"/>
        <w:spacing w:after="5" w:line="267" w:lineRule="auto"/>
        <w:ind w:left="1269" w:right="1302" w:hanging="10"/>
        <w:rPr>
          <w:rFonts w:ascii="Consolas" w:eastAsia="Consolas" w:hAnsi="Consolas" w:cs="Consolas"/>
          <w:color w:val="CCCCCC"/>
          <w:sz w:val="21"/>
        </w:rPr>
      </w:pPr>
      <w:r>
        <w:rPr>
          <w:rFonts w:ascii="Consolas" w:eastAsia="Consolas" w:hAnsi="Consolas" w:cs="Consolas"/>
          <w:color w:val="CCCCCC"/>
          <w:sz w:val="21"/>
        </w:rPr>
        <w:t xml:space="preserve">} </w:t>
      </w:r>
      <w:r>
        <w:rPr>
          <w:rFonts w:ascii="Consolas" w:eastAsia="Consolas" w:hAnsi="Consolas" w:cs="Consolas"/>
          <w:color w:val="C586C0"/>
          <w:sz w:val="21"/>
        </w:rPr>
        <w:t>else</w:t>
      </w:r>
      <w:r>
        <w:rPr>
          <w:rFonts w:ascii="Consolas" w:eastAsia="Consolas" w:hAnsi="Consolas" w:cs="Consolas"/>
          <w:color w:val="CCCCCC"/>
          <w:sz w:val="21"/>
        </w:rPr>
        <w:t xml:space="preserve"> {             </w:t>
      </w:r>
    </w:p>
    <w:p w14:paraId="233D1619" w14:textId="6D797A0F" w:rsidR="00CB7697" w:rsidRDefault="00A34027" w:rsidP="00A34027">
      <w:pPr>
        <w:shd w:val="clear" w:color="auto" w:fill="1F1F1F"/>
        <w:spacing w:after="5" w:line="267" w:lineRule="auto"/>
        <w:ind w:left="1269" w:right="1302"/>
      </w:pPr>
      <w:r>
        <w:rPr>
          <w:rFonts w:ascii="Consolas" w:eastAsia="Consolas" w:hAnsi="Consolas" w:cs="Consolas"/>
          <w:color w:val="CCCCCC"/>
          <w:sz w:val="21"/>
        </w:rPr>
        <w:t xml:space="preserve">   </w:t>
      </w:r>
      <w:r w:rsidR="00CB7697">
        <w:rPr>
          <w:rFonts w:ascii="Consolas" w:eastAsia="Consolas" w:hAnsi="Consolas" w:cs="Consolas"/>
          <w:color w:val="C586C0"/>
          <w:sz w:val="21"/>
        </w:rPr>
        <w:t>return</w:t>
      </w:r>
      <w:r w:rsidR="00CB7697">
        <w:rPr>
          <w:rFonts w:ascii="Consolas" w:eastAsia="Consolas" w:hAnsi="Consolas" w:cs="Consolas"/>
          <w:color w:val="CCCCCC"/>
          <w:sz w:val="21"/>
        </w:rPr>
        <w:t xml:space="preserve"> </w:t>
      </w:r>
      <w:r w:rsidR="00CB7697">
        <w:rPr>
          <w:rFonts w:ascii="Consolas" w:eastAsia="Consolas" w:hAnsi="Consolas" w:cs="Consolas"/>
          <w:color w:val="569CD6"/>
          <w:sz w:val="21"/>
        </w:rPr>
        <w:t>false</w:t>
      </w:r>
      <w:r w:rsidR="00CB7697">
        <w:rPr>
          <w:rFonts w:ascii="Consolas" w:eastAsia="Consolas" w:hAnsi="Consolas" w:cs="Consolas"/>
          <w:color w:val="CCCCCC"/>
          <w:sz w:val="21"/>
        </w:rPr>
        <w:t xml:space="preserve">; </w:t>
      </w:r>
    </w:p>
    <w:p w14:paraId="79858C21" w14:textId="09D6D0CC" w:rsidR="00CB7697" w:rsidRDefault="00CB7697" w:rsidP="00A34027">
      <w:pPr>
        <w:shd w:val="clear" w:color="auto" w:fill="1F1F1F"/>
        <w:spacing w:after="3" w:line="267" w:lineRule="auto"/>
        <w:ind w:left="1269" w:right="7151" w:hanging="10"/>
        <w:rPr>
          <w:rFonts w:ascii="Consolas" w:eastAsia="Consolas" w:hAnsi="Consolas" w:cs="Consolas"/>
          <w:color w:val="CCCCCC"/>
          <w:sz w:val="21"/>
        </w:rPr>
      </w:pPr>
      <w:r>
        <w:rPr>
          <w:rFonts w:ascii="Consolas" w:eastAsia="Consolas" w:hAnsi="Consolas" w:cs="Consolas"/>
          <w:color w:val="CCCCCC"/>
          <w:sz w:val="21"/>
        </w:rPr>
        <w:t xml:space="preserve">        }      </w:t>
      </w:r>
    </w:p>
    <w:p w14:paraId="478C8411" w14:textId="77777777" w:rsidR="00CB7697" w:rsidRDefault="00CB7697" w:rsidP="00A34027">
      <w:pPr>
        <w:shd w:val="clear" w:color="auto" w:fill="1F1F1F"/>
        <w:spacing w:after="3" w:line="267" w:lineRule="auto"/>
        <w:ind w:left="1269" w:right="7151" w:hanging="10"/>
        <w:rPr>
          <w:rFonts w:ascii="Consolas" w:eastAsia="Consolas" w:hAnsi="Consolas" w:cs="Consolas"/>
          <w:color w:val="CCCCCC"/>
          <w:sz w:val="21"/>
        </w:rPr>
      </w:pPr>
    </w:p>
    <w:p w14:paraId="7D53B1C8" w14:textId="77777777" w:rsidR="00CB7697" w:rsidRDefault="00CB7697" w:rsidP="00A34027">
      <w:pPr>
        <w:shd w:val="clear" w:color="auto" w:fill="1F1F1F"/>
        <w:spacing w:after="5" w:line="267" w:lineRule="auto"/>
        <w:ind w:left="1276" w:hanging="10"/>
      </w:pPr>
      <w:r>
        <w:rPr>
          <w:rFonts w:ascii="Consolas" w:eastAsia="Consolas" w:hAnsi="Consolas" w:cs="Consolas"/>
          <w:color w:val="C586C0"/>
          <w:sz w:val="21"/>
        </w:rPr>
        <w:t>if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DCDCAA"/>
          <w:sz w:val="21"/>
        </w:rPr>
        <w:t>statusAkhir</w:t>
      </w:r>
      <w:proofErr w:type="gramStart"/>
      <w:r>
        <w:rPr>
          <w:rFonts w:ascii="Consolas" w:eastAsia="Consolas" w:hAnsi="Consolas" w:cs="Consolas"/>
          <w:color w:val="CCCCCC"/>
          <w:sz w:val="21"/>
        </w:rPr>
        <w:t>()</w:t>
      </w:r>
      <w:r>
        <w:rPr>
          <w:rFonts w:ascii="Consolas" w:eastAsia="Consolas" w:hAnsi="Consolas" w:cs="Consolas"/>
          <w:color w:val="D4D4D4"/>
          <w:sz w:val="21"/>
        </w:rPr>
        <w:t>=</w:t>
      </w:r>
      <w:proofErr w:type="gram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false</w:t>
      </w:r>
      <w:r>
        <w:rPr>
          <w:rFonts w:ascii="Consolas" w:eastAsia="Consolas" w:hAnsi="Consolas" w:cs="Consolas"/>
          <w:color w:val="CCCCCC"/>
          <w:sz w:val="21"/>
        </w:rPr>
        <w:t xml:space="preserve">) { </w:t>
      </w:r>
    </w:p>
    <w:p w14:paraId="0ED832E8" w14:textId="77777777" w:rsidR="00CB7697" w:rsidRDefault="00CB7697" w:rsidP="00A34027">
      <w:pPr>
        <w:shd w:val="clear" w:color="auto" w:fill="1F1F1F"/>
        <w:spacing w:after="11" w:line="259" w:lineRule="auto"/>
        <w:ind w:left="1276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FC1FF"/>
          <w:sz w:val="21"/>
        </w:rPr>
        <w:t>out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println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"Siswa lolos!"</w:t>
      </w:r>
      <w:r>
        <w:rPr>
          <w:rFonts w:ascii="Consolas" w:eastAsia="Consolas" w:hAnsi="Consolas" w:cs="Consolas"/>
          <w:color w:val="CCCCCC"/>
          <w:sz w:val="21"/>
        </w:rPr>
        <w:t xml:space="preserve">); </w:t>
      </w:r>
    </w:p>
    <w:p w14:paraId="17259B77" w14:textId="77777777" w:rsidR="00CB7697" w:rsidRDefault="00CB7697" w:rsidP="00A34027">
      <w:pPr>
        <w:shd w:val="clear" w:color="auto" w:fill="1F1F1F"/>
        <w:spacing w:line="259" w:lineRule="auto"/>
        <w:ind w:left="1276"/>
      </w:pPr>
      <w:r>
        <w:rPr>
          <w:rFonts w:ascii="Consolas" w:eastAsia="Consolas" w:hAnsi="Consolas" w:cs="Consolas"/>
          <w:color w:val="CCCCCC"/>
          <w:sz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</w:rPr>
        <w:t>else</w:t>
      </w:r>
      <w:r>
        <w:rPr>
          <w:rFonts w:ascii="Consolas" w:eastAsia="Consolas" w:hAnsi="Consolas" w:cs="Consolas"/>
          <w:color w:val="CCCCCC"/>
          <w:sz w:val="21"/>
        </w:rPr>
        <w:t xml:space="preserve"> { </w:t>
      </w:r>
    </w:p>
    <w:p w14:paraId="18C9EC04" w14:textId="77777777" w:rsidR="00CB7697" w:rsidRDefault="00CB7697" w:rsidP="00A34027">
      <w:pPr>
        <w:shd w:val="clear" w:color="auto" w:fill="1F1F1F"/>
        <w:spacing w:after="11" w:line="259" w:lineRule="auto"/>
        <w:ind w:left="1276" w:right="4123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FC1FF"/>
          <w:sz w:val="21"/>
        </w:rPr>
        <w:t>out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println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"Siswa harus remidi!"</w:t>
      </w:r>
      <w:r>
        <w:rPr>
          <w:rFonts w:ascii="Consolas" w:eastAsia="Consolas" w:hAnsi="Consolas" w:cs="Consolas"/>
          <w:color w:val="CCCCCC"/>
          <w:sz w:val="21"/>
        </w:rPr>
        <w:t xml:space="preserve">); </w:t>
      </w:r>
    </w:p>
    <w:p w14:paraId="30530E2D" w14:textId="15700962" w:rsidR="00CB7697" w:rsidRDefault="00CB7697" w:rsidP="00A34027">
      <w:pPr>
        <w:shd w:val="clear" w:color="auto" w:fill="1F1F1F"/>
        <w:spacing w:after="3" w:line="267" w:lineRule="auto"/>
        <w:ind w:left="1276" w:right="7151" w:hanging="10"/>
        <w:rPr>
          <w:rFonts w:ascii="Consolas" w:eastAsia="Consolas" w:hAnsi="Consolas" w:cs="Consolas"/>
          <w:color w:val="CCCCCC"/>
          <w:sz w:val="21"/>
        </w:rPr>
      </w:pPr>
      <w:r>
        <w:rPr>
          <w:rFonts w:ascii="Consolas" w:eastAsia="Consolas" w:hAnsi="Consolas" w:cs="Consolas"/>
          <w:color w:val="CCCCCC"/>
          <w:sz w:val="21"/>
        </w:rPr>
        <w:t xml:space="preserve">        }</w:t>
      </w:r>
    </w:p>
    <w:p w14:paraId="35D36630" w14:textId="77777777" w:rsidR="00CB7697" w:rsidRDefault="00CB7697" w:rsidP="00A34027">
      <w:pPr>
        <w:shd w:val="clear" w:color="auto" w:fill="1F1F1F"/>
        <w:spacing w:after="3" w:line="267" w:lineRule="auto"/>
        <w:ind w:left="1276" w:right="7151" w:hanging="10"/>
        <w:rPr>
          <w:rFonts w:ascii="Consolas" w:eastAsia="Consolas" w:hAnsi="Consolas" w:cs="Consolas"/>
          <w:color w:val="CCCCCC"/>
          <w:sz w:val="21"/>
        </w:rPr>
      </w:pPr>
    </w:p>
    <w:p w14:paraId="63A3E6CF" w14:textId="77777777" w:rsidR="00CB7697" w:rsidRDefault="00CB7697" w:rsidP="00A34027">
      <w:pPr>
        <w:shd w:val="clear" w:color="auto" w:fill="1F1F1F"/>
        <w:spacing w:after="5" w:line="267" w:lineRule="auto"/>
        <w:ind w:left="1276" w:hanging="10"/>
      </w:pPr>
      <w:r>
        <w:rPr>
          <w:rFonts w:ascii="Consolas" w:eastAsia="Consolas" w:hAnsi="Consolas" w:cs="Consolas"/>
          <w:color w:val="569CD6"/>
          <w:sz w:val="21"/>
        </w:rPr>
        <w:t>public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void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</w:rPr>
        <w:t>displayMessage</w:t>
      </w:r>
      <w:r>
        <w:rPr>
          <w:rFonts w:ascii="Consolas" w:eastAsia="Consolas" w:hAnsi="Consolas" w:cs="Consolas"/>
          <w:color w:val="CCCCCC"/>
          <w:sz w:val="21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</w:rPr>
        <w:t xml:space="preserve">) { </w:t>
      </w:r>
    </w:p>
    <w:p w14:paraId="21DA7EE0" w14:textId="77777777" w:rsidR="00CB7697" w:rsidRDefault="00CB7697" w:rsidP="00A34027">
      <w:pPr>
        <w:shd w:val="clear" w:color="auto" w:fill="1F1F1F"/>
        <w:spacing w:after="11" w:line="259" w:lineRule="auto"/>
        <w:ind w:left="1276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FC1FF"/>
          <w:sz w:val="21"/>
        </w:rPr>
        <w:t>out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println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"Siswa dengan nama "</w:t>
      </w:r>
      <w:r>
        <w:rPr>
          <w:rFonts w:ascii="Consolas" w:eastAsia="Consolas" w:hAnsi="Consolas" w:cs="Consolas"/>
          <w:color w:val="D4D4D4"/>
          <w:sz w:val="21"/>
        </w:rPr>
        <w:t>+</w:t>
      </w:r>
      <w:r>
        <w:rPr>
          <w:rFonts w:ascii="Consolas" w:eastAsia="Consolas" w:hAnsi="Consolas" w:cs="Consolas"/>
          <w:color w:val="9CDCFE"/>
          <w:sz w:val="21"/>
        </w:rPr>
        <w:t>name</w:t>
      </w:r>
      <w:r>
        <w:rPr>
          <w:rFonts w:ascii="Consolas" w:eastAsia="Consolas" w:hAnsi="Consolas" w:cs="Consolas"/>
          <w:color w:val="CCCCCC"/>
          <w:sz w:val="21"/>
        </w:rPr>
        <w:t xml:space="preserve">); </w:t>
      </w:r>
    </w:p>
    <w:p w14:paraId="56420B86" w14:textId="77777777" w:rsidR="00CB7697" w:rsidRDefault="00CB7697" w:rsidP="00A34027">
      <w:pPr>
        <w:shd w:val="clear" w:color="auto" w:fill="1F1F1F"/>
        <w:spacing w:after="11" w:line="259" w:lineRule="auto"/>
        <w:ind w:left="1276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FC1FF"/>
          <w:sz w:val="21"/>
        </w:rPr>
        <w:t>out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println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"beralamat di "</w:t>
      </w:r>
      <w:r>
        <w:rPr>
          <w:rFonts w:ascii="Consolas" w:eastAsia="Consolas" w:hAnsi="Consolas" w:cs="Consolas"/>
          <w:color w:val="D4D4D4"/>
          <w:sz w:val="21"/>
        </w:rPr>
        <w:t>+</w:t>
      </w:r>
      <w:r>
        <w:rPr>
          <w:rFonts w:ascii="Consolas" w:eastAsia="Consolas" w:hAnsi="Consolas" w:cs="Consolas"/>
          <w:color w:val="9CDCFE"/>
          <w:sz w:val="21"/>
        </w:rPr>
        <w:t>address</w:t>
      </w:r>
      <w:r>
        <w:rPr>
          <w:rFonts w:ascii="Consolas" w:eastAsia="Consolas" w:hAnsi="Consolas" w:cs="Consolas"/>
          <w:color w:val="CCCCCC"/>
          <w:sz w:val="21"/>
        </w:rPr>
        <w:t xml:space="preserve">); </w:t>
      </w:r>
    </w:p>
    <w:p w14:paraId="3EC0FDB4" w14:textId="77777777" w:rsidR="00CB7697" w:rsidRDefault="00CB7697" w:rsidP="00A34027">
      <w:pPr>
        <w:shd w:val="clear" w:color="auto" w:fill="1F1F1F"/>
        <w:spacing w:after="11" w:line="259" w:lineRule="auto"/>
        <w:ind w:left="1276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FC1FF"/>
          <w:sz w:val="21"/>
        </w:rPr>
        <w:t>out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println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"berumur "</w:t>
      </w:r>
      <w:r>
        <w:rPr>
          <w:rFonts w:ascii="Consolas" w:eastAsia="Consolas" w:hAnsi="Consolas" w:cs="Consolas"/>
          <w:color w:val="D4D4D4"/>
          <w:sz w:val="21"/>
        </w:rPr>
        <w:t>+</w:t>
      </w:r>
      <w:r>
        <w:rPr>
          <w:rFonts w:ascii="Consolas" w:eastAsia="Consolas" w:hAnsi="Consolas" w:cs="Consolas"/>
          <w:color w:val="9CDCFE"/>
          <w:sz w:val="21"/>
        </w:rPr>
        <w:t>age</w:t>
      </w:r>
      <w:r>
        <w:rPr>
          <w:rFonts w:ascii="Consolas" w:eastAsia="Consolas" w:hAnsi="Consolas" w:cs="Consolas"/>
          <w:color w:val="CCCCCC"/>
          <w:sz w:val="21"/>
        </w:rPr>
        <w:t xml:space="preserve">); </w:t>
      </w:r>
    </w:p>
    <w:p w14:paraId="56931545" w14:textId="24F0F87C" w:rsidR="00CB7697" w:rsidRDefault="00CB7697" w:rsidP="00A34027">
      <w:pPr>
        <w:shd w:val="clear" w:color="auto" w:fill="1F1F1F"/>
        <w:spacing w:after="11" w:line="259" w:lineRule="auto"/>
        <w:ind w:left="1276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FC1FF"/>
          <w:sz w:val="21"/>
        </w:rPr>
        <w:t>out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println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"mempunyai nilai rata rata"</w:t>
      </w:r>
      <w:r>
        <w:rPr>
          <w:rFonts w:ascii="Consolas" w:eastAsia="Consolas" w:hAnsi="Consolas" w:cs="Consolas"/>
          <w:color w:val="D4D4D4"/>
          <w:sz w:val="21"/>
        </w:rPr>
        <w:t>+</w:t>
      </w:r>
      <w:proofErr w:type="gramStart"/>
      <w:r>
        <w:rPr>
          <w:rFonts w:ascii="Consolas" w:eastAsia="Consolas" w:hAnsi="Consolas" w:cs="Consolas"/>
          <w:color w:val="DCDCAA"/>
          <w:sz w:val="21"/>
        </w:rPr>
        <w:t>getAverage</w:t>
      </w:r>
      <w:r>
        <w:rPr>
          <w:rFonts w:ascii="Consolas" w:eastAsia="Consolas" w:hAnsi="Consolas" w:cs="Consolas"/>
          <w:color w:val="CCCCCC"/>
          <w:sz w:val="21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</w:rPr>
        <w:t xml:space="preserve">)); </w:t>
      </w:r>
    </w:p>
    <w:p w14:paraId="135C8409" w14:textId="77777777" w:rsidR="00356455" w:rsidRDefault="00356455">
      <w:pPr>
        <w:spacing w:line="100" w:lineRule="exact"/>
        <w:rPr>
          <w:sz w:val="11"/>
          <w:szCs w:val="11"/>
        </w:rPr>
      </w:pPr>
    </w:p>
    <w:p w14:paraId="5F42028B" w14:textId="77777777" w:rsidR="00356455" w:rsidRDefault="00356455">
      <w:pPr>
        <w:spacing w:line="200" w:lineRule="exact"/>
      </w:pPr>
    </w:p>
    <w:p w14:paraId="02686DF5" w14:textId="77777777" w:rsidR="00356455" w:rsidRPr="00834CE3" w:rsidRDefault="00000000">
      <w:pPr>
        <w:spacing w:line="265" w:lineRule="auto"/>
        <w:ind w:left="1180" w:right="91" w:hanging="360"/>
        <w:jc w:val="both"/>
        <w:rPr>
          <w:rFonts w:eastAsia="Arial"/>
          <w:sz w:val="24"/>
          <w:szCs w:val="24"/>
        </w:rPr>
      </w:pPr>
      <w:r>
        <w:rPr>
          <w:rFonts w:ascii="Arial" w:eastAsia="Arial" w:hAnsi="Arial" w:cs="Arial"/>
        </w:rPr>
        <w:t xml:space="preserve">4.   </w:t>
      </w:r>
      <w:r w:rsidRPr="00834CE3">
        <w:rPr>
          <w:rFonts w:eastAsia="Arial"/>
          <w:spacing w:val="-1"/>
          <w:sz w:val="24"/>
          <w:szCs w:val="24"/>
        </w:rPr>
        <w:t>B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g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1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8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c</w:t>
      </w:r>
      <w:r w:rsidRPr="00834CE3">
        <w:rPr>
          <w:rFonts w:eastAsia="Arial"/>
          <w:sz w:val="24"/>
          <w:szCs w:val="24"/>
        </w:rPr>
        <w:t>ara</w:t>
      </w:r>
      <w:r w:rsidRPr="00834CE3">
        <w:rPr>
          <w:rFonts w:eastAsia="Arial"/>
          <w:spacing w:val="15"/>
          <w:sz w:val="24"/>
          <w:szCs w:val="24"/>
        </w:rPr>
        <w:t xml:space="preserve"> 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pacing w:val="-3"/>
          <w:sz w:val="24"/>
          <w:szCs w:val="24"/>
        </w:rPr>
        <w:t>u</w:t>
      </w:r>
      <w:r w:rsidRPr="00834CE3">
        <w:rPr>
          <w:rFonts w:eastAsia="Arial"/>
          <w:spacing w:val="1"/>
          <w:sz w:val="24"/>
          <w:szCs w:val="24"/>
        </w:rPr>
        <w:t>k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an</w:t>
      </w:r>
      <w:r w:rsidRPr="00834CE3">
        <w:rPr>
          <w:rFonts w:eastAsia="Arial"/>
          <w:spacing w:val="6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j</w:t>
      </w:r>
      <w:r w:rsidRPr="00834CE3">
        <w:rPr>
          <w:rFonts w:eastAsia="Arial"/>
          <w:spacing w:val="-3"/>
          <w:sz w:val="24"/>
          <w:szCs w:val="24"/>
        </w:rPr>
        <w:t>u</w:t>
      </w:r>
      <w:r w:rsidRPr="00834CE3">
        <w:rPr>
          <w:rFonts w:eastAsia="Arial"/>
          <w:spacing w:val="4"/>
          <w:sz w:val="24"/>
          <w:szCs w:val="24"/>
        </w:rPr>
        <w:t>m</w:t>
      </w:r>
      <w:r w:rsidRPr="00834CE3">
        <w:rPr>
          <w:rFonts w:eastAsia="Arial"/>
          <w:spacing w:val="-1"/>
          <w:sz w:val="24"/>
          <w:szCs w:val="24"/>
        </w:rPr>
        <w:t>l</w:t>
      </w:r>
      <w:r w:rsidRPr="00834CE3">
        <w:rPr>
          <w:rFonts w:eastAsia="Arial"/>
          <w:sz w:val="24"/>
          <w:szCs w:val="24"/>
        </w:rPr>
        <w:t>ah</w:t>
      </w:r>
      <w:r w:rsidRPr="00834CE3">
        <w:rPr>
          <w:rFonts w:eastAsia="Arial"/>
          <w:spacing w:val="12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wa</w:t>
      </w:r>
      <w:r w:rsidRPr="00834CE3">
        <w:rPr>
          <w:rFonts w:eastAsia="Arial"/>
          <w:spacing w:val="14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u</w:t>
      </w:r>
      <w:r w:rsidRPr="00834CE3">
        <w:rPr>
          <w:rFonts w:eastAsia="Arial"/>
          <w:spacing w:val="1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i</w:t>
      </w:r>
      <w:r w:rsidRPr="00834CE3">
        <w:rPr>
          <w:rFonts w:eastAsia="Arial"/>
          <w:spacing w:val="14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d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pacing w:val="2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g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14"/>
          <w:sz w:val="24"/>
          <w:szCs w:val="24"/>
        </w:rPr>
        <w:t xml:space="preserve"> 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-1"/>
          <w:sz w:val="24"/>
          <w:szCs w:val="24"/>
        </w:rPr>
        <w:t>g</w:t>
      </w:r>
      <w:r w:rsidRPr="00834CE3">
        <w:rPr>
          <w:rFonts w:eastAsia="Arial"/>
          <w:spacing w:val="1"/>
          <w:sz w:val="24"/>
          <w:szCs w:val="24"/>
        </w:rPr>
        <w:t>i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1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9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u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er?</w:t>
      </w:r>
      <w:r w:rsidRPr="00834CE3">
        <w:rPr>
          <w:rFonts w:eastAsia="Arial"/>
          <w:spacing w:val="19"/>
          <w:sz w:val="24"/>
          <w:szCs w:val="24"/>
        </w:rPr>
        <w:t xml:space="preserve"> </w:t>
      </w:r>
      <w:r w:rsidRPr="00834CE3">
        <w:rPr>
          <w:rFonts w:eastAsia="Arial"/>
          <w:spacing w:val="3"/>
          <w:sz w:val="24"/>
          <w:szCs w:val="24"/>
        </w:rPr>
        <w:t>T</w:t>
      </w:r>
      <w:r w:rsidRPr="00834CE3">
        <w:rPr>
          <w:rFonts w:eastAsia="Arial"/>
          <w:sz w:val="24"/>
          <w:szCs w:val="24"/>
        </w:rPr>
        <w:t>u</w:t>
      </w:r>
      <w:r w:rsidRPr="00834CE3">
        <w:rPr>
          <w:rFonts w:eastAsia="Arial"/>
          <w:spacing w:val="-1"/>
          <w:sz w:val="24"/>
          <w:szCs w:val="24"/>
        </w:rPr>
        <w:t>li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pacing w:val="-3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 xml:space="preserve">n 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o</w:t>
      </w:r>
      <w:r w:rsidRPr="00834CE3">
        <w:rPr>
          <w:rFonts w:eastAsia="Arial"/>
          <w:spacing w:val="-1"/>
          <w:sz w:val="24"/>
          <w:szCs w:val="24"/>
        </w:rPr>
        <w:t>d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1"/>
          <w:sz w:val="24"/>
          <w:szCs w:val="24"/>
        </w:rPr>
        <w:t>n</w:t>
      </w:r>
      <w:r w:rsidRPr="00834CE3">
        <w:rPr>
          <w:rFonts w:eastAsia="Arial"/>
          <w:spacing w:val="-4"/>
          <w:sz w:val="24"/>
          <w:szCs w:val="24"/>
        </w:rPr>
        <w:t>y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-6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d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pacing w:val="2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g</w:t>
      </w:r>
      <w:r w:rsidRPr="00834CE3">
        <w:rPr>
          <w:rFonts w:eastAsia="Arial"/>
          <w:spacing w:val="-1"/>
          <w:sz w:val="24"/>
          <w:szCs w:val="24"/>
        </w:rPr>
        <w:t>a</w:t>
      </w:r>
      <w:r w:rsidRPr="00834CE3">
        <w:rPr>
          <w:rFonts w:eastAsia="Arial"/>
          <w:sz w:val="24"/>
          <w:szCs w:val="24"/>
        </w:rPr>
        <w:t>n</w:t>
      </w:r>
      <w:r w:rsidRPr="00834CE3">
        <w:rPr>
          <w:rFonts w:eastAsia="Arial"/>
          <w:spacing w:val="-5"/>
          <w:sz w:val="24"/>
          <w:szCs w:val="24"/>
        </w:rPr>
        <w:t xml:space="preserve"> 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pacing w:val="2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p</w:t>
      </w:r>
      <w:r w:rsidRPr="00834CE3">
        <w:rPr>
          <w:rFonts w:eastAsia="Arial"/>
          <w:spacing w:val="-1"/>
          <w:sz w:val="24"/>
          <w:szCs w:val="24"/>
        </w:rPr>
        <w:t>u</w:t>
      </w:r>
      <w:r w:rsidRPr="00834CE3">
        <w:rPr>
          <w:rFonts w:eastAsia="Arial"/>
          <w:spacing w:val="2"/>
          <w:sz w:val="24"/>
          <w:szCs w:val="24"/>
        </w:rPr>
        <w:t>t</w:t>
      </w:r>
      <w:r w:rsidRPr="00834CE3">
        <w:rPr>
          <w:rFonts w:eastAsia="Arial"/>
          <w:sz w:val="24"/>
          <w:szCs w:val="24"/>
        </w:rPr>
        <w:t>an</w:t>
      </w:r>
      <w:r w:rsidRPr="00834CE3">
        <w:rPr>
          <w:rFonts w:eastAsia="Arial"/>
          <w:spacing w:val="-5"/>
          <w:sz w:val="24"/>
          <w:szCs w:val="24"/>
        </w:rPr>
        <w:t xml:space="preserve"> </w:t>
      </w:r>
      <w:r w:rsidRPr="00834CE3">
        <w:rPr>
          <w:rFonts w:eastAsia="Arial"/>
          <w:spacing w:val="2"/>
          <w:sz w:val="24"/>
          <w:szCs w:val="24"/>
        </w:rPr>
        <w:t>u</w:t>
      </w:r>
      <w:r w:rsidRPr="00834CE3">
        <w:rPr>
          <w:rFonts w:eastAsia="Arial"/>
          <w:spacing w:val="1"/>
          <w:sz w:val="24"/>
          <w:szCs w:val="24"/>
        </w:rPr>
        <w:t>s</w:t>
      </w:r>
      <w:r w:rsidRPr="00834CE3">
        <w:rPr>
          <w:rFonts w:eastAsia="Arial"/>
          <w:sz w:val="24"/>
          <w:szCs w:val="24"/>
        </w:rPr>
        <w:t>er</w:t>
      </w:r>
      <w:r w:rsidRPr="00834CE3">
        <w:rPr>
          <w:rFonts w:eastAsia="Arial"/>
          <w:spacing w:val="-1"/>
          <w:sz w:val="24"/>
          <w:szCs w:val="24"/>
        </w:rPr>
        <w:t xml:space="preserve"> </w:t>
      </w:r>
      <w:r w:rsidRPr="00834CE3">
        <w:rPr>
          <w:rFonts w:eastAsia="Arial"/>
          <w:spacing w:val="-4"/>
          <w:sz w:val="24"/>
          <w:szCs w:val="24"/>
        </w:rPr>
        <w:t>y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1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g</w:t>
      </w:r>
      <w:r w:rsidRPr="00834CE3">
        <w:rPr>
          <w:rFonts w:eastAsia="Arial"/>
          <w:spacing w:val="-4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i</w:t>
      </w:r>
      <w:r w:rsidRPr="00834CE3">
        <w:rPr>
          <w:rFonts w:eastAsia="Arial"/>
          <w:sz w:val="24"/>
          <w:szCs w:val="24"/>
        </w:rPr>
        <w:t>nt</w:t>
      </w:r>
      <w:r w:rsidRPr="00834CE3">
        <w:rPr>
          <w:rFonts w:eastAsia="Arial"/>
          <w:spacing w:val="-1"/>
          <w:sz w:val="24"/>
          <w:szCs w:val="24"/>
        </w:rPr>
        <w:t>e</w:t>
      </w:r>
      <w:r w:rsidRPr="00834CE3">
        <w:rPr>
          <w:rFonts w:eastAsia="Arial"/>
          <w:spacing w:val="1"/>
          <w:sz w:val="24"/>
          <w:szCs w:val="24"/>
        </w:rPr>
        <w:t>r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t</w:t>
      </w:r>
      <w:r w:rsidRPr="00834CE3">
        <w:rPr>
          <w:rFonts w:eastAsia="Arial"/>
          <w:spacing w:val="-1"/>
          <w:sz w:val="24"/>
          <w:szCs w:val="24"/>
        </w:rPr>
        <w:t>i</w:t>
      </w:r>
      <w:r w:rsidRPr="00834CE3">
        <w:rPr>
          <w:rFonts w:eastAsia="Arial"/>
          <w:sz w:val="24"/>
          <w:szCs w:val="24"/>
        </w:rPr>
        <w:t>f!</w:t>
      </w:r>
      <w:r w:rsidRPr="00834CE3">
        <w:rPr>
          <w:rFonts w:eastAsia="Arial"/>
          <w:spacing w:val="-4"/>
          <w:sz w:val="24"/>
          <w:szCs w:val="24"/>
        </w:rPr>
        <w:t xml:space="preserve"> </w:t>
      </w:r>
      <w:r w:rsidRPr="00834CE3">
        <w:rPr>
          <w:rFonts w:eastAsia="Arial"/>
          <w:spacing w:val="-2"/>
          <w:sz w:val="24"/>
          <w:szCs w:val="24"/>
        </w:rPr>
        <w:t>(</w:t>
      </w:r>
      <w:proofErr w:type="gramStart"/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pacing w:val="2"/>
          <w:sz w:val="24"/>
          <w:szCs w:val="24"/>
        </w:rPr>
        <w:t>e</w:t>
      </w:r>
      <w:r w:rsidRPr="00834CE3">
        <w:rPr>
          <w:rFonts w:eastAsia="Arial"/>
          <w:sz w:val="24"/>
          <w:szCs w:val="24"/>
        </w:rPr>
        <w:t>y</w:t>
      </w:r>
      <w:r w:rsidRPr="00834CE3">
        <w:rPr>
          <w:rFonts w:eastAsia="Arial"/>
          <w:spacing w:val="-10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:</w:t>
      </w:r>
      <w:proofErr w:type="gramEnd"/>
      <w:r w:rsidRPr="00834CE3">
        <w:rPr>
          <w:rFonts w:eastAsia="Arial"/>
          <w:spacing w:val="-1"/>
          <w:sz w:val="24"/>
          <w:szCs w:val="24"/>
        </w:rPr>
        <w:t xml:space="preserve"> </w:t>
      </w:r>
      <w:r w:rsidRPr="00834CE3">
        <w:rPr>
          <w:rFonts w:eastAsia="Arial"/>
          <w:spacing w:val="1"/>
          <w:sz w:val="24"/>
          <w:szCs w:val="24"/>
        </w:rPr>
        <w:t>m</w:t>
      </w:r>
      <w:r w:rsidRPr="00834CE3">
        <w:rPr>
          <w:rFonts w:eastAsia="Arial"/>
          <w:sz w:val="24"/>
          <w:szCs w:val="24"/>
        </w:rPr>
        <w:t>e</w:t>
      </w:r>
      <w:r w:rsidRPr="00834CE3">
        <w:rPr>
          <w:rFonts w:eastAsia="Arial"/>
          <w:spacing w:val="-1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g</w:t>
      </w:r>
      <w:r w:rsidRPr="00834CE3">
        <w:rPr>
          <w:rFonts w:eastAsia="Arial"/>
          <w:spacing w:val="1"/>
          <w:sz w:val="24"/>
          <w:szCs w:val="24"/>
        </w:rPr>
        <w:t>g</w:t>
      </w:r>
      <w:r w:rsidRPr="00834CE3">
        <w:rPr>
          <w:rFonts w:eastAsia="Arial"/>
          <w:sz w:val="24"/>
          <w:szCs w:val="24"/>
        </w:rPr>
        <w:t>u</w:t>
      </w:r>
      <w:r w:rsidRPr="00834CE3">
        <w:rPr>
          <w:rFonts w:eastAsia="Arial"/>
          <w:spacing w:val="-1"/>
          <w:sz w:val="24"/>
          <w:szCs w:val="24"/>
        </w:rPr>
        <w:t>n</w:t>
      </w:r>
      <w:r w:rsidRPr="00834CE3">
        <w:rPr>
          <w:rFonts w:eastAsia="Arial"/>
          <w:sz w:val="24"/>
          <w:szCs w:val="24"/>
        </w:rPr>
        <w:t>a</w:t>
      </w:r>
      <w:r w:rsidRPr="00834CE3">
        <w:rPr>
          <w:rFonts w:eastAsia="Arial"/>
          <w:spacing w:val="3"/>
          <w:sz w:val="24"/>
          <w:szCs w:val="24"/>
        </w:rPr>
        <w:t>k</w:t>
      </w:r>
      <w:r w:rsidRPr="00834CE3">
        <w:rPr>
          <w:rFonts w:eastAsia="Arial"/>
          <w:sz w:val="24"/>
          <w:szCs w:val="24"/>
        </w:rPr>
        <w:t>an</w:t>
      </w:r>
      <w:r w:rsidRPr="00834CE3">
        <w:rPr>
          <w:rFonts w:eastAsia="Arial"/>
          <w:spacing w:val="-14"/>
          <w:sz w:val="24"/>
          <w:szCs w:val="24"/>
        </w:rPr>
        <w:t xml:space="preserve"> </w:t>
      </w:r>
      <w:r w:rsidRPr="00834CE3">
        <w:rPr>
          <w:rFonts w:eastAsia="Arial"/>
          <w:sz w:val="24"/>
          <w:szCs w:val="24"/>
        </w:rPr>
        <w:t>ar</w:t>
      </w:r>
      <w:r w:rsidRPr="00834CE3">
        <w:rPr>
          <w:rFonts w:eastAsia="Arial"/>
          <w:spacing w:val="1"/>
          <w:sz w:val="24"/>
          <w:szCs w:val="24"/>
        </w:rPr>
        <w:t>r</w:t>
      </w:r>
      <w:r w:rsidRPr="00834CE3">
        <w:rPr>
          <w:rFonts w:eastAsia="Arial"/>
          <w:spacing w:val="4"/>
          <w:sz w:val="24"/>
          <w:szCs w:val="24"/>
        </w:rPr>
        <w:t>a</w:t>
      </w:r>
      <w:r w:rsidRPr="00834CE3">
        <w:rPr>
          <w:rFonts w:eastAsia="Arial"/>
          <w:spacing w:val="-4"/>
          <w:sz w:val="24"/>
          <w:szCs w:val="24"/>
        </w:rPr>
        <w:t>y</w:t>
      </w:r>
      <w:r w:rsidRPr="00834CE3">
        <w:rPr>
          <w:rFonts w:eastAsia="Arial"/>
          <w:sz w:val="24"/>
          <w:szCs w:val="24"/>
        </w:rPr>
        <w:t>)</w:t>
      </w:r>
    </w:p>
    <w:p w14:paraId="737B6186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[]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siswa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C586C0"/>
          <w:sz w:val="21"/>
          <w:szCs w:val="21"/>
          <w:lang w:val="id-ID" w:eastAsia="id-ID"/>
        </w:rPr>
        <w:t>new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[nSiswa];         </w:t>
      </w:r>
    </w:p>
    <w:p w14:paraId="5F594897" w14:textId="53513EDC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C586C0"/>
          <w:sz w:val="21"/>
          <w:szCs w:val="21"/>
          <w:lang w:val="id-ID" w:eastAsia="id-ID"/>
        </w:rPr>
        <w:t>for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int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B5CEA8"/>
          <w:sz w:val="21"/>
          <w:szCs w:val="21"/>
          <w:lang w:val="id-ID" w:eastAsia="id-ID"/>
        </w:rPr>
        <w:t>0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i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&lt;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nSiswa; i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++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 {             </w:t>
      </w:r>
    </w:p>
    <w:p w14:paraId="7F42ACE2" w14:textId="73798689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>
        <w:rPr>
          <w:rFonts w:ascii="Consolas" w:hAnsi="Consolas"/>
          <w:color w:val="9CDCFE"/>
          <w:sz w:val="21"/>
          <w:szCs w:val="21"/>
          <w:lang w:val="id-ID" w:eastAsia="id-ID"/>
        </w:rPr>
        <w:t>s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iswa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[i]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C586C0"/>
          <w:sz w:val="21"/>
          <w:szCs w:val="21"/>
          <w:lang w:val="id-ID" w:eastAsia="id-ID"/>
        </w:rPr>
        <w:t>new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(); </w:t>
      </w:r>
    </w:p>
    <w:p w14:paraId="3BEF46C0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 </w:t>
      </w:r>
    </w:p>
    <w:p w14:paraId="6579F5E9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System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4FC1FF"/>
          <w:sz w:val="21"/>
          <w:szCs w:val="21"/>
          <w:lang w:val="id-ID" w:eastAsia="id-ID"/>
        </w:rPr>
        <w:t>out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println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CE9178"/>
          <w:sz w:val="21"/>
          <w:szCs w:val="21"/>
          <w:lang w:val="id-ID" w:eastAsia="id-ID"/>
        </w:rPr>
        <w:t>"Masukkan Nama Siswa"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);     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siswa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[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].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setName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input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next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()); </w:t>
      </w:r>
    </w:p>
    <w:p w14:paraId="12DBD466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System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4FC1FF"/>
          <w:sz w:val="21"/>
          <w:szCs w:val="21"/>
          <w:lang w:val="id-ID" w:eastAsia="id-ID"/>
        </w:rPr>
        <w:t>out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println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CE9178"/>
          <w:sz w:val="21"/>
          <w:szCs w:val="21"/>
          <w:lang w:val="id-ID" w:eastAsia="id-ID"/>
        </w:rPr>
        <w:t>"Masukkan Kota Siswa"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);     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siswa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[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].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setAddress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input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next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()); </w:t>
      </w:r>
    </w:p>
    <w:p w14:paraId="166FFDFC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System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4FC1FF"/>
          <w:sz w:val="21"/>
          <w:szCs w:val="21"/>
          <w:lang w:val="id-ID" w:eastAsia="id-ID"/>
        </w:rPr>
        <w:t>out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println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CE9178"/>
          <w:sz w:val="21"/>
          <w:szCs w:val="21"/>
          <w:lang w:val="id-ID" w:eastAsia="id-ID"/>
        </w:rPr>
        <w:t>"Masukkan Umur Siswa"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);     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siswa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[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].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setAge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input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nextInt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()); </w:t>
      </w:r>
    </w:p>
    <w:p w14:paraId="616F7779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</w:p>
    <w:p w14:paraId="0C474F60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lastRenderedPageBreak/>
        <w:t xml:space="preserve">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System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4FC1FF"/>
          <w:sz w:val="21"/>
          <w:szCs w:val="21"/>
          <w:lang w:val="id-ID" w:eastAsia="id-ID"/>
        </w:rPr>
        <w:t>out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println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CE9178"/>
          <w:sz w:val="21"/>
          <w:szCs w:val="21"/>
          <w:lang w:val="id-ID" w:eastAsia="id-ID"/>
        </w:rPr>
        <w:t>"Masukkan nilai matematika"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);     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siswa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[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].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setMath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input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nextInt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()); </w:t>
      </w:r>
    </w:p>
    <w:p w14:paraId="26BCD75D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System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4FC1FF"/>
          <w:sz w:val="21"/>
          <w:szCs w:val="21"/>
          <w:lang w:val="id-ID" w:eastAsia="id-ID"/>
        </w:rPr>
        <w:t>out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println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CE9178"/>
          <w:sz w:val="21"/>
          <w:szCs w:val="21"/>
          <w:lang w:val="id-ID" w:eastAsia="id-ID"/>
        </w:rPr>
        <w:t>"Masukkan nilai bahasa inggris"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);     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siswa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[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].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setEnglish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input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nextInt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());         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System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4FC1FF"/>
          <w:sz w:val="21"/>
          <w:szCs w:val="21"/>
          <w:lang w:val="id-ID" w:eastAsia="id-ID"/>
        </w:rPr>
        <w:t>out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println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CE9178"/>
          <w:sz w:val="21"/>
          <w:szCs w:val="21"/>
          <w:lang w:val="id-ID" w:eastAsia="id-ID"/>
        </w:rPr>
        <w:t>"Masukkan nilai sains"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);     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siswa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[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].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setScience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input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nextInt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()); </w:t>
      </w:r>
    </w:p>
    <w:p w14:paraId="359EDB2F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System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4FC1FF"/>
          <w:sz w:val="21"/>
          <w:szCs w:val="21"/>
          <w:lang w:val="id-ID" w:eastAsia="id-ID"/>
        </w:rPr>
        <w:t>out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println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CE9178"/>
          <w:sz w:val="21"/>
          <w:szCs w:val="21"/>
          <w:lang w:val="id-ID" w:eastAsia="id-ID"/>
        </w:rPr>
        <w:t>"================================="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);     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siswa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[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i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].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displayMessage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(); </w:t>
      </w:r>
    </w:p>
    <w:p w14:paraId="2A4B7018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System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4FC1FF"/>
          <w:sz w:val="21"/>
          <w:szCs w:val="21"/>
          <w:lang w:val="id-ID" w:eastAsia="id-ID"/>
        </w:rPr>
        <w:t>out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println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CE9178"/>
          <w:sz w:val="21"/>
          <w:szCs w:val="21"/>
          <w:lang w:val="id-ID" w:eastAsia="id-ID"/>
        </w:rPr>
        <w:t>"================================="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); </w:t>
      </w:r>
    </w:p>
    <w:p w14:paraId="2B181047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</w:p>
    <w:p w14:paraId="5535392D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} </w:t>
      </w:r>
    </w:p>
    <w:p w14:paraId="4DE2C963" w14:textId="77777777" w:rsidR="00CB7697" w:rsidRDefault="00CB7697">
      <w:pPr>
        <w:spacing w:line="265" w:lineRule="auto"/>
        <w:ind w:left="1180" w:right="91" w:hanging="360"/>
        <w:jc w:val="both"/>
        <w:rPr>
          <w:rFonts w:ascii="Arial" w:eastAsia="Arial" w:hAnsi="Arial" w:cs="Arial"/>
        </w:rPr>
      </w:pPr>
    </w:p>
    <w:p w14:paraId="71F80B90" w14:textId="77777777" w:rsidR="00356455" w:rsidRDefault="00356455">
      <w:pPr>
        <w:spacing w:before="1" w:line="100" w:lineRule="exact"/>
        <w:rPr>
          <w:sz w:val="11"/>
          <w:szCs w:val="11"/>
        </w:rPr>
      </w:pPr>
    </w:p>
    <w:p w14:paraId="53E087C0" w14:textId="77777777" w:rsidR="00356455" w:rsidRDefault="00356455">
      <w:pPr>
        <w:spacing w:line="200" w:lineRule="exact"/>
      </w:pPr>
    </w:p>
    <w:p w14:paraId="67C4B514" w14:textId="0A43EA89" w:rsidR="00356455" w:rsidRPr="00B9719B" w:rsidRDefault="00000000">
      <w:pPr>
        <w:spacing w:line="270" w:lineRule="auto"/>
        <w:ind w:left="1180" w:right="87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 xml:space="preserve">5. </w:t>
      </w:r>
      <w:r w:rsidRPr="00B9719B">
        <w:rPr>
          <w:rFonts w:eastAsia="Arial"/>
          <w:spacing w:val="-1"/>
          <w:sz w:val="24"/>
          <w:szCs w:val="24"/>
        </w:rPr>
        <w:t>B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g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z w:val="24"/>
          <w:szCs w:val="24"/>
        </w:rPr>
        <w:t xml:space="preserve">a </w:t>
      </w:r>
      <w:r w:rsidRPr="00B9719B">
        <w:rPr>
          <w:rFonts w:eastAsia="Arial"/>
          <w:spacing w:val="1"/>
          <w:sz w:val="24"/>
          <w:szCs w:val="24"/>
        </w:rPr>
        <w:t>c</w:t>
      </w:r>
      <w:r w:rsidRPr="00B9719B">
        <w:rPr>
          <w:rFonts w:eastAsia="Arial"/>
          <w:sz w:val="24"/>
          <w:szCs w:val="24"/>
        </w:rPr>
        <w:t>ara</w:t>
      </w:r>
      <w:r w:rsidRPr="00B9719B">
        <w:rPr>
          <w:rFonts w:eastAsia="Arial"/>
          <w:spacing w:val="8"/>
          <w:sz w:val="24"/>
          <w:szCs w:val="24"/>
        </w:rPr>
        <w:t xml:space="preserve"> 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z w:val="24"/>
          <w:szCs w:val="24"/>
        </w:rPr>
        <w:t>g</w:t>
      </w:r>
      <w:r w:rsidRPr="00B9719B">
        <w:rPr>
          <w:rFonts w:eastAsia="Arial"/>
          <w:spacing w:val="1"/>
          <w:sz w:val="24"/>
          <w:szCs w:val="24"/>
        </w:rPr>
        <w:t>h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t</w:t>
      </w:r>
      <w:r w:rsidRPr="00B9719B">
        <w:rPr>
          <w:rFonts w:eastAsia="Arial"/>
          <w:spacing w:val="2"/>
          <w:sz w:val="24"/>
          <w:szCs w:val="24"/>
        </w:rPr>
        <w:t>u</w:t>
      </w:r>
      <w:r w:rsidRPr="00B9719B">
        <w:rPr>
          <w:rFonts w:eastAsia="Arial"/>
          <w:sz w:val="24"/>
          <w:szCs w:val="24"/>
        </w:rPr>
        <w:t xml:space="preserve">ng </w:t>
      </w:r>
      <w:r w:rsidRPr="00B9719B">
        <w:rPr>
          <w:rFonts w:eastAsia="Arial"/>
          <w:spacing w:val="2"/>
          <w:sz w:val="24"/>
          <w:szCs w:val="24"/>
        </w:rPr>
        <w:t>b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4"/>
          <w:sz w:val="24"/>
          <w:szCs w:val="24"/>
        </w:rPr>
        <w:t>n</w:t>
      </w:r>
      <w:r w:rsidRPr="00B9719B">
        <w:rPr>
          <w:rFonts w:eastAsia="Arial"/>
          <w:spacing w:val="-4"/>
          <w:sz w:val="24"/>
          <w:szCs w:val="24"/>
        </w:rPr>
        <w:t>y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3"/>
          <w:sz w:val="24"/>
          <w:szCs w:val="24"/>
        </w:rPr>
        <w:t>k</w:t>
      </w:r>
      <w:r w:rsidRPr="00B9719B">
        <w:rPr>
          <w:rFonts w:eastAsia="Arial"/>
          <w:spacing w:val="2"/>
          <w:sz w:val="24"/>
          <w:szCs w:val="24"/>
        </w:rPr>
        <w:t>n</w:t>
      </w:r>
      <w:r w:rsidRPr="00B9719B">
        <w:rPr>
          <w:rFonts w:eastAsia="Arial"/>
          <w:spacing w:val="-4"/>
          <w:sz w:val="24"/>
          <w:szCs w:val="24"/>
        </w:rPr>
        <w:t>y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4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o</w:t>
      </w:r>
      <w:r w:rsidRPr="00B9719B">
        <w:rPr>
          <w:rFonts w:eastAsia="Arial"/>
          <w:spacing w:val="-1"/>
          <w:sz w:val="24"/>
          <w:szCs w:val="24"/>
        </w:rPr>
        <w:t>b</w:t>
      </w:r>
      <w:r w:rsidRPr="00B9719B">
        <w:rPr>
          <w:rFonts w:eastAsia="Arial"/>
          <w:spacing w:val="1"/>
          <w:sz w:val="24"/>
          <w:szCs w:val="24"/>
        </w:rPr>
        <w:t>j</w:t>
      </w:r>
      <w:r w:rsidRPr="00B9719B">
        <w:rPr>
          <w:rFonts w:eastAsia="Arial"/>
          <w:sz w:val="24"/>
          <w:szCs w:val="24"/>
        </w:rPr>
        <w:t>ek</w:t>
      </w:r>
      <w:r w:rsidRPr="00B9719B">
        <w:rPr>
          <w:rFonts w:eastAsia="Arial"/>
          <w:spacing w:val="12"/>
          <w:sz w:val="24"/>
          <w:szCs w:val="24"/>
        </w:rPr>
        <w:t xml:space="preserve"> </w:t>
      </w:r>
      <w:r w:rsidRPr="00B9719B">
        <w:rPr>
          <w:rFonts w:eastAsia="Arial"/>
          <w:spacing w:val="-4"/>
          <w:sz w:val="24"/>
          <w:szCs w:val="24"/>
        </w:rPr>
        <w:t>y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n</w:t>
      </w:r>
      <w:r w:rsidRPr="00B9719B">
        <w:rPr>
          <w:rFonts w:eastAsia="Arial"/>
          <w:sz w:val="24"/>
          <w:szCs w:val="24"/>
        </w:rPr>
        <w:t>g</w:t>
      </w:r>
      <w:r w:rsidRPr="00B9719B">
        <w:rPr>
          <w:rFonts w:eastAsia="Arial"/>
          <w:spacing w:val="9"/>
          <w:sz w:val="24"/>
          <w:szCs w:val="24"/>
        </w:rPr>
        <w:t xml:space="preserve"> </w:t>
      </w:r>
      <w:r w:rsidRPr="00B9719B">
        <w:rPr>
          <w:rFonts w:eastAsia="Arial"/>
          <w:spacing w:val="3"/>
          <w:sz w:val="24"/>
          <w:szCs w:val="24"/>
        </w:rPr>
        <w:t>k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ta</w:t>
      </w:r>
      <w:r w:rsidRPr="00B9719B">
        <w:rPr>
          <w:rFonts w:eastAsia="Arial"/>
          <w:spacing w:val="7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b</w:t>
      </w:r>
      <w:r w:rsidRPr="00B9719B">
        <w:rPr>
          <w:rFonts w:eastAsia="Arial"/>
          <w:spacing w:val="-1"/>
          <w:sz w:val="24"/>
          <w:szCs w:val="24"/>
        </w:rPr>
        <w:t>u</w:t>
      </w:r>
      <w:r w:rsidRPr="00B9719B">
        <w:rPr>
          <w:rFonts w:eastAsia="Arial"/>
          <w:sz w:val="24"/>
          <w:szCs w:val="24"/>
        </w:rPr>
        <w:t>at</w:t>
      </w:r>
      <w:r w:rsidRPr="00B9719B">
        <w:rPr>
          <w:rFonts w:eastAsia="Arial"/>
          <w:spacing w:val="9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d</w:t>
      </w:r>
      <w:r w:rsidRPr="00B9719B">
        <w:rPr>
          <w:rFonts w:eastAsia="Arial"/>
          <w:spacing w:val="-1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r</w:t>
      </w:r>
      <w:r w:rsidRPr="00B9719B">
        <w:rPr>
          <w:rFonts w:eastAsia="Arial"/>
          <w:sz w:val="24"/>
          <w:szCs w:val="24"/>
        </w:rPr>
        <w:t>i</w:t>
      </w:r>
      <w:r w:rsidRPr="00B9719B">
        <w:rPr>
          <w:rFonts w:eastAsia="Arial"/>
          <w:spacing w:val="9"/>
          <w:sz w:val="24"/>
          <w:szCs w:val="24"/>
        </w:rPr>
        <w:t xml:space="preserve"> </w:t>
      </w:r>
      <w:r w:rsidRPr="00B9719B">
        <w:rPr>
          <w:rFonts w:eastAsia="Arial"/>
          <w:spacing w:val="1"/>
          <w:sz w:val="24"/>
          <w:szCs w:val="24"/>
        </w:rPr>
        <w:t>s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1"/>
          <w:sz w:val="24"/>
          <w:szCs w:val="24"/>
        </w:rPr>
        <w:t>b</w:t>
      </w:r>
      <w:r w:rsidRPr="00B9719B">
        <w:rPr>
          <w:rFonts w:eastAsia="Arial"/>
          <w:sz w:val="24"/>
          <w:szCs w:val="24"/>
        </w:rPr>
        <w:t>u</w:t>
      </w:r>
      <w:r w:rsidRPr="00B9719B">
        <w:rPr>
          <w:rFonts w:eastAsia="Arial"/>
          <w:spacing w:val="-1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>h</w:t>
      </w:r>
      <w:r w:rsidRPr="00B9719B">
        <w:rPr>
          <w:rFonts w:eastAsia="Arial"/>
          <w:spacing w:val="6"/>
          <w:sz w:val="24"/>
          <w:szCs w:val="24"/>
        </w:rPr>
        <w:t xml:space="preserve"> 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z w:val="24"/>
          <w:szCs w:val="24"/>
        </w:rPr>
        <w:t>g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n</w:t>
      </w:r>
      <w:r w:rsidRPr="00B9719B">
        <w:rPr>
          <w:rFonts w:eastAsia="Arial"/>
          <w:spacing w:val="1"/>
          <w:sz w:val="24"/>
          <w:szCs w:val="24"/>
        </w:rPr>
        <w:t>s</w:t>
      </w:r>
      <w:r w:rsidRPr="00B9719B">
        <w:rPr>
          <w:rFonts w:eastAsia="Arial"/>
          <w:sz w:val="24"/>
          <w:szCs w:val="24"/>
        </w:rPr>
        <w:t>t</w:t>
      </w:r>
      <w:r w:rsidRPr="00B9719B">
        <w:rPr>
          <w:rFonts w:eastAsia="Arial"/>
          <w:spacing w:val="2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>n</w:t>
      </w:r>
      <w:r w:rsidRPr="00B9719B">
        <w:rPr>
          <w:rFonts w:eastAsia="Arial"/>
          <w:spacing w:val="1"/>
          <w:sz w:val="24"/>
          <w:szCs w:val="24"/>
        </w:rPr>
        <w:t>c</w:t>
      </w:r>
      <w:r w:rsidRPr="00B9719B">
        <w:rPr>
          <w:rFonts w:eastAsia="Arial"/>
          <w:sz w:val="24"/>
          <w:szCs w:val="24"/>
        </w:rPr>
        <w:t>e o</w:t>
      </w:r>
      <w:r w:rsidRPr="00B9719B">
        <w:rPr>
          <w:rFonts w:eastAsia="Arial"/>
          <w:spacing w:val="-1"/>
          <w:sz w:val="24"/>
          <w:szCs w:val="24"/>
        </w:rPr>
        <w:t>b</w:t>
      </w:r>
      <w:r w:rsidRPr="00B9719B">
        <w:rPr>
          <w:rFonts w:eastAsia="Arial"/>
          <w:spacing w:val="1"/>
          <w:sz w:val="24"/>
          <w:szCs w:val="24"/>
        </w:rPr>
        <w:t>j</w:t>
      </w:r>
      <w:r w:rsidRPr="00B9719B">
        <w:rPr>
          <w:rFonts w:eastAsia="Arial"/>
          <w:sz w:val="24"/>
          <w:szCs w:val="24"/>
        </w:rPr>
        <w:t>ek</w:t>
      </w:r>
      <w:r w:rsidRPr="00B9719B">
        <w:rPr>
          <w:rFonts w:eastAsia="Arial"/>
          <w:spacing w:val="8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d</w:t>
      </w:r>
      <w:r w:rsidRPr="00B9719B">
        <w:rPr>
          <w:rFonts w:eastAsia="Arial"/>
          <w:spacing w:val="-1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r</w:t>
      </w:r>
      <w:r w:rsidRPr="00B9719B">
        <w:rPr>
          <w:rFonts w:eastAsia="Arial"/>
          <w:sz w:val="24"/>
          <w:szCs w:val="24"/>
        </w:rPr>
        <w:t>i</w:t>
      </w:r>
      <w:r w:rsidRPr="00B9719B">
        <w:rPr>
          <w:rFonts w:eastAsia="Arial"/>
          <w:spacing w:val="5"/>
          <w:sz w:val="24"/>
          <w:szCs w:val="24"/>
        </w:rPr>
        <w:t xml:space="preserve"> 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n</w:t>
      </w:r>
      <w:r w:rsidRPr="00B9719B">
        <w:rPr>
          <w:rFonts w:eastAsia="Arial"/>
          <w:spacing w:val="5"/>
          <w:sz w:val="24"/>
          <w:szCs w:val="24"/>
        </w:rPr>
        <w:t xml:space="preserve"> </w:t>
      </w:r>
      <w:r w:rsidRPr="00B9719B">
        <w:rPr>
          <w:rFonts w:eastAsia="Arial"/>
          <w:spacing w:val="1"/>
          <w:sz w:val="24"/>
          <w:szCs w:val="24"/>
        </w:rPr>
        <w:t>c</w:t>
      </w:r>
      <w:r w:rsidRPr="00B9719B">
        <w:rPr>
          <w:rFonts w:eastAsia="Arial"/>
          <w:spacing w:val="-1"/>
          <w:sz w:val="24"/>
          <w:szCs w:val="24"/>
        </w:rPr>
        <w:t>l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ss</w:t>
      </w:r>
      <w:r w:rsidRPr="00B9719B">
        <w:rPr>
          <w:rFonts w:eastAsia="Arial"/>
          <w:sz w:val="24"/>
          <w:szCs w:val="24"/>
        </w:rPr>
        <w:t>?</w:t>
      </w:r>
      <w:r w:rsidRPr="00B9719B">
        <w:rPr>
          <w:rFonts w:eastAsia="Arial"/>
          <w:spacing w:val="4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Tu</w:t>
      </w:r>
      <w:r w:rsidRPr="00B9719B">
        <w:rPr>
          <w:rFonts w:eastAsia="Arial"/>
          <w:spacing w:val="-1"/>
          <w:sz w:val="24"/>
          <w:szCs w:val="24"/>
        </w:rPr>
        <w:t>li</w:t>
      </w:r>
      <w:r w:rsidRPr="00B9719B">
        <w:rPr>
          <w:rFonts w:eastAsia="Arial"/>
          <w:spacing w:val="1"/>
          <w:sz w:val="24"/>
          <w:szCs w:val="24"/>
        </w:rPr>
        <w:t>s</w:t>
      </w:r>
      <w:r w:rsidRPr="00B9719B">
        <w:rPr>
          <w:rFonts w:eastAsia="Arial"/>
          <w:spacing w:val="3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an</w:t>
      </w:r>
      <w:r w:rsidRPr="00B9719B">
        <w:rPr>
          <w:rFonts w:eastAsia="Arial"/>
          <w:spacing w:val="2"/>
          <w:sz w:val="24"/>
          <w:szCs w:val="24"/>
        </w:rPr>
        <w:t xml:space="preserve"> </w:t>
      </w:r>
      <w:r w:rsidRPr="00B9719B">
        <w:rPr>
          <w:rFonts w:eastAsia="Arial"/>
          <w:spacing w:val="3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o</w:t>
      </w:r>
      <w:r w:rsidRPr="00B9719B">
        <w:rPr>
          <w:rFonts w:eastAsia="Arial"/>
          <w:spacing w:val="-1"/>
          <w:sz w:val="24"/>
          <w:szCs w:val="24"/>
        </w:rPr>
        <w:t>d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1"/>
          <w:sz w:val="24"/>
          <w:szCs w:val="24"/>
        </w:rPr>
        <w:t>n</w:t>
      </w:r>
      <w:r w:rsidRPr="00B9719B">
        <w:rPr>
          <w:rFonts w:eastAsia="Arial"/>
          <w:spacing w:val="2"/>
          <w:sz w:val="24"/>
          <w:szCs w:val="24"/>
        </w:rPr>
        <w:t>y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4"/>
          <w:sz w:val="24"/>
          <w:szCs w:val="24"/>
        </w:rPr>
        <w:t xml:space="preserve"> </w:t>
      </w:r>
      <w:r w:rsidRPr="00B9719B">
        <w:rPr>
          <w:rFonts w:eastAsia="Arial"/>
          <w:spacing w:val="3"/>
          <w:sz w:val="24"/>
          <w:szCs w:val="24"/>
        </w:rPr>
        <w:t>k</w:t>
      </w:r>
      <w:r w:rsidRPr="00B9719B">
        <w:rPr>
          <w:rFonts w:eastAsia="Arial"/>
          <w:spacing w:val="-3"/>
          <w:sz w:val="24"/>
          <w:szCs w:val="24"/>
        </w:rPr>
        <w:t>e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u</w:t>
      </w:r>
      <w:r w:rsidRPr="00B9719B">
        <w:rPr>
          <w:rFonts w:eastAsia="Arial"/>
          <w:spacing w:val="-1"/>
          <w:sz w:val="24"/>
          <w:szCs w:val="24"/>
        </w:rPr>
        <w:t>di</w:t>
      </w:r>
      <w:r w:rsidRPr="00B9719B">
        <w:rPr>
          <w:rFonts w:eastAsia="Arial"/>
          <w:spacing w:val="2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>n</w:t>
      </w:r>
      <w:r w:rsidRPr="00B9719B">
        <w:rPr>
          <w:rFonts w:eastAsia="Arial"/>
          <w:spacing w:val="1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ta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p</w:t>
      </w:r>
      <w:r w:rsidRPr="00B9719B">
        <w:rPr>
          <w:rFonts w:eastAsia="Arial"/>
          <w:spacing w:val="-1"/>
          <w:sz w:val="24"/>
          <w:szCs w:val="24"/>
        </w:rPr>
        <w:t>il</w:t>
      </w:r>
      <w:r w:rsidRPr="00B9719B">
        <w:rPr>
          <w:rFonts w:eastAsia="Arial"/>
          <w:spacing w:val="3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an</w:t>
      </w:r>
      <w:r w:rsidRPr="00B9719B">
        <w:rPr>
          <w:rFonts w:eastAsia="Arial"/>
          <w:spacing w:val="1"/>
          <w:sz w:val="24"/>
          <w:szCs w:val="24"/>
        </w:rPr>
        <w:t xml:space="preserve"> 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n</w:t>
      </w:r>
      <w:r w:rsidRPr="00B9719B">
        <w:rPr>
          <w:rFonts w:eastAsia="Arial"/>
          <w:spacing w:val="2"/>
          <w:sz w:val="24"/>
          <w:szCs w:val="24"/>
        </w:rPr>
        <w:t>f</w:t>
      </w:r>
      <w:r w:rsidRPr="00B9719B">
        <w:rPr>
          <w:rFonts w:eastAsia="Arial"/>
          <w:sz w:val="24"/>
          <w:szCs w:val="24"/>
        </w:rPr>
        <w:t>or</w:t>
      </w:r>
      <w:r w:rsidRPr="00B9719B">
        <w:rPr>
          <w:rFonts w:eastAsia="Arial"/>
          <w:spacing w:val="5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s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pacing w:val="2"/>
          <w:sz w:val="24"/>
          <w:szCs w:val="24"/>
        </w:rPr>
        <w:t>n</w:t>
      </w:r>
      <w:r w:rsidRPr="00B9719B">
        <w:rPr>
          <w:rFonts w:eastAsia="Arial"/>
          <w:spacing w:val="-4"/>
          <w:sz w:val="24"/>
          <w:szCs w:val="24"/>
        </w:rPr>
        <w:t>y</w:t>
      </w:r>
      <w:r w:rsidRPr="00B9719B">
        <w:rPr>
          <w:rFonts w:eastAsia="Arial"/>
          <w:sz w:val="24"/>
          <w:szCs w:val="24"/>
        </w:rPr>
        <w:t>a d</w:t>
      </w:r>
      <w:r w:rsidRPr="00B9719B">
        <w:rPr>
          <w:rFonts w:eastAsia="Arial"/>
          <w:spacing w:val="-1"/>
          <w:sz w:val="24"/>
          <w:szCs w:val="24"/>
        </w:rPr>
        <w:t>e</w:t>
      </w:r>
      <w:r w:rsidRPr="00B9719B">
        <w:rPr>
          <w:rFonts w:eastAsia="Arial"/>
          <w:sz w:val="24"/>
          <w:szCs w:val="24"/>
        </w:rPr>
        <w:t>n</w:t>
      </w:r>
      <w:r w:rsidRPr="00B9719B">
        <w:rPr>
          <w:rFonts w:eastAsia="Arial"/>
          <w:spacing w:val="1"/>
          <w:sz w:val="24"/>
          <w:szCs w:val="24"/>
        </w:rPr>
        <w:t>g</w:t>
      </w:r>
      <w:r w:rsidRPr="00B9719B">
        <w:rPr>
          <w:rFonts w:eastAsia="Arial"/>
          <w:sz w:val="24"/>
          <w:szCs w:val="24"/>
        </w:rPr>
        <w:t xml:space="preserve">an 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pacing w:val="-3"/>
          <w:sz w:val="24"/>
          <w:szCs w:val="24"/>
        </w:rPr>
        <w:t>e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z w:val="24"/>
          <w:szCs w:val="24"/>
        </w:rPr>
        <w:t>g</w:t>
      </w:r>
      <w:r w:rsidRPr="00B9719B">
        <w:rPr>
          <w:rFonts w:eastAsia="Arial"/>
          <w:spacing w:val="-1"/>
          <w:sz w:val="24"/>
          <w:szCs w:val="24"/>
        </w:rPr>
        <w:t>gi</w:t>
      </w:r>
      <w:r w:rsidRPr="00B9719B">
        <w:rPr>
          <w:rFonts w:eastAsia="Arial"/>
          <w:sz w:val="24"/>
          <w:szCs w:val="24"/>
        </w:rPr>
        <w:t>l</w:t>
      </w:r>
      <w:r w:rsidRPr="00B9719B">
        <w:rPr>
          <w:rFonts w:eastAsia="Arial"/>
          <w:spacing w:val="-11"/>
          <w:sz w:val="24"/>
          <w:szCs w:val="24"/>
        </w:rPr>
        <w:t xml:space="preserve"> 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et</w:t>
      </w:r>
      <w:r w:rsidRPr="00B9719B">
        <w:rPr>
          <w:rFonts w:eastAsia="Arial"/>
          <w:spacing w:val="-1"/>
          <w:sz w:val="24"/>
          <w:szCs w:val="24"/>
        </w:rPr>
        <w:t>h</w:t>
      </w:r>
      <w:r w:rsidRPr="00B9719B">
        <w:rPr>
          <w:rFonts w:eastAsia="Arial"/>
          <w:sz w:val="24"/>
          <w:szCs w:val="24"/>
        </w:rPr>
        <w:t>od</w:t>
      </w:r>
      <w:r w:rsidRPr="00B9719B">
        <w:rPr>
          <w:rFonts w:eastAsia="Arial"/>
          <w:spacing w:val="-8"/>
          <w:sz w:val="24"/>
          <w:szCs w:val="24"/>
        </w:rPr>
        <w:t xml:space="preserve"> </w:t>
      </w:r>
      <w:proofErr w:type="gramStart"/>
      <w:r w:rsidRPr="00B9719B">
        <w:rPr>
          <w:rFonts w:eastAsia="Arial"/>
          <w:spacing w:val="1"/>
          <w:sz w:val="24"/>
          <w:szCs w:val="24"/>
        </w:rPr>
        <w:t>j</w:t>
      </w:r>
      <w:r w:rsidRPr="00B9719B">
        <w:rPr>
          <w:rFonts w:eastAsia="Arial"/>
          <w:sz w:val="24"/>
          <w:szCs w:val="24"/>
        </w:rPr>
        <w:t>u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pacing w:val="-1"/>
          <w:sz w:val="24"/>
          <w:szCs w:val="24"/>
        </w:rPr>
        <w:t>l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h</w:t>
      </w:r>
      <w:r w:rsidRPr="00B9719B">
        <w:rPr>
          <w:rFonts w:eastAsia="Arial"/>
          <w:spacing w:val="1"/>
          <w:sz w:val="24"/>
          <w:szCs w:val="24"/>
        </w:rPr>
        <w:t>O</w:t>
      </w:r>
      <w:r w:rsidRPr="00B9719B">
        <w:rPr>
          <w:rFonts w:eastAsia="Arial"/>
          <w:sz w:val="24"/>
          <w:szCs w:val="24"/>
        </w:rPr>
        <w:t>b</w:t>
      </w:r>
      <w:r w:rsidRPr="00B9719B">
        <w:rPr>
          <w:rFonts w:eastAsia="Arial"/>
          <w:spacing w:val="1"/>
          <w:sz w:val="24"/>
          <w:szCs w:val="24"/>
        </w:rPr>
        <w:t>j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1"/>
          <w:sz w:val="24"/>
          <w:szCs w:val="24"/>
        </w:rPr>
        <w:t>k(</w:t>
      </w:r>
      <w:proofErr w:type="gramEnd"/>
      <w:r w:rsidRPr="00B9719B">
        <w:rPr>
          <w:rFonts w:eastAsia="Arial"/>
          <w:sz w:val="24"/>
          <w:szCs w:val="24"/>
        </w:rPr>
        <w:t>)</w:t>
      </w:r>
      <w:r w:rsidRPr="00B9719B">
        <w:rPr>
          <w:rFonts w:eastAsia="Arial"/>
          <w:spacing w:val="-11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b</w:t>
      </w:r>
      <w:r w:rsidRPr="00B9719B">
        <w:rPr>
          <w:rFonts w:eastAsia="Arial"/>
          <w:spacing w:val="-1"/>
          <w:sz w:val="24"/>
          <w:szCs w:val="24"/>
        </w:rPr>
        <w:t>e</w:t>
      </w:r>
      <w:r w:rsidRPr="00B9719B">
        <w:rPr>
          <w:rFonts w:eastAsia="Arial"/>
          <w:spacing w:val="1"/>
          <w:sz w:val="24"/>
          <w:szCs w:val="24"/>
        </w:rPr>
        <w:t>r</w:t>
      </w:r>
      <w:r w:rsidRPr="00B9719B">
        <w:rPr>
          <w:rFonts w:eastAsia="Arial"/>
          <w:sz w:val="24"/>
          <w:szCs w:val="24"/>
        </w:rPr>
        <w:t>t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pe</w:t>
      </w:r>
      <w:r w:rsidRPr="00B9719B">
        <w:rPr>
          <w:rFonts w:eastAsia="Arial"/>
          <w:spacing w:val="-5"/>
          <w:sz w:val="24"/>
          <w:szCs w:val="24"/>
        </w:rPr>
        <w:t xml:space="preserve"> </w:t>
      </w:r>
      <w:r w:rsidRPr="00B9719B">
        <w:rPr>
          <w:rFonts w:eastAsia="Arial"/>
          <w:spacing w:val="-1"/>
          <w:sz w:val="24"/>
          <w:szCs w:val="24"/>
        </w:rPr>
        <w:t>v</w:t>
      </w:r>
      <w:r w:rsidRPr="00B9719B">
        <w:rPr>
          <w:rFonts w:eastAsia="Arial"/>
          <w:spacing w:val="2"/>
          <w:sz w:val="24"/>
          <w:szCs w:val="24"/>
        </w:rPr>
        <w:t>o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d!</w:t>
      </w:r>
    </w:p>
    <w:p w14:paraId="7C1788B7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double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math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,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double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eng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,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double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scie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) {        </w:t>
      </w:r>
    </w:p>
    <w:p w14:paraId="2DE4D4AF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     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mathGrade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math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</w:p>
    <w:p w14:paraId="3EC00F52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     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englishGrade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eng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</w:p>
    <w:p w14:paraId="69189D25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     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scienceGrade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scie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705184E8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</w:p>
    <w:p w14:paraId="0264AAC7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     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nObjek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++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6AF83662" w14:textId="77777777" w:rsid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} </w:t>
      </w:r>
    </w:p>
    <w:p w14:paraId="0C9AA6E5" w14:textId="77777777" w:rsid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</w:p>
    <w:p w14:paraId="55A44259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 {         </w:t>
      </w:r>
    </w:p>
    <w:p w14:paraId="19922DC5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name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CE9178"/>
          <w:sz w:val="21"/>
          <w:szCs w:val="21"/>
          <w:lang w:val="id-ID" w:eastAsia="id-ID"/>
        </w:rPr>
        <w:t>""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</w:p>
    <w:p w14:paraId="17F2A574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address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CE9178"/>
          <w:sz w:val="21"/>
          <w:szCs w:val="21"/>
          <w:lang w:val="id-ID" w:eastAsia="id-ID"/>
        </w:rPr>
        <w:t>""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</w:p>
    <w:p w14:paraId="52C2002C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age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B5CEA8"/>
          <w:sz w:val="21"/>
          <w:szCs w:val="21"/>
          <w:lang w:val="id-ID" w:eastAsia="id-ID"/>
        </w:rPr>
        <w:t>0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778D7830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</w:p>
    <w:p w14:paraId="0948D256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nObjek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++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49B9DB53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    }      </w:t>
      </w:r>
    </w:p>
    <w:p w14:paraId="7A1FCDD3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String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,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String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,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int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ag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 { 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name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address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age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ag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</w:t>
      </w:r>
    </w:p>
    <w:p w14:paraId="31280D37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nObjek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++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688FD0AB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    }      </w:t>
      </w:r>
    </w:p>
    <w:p w14:paraId="70451A38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</w:p>
    <w:p w14:paraId="260BB7FA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void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setName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String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 {         </w:t>
      </w:r>
    </w:p>
    <w:p w14:paraId="2A9DBF5F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name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00C37948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nObjek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++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6610637F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    }      </w:t>
      </w:r>
    </w:p>
    <w:p w14:paraId="1DC5DCA7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</w:p>
    <w:p w14:paraId="4AAEA59E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void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setAddress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String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 {         </w:t>
      </w:r>
    </w:p>
    <w:p w14:paraId="29148C05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address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144C6BB1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nObjek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++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52CC30E7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    }      </w:t>
      </w:r>
    </w:p>
    <w:p w14:paraId="7E7CF252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</w:p>
    <w:p w14:paraId="1A691CEB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void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setAge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int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ag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 {         </w:t>
      </w:r>
    </w:p>
    <w:p w14:paraId="4D8710DA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age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ag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519E5ED9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nObjek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++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43A99B00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    }  </w:t>
      </w:r>
    </w:p>
    <w:p w14:paraId="5CAC259E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</w:p>
    <w:p w14:paraId="532BF756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void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setMath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int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math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 {         </w:t>
      </w:r>
    </w:p>
    <w:p w14:paraId="58BC8F62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mathGrade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math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</w:p>
    <w:p w14:paraId="54D58714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nObjek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++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1EABFA5C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lastRenderedPageBreak/>
        <w:t>    }      </w:t>
      </w:r>
    </w:p>
    <w:p w14:paraId="46B06B12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void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setEnglish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int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english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 { 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englishGrade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english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79086E99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nObjek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++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5387D459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} </w:t>
      </w:r>
    </w:p>
    <w:p w14:paraId="1CEA4269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     </w:t>
      </w:r>
    </w:p>
    <w:p w14:paraId="62027515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void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setScience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int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science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 {        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scienceGrade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science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135296A6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Student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9CDCFE"/>
          <w:sz w:val="21"/>
          <w:szCs w:val="21"/>
          <w:lang w:val="id-ID" w:eastAsia="id-ID"/>
        </w:rPr>
        <w:t>nObjek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++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626A26FC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} </w:t>
      </w:r>
    </w:p>
    <w:p w14:paraId="1D6672BB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</w:p>
    <w:p w14:paraId="7E4C39F6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CB7697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void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jumlahObjek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 { </w:t>
      </w:r>
    </w:p>
    <w:p w14:paraId="4D587DE4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CB7697">
        <w:rPr>
          <w:rFonts w:ascii="Consolas" w:hAnsi="Consolas"/>
          <w:color w:val="4EC9B0"/>
          <w:sz w:val="21"/>
          <w:szCs w:val="21"/>
          <w:lang w:val="id-ID" w:eastAsia="id-ID"/>
        </w:rPr>
        <w:t>System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4FC1FF"/>
          <w:sz w:val="21"/>
          <w:szCs w:val="21"/>
          <w:lang w:val="id-ID" w:eastAsia="id-ID"/>
        </w:rPr>
        <w:t>out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CB7697">
        <w:rPr>
          <w:rFonts w:ascii="Consolas" w:hAnsi="Consolas"/>
          <w:color w:val="DCDCAA"/>
          <w:sz w:val="21"/>
          <w:szCs w:val="21"/>
          <w:lang w:val="id-ID" w:eastAsia="id-ID"/>
        </w:rPr>
        <w:t>println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CB7697">
        <w:rPr>
          <w:rFonts w:ascii="Consolas" w:hAnsi="Consolas"/>
          <w:color w:val="CE9178"/>
          <w:sz w:val="21"/>
          <w:szCs w:val="21"/>
          <w:lang w:val="id-ID" w:eastAsia="id-ID"/>
        </w:rPr>
        <w:t>"Banyaknya Objek adalah:"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CB7697">
        <w:rPr>
          <w:rFonts w:ascii="Consolas" w:hAnsi="Consolas"/>
          <w:color w:val="D4D4D4"/>
          <w:sz w:val="21"/>
          <w:szCs w:val="21"/>
          <w:lang w:val="id-ID" w:eastAsia="id-ID"/>
        </w:rPr>
        <w:t>+</w:t>
      </w: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nObjek); </w:t>
      </w:r>
    </w:p>
    <w:p w14:paraId="56E2607B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CB7697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} </w:t>
      </w:r>
    </w:p>
    <w:p w14:paraId="459C218E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</w:p>
    <w:p w14:paraId="6400A271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</w:p>
    <w:p w14:paraId="4F4B403E" w14:textId="77777777" w:rsidR="00CB7697" w:rsidRPr="00CB7697" w:rsidRDefault="00CB7697" w:rsidP="00A34027">
      <w:pPr>
        <w:shd w:val="clear" w:color="auto" w:fill="1F1F1F"/>
        <w:spacing w:line="285" w:lineRule="atLeast"/>
        <w:ind w:left="1276"/>
        <w:rPr>
          <w:rFonts w:ascii="Consolas" w:hAnsi="Consolas"/>
          <w:color w:val="CCCCCC"/>
          <w:sz w:val="21"/>
          <w:szCs w:val="21"/>
          <w:lang w:val="id-ID" w:eastAsia="id-ID"/>
        </w:rPr>
      </w:pPr>
    </w:p>
    <w:p w14:paraId="095AE121" w14:textId="52369773" w:rsidR="00356455" w:rsidRDefault="00356455">
      <w:pPr>
        <w:spacing w:before="34"/>
        <w:ind w:left="1180"/>
        <w:rPr>
          <w:rFonts w:ascii="Arial" w:eastAsia="Arial" w:hAnsi="Arial" w:cs="Arial"/>
        </w:rPr>
      </w:pPr>
    </w:p>
    <w:p w14:paraId="7E7B64EF" w14:textId="77777777" w:rsidR="00356455" w:rsidRDefault="00356455">
      <w:pPr>
        <w:spacing w:before="16" w:line="280" w:lineRule="exact"/>
        <w:rPr>
          <w:sz w:val="28"/>
          <w:szCs w:val="28"/>
        </w:rPr>
      </w:pPr>
    </w:p>
    <w:p w14:paraId="5EDC2B03" w14:textId="77777777" w:rsidR="00356455" w:rsidRPr="00B9719B" w:rsidRDefault="00000000">
      <w:pPr>
        <w:ind w:left="423" w:right="6804"/>
        <w:jc w:val="center"/>
        <w:rPr>
          <w:rFonts w:eastAsia="Arial"/>
        </w:rPr>
      </w:pPr>
      <w:r>
        <w:rPr>
          <w:rFonts w:ascii="Arial" w:eastAsia="Arial" w:hAnsi="Arial" w:cs="Arial"/>
          <w:b/>
        </w:rPr>
        <w:t xml:space="preserve">B. </w:t>
      </w:r>
      <w:r>
        <w:rPr>
          <w:rFonts w:ascii="Arial" w:eastAsia="Arial" w:hAnsi="Arial" w:cs="Arial"/>
          <w:b/>
          <w:spacing w:val="47"/>
        </w:rPr>
        <w:t xml:space="preserve"> </w:t>
      </w:r>
      <w:r w:rsidRPr="00B9719B">
        <w:rPr>
          <w:rFonts w:eastAsia="Arial"/>
          <w:b/>
        </w:rPr>
        <w:t>Ins</w:t>
      </w:r>
      <w:r w:rsidRPr="00B9719B">
        <w:rPr>
          <w:rFonts w:eastAsia="Arial"/>
          <w:b/>
          <w:spacing w:val="1"/>
        </w:rPr>
        <w:t>t</w:t>
      </w:r>
      <w:r w:rsidRPr="00B9719B">
        <w:rPr>
          <w:rFonts w:eastAsia="Arial"/>
          <w:b/>
        </w:rPr>
        <w:t>ance</w:t>
      </w:r>
      <w:r w:rsidRPr="00B9719B">
        <w:rPr>
          <w:rFonts w:eastAsia="Arial"/>
          <w:b/>
          <w:spacing w:val="-8"/>
        </w:rPr>
        <w:t xml:space="preserve"> </w:t>
      </w:r>
      <w:r w:rsidRPr="00B9719B">
        <w:rPr>
          <w:rFonts w:eastAsia="Arial"/>
          <w:b/>
          <w:spacing w:val="4"/>
          <w:w w:val="99"/>
        </w:rPr>
        <w:t>M</w:t>
      </w:r>
      <w:r w:rsidRPr="00B9719B">
        <w:rPr>
          <w:rFonts w:eastAsia="Arial"/>
          <w:b/>
          <w:w w:val="99"/>
        </w:rPr>
        <w:t>et</w:t>
      </w:r>
      <w:r w:rsidRPr="00B9719B">
        <w:rPr>
          <w:rFonts w:eastAsia="Arial"/>
          <w:b/>
          <w:spacing w:val="1"/>
          <w:w w:val="99"/>
        </w:rPr>
        <w:t>h</w:t>
      </w:r>
      <w:r w:rsidRPr="00B9719B">
        <w:rPr>
          <w:rFonts w:eastAsia="Arial"/>
          <w:b/>
          <w:w w:val="99"/>
        </w:rPr>
        <w:t>od</w:t>
      </w:r>
    </w:p>
    <w:p w14:paraId="3F6AE8EF" w14:textId="77777777" w:rsidR="00356455" w:rsidRPr="00B9719B" w:rsidRDefault="00000000">
      <w:pPr>
        <w:spacing w:before="36"/>
        <w:ind w:left="820"/>
        <w:rPr>
          <w:rFonts w:eastAsia="Arial"/>
          <w:sz w:val="24"/>
          <w:szCs w:val="24"/>
        </w:rPr>
      </w:pPr>
      <w:r w:rsidRPr="00B9719B">
        <w:rPr>
          <w:rFonts w:eastAsia="Arial"/>
          <w:spacing w:val="-1"/>
          <w:sz w:val="24"/>
          <w:szCs w:val="24"/>
        </w:rPr>
        <w:t>P</w:t>
      </w:r>
      <w:r w:rsidRPr="00B9719B">
        <w:rPr>
          <w:rFonts w:eastAsia="Arial"/>
          <w:sz w:val="24"/>
          <w:szCs w:val="24"/>
        </w:rPr>
        <w:t>ert</w:t>
      </w:r>
      <w:r w:rsidRPr="00B9719B">
        <w:rPr>
          <w:rFonts w:eastAsia="Arial"/>
          <w:spacing w:val="2"/>
          <w:sz w:val="24"/>
          <w:szCs w:val="24"/>
        </w:rPr>
        <w:t>an</w:t>
      </w:r>
      <w:r w:rsidRPr="00B9719B">
        <w:rPr>
          <w:rFonts w:eastAsia="Arial"/>
          <w:spacing w:val="-4"/>
          <w:sz w:val="24"/>
          <w:szCs w:val="24"/>
        </w:rPr>
        <w:t>y</w:t>
      </w:r>
      <w:r w:rsidRPr="00B9719B">
        <w:rPr>
          <w:rFonts w:eastAsia="Arial"/>
          <w:spacing w:val="2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>an</w:t>
      </w:r>
    </w:p>
    <w:p w14:paraId="0376E04F" w14:textId="343E2FCC" w:rsidR="00356455" w:rsidRPr="00B9719B" w:rsidRDefault="00000000" w:rsidP="00CB7697">
      <w:pPr>
        <w:pStyle w:val="ListParagraph"/>
        <w:numPr>
          <w:ilvl w:val="0"/>
          <w:numId w:val="2"/>
        </w:numPr>
        <w:spacing w:before="34"/>
        <w:rPr>
          <w:rFonts w:eastAsia="Arial"/>
          <w:sz w:val="24"/>
          <w:szCs w:val="24"/>
        </w:rPr>
      </w:pPr>
      <w:r w:rsidRPr="00B9719B">
        <w:rPr>
          <w:rFonts w:eastAsia="Arial"/>
          <w:sz w:val="24"/>
          <w:szCs w:val="24"/>
        </w:rPr>
        <w:t>L</w:t>
      </w:r>
      <w:r w:rsidRPr="00B9719B">
        <w:rPr>
          <w:rFonts w:eastAsia="Arial"/>
          <w:spacing w:val="-1"/>
          <w:sz w:val="24"/>
          <w:szCs w:val="24"/>
        </w:rPr>
        <w:t>a</w:t>
      </w:r>
      <w:r w:rsidRPr="00B9719B">
        <w:rPr>
          <w:rFonts w:eastAsia="Arial"/>
          <w:spacing w:val="3"/>
          <w:sz w:val="24"/>
          <w:szCs w:val="24"/>
        </w:rPr>
        <w:t>k</w:t>
      </w:r>
      <w:r w:rsidRPr="00B9719B">
        <w:rPr>
          <w:rFonts w:eastAsia="Arial"/>
          <w:spacing w:val="-3"/>
          <w:sz w:val="24"/>
          <w:szCs w:val="24"/>
        </w:rPr>
        <w:t>u</w:t>
      </w:r>
      <w:r w:rsidRPr="00B9719B">
        <w:rPr>
          <w:rFonts w:eastAsia="Arial"/>
          <w:spacing w:val="3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an</w:t>
      </w:r>
      <w:r w:rsidRPr="00B9719B">
        <w:rPr>
          <w:rFonts w:eastAsia="Arial"/>
          <w:spacing w:val="-9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p</w:t>
      </w:r>
      <w:r w:rsidRPr="00B9719B">
        <w:rPr>
          <w:rFonts w:eastAsia="Arial"/>
          <w:spacing w:val="-1"/>
          <w:sz w:val="24"/>
          <w:szCs w:val="24"/>
        </w:rPr>
        <w:t>e</w:t>
      </w:r>
      <w:r w:rsidRPr="00B9719B">
        <w:rPr>
          <w:rFonts w:eastAsia="Arial"/>
          <w:spacing w:val="1"/>
          <w:sz w:val="24"/>
          <w:szCs w:val="24"/>
        </w:rPr>
        <w:t>rc</w:t>
      </w:r>
      <w:r w:rsidRPr="00B9719B">
        <w:rPr>
          <w:rFonts w:eastAsia="Arial"/>
          <w:sz w:val="24"/>
          <w:szCs w:val="24"/>
        </w:rPr>
        <w:t>o</w:t>
      </w:r>
      <w:r w:rsidRPr="00B9719B">
        <w:rPr>
          <w:rFonts w:eastAsia="Arial"/>
          <w:spacing w:val="-1"/>
          <w:sz w:val="24"/>
          <w:szCs w:val="24"/>
        </w:rPr>
        <w:t>b</w:t>
      </w:r>
      <w:r w:rsidRPr="00B9719B">
        <w:rPr>
          <w:rFonts w:eastAsia="Arial"/>
          <w:spacing w:val="2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>an</w:t>
      </w:r>
      <w:r w:rsidRPr="00B9719B">
        <w:rPr>
          <w:rFonts w:eastAsia="Arial"/>
          <w:spacing w:val="-10"/>
          <w:sz w:val="24"/>
          <w:szCs w:val="24"/>
        </w:rPr>
        <w:t xml:space="preserve"> </w:t>
      </w:r>
      <w:r w:rsidRPr="00B9719B">
        <w:rPr>
          <w:rFonts w:eastAsia="Arial"/>
          <w:spacing w:val="2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n</w:t>
      </w:r>
      <w:r w:rsidRPr="00B9719B">
        <w:rPr>
          <w:rFonts w:eastAsia="Arial"/>
          <w:spacing w:val="1"/>
          <w:sz w:val="24"/>
          <w:szCs w:val="24"/>
        </w:rPr>
        <w:t>s</w:t>
      </w:r>
      <w:r w:rsidRPr="00B9719B">
        <w:rPr>
          <w:rFonts w:eastAsia="Arial"/>
          <w:sz w:val="24"/>
          <w:szCs w:val="24"/>
        </w:rPr>
        <w:t>ta</w:t>
      </w:r>
      <w:r w:rsidRPr="00B9719B">
        <w:rPr>
          <w:rFonts w:eastAsia="Arial"/>
          <w:spacing w:val="1"/>
          <w:sz w:val="24"/>
          <w:szCs w:val="24"/>
        </w:rPr>
        <w:t>nc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-8"/>
          <w:sz w:val="24"/>
          <w:szCs w:val="24"/>
        </w:rPr>
        <w:t xml:space="preserve"> </w:t>
      </w:r>
      <w:r w:rsidRPr="00B9719B">
        <w:rPr>
          <w:rFonts w:eastAsia="Arial"/>
          <w:spacing w:val="-1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et</w:t>
      </w:r>
      <w:r w:rsidRPr="00B9719B">
        <w:rPr>
          <w:rFonts w:eastAsia="Arial"/>
          <w:spacing w:val="1"/>
          <w:sz w:val="24"/>
          <w:szCs w:val="24"/>
        </w:rPr>
        <w:t>h</w:t>
      </w:r>
      <w:r w:rsidRPr="00B9719B">
        <w:rPr>
          <w:rFonts w:eastAsia="Arial"/>
          <w:sz w:val="24"/>
          <w:szCs w:val="24"/>
        </w:rPr>
        <w:t>od</w:t>
      </w:r>
      <w:r w:rsidRPr="00B9719B">
        <w:rPr>
          <w:rFonts w:eastAsia="Arial"/>
          <w:spacing w:val="-6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d</w:t>
      </w:r>
      <w:r w:rsidRPr="00B9719B">
        <w:rPr>
          <w:rFonts w:eastAsia="Arial"/>
          <w:spacing w:val="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at</w:t>
      </w:r>
      <w:r w:rsidRPr="00B9719B">
        <w:rPr>
          <w:rFonts w:eastAsia="Arial"/>
          <w:spacing w:val="-1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>s</w:t>
      </w:r>
      <w:r w:rsidRPr="00B9719B">
        <w:rPr>
          <w:rFonts w:eastAsia="Arial"/>
          <w:spacing w:val="-4"/>
          <w:sz w:val="24"/>
          <w:szCs w:val="24"/>
        </w:rPr>
        <w:t xml:space="preserve"> </w:t>
      </w:r>
      <w:r w:rsidRPr="00B9719B">
        <w:rPr>
          <w:rFonts w:eastAsia="Arial"/>
          <w:spacing w:val="2"/>
          <w:sz w:val="24"/>
          <w:szCs w:val="24"/>
        </w:rPr>
        <w:t>d</w:t>
      </w:r>
      <w:r w:rsidRPr="00B9719B">
        <w:rPr>
          <w:rFonts w:eastAsia="Arial"/>
          <w:sz w:val="24"/>
          <w:szCs w:val="24"/>
        </w:rPr>
        <w:t>an</w:t>
      </w:r>
      <w:r w:rsidRPr="00B9719B">
        <w:rPr>
          <w:rFonts w:eastAsia="Arial"/>
          <w:spacing w:val="-4"/>
          <w:sz w:val="24"/>
          <w:szCs w:val="24"/>
        </w:rPr>
        <w:t xml:space="preserve"> </w:t>
      </w:r>
      <w:r w:rsidRPr="00B9719B">
        <w:rPr>
          <w:rFonts w:eastAsia="Arial"/>
          <w:spacing w:val="2"/>
          <w:sz w:val="24"/>
          <w:szCs w:val="24"/>
        </w:rPr>
        <w:t>b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pacing w:val="2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>hi</w:t>
      </w:r>
      <w:r w:rsidRPr="00B9719B">
        <w:rPr>
          <w:rFonts w:eastAsia="Arial"/>
          <w:spacing w:val="-3"/>
          <w:sz w:val="24"/>
          <w:szCs w:val="24"/>
        </w:rPr>
        <w:t xml:space="preserve"> </w:t>
      </w:r>
      <w:r w:rsidRPr="00B9719B">
        <w:rPr>
          <w:rFonts w:eastAsia="Arial"/>
          <w:spacing w:val="1"/>
          <w:sz w:val="24"/>
          <w:szCs w:val="24"/>
        </w:rPr>
        <w:t>j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pacing w:val="3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3"/>
          <w:sz w:val="24"/>
          <w:szCs w:val="24"/>
        </w:rPr>
        <w:t xml:space="preserve"> 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pacing w:val="-3"/>
          <w:sz w:val="24"/>
          <w:szCs w:val="24"/>
        </w:rPr>
        <w:t>e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pacing w:val="-3"/>
          <w:sz w:val="24"/>
          <w:szCs w:val="24"/>
        </w:rPr>
        <w:t>u</w:t>
      </w:r>
      <w:r w:rsidRPr="00B9719B">
        <w:rPr>
          <w:rFonts w:eastAsia="Arial"/>
          <w:spacing w:val="3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an</w:t>
      </w:r>
      <w:r w:rsidRPr="00B9719B">
        <w:rPr>
          <w:rFonts w:eastAsia="Arial"/>
          <w:spacing w:val="-12"/>
          <w:sz w:val="24"/>
          <w:szCs w:val="24"/>
        </w:rPr>
        <w:t xml:space="preserve"> </w:t>
      </w:r>
      <w:r w:rsidRPr="00B9719B">
        <w:rPr>
          <w:rFonts w:eastAsia="Arial"/>
          <w:spacing w:val="3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1"/>
          <w:sz w:val="24"/>
          <w:szCs w:val="24"/>
        </w:rPr>
        <w:t>s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l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h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z w:val="24"/>
          <w:szCs w:val="24"/>
        </w:rPr>
        <w:t>!</w:t>
      </w:r>
    </w:p>
    <w:p w14:paraId="1F7A5C93" w14:textId="57EBDB66" w:rsidR="00CB7697" w:rsidRPr="00B9719B" w:rsidRDefault="00CB7697" w:rsidP="00CB7697">
      <w:pPr>
        <w:pStyle w:val="ListParagraph"/>
        <w:spacing w:before="34"/>
        <w:ind w:left="1180"/>
        <w:rPr>
          <w:rFonts w:eastAsia="Arial"/>
          <w:i/>
          <w:iCs/>
          <w:sz w:val="24"/>
          <w:szCs w:val="24"/>
        </w:rPr>
      </w:pPr>
      <w:proofErr w:type="gramStart"/>
      <w:r w:rsidRPr="00B9719B">
        <w:rPr>
          <w:rFonts w:eastAsia="Arial"/>
          <w:i/>
          <w:iCs/>
          <w:sz w:val="24"/>
          <w:szCs w:val="24"/>
        </w:rPr>
        <w:t>Jawaban :</w:t>
      </w:r>
      <w:proofErr w:type="gramEnd"/>
    </w:p>
    <w:p w14:paraId="34D33F24" w14:textId="6656569B" w:rsidR="00356455" w:rsidRPr="00B9719B" w:rsidRDefault="00CB7697">
      <w:pPr>
        <w:spacing w:before="34"/>
        <w:ind w:left="1180"/>
        <w:rPr>
          <w:rFonts w:eastAsia="Arial"/>
          <w:sz w:val="24"/>
          <w:szCs w:val="24"/>
        </w:rPr>
      </w:pPr>
      <w:r w:rsidRPr="00B9719B">
        <w:rPr>
          <w:rFonts w:eastAsia="Arial"/>
          <w:sz w:val="24"/>
          <w:szCs w:val="24"/>
        </w:rPr>
        <w:t>Tidak ada kesalahan dalam program kerja di Instance Method, sehingga tidak ada yang perlu diperbaikin.</w:t>
      </w:r>
    </w:p>
    <w:p w14:paraId="15085AFC" w14:textId="1BAEB2C9" w:rsidR="00CB7697" w:rsidRDefault="00CB7697" w:rsidP="00A34027">
      <w:pPr>
        <w:spacing w:before="34"/>
        <w:ind w:left="1276" w:hanging="96"/>
        <w:rPr>
          <w:rFonts w:ascii="Arial" w:eastAsia="Arial" w:hAnsi="Arial" w:cs="Arial"/>
        </w:rPr>
      </w:pPr>
      <w:r w:rsidRPr="00CB7697">
        <w:rPr>
          <w:rFonts w:ascii="Arial" w:eastAsia="Arial" w:hAnsi="Arial" w:cs="Arial"/>
        </w:rPr>
        <w:drawing>
          <wp:inline distT="0" distB="0" distL="0" distR="0" wp14:anchorId="180D7C33" wp14:editId="58626653">
            <wp:extent cx="3258005" cy="3000794"/>
            <wp:effectExtent l="0" t="0" r="0" b="9525"/>
            <wp:docPr id="13488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32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7D48" w14:textId="77777777" w:rsidR="00CB7697" w:rsidRDefault="00CB7697">
      <w:pPr>
        <w:spacing w:before="34"/>
        <w:ind w:left="1180"/>
        <w:rPr>
          <w:rFonts w:ascii="Arial" w:eastAsia="Arial" w:hAnsi="Arial" w:cs="Arial"/>
        </w:rPr>
      </w:pPr>
    </w:p>
    <w:p w14:paraId="669FADE1" w14:textId="3A93BA5D" w:rsidR="00356455" w:rsidRPr="00B9719B" w:rsidRDefault="00000000" w:rsidP="00CB7697">
      <w:pPr>
        <w:pStyle w:val="ListParagraph"/>
        <w:numPr>
          <w:ilvl w:val="0"/>
          <w:numId w:val="2"/>
        </w:numPr>
        <w:spacing w:before="34"/>
        <w:rPr>
          <w:rFonts w:eastAsia="Arial"/>
          <w:sz w:val="24"/>
          <w:szCs w:val="24"/>
        </w:rPr>
      </w:pPr>
      <w:r w:rsidRPr="00B9719B">
        <w:rPr>
          <w:rFonts w:eastAsia="Arial"/>
          <w:spacing w:val="3"/>
          <w:sz w:val="24"/>
          <w:szCs w:val="24"/>
        </w:rPr>
        <w:t>T</w:t>
      </w:r>
      <w:r w:rsidRPr="00B9719B">
        <w:rPr>
          <w:rFonts w:eastAsia="Arial"/>
          <w:spacing w:val="-3"/>
          <w:sz w:val="24"/>
          <w:szCs w:val="24"/>
        </w:rPr>
        <w:t>a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b</w:t>
      </w:r>
      <w:r w:rsidRPr="00B9719B">
        <w:rPr>
          <w:rFonts w:eastAsia="Arial"/>
          <w:spacing w:val="-1"/>
          <w:sz w:val="24"/>
          <w:szCs w:val="24"/>
        </w:rPr>
        <w:t>a</w:t>
      </w:r>
      <w:r w:rsidRPr="00B9719B">
        <w:rPr>
          <w:rFonts w:eastAsia="Arial"/>
          <w:spacing w:val="-3"/>
          <w:sz w:val="24"/>
          <w:szCs w:val="24"/>
        </w:rPr>
        <w:t>h</w:t>
      </w:r>
      <w:r w:rsidRPr="00B9719B">
        <w:rPr>
          <w:rFonts w:eastAsia="Arial"/>
          <w:spacing w:val="3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an</w:t>
      </w:r>
      <w:r w:rsidRPr="00B9719B">
        <w:rPr>
          <w:rFonts w:eastAsia="Arial"/>
          <w:spacing w:val="-12"/>
          <w:sz w:val="24"/>
          <w:szCs w:val="24"/>
        </w:rPr>
        <w:t xml:space="preserve"> 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et</w:t>
      </w:r>
      <w:r w:rsidRPr="00B9719B">
        <w:rPr>
          <w:rFonts w:eastAsia="Arial"/>
          <w:spacing w:val="-1"/>
          <w:sz w:val="24"/>
          <w:szCs w:val="24"/>
        </w:rPr>
        <w:t>h</w:t>
      </w:r>
      <w:r w:rsidRPr="00B9719B">
        <w:rPr>
          <w:rFonts w:eastAsia="Arial"/>
          <w:sz w:val="24"/>
          <w:szCs w:val="24"/>
        </w:rPr>
        <w:t>od</w:t>
      </w:r>
      <w:r w:rsidRPr="00B9719B">
        <w:rPr>
          <w:rFonts w:eastAsia="Arial"/>
          <w:spacing w:val="-8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u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pacing w:val="2"/>
          <w:sz w:val="24"/>
          <w:szCs w:val="24"/>
        </w:rPr>
        <w:t>t</w:t>
      </w:r>
      <w:r w:rsidRPr="00B9719B">
        <w:rPr>
          <w:rFonts w:eastAsia="Arial"/>
          <w:sz w:val="24"/>
          <w:szCs w:val="24"/>
        </w:rPr>
        <w:t>uk</w:t>
      </w:r>
      <w:r w:rsidRPr="00B9719B">
        <w:rPr>
          <w:rFonts w:eastAsia="Arial"/>
          <w:spacing w:val="-5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o</w:t>
      </w:r>
      <w:r w:rsidRPr="00B9719B">
        <w:rPr>
          <w:rFonts w:eastAsia="Arial"/>
          <w:spacing w:val="-1"/>
          <w:sz w:val="24"/>
          <w:szCs w:val="24"/>
        </w:rPr>
        <w:t>p</w:t>
      </w:r>
      <w:r w:rsidRPr="00B9719B">
        <w:rPr>
          <w:rFonts w:eastAsia="Arial"/>
          <w:sz w:val="24"/>
          <w:szCs w:val="24"/>
        </w:rPr>
        <w:t>era</w:t>
      </w:r>
      <w:r w:rsidRPr="00B9719B">
        <w:rPr>
          <w:rFonts w:eastAsia="Arial"/>
          <w:spacing w:val="2"/>
          <w:sz w:val="24"/>
          <w:szCs w:val="24"/>
        </w:rPr>
        <w:t>t</w:t>
      </w:r>
      <w:r w:rsidRPr="00B9719B">
        <w:rPr>
          <w:rFonts w:eastAsia="Arial"/>
          <w:sz w:val="24"/>
          <w:szCs w:val="24"/>
        </w:rPr>
        <w:t>or</w:t>
      </w:r>
      <w:r w:rsidRPr="00B9719B">
        <w:rPr>
          <w:rFonts w:eastAsia="Arial"/>
          <w:spacing w:val="-7"/>
          <w:sz w:val="24"/>
          <w:szCs w:val="24"/>
        </w:rPr>
        <w:t xml:space="preserve"> </w:t>
      </w:r>
      <w:r w:rsidRPr="00B9719B">
        <w:rPr>
          <w:rFonts w:eastAsia="Arial"/>
          <w:spacing w:val="-1"/>
          <w:sz w:val="24"/>
          <w:szCs w:val="24"/>
        </w:rPr>
        <w:t>&lt;</w:t>
      </w:r>
      <w:r w:rsidRPr="00B9719B">
        <w:rPr>
          <w:rFonts w:eastAsia="Arial"/>
          <w:sz w:val="24"/>
          <w:szCs w:val="24"/>
        </w:rPr>
        <w:t xml:space="preserve">, </w:t>
      </w:r>
      <w:r w:rsidRPr="00B9719B">
        <w:rPr>
          <w:rFonts w:eastAsia="Arial"/>
          <w:spacing w:val="1"/>
          <w:sz w:val="24"/>
          <w:szCs w:val="24"/>
        </w:rPr>
        <w:t>&lt;</w:t>
      </w:r>
      <w:r w:rsidRPr="00B9719B">
        <w:rPr>
          <w:rFonts w:eastAsia="Arial"/>
          <w:spacing w:val="-1"/>
          <w:sz w:val="24"/>
          <w:szCs w:val="24"/>
        </w:rPr>
        <w:t>=</w:t>
      </w:r>
      <w:r w:rsidRPr="00B9719B">
        <w:rPr>
          <w:rFonts w:eastAsia="Arial"/>
          <w:sz w:val="24"/>
          <w:szCs w:val="24"/>
        </w:rPr>
        <w:t>,</w:t>
      </w:r>
      <w:r w:rsidRPr="00B9719B">
        <w:rPr>
          <w:rFonts w:eastAsia="Arial"/>
          <w:spacing w:val="-1"/>
          <w:sz w:val="24"/>
          <w:szCs w:val="24"/>
        </w:rPr>
        <w:t xml:space="preserve"> </w:t>
      </w:r>
      <w:r w:rsidRPr="00B9719B">
        <w:rPr>
          <w:rFonts w:eastAsia="Arial"/>
          <w:spacing w:val="1"/>
          <w:sz w:val="24"/>
          <w:szCs w:val="24"/>
        </w:rPr>
        <w:t>&gt;</w:t>
      </w:r>
      <w:proofErr w:type="gramStart"/>
      <w:r w:rsidRPr="00B9719B">
        <w:rPr>
          <w:rFonts w:eastAsia="Arial"/>
          <w:sz w:val="24"/>
          <w:szCs w:val="24"/>
        </w:rPr>
        <w:t>=</w:t>
      </w:r>
      <w:r w:rsidRPr="00B9719B">
        <w:rPr>
          <w:rFonts w:eastAsia="Arial"/>
          <w:spacing w:val="-3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!</w:t>
      </w:r>
      <w:proofErr w:type="gramEnd"/>
    </w:p>
    <w:p w14:paraId="269C9826" w14:textId="373C3E24" w:rsidR="00CB7697" w:rsidRDefault="00CB7697" w:rsidP="00CB7697">
      <w:pPr>
        <w:pStyle w:val="ListParagraph"/>
        <w:spacing w:before="34"/>
        <w:ind w:left="1180"/>
        <w:rPr>
          <w:rFonts w:ascii="Arial" w:eastAsia="Arial" w:hAnsi="Arial" w:cs="Arial"/>
          <w:i/>
          <w:iCs/>
        </w:rPr>
      </w:pPr>
      <w:proofErr w:type="gramStart"/>
      <w:r w:rsidRPr="00B9719B">
        <w:rPr>
          <w:rFonts w:eastAsia="Arial"/>
          <w:i/>
          <w:iCs/>
          <w:sz w:val="24"/>
          <w:szCs w:val="24"/>
        </w:rPr>
        <w:t>Jawaban :</w:t>
      </w:r>
      <w:proofErr w:type="gramEnd"/>
      <w:r>
        <w:rPr>
          <w:rFonts w:ascii="Arial" w:eastAsia="Arial" w:hAnsi="Arial" w:cs="Arial"/>
          <w:i/>
          <w:iCs/>
        </w:rPr>
        <w:br/>
      </w:r>
    </w:p>
    <w:p w14:paraId="4C1F6A76" w14:textId="519E0BEC" w:rsidR="00CB7697" w:rsidRPr="00B9719B" w:rsidRDefault="00CB7697" w:rsidP="00CB7697">
      <w:pPr>
        <w:pStyle w:val="ListParagraph"/>
        <w:spacing w:before="34"/>
        <w:ind w:left="1180"/>
        <w:rPr>
          <w:rFonts w:eastAsia="Arial"/>
          <w:b/>
          <w:bCs/>
          <w:sz w:val="24"/>
          <w:szCs w:val="24"/>
        </w:rPr>
      </w:pPr>
      <w:r w:rsidRPr="00B9719B">
        <w:rPr>
          <w:rFonts w:eastAsia="Arial"/>
          <w:b/>
          <w:bCs/>
          <w:sz w:val="24"/>
          <w:szCs w:val="24"/>
        </w:rPr>
        <w:t>RasionalDemo.java</w:t>
      </w:r>
    </w:p>
    <w:p w14:paraId="05CC979C" w14:textId="77777777" w:rsidR="000929B6" w:rsidRPr="000929B6" w:rsidRDefault="000929B6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System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out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println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0929B6">
        <w:rPr>
          <w:rFonts w:ascii="Consolas" w:hAnsi="Consolas"/>
          <w:color w:val="CE9178"/>
          <w:sz w:val="21"/>
          <w:szCs w:val="21"/>
          <w:lang w:val="id-ID" w:eastAsia="id-ID"/>
        </w:rPr>
        <w:t>"R1 &lt; R2 : "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+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R1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lessThan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(R2)); </w:t>
      </w:r>
    </w:p>
    <w:p w14:paraId="14E0F00D" w14:textId="77777777" w:rsidR="000929B6" w:rsidRPr="000929B6" w:rsidRDefault="000929B6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System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out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println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0929B6">
        <w:rPr>
          <w:rFonts w:ascii="Consolas" w:hAnsi="Consolas"/>
          <w:color w:val="CE9178"/>
          <w:sz w:val="21"/>
          <w:szCs w:val="21"/>
          <w:lang w:val="id-ID" w:eastAsia="id-ID"/>
        </w:rPr>
        <w:t>"R1 &lt;= R2 : "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+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R1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lessThanOrEqual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(R2)); </w:t>
      </w:r>
    </w:p>
    <w:p w14:paraId="1465D4ED" w14:textId="77777777" w:rsidR="000929B6" w:rsidRPr="000929B6" w:rsidRDefault="000929B6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System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out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println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0929B6">
        <w:rPr>
          <w:rFonts w:ascii="Consolas" w:hAnsi="Consolas"/>
          <w:color w:val="CE9178"/>
          <w:sz w:val="21"/>
          <w:szCs w:val="21"/>
          <w:lang w:val="id-ID" w:eastAsia="id-ID"/>
        </w:rPr>
        <w:t>"R1 &gt;= R2 : "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+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R1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moreThanOrEqual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(R2)); </w:t>
      </w:r>
    </w:p>
    <w:p w14:paraId="21A65666" w14:textId="77777777" w:rsidR="000929B6" w:rsidRPr="000929B6" w:rsidRDefault="000929B6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id-ID" w:eastAsia="id-ID"/>
        </w:rPr>
      </w:pPr>
    </w:p>
    <w:p w14:paraId="6772ECDB" w14:textId="77777777" w:rsidR="000929B6" w:rsidRDefault="000929B6" w:rsidP="00CB7697">
      <w:pPr>
        <w:pStyle w:val="ListParagraph"/>
        <w:spacing w:before="34"/>
        <w:ind w:left="1180"/>
        <w:rPr>
          <w:rFonts w:ascii="Arial" w:eastAsia="Arial" w:hAnsi="Arial" w:cs="Arial"/>
          <w:b/>
          <w:bCs/>
        </w:rPr>
      </w:pPr>
    </w:p>
    <w:p w14:paraId="00DDB2DB" w14:textId="359B4B2D" w:rsidR="000929B6" w:rsidRPr="00B9719B" w:rsidRDefault="000929B6" w:rsidP="00CB7697">
      <w:pPr>
        <w:pStyle w:val="ListParagraph"/>
        <w:spacing w:before="34"/>
        <w:ind w:left="1180"/>
        <w:rPr>
          <w:rFonts w:eastAsia="Arial"/>
          <w:b/>
          <w:bCs/>
          <w:sz w:val="24"/>
          <w:szCs w:val="24"/>
        </w:rPr>
      </w:pPr>
      <w:r w:rsidRPr="00B9719B">
        <w:rPr>
          <w:rFonts w:eastAsia="Arial"/>
          <w:b/>
          <w:bCs/>
          <w:sz w:val="24"/>
          <w:szCs w:val="24"/>
        </w:rPr>
        <w:t>Rasional.java</w:t>
      </w:r>
    </w:p>
    <w:p w14:paraId="4DCAAEF6" w14:textId="77777777" w:rsidR="000929B6" w:rsidRPr="000929B6" w:rsidRDefault="000929B6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boolean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lessThan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 {         </w:t>
      </w:r>
    </w:p>
    <w:p w14:paraId="73A6E63C" w14:textId="77777777" w:rsidR="000929B6" w:rsidRPr="000929B6" w:rsidRDefault="000929B6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return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(pembilang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*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penyebut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&lt;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penyebut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*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pembilang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); </w:t>
      </w:r>
    </w:p>
    <w:p w14:paraId="64DB936A" w14:textId="77777777" w:rsidR="000929B6" w:rsidRPr="000929B6" w:rsidRDefault="000929B6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lastRenderedPageBreak/>
        <w:t>}          </w:t>
      </w:r>
    </w:p>
    <w:p w14:paraId="56B34104" w14:textId="77777777" w:rsidR="000929B6" w:rsidRPr="000929B6" w:rsidRDefault="000929B6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boolean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lessThanOrEqual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 {         </w:t>
      </w:r>
    </w:p>
    <w:p w14:paraId="35D22BCB" w14:textId="77777777" w:rsidR="000929B6" w:rsidRPr="000929B6" w:rsidRDefault="000929B6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return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(pembilang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*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penyebut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&lt;=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penyebut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*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pembilang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); </w:t>
      </w:r>
    </w:p>
    <w:p w14:paraId="5AE6CF74" w14:textId="77777777" w:rsidR="000929B6" w:rsidRPr="000929B6" w:rsidRDefault="000929B6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}          </w:t>
      </w:r>
    </w:p>
    <w:p w14:paraId="63B184A2" w14:textId="77777777" w:rsidR="000929B6" w:rsidRPr="000929B6" w:rsidRDefault="000929B6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boolean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moreThanOrEqual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 {         </w:t>
      </w:r>
    </w:p>
    <w:p w14:paraId="2C3A1F7B" w14:textId="77777777" w:rsidR="000929B6" w:rsidRPr="000929B6" w:rsidRDefault="000929B6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return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(pembilang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*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penyebut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&gt;=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penyebut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*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pembilang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); </w:t>
      </w:r>
    </w:p>
    <w:p w14:paraId="4CD68959" w14:textId="77777777" w:rsidR="000929B6" w:rsidRPr="000929B6" w:rsidRDefault="000929B6" w:rsidP="00A34027">
      <w:pPr>
        <w:shd w:val="clear" w:color="auto" w:fill="1F1F1F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} </w:t>
      </w:r>
    </w:p>
    <w:p w14:paraId="272A073F" w14:textId="77777777" w:rsidR="00CB7697" w:rsidRDefault="00CB7697" w:rsidP="000929B6">
      <w:pPr>
        <w:spacing w:before="34"/>
        <w:rPr>
          <w:rFonts w:ascii="Arial" w:eastAsia="Arial" w:hAnsi="Arial" w:cs="Arial"/>
        </w:rPr>
        <w:sectPr w:rsidR="00CB7697" w:rsidSect="004E67DC">
          <w:headerReference w:type="default" r:id="rId19"/>
          <w:pgSz w:w="11900" w:h="16840"/>
          <w:pgMar w:top="880" w:right="1320" w:bottom="280" w:left="1340" w:header="697" w:footer="0" w:gutter="0"/>
          <w:cols w:space="720"/>
        </w:sectPr>
      </w:pPr>
    </w:p>
    <w:p w14:paraId="1264CB17" w14:textId="77777777" w:rsidR="00356455" w:rsidRDefault="00000000">
      <w:pPr>
        <w:spacing w:before="81"/>
        <w:ind w:left="6262"/>
        <w:rPr>
          <w:rFonts w:ascii="Arial" w:eastAsia="Arial" w:hAnsi="Arial" w:cs="Arial"/>
          <w:sz w:val="16"/>
          <w:szCs w:val="16"/>
        </w:rPr>
      </w:pPr>
      <w:r>
        <w:lastRenderedPageBreak/>
        <w:pict w14:anchorId="49A7C5EF">
          <v:group id="_x0000_s2050" style="position:absolute;left:0;text-align:left;margin-left:28.2pt;margin-top:81.25pt;width:496.9pt;height:5.8pt;z-index:-251651072;mso-position-horizontal-relative:page;mso-position-vertical-relative:page" coordorigin="564,1625" coordsize="9938,116">
            <v:shape id="_x0000_s2054" style="position:absolute;left:1412;top:1652;width:9085;height:0" coordorigin="1412,1652" coordsize="9085,0" path="m1412,1652r9085,e" filled="f" strokeweight=".16931mm">
              <v:path arrowok="t"/>
            </v:shape>
            <v:shape id="_x0000_s2053" style="position:absolute;left:617;top:1683;width:3331;height:0" coordorigin="617,1683" coordsize="3331,0" path="m617,1683r3331,e" filled="f" strokeweight="1.86264mm">
              <v:path arrowok="t"/>
            </v:shape>
            <v:shape id="_x0000_s2052" style="position:absolute;left:3943;top:1630;width:0;height:106" coordorigin="3943,1630" coordsize="0,106" path="m3943,1630r,106e" filled="f" strokeweight=".48pt">
              <v:path arrowok="t"/>
            </v:shape>
            <v:shape id="_x0000_s2051" style="position:absolute;left:622;top:1630;width:0;height:106" coordorigin="622,1630" coordsize="0,106" path="m622,1630r,106e" filled="f" strokeweight=".48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odu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P</w:t>
      </w:r>
      <w:r>
        <w:rPr>
          <w:rFonts w:ascii="Arial" w:eastAsia="Arial" w:hAnsi="Arial" w:cs="Arial"/>
          <w:spacing w:val="-1"/>
          <w:sz w:val="16"/>
          <w:szCs w:val="16"/>
        </w:rPr>
        <w:t>ra</w:t>
      </w:r>
      <w:r>
        <w:rPr>
          <w:rFonts w:ascii="Arial" w:eastAsia="Arial" w:hAnsi="Arial" w:cs="Arial"/>
          <w:spacing w:val="1"/>
          <w:sz w:val="16"/>
          <w:szCs w:val="16"/>
        </w:rPr>
        <w:t>kt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rogr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Lan</w:t>
      </w:r>
      <w:r>
        <w:rPr>
          <w:rFonts w:ascii="Arial" w:eastAsia="Arial" w:hAnsi="Arial" w:cs="Arial"/>
          <w:sz w:val="16"/>
          <w:szCs w:val="16"/>
        </w:rPr>
        <w:t>jut</w:t>
      </w:r>
    </w:p>
    <w:p w14:paraId="7E783094" w14:textId="77777777" w:rsidR="00356455" w:rsidRDefault="00356455">
      <w:pPr>
        <w:spacing w:line="200" w:lineRule="exact"/>
      </w:pPr>
    </w:p>
    <w:p w14:paraId="63ECA71B" w14:textId="4DD515AE" w:rsidR="00356455" w:rsidRPr="00B9719B" w:rsidRDefault="00000000" w:rsidP="000929B6">
      <w:pPr>
        <w:pStyle w:val="ListParagraph"/>
        <w:numPr>
          <w:ilvl w:val="0"/>
          <w:numId w:val="2"/>
        </w:numPr>
        <w:spacing w:line="263" w:lineRule="auto"/>
        <w:ind w:right="69"/>
        <w:rPr>
          <w:rFonts w:eastAsia="Arial"/>
          <w:sz w:val="24"/>
          <w:szCs w:val="24"/>
        </w:rPr>
      </w:pPr>
      <w:r w:rsidRPr="00B9719B">
        <w:rPr>
          <w:rFonts w:eastAsia="Arial"/>
          <w:sz w:val="24"/>
          <w:szCs w:val="24"/>
        </w:rPr>
        <w:t>Ubah</w:t>
      </w:r>
      <w:r w:rsidRPr="00B9719B">
        <w:rPr>
          <w:rFonts w:eastAsia="Arial"/>
          <w:spacing w:val="-18"/>
          <w:sz w:val="24"/>
          <w:szCs w:val="24"/>
        </w:rPr>
        <w:t xml:space="preserve"> 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et</w:t>
      </w:r>
      <w:r w:rsidRPr="00B9719B">
        <w:rPr>
          <w:rFonts w:eastAsia="Arial"/>
          <w:spacing w:val="-1"/>
          <w:sz w:val="24"/>
          <w:szCs w:val="24"/>
        </w:rPr>
        <w:t>h</w:t>
      </w:r>
      <w:r w:rsidRPr="00B9719B">
        <w:rPr>
          <w:rFonts w:eastAsia="Arial"/>
          <w:sz w:val="24"/>
          <w:szCs w:val="24"/>
        </w:rPr>
        <w:t>od</w:t>
      </w:r>
      <w:r w:rsidRPr="00B9719B">
        <w:rPr>
          <w:rFonts w:eastAsia="Arial"/>
          <w:spacing w:val="-22"/>
          <w:sz w:val="24"/>
          <w:szCs w:val="24"/>
        </w:rPr>
        <w:t xml:space="preserve"> </w:t>
      </w:r>
      <w:r w:rsidRPr="00B9719B">
        <w:rPr>
          <w:rFonts w:eastAsia="Arial"/>
          <w:spacing w:val="1"/>
          <w:w w:val="99"/>
          <w:sz w:val="24"/>
          <w:szCs w:val="24"/>
        </w:rPr>
        <w:t>s</w:t>
      </w:r>
      <w:r w:rsidRPr="00B9719B">
        <w:rPr>
          <w:rFonts w:eastAsia="Arial"/>
          <w:w w:val="99"/>
          <w:sz w:val="24"/>
          <w:szCs w:val="24"/>
        </w:rPr>
        <w:t>e</w:t>
      </w:r>
      <w:r w:rsidRPr="00B9719B">
        <w:rPr>
          <w:rFonts w:eastAsia="Arial"/>
          <w:spacing w:val="1"/>
          <w:w w:val="99"/>
          <w:sz w:val="24"/>
          <w:szCs w:val="24"/>
        </w:rPr>
        <w:t>d</w:t>
      </w:r>
      <w:r w:rsidRPr="00B9719B">
        <w:rPr>
          <w:rFonts w:eastAsia="Arial"/>
          <w:w w:val="99"/>
          <w:sz w:val="24"/>
          <w:szCs w:val="24"/>
        </w:rPr>
        <w:t>erh</w:t>
      </w:r>
      <w:r w:rsidRPr="00B9719B">
        <w:rPr>
          <w:rFonts w:eastAsia="Arial"/>
          <w:spacing w:val="2"/>
          <w:w w:val="99"/>
          <w:sz w:val="24"/>
          <w:szCs w:val="24"/>
        </w:rPr>
        <w:t>a</w:t>
      </w:r>
      <w:r w:rsidRPr="00B9719B">
        <w:rPr>
          <w:rFonts w:eastAsia="Arial"/>
          <w:w w:val="99"/>
          <w:sz w:val="24"/>
          <w:szCs w:val="24"/>
        </w:rPr>
        <w:t>na</w:t>
      </w:r>
      <w:r w:rsidRPr="00B9719B">
        <w:rPr>
          <w:rFonts w:eastAsia="Arial"/>
          <w:spacing w:val="-12"/>
          <w:w w:val="99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p</w:t>
      </w:r>
      <w:r w:rsidRPr="00B9719B">
        <w:rPr>
          <w:rFonts w:eastAsia="Arial"/>
          <w:spacing w:val="1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>da</w:t>
      </w:r>
      <w:r w:rsidRPr="00B9719B">
        <w:rPr>
          <w:rFonts w:eastAsia="Arial"/>
          <w:spacing w:val="-19"/>
          <w:sz w:val="24"/>
          <w:szCs w:val="24"/>
        </w:rPr>
        <w:t xml:space="preserve"> </w:t>
      </w:r>
      <w:r w:rsidRPr="00B9719B">
        <w:rPr>
          <w:rFonts w:eastAsia="Arial"/>
          <w:spacing w:val="2"/>
          <w:sz w:val="24"/>
          <w:szCs w:val="24"/>
        </w:rPr>
        <w:t>b</w:t>
      </w:r>
      <w:r w:rsidRPr="00B9719B">
        <w:rPr>
          <w:rFonts w:eastAsia="Arial"/>
          <w:sz w:val="24"/>
          <w:szCs w:val="24"/>
        </w:rPr>
        <w:t>aris</w:t>
      </w:r>
      <w:r w:rsidRPr="00B9719B">
        <w:rPr>
          <w:rFonts w:eastAsia="Arial"/>
          <w:spacing w:val="-16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25</w:t>
      </w:r>
      <w:r w:rsidRPr="00B9719B">
        <w:rPr>
          <w:rFonts w:eastAsia="Arial"/>
          <w:spacing w:val="-12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–</w:t>
      </w:r>
      <w:r w:rsidRPr="00B9719B">
        <w:rPr>
          <w:rFonts w:eastAsia="Arial"/>
          <w:spacing w:val="-16"/>
          <w:sz w:val="24"/>
          <w:szCs w:val="24"/>
        </w:rPr>
        <w:t xml:space="preserve"> </w:t>
      </w:r>
      <w:r w:rsidRPr="00B9719B">
        <w:rPr>
          <w:rFonts w:eastAsia="Arial"/>
          <w:spacing w:val="2"/>
          <w:sz w:val="24"/>
          <w:szCs w:val="24"/>
        </w:rPr>
        <w:t>3</w:t>
      </w:r>
      <w:r w:rsidRPr="00B9719B">
        <w:rPr>
          <w:rFonts w:eastAsia="Arial"/>
          <w:sz w:val="24"/>
          <w:szCs w:val="24"/>
        </w:rPr>
        <w:t>0</w:t>
      </w:r>
      <w:r w:rsidRPr="00B9719B">
        <w:rPr>
          <w:rFonts w:eastAsia="Arial"/>
          <w:spacing w:val="-12"/>
          <w:sz w:val="24"/>
          <w:szCs w:val="24"/>
        </w:rPr>
        <w:t xml:space="preserve"> </w:t>
      </w:r>
      <w:r w:rsidRPr="00B9719B">
        <w:rPr>
          <w:rFonts w:eastAsia="Arial"/>
          <w:spacing w:val="-4"/>
          <w:sz w:val="24"/>
          <w:szCs w:val="24"/>
        </w:rPr>
        <w:t>y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n</w:t>
      </w:r>
      <w:r w:rsidRPr="00B9719B">
        <w:rPr>
          <w:rFonts w:eastAsia="Arial"/>
          <w:sz w:val="24"/>
          <w:szCs w:val="24"/>
        </w:rPr>
        <w:t>g</w:t>
      </w:r>
      <w:r w:rsidRPr="00B9719B">
        <w:rPr>
          <w:rFonts w:eastAsia="Arial"/>
          <w:spacing w:val="-17"/>
          <w:sz w:val="24"/>
          <w:szCs w:val="24"/>
        </w:rPr>
        <w:t xml:space="preserve"> </w:t>
      </w:r>
      <w:r w:rsidRPr="00B9719B">
        <w:rPr>
          <w:rFonts w:eastAsia="Arial"/>
          <w:spacing w:val="2"/>
          <w:sz w:val="24"/>
          <w:szCs w:val="24"/>
        </w:rPr>
        <w:t>a</w:t>
      </w:r>
      <w:r w:rsidRPr="00B9719B">
        <w:rPr>
          <w:rFonts w:eastAsia="Arial"/>
          <w:spacing w:val="-2"/>
          <w:sz w:val="24"/>
          <w:szCs w:val="24"/>
        </w:rPr>
        <w:t>w</w:t>
      </w:r>
      <w:r w:rsidRPr="00B9719B">
        <w:rPr>
          <w:rFonts w:eastAsia="Arial"/>
          <w:spacing w:val="2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l</w:t>
      </w:r>
      <w:r w:rsidRPr="00B9719B">
        <w:rPr>
          <w:rFonts w:eastAsia="Arial"/>
          <w:spacing w:val="2"/>
          <w:sz w:val="24"/>
          <w:szCs w:val="24"/>
        </w:rPr>
        <w:t>n</w:t>
      </w:r>
      <w:r w:rsidRPr="00B9719B">
        <w:rPr>
          <w:rFonts w:eastAsia="Arial"/>
          <w:spacing w:val="-4"/>
          <w:sz w:val="24"/>
          <w:szCs w:val="24"/>
        </w:rPr>
        <w:t>y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7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d</w:t>
      </w:r>
      <w:r w:rsidRPr="00B9719B">
        <w:rPr>
          <w:rFonts w:eastAsia="Arial"/>
          <w:spacing w:val="2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l</w:t>
      </w:r>
      <w:r w:rsidRPr="00B9719B">
        <w:rPr>
          <w:rFonts w:eastAsia="Arial"/>
          <w:spacing w:val="2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>h</w:t>
      </w:r>
      <w:r w:rsidRPr="00B9719B">
        <w:rPr>
          <w:rFonts w:eastAsia="Arial"/>
          <w:spacing w:val="-21"/>
          <w:sz w:val="24"/>
          <w:szCs w:val="24"/>
        </w:rPr>
        <w:t xml:space="preserve"> </w:t>
      </w:r>
      <w:r w:rsidRPr="00B9719B">
        <w:rPr>
          <w:rFonts w:eastAsia="Arial"/>
          <w:spacing w:val="4"/>
          <w:w w:val="99"/>
          <w:sz w:val="24"/>
          <w:szCs w:val="24"/>
        </w:rPr>
        <w:t>m</w:t>
      </w:r>
      <w:r w:rsidRPr="00B9719B">
        <w:rPr>
          <w:rFonts w:eastAsia="Arial"/>
          <w:w w:val="99"/>
          <w:sz w:val="24"/>
          <w:szCs w:val="24"/>
        </w:rPr>
        <w:t>e</w:t>
      </w:r>
      <w:r w:rsidRPr="00B9719B">
        <w:rPr>
          <w:rFonts w:eastAsia="Arial"/>
          <w:spacing w:val="-1"/>
          <w:w w:val="99"/>
          <w:sz w:val="24"/>
          <w:szCs w:val="24"/>
        </w:rPr>
        <w:t>n</w:t>
      </w:r>
      <w:r w:rsidRPr="00B9719B">
        <w:rPr>
          <w:rFonts w:eastAsia="Arial"/>
          <w:w w:val="99"/>
          <w:sz w:val="24"/>
          <w:szCs w:val="24"/>
        </w:rPr>
        <w:t>g</w:t>
      </w:r>
      <w:r w:rsidRPr="00B9719B">
        <w:rPr>
          <w:rFonts w:eastAsia="Arial"/>
          <w:spacing w:val="-1"/>
          <w:w w:val="99"/>
          <w:sz w:val="24"/>
          <w:szCs w:val="24"/>
        </w:rPr>
        <w:t>g</w:t>
      </w:r>
      <w:r w:rsidRPr="00B9719B">
        <w:rPr>
          <w:rFonts w:eastAsia="Arial"/>
          <w:spacing w:val="2"/>
          <w:w w:val="99"/>
          <w:sz w:val="24"/>
          <w:szCs w:val="24"/>
        </w:rPr>
        <w:t>u</w:t>
      </w:r>
      <w:r w:rsidRPr="00B9719B">
        <w:rPr>
          <w:rFonts w:eastAsia="Arial"/>
          <w:w w:val="99"/>
          <w:sz w:val="24"/>
          <w:szCs w:val="24"/>
        </w:rPr>
        <w:t>n</w:t>
      </w:r>
      <w:r w:rsidRPr="00B9719B">
        <w:rPr>
          <w:rFonts w:eastAsia="Arial"/>
          <w:spacing w:val="-1"/>
          <w:w w:val="99"/>
          <w:sz w:val="24"/>
          <w:szCs w:val="24"/>
        </w:rPr>
        <w:t>a</w:t>
      </w:r>
      <w:r w:rsidRPr="00B9719B">
        <w:rPr>
          <w:rFonts w:eastAsia="Arial"/>
          <w:spacing w:val="3"/>
          <w:w w:val="99"/>
          <w:sz w:val="24"/>
          <w:szCs w:val="24"/>
        </w:rPr>
        <w:t>k</w:t>
      </w:r>
      <w:r w:rsidRPr="00B9719B">
        <w:rPr>
          <w:rFonts w:eastAsia="Arial"/>
          <w:w w:val="99"/>
          <w:sz w:val="24"/>
          <w:szCs w:val="24"/>
        </w:rPr>
        <w:t>an</w:t>
      </w:r>
      <w:r w:rsidRPr="00B9719B">
        <w:rPr>
          <w:rFonts w:eastAsia="Arial"/>
          <w:spacing w:val="-12"/>
          <w:w w:val="99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wh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pacing w:val="1"/>
          <w:sz w:val="24"/>
          <w:szCs w:val="24"/>
        </w:rPr>
        <w:t>l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-20"/>
          <w:sz w:val="24"/>
          <w:szCs w:val="24"/>
        </w:rPr>
        <w:t xml:space="preserve"> 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pacing w:val="1"/>
          <w:sz w:val="24"/>
          <w:szCs w:val="24"/>
        </w:rPr>
        <w:t>j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d</w:t>
      </w:r>
      <w:r w:rsidRPr="00B9719B">
        <w:rPr>
          <w:rFonts w:eastAsia="Arial"/>
          <w:sz w:val="24"/>
          <w:szCs w:val="24"/>
        </w:rPr>
        <w:t xml:space="preserve">i </w:t>
      </w:r>
      <w:r w:rsidRPr="00B9719B">
        <w:rPr>
          <w:rFonts w:eastAsia="Arial"/>
          <w:spacing w:val="2"/>
          <w:sz w:val="24"/>
          <w:szCs w:val="24"/>
        </w:rPr>
        <w:t>f</w:t>
      </w:r>
      <w:r w:rsidRPr="00B9719B">
        <w:rPr>
          <w:rFonts w:eastAsia="Arial"/>
          <w:sz w:val="24"/>
          <w:szCs w:val="24"/>
        </w:rPr>
        <w:t>o</w:t>
      </w:r>
      <w:r w:rsidRPr="00B9719B">
        <w:rPr>
          <w:rFonts w:eastAsia="Arial"/>
          <w:spacing w:val="-2"/>
          <w:sz w:val="24"/>
          <w:szCs w:val="24"/>
        </w:rPr>
        <w:t>r</w:t>
      </w:r>
      <w:r w:rsidRPr="00B9719B">
        <w:rPr>
          <w:rFonts w:eastAsia="Arial"/>
          <w:sz w:val="24"/>
          <w:szCs w:val="24"/>
        </w:rPr>
        <w:t>!</w:t>
      </w:r>
    </w:p>
    <w:p w14:paraId="48C98AA9" w14:textId="18409B92" w:rsidR="000929B6" w:rsidRPr="000929B6" w:rsidRDefault="000929B6" w:rsidP="00A34027">
      <w:pPr>
        <w:pStyle w:val="ListParagraph"/>
        <w:spacing w:line="263" w:lineRule="auto"/>
        <w:ind w:left="1180" w:right="69"/>
        <w:rPr>
          <w:rFonts w:eastAsia="Arial"/>
          <w:i/>
          <w:iCs/>
          <w:sz w:val="24"/>
          <w:szCs w:val="24"/>
        </w:rPr>
      </w:pPr>
      <w:proofErr w:type="gramStart"/>
      <w:r w:rsidRPr="00B9719B">
        <w:rPr>
          <w:rFonts w:eastAsia="Arial"/>
          <w:i/>
          <w:iCs/>
          <w:sz w:val="24"/>
          <w:szCs w:val="24"/>
        </w:rPr>
        <w:t>Jawaban :</w:t>
      </w:r>
      <w:proofErr w:type="gramEnd"/>
    </w:p>
    <w:p w14:paraId="76D958E5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void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Sederhana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(){         </w:t>
      </w:r>
    </w:p>
    <w:p w14:paraId="0B3451CA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int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temp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,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,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B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</w:p>
    <w:p w14:paraId="71326AF3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if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(penyebut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B5CEA8"/>
          <w:sz w:val="21"/>
          <w:szCs w:val="21"/>
          <w:lang w:val="id-ID" w:eastAsia="id-ID"/>
        </w:rPr>
        <w:t>0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){             </w:t>
      </w:r>
    </w:p>
    <w:p w14:paraId="363DF1CD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return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01721354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} </w:t>
      </w:r>
    </w:p>
    <w:p w14:paraId="105C266E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 </w:t>
      </w:r>
    </w:p>
    <w:p w14:paraId="3A3B042F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(pembilang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&lt;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penyebut) </w:t>
      </w: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?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</w:p>
    <w:p w14:paraId="051C433A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penyebut </w:t>
      </w: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: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pembilang;         </w:t>
      </w:r>
    </w:p>
    <w:p w14:paraId="284BB015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B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(pembilang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&lt;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penyebut) </w:t>
      </w: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?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</w:p>
    <w:p w14:paraId="7AAEEF51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pembilang </w:t>
      </w: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: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penyebut; </w:t>
      </w:r>
    </w:p>
    <w:p w14:paraId="241FE087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     </w:t>
      </w: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for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(;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B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!=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B5CEA8"/>
          <w:sz w:val="21"/>
          <w:szCs w:val="21"/>
          <w:lang w:val="id-ID" w:eastAsia="id-ID"/>
        </w:rPr>
        <w:t>0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) {             </w:t>
      </w:r>
    </w:p>
    <w:p w14:paraId="75F5564F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temp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%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B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5FFD0889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 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B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093D6915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B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 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temp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13F50108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    } </w:t>
      </w:r>
    </w:p>
    <w:p w14:paraId="39353E70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</w:p>
    <w:p w14:paraId="4AA920CF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pembilang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/=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</w:p>
    <w:p w14:paraId="555C8209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    penyebut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/=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58F56F21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} </w:t>
      </w:r>
    </w:p>
    <w:p w14:paraId="5AB5395A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</w:p>
    <w:p w14:paraId="7942B412" w14:textId="77777777" w:rsidR="00356455" w:rsidRDefault="00356455">
      <w:pPr>
        <w:spacing w:line="100" w:lineRule="exact"/>
        <w:rPr>
          <w:sz w:val="10"/>
          <w:szCs w:val="10"/>
        </w:rPr>
      </w:pPr>
    </w:p>
    <w:p w14:paraId="0F030164" w14:textId="77777777" w:rsidR="00356455" w:rsidRDefault="00356455">
      <w:pPr>
        <w:spacing w:line="200" w:lineRule="exact"/>
      </w:pPr>
    </w:p>
    <w:p w14:paraId="01590DB5" w14:textId="54BCB2C4" w:rsidR="00356455" w:rsidRPr="00B9719B" w:rsidRDefault="00000000" w:rsidP="000929B6">
      <w:pPr>
        <w:pStyle w:val="ListParagraph"/>
        <w:numPr>
          <w:ilvl w:val="0"/>
          <w:numId w:val="2"/>
        </w:numPr>
        <w:rPr>
          <w:rFonts w:eastAsia="Arial"/>
          <w:sz w:val="24"/>
          <w:szCs w:val="24"/>
        </w:rPr>
      </w:pPr>
      <w:r w:rsidRPr="00B9719B">
        <w:rPr>
          <w:rFonts w:eastAsia="Arial"/>
          <w:spacing w:val="3"/>
          <w:sz w:val="24"/>
          <w:szCs w:val="24"/>
        </w:rPr>
        <w:t>T</w:t>
      </w:r>
      <w:r w:rsidRPr="00B9719B">
        <w:rPr>
          <w:rFonts w:eastAsia="Arial"/>
          <w:spacing w:val="-3"/>
          <w:sz w:val="24"/>
          <w:szCs w:val="24"/>
        </w:rPr>
        <w:t>a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b</w:t>
      </w:r>
      <w:r w:rsidRPr="00B9719B">
        <w:rPr>
          <w:rFonts w:eastAsia="Arial"/>
          <w:spacing w:val="-1"/>
          <w:sz w:val="24"/>
          <w:szCs w:val="24"/>
        </w:rPr>
        <w:t>a</w:t>
      </w:r>
      <w:r w:rsidRPr="00B9719B">
        <w:rPr>
          <w:rFonts w:eastAsia="Arial"/>
          <w:spacing w:val="-3"/>
          <w:sz w:val="24"/>
          <w:szCs w:val="24"/>
        </w:rPr>
        <w:t>h</w:t>
      </w:r>
      <w:r w:rsidRPr="00B9719B">
        <w:rPr>
          <w:rFonts w:eastAsia="Arial"/>
          <w:spacing w:val="3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an</w:t>
      </w:r>
      <w:r w:rsidRPr="00B9719B">
        <w:rPr>
          <w:rFonts w:eastAsia="Arial"/>
          <w:spacing w:val="-12"/>
          <w:sz w:val="24"/>
          <w:szCs w:val="24"/>
        </w:rPr>
        <w:t xml:space="preserve"> </w:t>
      </w:r>
      <w:r w:rsidRPr="00B9719B">
        <w:rPr>
          <w:rFonts w:eastAsia="Arial"/>
          <w:spacing w:val="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et</w:t>
      </w:r>
      <w:r w:rsidRPr="00B9719B">
        <w:rPr>
          <w:rFonts w:eastAsia="Arial"/>
          <w:spacing w:val="-1"/>
          <w:sz w:val="24"/>
          <w:szCs w:val="24"/>
        </w:rPr>
        <w:t>h</w:t>
      </w:r>
      <w:r w:rsidRPr="00B9719B">
        <w:rPr>
          <w:rFonts w:eastAsia="Arial"/>
          <w:sz w:val="24"/>
          <w:szCs w:val="24"/>
        </w:rPr>
        <w:t>od</w:t>
      </w:r>
      <w:r w:rsidRPr="00B9719B">
        <w:rPr>
          <w:rFonts w:eastAsia="Arial"/>
          <w:spacing w:val="-8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u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pacing w:val="2"/>
          <w:sz w:val="24"/>
          <w:szCs w:val="24"/>
        </w:rPr>
        <w:t>t</w:t>
      </w:r>
      <w:r w:rsidRPr="00B9719B">
        <w:rPr>
          <w:rFonts w:eastAsia="Arial"/>
          <w:sz w:val="24"/>
          <w:szCs w:val="24"/>
        </w:rPr>
        <w:t>uk</w:t>
      </w:r>
      <w:r w:rsidRPr="00B9719B">
        <w:rPr>
          <w:rFonts w:eastAsia="Arial"/>
          <w:spacing w:val="-5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o</w:t>
      </w:r>
      <w:r w:rsidRPr="00B9719B">
        <w:rPr>
          <w:rFonts w:eastAsia="Arial"/>
          <w:spacing w:val="-1"/>
          <w:sz w:val="24"/>
          <w:szCs w:val="24"/>
        </w:rPr>
        <w:t>p</w:t>
      </w:r>
      <w:r w:rsidRPr="00B9719B">
        <w:rPr>
          <w:rFonts w:eastAsia="Arial"/>
          <w:sz w:val="24"/>
          <w:szCs w:val="24"/>
        </w:rPr>
        <w:t>era</w:t>
      </w:r>
      <w:r w:rsidRPr="00B9719B">
        <w:rPr>
          <w:rFonts w:eastAsia="Arial"/>
          <w:spacing w:val="1"/>
          <w:sz w:val="24"/>
          <w:szCs w:val="24"/>
        </w:rPr>
        <w:t>s</w:t>
      </w:r>
      <w:r w:rsidRPr="00B9719B">
        <w:rPr>
          <w:rFonts w:eastAsia="Arial"/>
          <w:sz w:val="24"/>
          <w:szCs w:val="24"/>
        </w:rPr>
        <w:t>i</w:t>
      </w:r>
      <w:r w:rsidRPr="00B9719B">
        <w:rPr>
          <w:rFonts w:eastAsia="Arial"/>
          <w:spacing w:val="-6"/>
          <w:sz w:val="24"/>
          <w:szCs w:val="24"/>
        </w:rPr>
        <w:t xml:space="preserve"> </w:t>
      </w:r>
      <w:r w:rsidRPr="00B9719B">
        <w:rPr>
          <w:rFonts w:eastAsia="Arial"/>
          <w:spacing w:val="1"/>
          <w:sz w:val="24"/>
          <w:szCs w:val="24"/>
        </w:rPr>
        <w:t>-</w:t>
      </w:r>
      <w:r w:rsidRPr="00B9719B">
        <w:rPr>
          <w:rFonts w:eastAsia="Arial"/>
          <w:sz w:val="24"/>
          <w:szCs w:val="24"/>
        </w:rPr>
        <w:t>,</w:t>
      </w:r>
      <w:r w:rsidRPr="00B9719B">
        <w:rPr>
          <w:rFonts w:eastAsia="Arial"/>
          <w:spacing w:val="1"/>
          <w:sz w:val="24"/>
          <w:szCs w:val="24"/>
        </w:rPr>
        <w:t xml:space="preserve"> </w:t>
      </w:r>
      <w:proofErr w:type="gramStart"/>
      <w:r w:rsidRPr="00B9719B">
        <w:rPr>
          <w:rFonts w:eastAsia="Arial"/>
          <w:sz w:val="24"/>
          <w:szCs w:val="24"/>
        </w:rPr>
        <w:t>*</w:t>
      </w:r>
      <w:r w:rsidRPr="00B9719B">
        <w:rPr>
          <w:rFonts w:eastAsia="Arial"/>
          <w:spacing w:val="-2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,</w:t>
      </w:r>
      <w:proofErr w:type="gramEnd"/>
      <w:r w:rsidRPr="00B9719B">
        <w:rPr>
          <w:rFonts w:eastAsia="Arial"/>
          <w:spacing w:val="1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/</w:t>
      </w:r>
      <w:r w:rsidRPr="00B9719B">
        <w:rPr>
          <w:rFonts w:eastAsia="Arial"/>
          <w:spacing w:val="-1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!</w:t>
      </w:r>
    </w:p>
    <w:p w14:paraId="6EE14FBB" w14:textId="51E9DD95" w:rsidR="000929B6" w:rsidRPr="00B9719B" w:rsidRDefault="000929B6" w:rsidP="000929B6">
      <w:pPr>
        <w:pStyle w:val="ListParagraph"/>
        <w:ind w:left="1180"/>
        <w:rPr>
          <w:rFonts w:eastAsia="Arial"/>
          <w:i/>
          <w:iCs/>
          <w:sz w:val="24"/>
          <w:szCs w:val="24"/>
        </w:rPr>
      </w:pPr>
      <w:proofErr w:type="gramStart"/>
      <w:r w:rsidRPr="00B9719B">
        <w:rPr>
          <w:rFonts w:eastAsia="Arial"/>
          <w:i/>
          <w:iCs/>
          <w:sz w:val="24"/>
          <w:szCs w:val="24"/>
        </w:rPr>
        <w:t>Jawaban :</w:t>
      </w:r>
      <w:proofErr w:type="gramEnd"/>
    </w:p>
    <w:p w14:paraId="31689B21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6A9955"/>
          <w:sz w:val="21"/>
          <w:szCs w:val="21"/>
          <w:lang w:val="id-ID" w:eastAsia="id-ID"/>
        </w:rPr>
        <w:t xml:space="preserve">// operator - </w:t>
      </w:r>
    </w:p>
    <w:p w14:paraId="4494E2CE" w14:textId="77777777" w:rsid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kurang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){         </w:t>
      </w:r>
    </w:p>
    <w:p w14:paraId="5AE3F3D3" w14:textId="77777777" w:rsid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new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();         </w:t>
      </w:r>
    </w:p>
    <w:p w14:paraId="6272DAE0" w14:textId="77777777" w:rsid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pembilang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pembilang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*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penyebut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-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penyebut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*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pembilang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</w:p>
    <w:p w14:paraId="1FD88BC7" w14:textId="77777777" w:rsid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penyebut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penyebut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*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penyebut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Sederhana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();         </w:t>
      </w:r>
    </w:p>
    <w:p w14:paraId="15142013" w14:textId="6B43B736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return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401F3FA3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} </w:t>
      </w:r>
    </w:p>
    <w:p w14:paraId="09D915AD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</w:p>
    <w:p w14:paraId="68214FEF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6A9955"/>
          <w:sz w:val="21"/>
          <w:szCs w:val="21"/>
          <w:lang w:val="id-ID" w:eastAsia="id-ID"/>
        </w:rPr>
        <w:t xml:space="preserve">// operator * </w:t>
      </w:r>
    </w:p>
    <w:p w14:paraId="621ADBE7" w14:textId="77777777" w:rsid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kali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){         </w:t>
      </w:r>
    </w:p>
    <w:p w14:paraId="4AB3E5A9" w14:textId="77777777" w:rsid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new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();         </w:t>
      </w:r>
    </w:p>
    <w:p w14:paraId="7525B323" w14:textId="77777777" w:rsid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pembilang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pembilang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*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pembilang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penyebut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penyebut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*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penyebut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</w:p>
    <w:p w14:paraId="03159680" w14:textId="77777777" w:rsid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Sederhana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();         </w:t>
      </w:r>
    </w:p>
    <w:p w14:paraId="6104659B" w14:textId="42564804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return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00BAC6BA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} </w:t>
      </w:r>
    </w:p>
    <w:p w14:paraId="186671C3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</w:p>
    <w:p w14:paraId="2D27156B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6A9955"/>
          <w:sz w:val="21"/>
          <w:szCs w:val="21"/>
          <w:lang w:val="id-ID" w:eastAsia="id-ID"/>
        </w:rPr>
        <w:t xml:space="preserve">// operator / </w:t>
      </w:r>
    </w:p>
    <w:p w14:paraId="77CC60C2" w14:textId="77777777" w:rsid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569CD6"/>
          <w:sz w:val="21"/>
          <w:szCs w:val="21"/>
          <w:lang w:val="id-ID" w:eastAsia="id-ID"/>
        </w:rPr>
        <w:t>public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bagi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(</w:t>
      </w: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){         </w:t>
      </w:r>
    </w:p>
    <w:p w14:paraId="488FE4AF" w14:textId="77777777" w:rsid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4EC9B0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new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Rasional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();         </w:t>
      </w:r>
    </w:p>
    <w:p w14:paraId="16B090B3" w14:textId="77777777" w:rsid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lastRenderedPageBreak/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pembilang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pembilang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*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penyebut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penyebut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=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penyebut </w:t>
      </w:r>
      <w:r w:rsidRPr="000929B6">
        <w:rPr>
          <w:rFonts w:ascii="Consolas" w:hAnsi="Consolas"/>
          <w:color w:val="D4D4D4"/>
          <w:sz w:val="21"/>
          <w:szCs w:val="21"/>
          <w:lang w:val="id-ID" w:eastAsia="id-ID"/>
        </w:rPr>
        <w:t>*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pembilang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        </w:t>
      </w:r>
    </w:p>
    <w:p w14:paraId="7111A761" w14:textId="77777777" w:rsid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>.</w:t>
      </w:r>
      <w:r w:rsidRPr="000929B6">
        <w:rPr>
          <w:rFonts w:ascii="Consolas" w:hAnsi="Consolas"/>
          <w:color w:val="DCDCAA"/>
          <w:sz w:val="21"/>
          <w:szCs w:val="21"/>
          <w:lang w:val="id-ID" w:eastAsia="id-ID"/>
        </w:rPr>
        <w:t>Sederhana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();         </w:t>
      </w:r>
    </w:p>
    <w:p w14:paraId="4F6D651A" w14:textId="0EABD4DC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586C0"/>
          <w:sz w:val="21"/>
          <w:szCs w:val="21"/>
          <w:lang w:val="id-ID" w:eastAsia="id-ID"/>
        </w:rPr>
        <w:t>return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 </w:t>
      </w:r>
      <w:r w:rsidRPr="000929B6">
        <w:rPr>
          <w:rFonts w:ascii="Consolas" w:hAnsi="Consolas"/>
          <w:color w:val="9CDCFE"/>
          <w:sz w:val="21"/>
          <w:szCs w:val="21"/>
          <w:lang w:val="id-ID" w:eastAsia="id-ID"/>
        </w:rPr>
        <w:t>hasil</w:t>
      </w: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; </w:t>
      </w:r>
    </w:p>
    <w:p w14:paraId="32CC739F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  <w:r w:rsidRPr="000929B6">
        <w:rPr>
          <w:rFonts w:ascii="Consolas" w:hAnsi="Consolas"/>
          <w:color w:val="CCCCCC"/>
          <w:sz w:val="21"/>
          <w:szCs w:val="21"/>
          <w:lang w:val="id-ID" w:eastAsia="id-ID"/>
        </w:rPr>
        <w:t xml:space="preserve">} </w:t>
      </w:r>
    </w:p>
    <w:p w14:paraId="687C5C66" w14:textId="77777777" w:rsidR="000929B6" w:rsidRPr="000929B6" w:rsidRDefault="000929B6" w:rsidP="00A34027">
      <w:pPr>
        <w:shd w:val="clear" w:color="auto" w:fill="1F1F1F"/>
        <w:spacing w:line="285" w:lineRule="atLeast"/>
        <w:ind w:left="1701"/>
        <w:rPr>
          <w:rFonts w:ascii="Consolas" w:hAnsi="Consolas"/>
          <w:color w:val="CCCCCC"/>
          <w:sz w:val="21"/>
          <w:szCs w:val="21"/>
          <w:lang w:val="id-ID" w:eastAsia="id-ID"/>
        </w:rPr>
      </w:pPr>
    </w:p>
    <w:p w14:paraId="4C493985" w14:textId="77777777" w:rsidR="00356455" w:rsidRDefault="00356455">
      <w:pPr>
        <w:spacing w:before="16" w:line="280" w:lineRule="exact"/>
        <w:rPr>
          <w:sz w:val="28"/>
          <w:szCs w:val="28"/>
        </w:rPr>
      </w:pPr>
    </w:p>
    <w:p w14:paraId="30308985" w14:textId="77777777" w:rsidR="00356455" w:rsidRPr="00B9719B" w:rsidRDefault="00000000">
      <w:pPr>
        <w:ind w:left="100"/>
        <w:rPr>
          <w:rFonts w:eastAsia="Arial"/>
          <w:sz w:val="24"/>
          <w:szCs w:val="24"/>
        </w:rPr>
      </w:pPr>
      <w:r w:rsidRPr="00B9719B">
        <w:rPr>
          <w:rFonts w:eastAsia="Arial"/>
          <w:b/>
          <w:spacing w:val="3"/>
          <w:sz w:val="24"/>
          <w:szCs w:val="24"/>
        </w:rPr>
        <w:t>T</w:t>
      </w:r>
      <w:r w:rsidRPr="00B9719B">
        <w:rPr>
          <w:rFonts w:eastAsia="Arial"/>
          <w:b/>
          <w:sz w:val="24"/>
          <w:szCs w:val="24"/>
        </w:rPr>
        <w:t>ugas</w:t>
      </w:r>
      <w:r w:rsidRPr="00B9719B">
        <w:rPr>
          <w:rFonts w:eastAsia="Arial"/>
          <w:b/>
          <w:spacing w:val="-7"/>
          <w:sz w:val="24"/>
          <w:szCs w:val="24"/>
        </w:rPr>
        <w:t xml:space="preserve"> </w:t>
      </w:r>
      <w:r w:rsidRPr="00B9719B">
        <w:rPr>
          <w:rFonts w:eastAsia="Arial"/>
          <w:b/>
          <w:spacing w:val="-1"/>
          <w:sz w:val="24"/>
          <w:szCs w:val="24"/>
        </w:rPr>
        <w:t>Pr</w:t>
      </w:r>
      <w:r w:rsidRPr="00B9719B">
        <w:rPr>
          <w:rFonts w:eastAsia="Arial"/>
          <w:b/>
          <w:sz w:val="24"/>
          <w:szCs w:val="24"/>
        </w:rPr>
        <w:t>a</w:t>
      </w:r>
      <w:r w:rsidRPr="00B9719B">
        <w:rPr>
          <w:rFonts w:eastAsia="Arial"/>
          <w:b/>
          <w:spacing w:val="-1"/>
          <w:sz w:val="24"/>
          <w:szCs w:val="24"/>
        </w:rPr>
        <w:t>k</w:t>
      </w:r>
      <w:r w:rsidRPr="00B9719B">
        <w:rPr>
          <w:rFonts w:eastAsia="Arial"/>
          <w:b/>
          <w:spacing w:val="1"/>
          <w:sz w:val="24"/>
          <w:szCs w:val="24"/>
        </w:rPr>
        <w:t>t</w:t>
      </w:r>
      <w:r w:rsidRPr="00B9719B">
        <w:rPr>
          <w:rFonts w:eastAsia="Arial"/>
          <w:b/>
          <w:spacing w:val="2"/>
          <w:sz w:val="24"/>
          <w:szCs w:val="24"/>
        </w:rPr>
        <w:t>i</w:t>
      </w:r>
      <w:r w:rsidRPr="00B9719B">
        <w:rPr>
          <w:rFonts w:eastAsia="Arial"/>
          <w:b/>
          <w:sz w:val="24"/>
          <w:szCs w:val="24"/>
        </w:rPr>
        <w:t>kum</w:t>
      </w:r>
    </w:p>
    <w:p w14:paraId="511883DD" w14:textId="77777777" w:rsidR="00356455" w:rsidRPr="00B9719B" w:rsidRDefault="00000000">
      <w:pPr>
        <w:spacing w:before="49"/>
        <w:ind w:left="100"/>
        <w:rPr>
          <w:rFonts w:eastAsia="Arial"/>
          <w:sz w:val="24"/>
          <w:szCs w:val="24"/>
        </w:rPr>
      </w:pPr>
      <w:r w:rsidRPr="00B9719B">
        <w:rPr>
          <w:rFonts w:eastAsia="Arial"/>
          <w:spacing w:val="-1"/>
          <w:sz w:val="24"/>
          <w:szCs w:val="24"/>
        </w:rPr>
        <w:t>D</w:t>
      </w:r>
      <w:r w:rsidRPr="00B9719B">
        <w:rPr>
          <w:rFonts w:eastAsia="Arial"/>
          <w:sz w:val="24"/>
          <w:szCs w:val="24"/>
        </w:rPr>
        <w:t xml:space="preserve">ari </w:t>
      </w:r>
      <w:r w:rsidRPr="00B9719B">
        <w:rPr>
          <w:rFonts w:eastAsia="Arial"/>
          <w:spacing w:val="2"/>
          <w:sz w:val="24"/>
          <w:szCs w:val="24"/>
        </w:rPr>
        <w:t>j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4"/>
          <w:sz w:val="24"/>
          <w:szCs w:val="24"/>
        </w:rPr>
        <w:t>w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b</w:t>
      </w:r>
      <w:r w:rsidRPr="00B9719B">
        <w:rPr>
          <w:rFonts w:eastAsia="Arial"/>
          <w:sz w:val="24"/>
          <w:szCs w:val="24"/>
        </w:rPr>
        <w:t>an</w:t>
      </w:r>
      <w:r w:rsidRPr="00B9719B">
        <w:rPr>
          <w:rFonts w:eastAsia="Arial"/>
          <w:spacing w:val="1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b</w:t>
      </w:r>
      <w:r w:rsidRPr="00B9719B">
        <w:rPr>
          <w:rFonts w:eastAsia="Arial"/>
          <w:spacing w:val="-1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 xml:space="preserve">b </w:t>
      </w:r>
      <w:r w:rsidRPr="00B9719B">
        <w:rPr>
          <w:rFonts w:eastAsia="Arial"/>
          <w:spacing w:val="-2"/>
          <w:sz w:val="24"/>
          <w:szCs w:val="24"/>
        </w:rPr>
        <w:t>1</w:t>
      </w:r>
      <w:r w:rsidRPr="00B9719B">
        <w:rPr>
          <w:rFonts w:eastAsia="Arial"/>
          <w:sz w:val="24"/>
          <w:szCs w:val="24"/>
        </w:rPr>
        <w:t>,</w:t>
      </w:r>
      <w:r w:rsidRPr="00B9719B">
        <w:rPr>
          <w:rFonts w:eastAsia="Arial"/>
          <w:spacing w:val="2"/>
          <w:sz w:val="24"/>
          <w:szCs w:val="24"/>
        </w:rPr>
        <w:t xml:space="preserve"> 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pacing w:val="1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p</w:t>
      </w:r>
      <w:r w:rsidRPr="00B9719B">
        <w:rPr>
          <w:rFonts w:eastAsia="Arial"/>
          <w:spacing w:val="-4"/>
          <w:sz w:val="24"/>
          <w:szCs w:val="24"/>
        </w:rPr>
        <w:t>l</w:t>
      </w:r>
      <w:r w:rsidRPr="00B9719B">
        <w:rPr>
          <w:rFonts w:eastAsia="Arial"/>
          <w:sz w:val="24"/>
          <w:szCs w:val="24"/>
        </w:rPr>
        <w:t>emen</w:t>
      </w:r>
      <w:r w:rsidRPr="00B9719B">
        <w:rPr>
          <w:rFonts w:eastAsia="Arial"/>
          <w:spacing w:val="1"/>
          <w:sz w:val="24"/>
          <w:szCs w:val="24"/>
        </w:rPr>
        <w:t>t</w:t>
      </w:r>
      <w:r w:rsidRPr="00B9719B">
        <w:rPr>
          <w:rFonts w:eastAsia="Arial"/>
          <w:sz w:val="24"/>
          <w:szCs w:val="24"/>
        </w:rPr>
        <w:t>as</w:t>
      </w:r>
      <w:r w:rsidRPr="00B9719B">
        <w:rPr>
          <w:rFonts w:eastAsia="Arial"/>
          <w:spacing w:val="-4"/>
          <w:sz w:val="24"/>
          <w:szCs w:val="24"/>
        </w:rPr>
        <w:t>i</w:t>
      </w:r>
      <w:r w:rsidRPr="00B9719B">
        <w:rPr>
          <w:rFonts w:eastAsia="Arial"/>
          <w:spacing w:val="2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an</w:t>
      </w:r>
      <w:r w:rsidRPr="00B9719B">
        <w:rPr>
          <w:rFonts w:eastAsia="Arial"/>
          <w:spacing w:val="-2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h</w:t>
      </w:r>
      <w:r w:rsidRPr="00B9719B">
        <w:rPr>
          <w:rFonts w:eastAsia="Arial"/>
          <w:spacing w:val="-1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l-</w:t>
      </w:r>
      <w:r w:rsidRPr="00B9719B">
        <w:rPr>
          <w:rFonts w:eastAsia="Arial"/>
          <w:sz w:val="24"/>
          <w:szCs w:val="24"/>
        </w:rPr>
        <w:t>h</w:t>
      </w:r>
      <w:r w:rsidRPr="00B9719B">
        <w:rPr>
          <w:rFonts w:eastAsia="Arial"/>
          <w:spacing w:val="-1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>l b</w:t>
      </w:r>
      <w:r w:rsidRPr="00B9719B">
        <w:rPr>
          <w:rFonts w:eastAsia="Arial"/>
          <w:spacing w:val="-3"/>
          <w:sz w:val="24"/>
          <w:szCs w:val="24"/>
        </w:rPr>
        <w:t>e</w:t>
      </w:r>
      <w:r w:rsidRPr="00B9719B">
        <w:rPr>
          <w:rFonts w:eastAsia="Arial"/>
          <w:spacing w:val="1"/>
          <w:sz w:val="24"/>
          <w:szCs w:val="24"/>
        </w:rPr>
        <w:t>r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pacing w:val="2"/>
          <w:sz w:val="24"/>
          <w:szCs w:val="24"/>
        </w:rPr>
        <w:t>k</w:t>
      </w:r>
      <w:r w:rsidRPr="00B9719B">
        <w:rPr>
          <w:rFonts w:eastAsia="Arial"/>
          <w:spacing w:val="-3"/>
          <w:sz w:val="24"/>
          <w:szCs w:val="24"/>
        </w:rPr>
        <w:t>u</w:t>
      </w:r>
      <w:r w:rsidRPr="00B9719B">
        <w:rPr>
          <w:rFonts w:eastAsia="Arial"/>
          <w:sz w:val="24"/>
          <w:szCs w:val="24"/>
        </w:rPr>
        <w:t>t</w:t>
      </w:r>
      <w:r w:rsidRPr="00B9719B">
        <w:rPr>
          <w:rFonts w:eastAsia="Arial"/>
          <w:spacing w:val="2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di d</w:t>
      </w:r>
      <w:r w:rsidRPr="00B9719B">
        <w:rPr>
          <w:rFonts w:eastAsia="Arial"/>
          <w:spacing w:val="-1"/>
          <w:sz w:val="24"/>
          <w:szCs w:val="24"/>
        </w:rPr>
        <w:t>al</w:t>
      </w:r>
      <w:r w:rsidRPr="00B9719B">
        <w:rPr>
          <w:rFonts w:eastAsia="Arial"/>
          <w:spacing w:val="-3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>m</w:t>
      </w:r>
      <w:r w:rsidRPr="00B9719B">
        <w:rPr>
          <w:rFonts w:eastAsia="Arial"/>
          <w:spacing w:val="2"/>
          <w:sz w:val="24"/>
          <w:szCs w:val="24"/>
        </w:rPr>
        <w:t xml:space="preserve"> </w:t>
      </w:r>
      <w:proofErr w:type="gramStart"/>
      <w:r w:rsidRPr="00B9719B">
        <w:rPr>
          <w:rFonts w:eastAsia="Arial"/>
          <w:sz w:val="24"/>
          <w:szCs w:val="24"/>
        </w:rPr>
        <w:t>c</w:t>
      </w:r>
      <w:r w:rsidRPr="00B9719B">
        <w:rPr>
          <w:rFonts w:eastAsia="Arial"/>
          <w:spacing w:val="-1"/>
          <w:sz w:val="24"/>
          <w:szCs w:val="24"/>
        </w:rPr>
        <w:t>l</w:t>
      </w:r>
      <w:r w:rsidRPr="00B9719B">
        <w:rPr>
          <w:rFonts w:eastAsia="Arial"/>
          <w:sz w:val="24"/>
          <w:szCs w:val="24"/>
        </w:rPr>
        <w:t>ass</w:t>
      </w:r>
      <w:r w:rsidRPr="00B9719B">
        <w:rPr>
          <w:rFonts w:eastAsia="Arial"/>
          <w:spacing w:val="-2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:</w:t>
      </w:r>
      <w:proofErr w:type="gramEnd"/>
    </w:p>
    <w:p w14:paraId="3487993E" w14:textId="77777777" w:rsidR="00356455" w:rsidRPr="00B9719B" w:rsidRDefault="00000000">
      <w:pPr>
        <w:spacing w:before="1"/>
        <w:ind w:left="460"/>
        <w:rPr>
          <w:rFonts w:eastAsia="Arial"/>
          <w:sz w:val="24"/>
          <w:szCs w:val="24"/>
        </w:rPr>
      </w:pPr>
      <w:r w:rsidRPr="00B9719B">
        <w:rPr>
          <w:rFonts w:eastAsia="Arial"/>
          <w:sz w:val="24"/>
          <w:szCs w:val="24"/>
        </w:rPr>
        <w:t xml:space="preserve">1. </w:t>
      </w:r>
      <w:r w:rsidRPr="00B9719B">
        <w:rPr>
          <w:rFonts w:eastAsia="Arial"/>
          <w:spacing w:val="54"/>
          <w:sz w:val="24"/>
          <w:szCs w:val="24"/>
        </w:rPr>
        <w:t xml:space="preserve"> </w:t>
      </w:r>
      <w:r w:rsidRPr="00B9719B">
        <w:rPr>
          <w:rFonts w:eastAsia="Arial"/>
          <w:spacing w:val="2"/>
          <w:sz w:val="24"/>
          <w:szCs w:val="24"/>
        </w:rPr>
        <w:t>T</w:t>
      </w:r>
      <w:r w:rsidRPr="00B9719B">
        <w:rPr>
          <w:rFonts w:eastAsia="Arial"/>
          <w:spacing w:val="-3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b</w:t>
      </w:r>
      <w:r w:rsidRPr="00B9719B">
        <w:rPr>
          <w:rFonts w:eastAsia="Arial"/>
          <w:spacing w:val="-1"/>
          <w:sz w:val="24"/>
          <w:szCs w:val="24"/>
        </w:rPr>
        <w:t>a</w:t>
      </w:r>
      <w:r w:rsidRPr="00B9719B">
        <w:rPr>
          <w:rFonts w:eastAsia="Arial"/>
          <w:spacing w:val="-3"/>
          <w:sz w:val="24"/>
          <w:szCs w:val="24"/>
        </w:rPr>
        <w:t>h</w:t>
      </w:r>
      <w:r w:rsidRPr="00B9719B">
        <w:rPr>
          <w:rFonts w:eastAsia="Arial"/>
          <w:spacing w:val="2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an</w:t>
      </w:r>
      <w:r w:rsidRPr="00B9719B">
        <w:rPr>
          <w:rFonts w:eastAsia="Arial"/>
          <w:spacing w:val="1"/>
          <w:sz w:val="24"/>
          <w:szCs w:val="24"/>
        </w:rPr>
        <w:t xml:space="preserve"> </w:t>
      </w:r>
      <w:r w:rsidRPr="00B9719B">
        <w:rPr>
          <w:rFonts w:eastAsia="Arial"/>
          <w:spacing w:val="-3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t</w:t>
      </w:r>
      <w:r w:rsidRPr="00B9719B">
        <w:rPr>
          <w:rFonts w:eastAsia="Arial"/>
          <w:spacing w:val="-1"/>
          <w:sz w:val="24"/>
          <w:szCs w:val="24"/>
        </w:rPr>
        <w:t>t</w:t>
      </w:r>
      <w:r w:rsidRPr="00B9719B">
        <w:rPr>
          <w:rFonts w:eastAsia="Arial"/>
          <w:spacing w:val="1"/>
          <w:sz w:val="24"/>
          <w:szCs w:val="24"/>
        </w:rPr>
        <w:t>r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b</w:t>
      </w:r>
      <w:r w:rsidRPr="00B9719B">
        <w:rPr>
          <w:rFonts w:eastAsia="Arial"/>
          <w:spacing w:val="-1"/>
          <w:sz w:val="24"/>
          <w:szCs w:val="24"/>
        </w:rPr>
        <w:t>u</w:t>
      </w:r>
      <w:r w:rsidRPr="00B9719B">
        <w:rPr>
          <w:rFonts w:eastAsia="Arial"/>
          <w:spacing w:val="1"/>
          <w:sz w:val="24"/>
          <w:szCs w:val="24"/>
        </w:rPr>
        <w:t>t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-2"/>
          <w:sz w:val="24"/>
          <w:szCs w:val="24"/>
        </w:rPr>
        <w:t xml:space="preserve"> </w:t>
      </w:r>
      <w:r w:rsidRPr="00B9719B">
        <w:rPr>
          <w:rFonts w:eastAsia="Arial"/>
          <w:spacing w:val="-1"/>
          <w:sz w:val="24"/>
          <w:szCs w:val="24"/>
        </w:rPr>
        <w:t>‘</w:t>
      </w:r>
      <w:r w:rsidRPr="00B9719B">
        <w:rPr>
          <w:rFonts w:eastAsia="Arial"/>
          <w:sz w:val="24"/>
          <w:szCs w:val="24"/>
        </w:rPr>
        <w:t>s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n</w:t>
      </w:r>
      <w:r w:rsidRPr="00B9719B">
        <w:rPr>
          <w:rFonts w:eastAsia="Arial"/>
          <w:spacing w:val="-1"/>
          <w:sz w:val="24"/>
          <w:szCs w:val="24"/>
        </w:rPr>
        <w:t>o</w:t>
      </w:r>
      <w:r w:rsidRPr="00B9719B">
        <w:rPr>
          <w:rFonts w:eastAsia="Arial"/>
          <w:sz w:val="24"/>
          <w:szCs w:val="24"/>
        </w:rPr>
        <w:t>ps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s’</w:t>
      </w:r>
      <w:r w:rsidRPr="00B9719B">
        <w:rPr>
          <w:rFonts w:eastAsia="Arial"/>
          <w:spacing w:val="2"/>
          <w:sz w:val="24"/>
          <w:szCs w:val="24"/>
        </w:rPr>
        <w:t xml:space="preserve"> </w:t>
      </w:r>
      <w:r w:rsidRPr="00B9719B">
        <w:rPr>
          <w:rFonts w:eastAsia="Arial"/>
          <w:spacing w:val="1"/>
          <w:sz w:val="24"/>
          <w:szCs w:val="24"/>
        </w:rPr>
        <w:t>(m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n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pacing w:val="1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al 10</w:t>
      </w:r>
      <w:r w:rsidRPr="00B9719B">
        <w:rPr>
          <w:rFonts w:eastAsia="Arial"/>
          <w:spacing w:val="-4"/>
          <w:sz w:val="24"/>
          <w:szCs w:val="24"/>
        </w:rPr>
        <w:t xml:space="preserve"> </w:t>
      </w:r>
      <w:r w:rsidRPr="00B9719B">
        <w:rPr>
          <w:rFonts w:eastAsia="Arial"/>
          <w:spacing w:val="2"/>
          <w:sz w:val="24"/>
          <w:szCs w:val="24"/>
        </w:rPr>
        <w:t>k</w:t>
      </w:r>
      <w:r w:rsidRPr="00B9719B">
        <w:rPr>
          <w:rFonts w:eastAsia="Arial"/>
          <w:spacing w:val="-3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t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2"/>
          <w:sz w:val="24"/>
          <w:szCs w:val="24"/>
        </w:rPr>
        <w:t>)</w:t>
      </w:r>
      <w:r w:rsidRPr="00B9719B">
        <w:rPr>
          <w:rFonts w:eastAsia="Arial"/>
          <w:sz w:val="24"/>
          <w:szCs w:val="24"/>
        </w:rPr>
        <w:t>,</w:t>
      </w:r>
    </w:p>
    <w:p w14:paraId="510E9ED6" w14:textId="77777777" w:rsidR="00356455" w:rsidRPr="00B9719B" w:rsidRDefault="00000000">
      <w:pPr>
        <w:spacing w:line="240" w:lineRule="exact"/>
        <w:ind w:left="460"/>
        <w:rPr>
          <w:rFonts w:eastAsia="Arial"/>
          <w:sz w:val="24"/>
          <w:szCs w:val="24"/>
        </w:rPr>
      </w:pPr>
      <w:r w:rsidRPr="00B9719B">
        <w:rPr>
          <w:rFonts w:eastAsia="Arial"/>
          <w:sz w:val="24"/>
          <w:szCs w:val="24"/>
        </w:rPr>
        <w:t xml:space="preserve">2. </w:t>
      </w:r>
      <w:r w:rsidRPr="00B9719B">
        <w:rPr>
          <w:rFonts w:eastAsia="Arial"/>
          <w:spacing w:val="54"/>
          <w:sz w:val="24"/>
          <w:szCs w:val="24"/>
        </w:rPr>
        <w:t xml:space="preserve"> </w:t>
      </w:r>
      <w:r w:rsidRPr="00B9719B">
        <w:rPr>
          <w:rFonts w:eastAsia="Arial"/>
          <w:spacing w:val="-1"/>
          <w:sz w:val="24"/>
          <w:szCs w:val="24"/>
        </w:rPr>
        <w:t>C</w:t>
      </w:r>
      <w:r w:rsidRPr="00B9719B">
        <w:rPr>
          <w:rFonts w:eastAsia="Arial"/>
          <w:sz w:val="24"/>
          <w:szCs w:val="24"/>
        </w:rPr>
        <w:t>o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z w:val="24"/>
          <w:szCs w:val="24"/>
        </w:rPr>
        <w:t>s</w:t>
      </w:r>
      <w:r w:rsidRPr="00B9719B">
        <w:rPr>
          <w:rFonts w:eastAsia="Arial"/>
          <w:spacing w:val="1"/>
          <w:sz w:val="24"/>
          <w:szCs w:val="24"/>
        </w:rPr>
        <w:t>tr</w:t>
      </w:r>
      <w:r w:rsidRPr="00B9719B">
        <w:rPr>
          <w:rFonts w:eastAsia="Arial"/>
          <w:sz w:val="24"/>
          <w:szCs w:val="24"/>
        </w:rPr>
        <w:t>u</w:t>
      </w:r>
      <w:r w:rsidRPr="00B9719B">
        <w:rPr>
          <w:rFonts w:eastAsia="Arial"/>
          <w:spacing w:val="-3"/>
          <w:sz w:val="24"/>
          <w:szCs w:val="24"/>
        </w:rPr>
        <w:t>c</w:t>
      </w:r>
      <w:r w:rsidRPr="00B9719B">
        <w:rPr>
          <w:rFonts w:eastAsia="Arial"/>
          <w:spacing w:val="1"/>
          <w:sz w:val="24"/>
          <w:szCs w:val="24"/>
        </w:rPr>
        <w:t>t</w:t>
      </w:r>
      <w:r w:rsidRPr="00B9719B">
        <w:rPr>
          <w:rFonts w:eastAsia="Arial"/>
          <w:sz w:val="24"/>
          <w:szCs w:val="24"/>
        </w:rPr>
        <w:t>or</w:t>
      </w:r>
      <w:r w:rsidRPr="00B9719B">
        <w:rPr>
          <w:rFonts w:eastAsia="Arial"/>
          <w:spacing w:val="-1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p</w:t>
      </w:r>
      <w:r w:rsidRPr="00B9719B">
        <w:rPr>
          <w:rFonts w:eastAsia="Arial"/>
          <w:spacing w:val="-1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>da</w:t>
      </w:r>
      <w:r w:rsidRPr="00B9719B">
        <w:rPr>
          <w:rFonts w:eastAsia="Arial"/>
          <w:spacing w:val="1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s</w:t>
      </w:r>
      <w:r w:rsidRPr="00B9719B">
        <w:rPr>
          <w:rFonts w:eastAsia="Arial"/>
          <w:spacing w:val="-3"/>
          <w:sz w:val="24"/>
          <w:szCs w:val="24"/>
        </w:rPr>
        <w:t>e</w:t>
      </w:r>
      <w:r w:rsidRPr="00B9719B">
        <w:rPr>
          <w:rFonts w:eastAsia="Arial"/>
          <w:spacing w:val="1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ua</w:t>
      </w:r>
      <w:r w:rsidRPr="00B9719B">
        <w:rPr>
          <w:rFonts w:eastAsia="Arial"/>
          <w:spacing w:val="-2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2"/>
          <w:sz w:val="24"/>
          <w:szCs w:val="24"/>
        </w:rPr>
        <w:t>t</w:t>
      </w:r>
      <w:r w:rsidRPr="00B9719B">
        <w:rPr>
          <w:rFonts w:eastAsia="Arial"/>
          <w:spacing w:val="1"/>
          <w:sz w:val="24"/>
          <w:szCs w:val="24"/>
        </w:rPr>
        <w:t>tr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b</w:t>
      </w:r>
      <w:r w:rsidRPr="00B9719B">
        <w:rPr>
          <w:rFonts w:eastAsia="Arial"/>
          <w:spacing w:val="-1"/>
          <w:sz w:val="24"/>
          <w:szCs w:val="24"/>
        </w:rPr>
        <w:t>u</w:t>
      </w:r>
      <w:r w:rsidRPr="00B9719B">
        <w:rPr>
          <w:rFonts w:eastAsia="Arial"/>
          <w:spacing w:val="1"/>
          <w:sz w:val="24"/>
          <w:szCs w:val="24"/>
        </w:rPr>
        <w:t>t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-2"/>
          <w:sz w:val="24"/>
          <w:szCs w:val="24"/>
        </w:rPr>
        <w:t xml:space="preserve"> y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z w:val="24"/>
          <w:szCs w:val="24"/>
        </w:rPr>
        <w:t>g ada,</w:t>
      </w:r>
    </w:p>
    <w:p w14:paraId="38F0643D" w14:textId="77777777" w:rsidR="00356455" w:rsidRPr="00B9719B" w:rsidRDefault="00000000">
      <w:pPr>
        <w:spacing w:before="1"/>
        <w:ind w:left="460"/>
        <w:rPr>
          <w:rFonts w:eastAsia="Arial"/>
          <w:sz w:val="24"/>
          <w:szCs w:val="24"/>
        </w:rPr>
      </w:pPr>
      <w:r w:rsidRPr="00B9719B">
        <w:rPr>
          <w:rFonts w:eastAsia="Arial"/>
          <w:sz w:val="24"/>
          <w:szCs w:val="24"/>
        </w:rPr>
        <w:t xml:space="preserve">3. </w:t>
      </w:r>
      <w:r w:rsidRPr="00B9719B">
        <w:rPr>
          <w:rFonts w:eastAsia="Arial"/>
          <w:spacing w:val="54"/>
          <w:sz w:val="24"/>
          <w:szCs w:val="24"/>
        </w:rPr>
        <w:t xml:space="preserve"> </w:t>
      </w:r>
      <w:r w:rsidRPr="00B9719B">
        <w:rPr>
          <w:rFonts w:eastAsia="Arial"/>
          <w:spacing w:val="-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ethod h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pacing w:val="1"/>
          <w:sz w:val="24"/>
          <w:szCs w:val="24"/>
        </w:rPr>
        <w:t>t</w:t>
      </w:r>
      <w:r w:rsidRPr="00B9719B">
        <w:rPr>
          <w:rFonts w:eastAsia="Arial"/>
          <w:sz w:val="24"/>
          <w:szCs w:val="24"/>
        </w:rPr>
        <w:t>u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z w:val="24"/>
          <w:szCs w:val="24"/>
        </w:rPr>
        <w:t xml:space="preserve">g </w:t>
      </w:r>
      <w:r w:rsidRPr="00B9719B">
        <w:rPr>
          <w:rFonts w:eastAsia="Arial"/>
          <w:spacing w:val="2"/>
          <w:sz w:val="24"/>
          <w:szCs w:val="24"/>
        </w:rPr>
        <w:t>j</w:t>
      </w:r>
      <w:r w:rsidRPr="00B9719B">
        <w:rPr>
          <w:rFonts w:eastAsia="Arial"/>
          <w:spacing w:val="-3"/>
          <w:sz w:val="24"/>
          <w:szCs w:val="24"/>
        </w:rPr>
        <w:t>u</w:t>
      </w:r>
      <w:r w:rsidRPr="00B9719B">
        <w:rPr>
          <w:rFonts w:eastAsia="Arial"/>
          <w:spacing w:val="1"/>
          <w:sz w:val="24"/>
          <w:szCs w:val="24"/>
        </w:rPr>
        <w:t>m</w:t>
      </w:r>
      <w:r w:rsidRPr="00B9719B">
        <w:rPr>
          <w:rFonts w:eastAsia="Arial"/>
          <w:spacing w:val="-1"/>
          <w:sz w:val="24"/>
          <w:szCs w:val="24"/>
        </w:rPr>
        <w:t>l</w:t>
      </w:r>
      <w:r w:rsidRPr="00B9719B">
        <w:rPr>
          <w:rFonts w:eastAsia="Arial"/>
          <w:sz w:val="24"/>
          <w:szCs w:val="24"/>
        </w:rPr>
        <w:t>ah</w:t>
      </w:r>
      <w:r w:rsidRPr="00B9719B">
        <w:rPr>
          <w:rFonts w:eastAsia="Arial"/>
          <w:spacing w:val="-2"/>
          <w:sz w:val="24"/>
          <w:szCs w:val="24"/>
        </w:rPr>
        <w:t xml:space="preserve"> </w:t>
      </w:r>
      <w:r w:rsidRPr="00B9719B">
        <w:rPr>
          <w:rFonts w:eastAsia="Arial"/>
          <w:spacing w:val="2"/>
          <w:sz w:val="24"/>
          <w:szCs w:val="24"/>
        </w:rPr>
        <w:t>k</w:t>
      </w:r>
      <w:r w:rsidRPr="00B9719B">
        <w:rPr>
          <w:rFonts w:eastAsia="Arial"/>
          <w:spacing w:val="-3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t</w:t>
      </w:r>
      <w:r w:rsidRPr="00B9719B">
        <w:rPr>
          <w:rFonts w:eastAsia="Arial"/>
          <w:sz w:val="24"/>
          <w:szCs w:val="24"/>
        </w:rPr>
        <w:t>a pada</w:t>
      </w:r>
      <w:r w:rsidRPr="00B9719B">
        <w:rPr>
          <w:rFonts w:eastAsia="Arial"/>
          <w:spacing w:val="-2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2"/>
          <w:sz w:val="24"/>
          <w:szCs w:val="24"/>
        </w:rPr>
        <w:t>t</w:t>
      </w:r>
      <w:r w:rsidRPr="00B9719B">
        <w:rPr>
          <w:rFonts w:eastAsia="Arial"/>
          <w:spacing w:val="1"/>
          <w:sz w:val="24"/>
          <w:szCs w:val="24"/>
        </w:rPr>
        <w:t>r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b</w:t>
      </w:r>
      <w:r w:rsidRPr="00B9719B">
        <w:rPr>
          <w:rFonts w:eastAsia="Arial"/>
          <w:spacing w:val="-1"/>
          <w:sz w:val="24"/>
          <w:szCs w:val="24"/>
        </w:rPr>
        <w:t>u</w:t>
      </w:r>
      <w:r w:rsidRPr="00B9719B">
        <w:rPr>
          <w:rFonts w:eastAsia="Arial"/>
          <w:sz w:val="24"/>
          <w:szCs w:val="24"/>
        </w:rPr>
        <w:t>t s</w:t>
      </w:r>
      <w:r w:rsidRPr="00B9719B">
        <w:rPr>
          <w:rFonts w:eastAsia="Arial"/>
          <w:spacing w:val="-2"/>
          <w:sz w:val="24"/>
          <w:szCs w:val="24"/>
        </w:rPr>
        <w:t>y</w:t>
      </w:r>
      <w:r w:rsidRPr="00B9719B">
        <w:rPr>
          <w:rFonts w:eastAsia="Arial"/>
          <w:sz w:val="24"/>
          <w:szCs w:val="24"/>
        </w:rPr>
        <w:t>n</w:t>
      </w:r>
      <w:r w:rsidRPr="00B9719B">
        <w:rPr>
          <w:rFonts w:eastAsia="Arial"/>
          <w:spacing w:val="-1"/>
          <w:sz w:val="24"/>
          <w:szCs w:val="24"/>
        </w:rPr>
        <w:t>o</w:t>
      </w:r>
      <w:r w:rsidRPr="00B9719B">
        <w:rPr>
          <w:rFonts w:eastAsia="Arial"/>
          <w:sz w:val="24"/>
          <w:szCs w:val="24"/>
        </w:rPr>
        <w:t>ps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s,</w:t>
      </w:r>
    </w:p>
    <w:p w14:paraId="79425298" w14:textId="77777777" w:rsidR="00356455" w:rsidRPr="00B9719B" w:rsidRDefault="00000000">
      <w:pPr>
        <w:spacing w:line="240" w:lineRule="exact"/>
        <w:ind w:left="460"/>
        <w:rPr>
          <w:rFonts w:eastAsia="Arial"/>
          <w:sz w:val="24"/>
          <w:szCs w:val="24"/>
        </w:rPr>
      </w:pPr>
      <w:r w:rsidRPr="00B9719B">
        <w:rPr>
          <w:rFonts w:eastAsia="Arial"/>
          <w:sz w:val="24"/>
          <w:szCs w:val="24"/>
        </w:rPr>
        <w:t xml:space="preserve">4. </w:t>
      </w:r>
      <w:r w:rsidRPr="00B9719B">
        <w:rPr>
          <w:rFonts w:eastAsia="Arial"/>
          <w:spacing w:val="54"/>
          <w:sz w:val="24"/>
          <w:szCs w:val="24"/>
        </w:rPr>
        <w:t xml:space="preserve"> </w:t>
      </w:r>
      <w:r w:rsidRPr="00B9719B">
        <w:rPr>
          <w:rFonts w:eastAsia="Arial"/>
          <w:spacing w:val="-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ethod cek</w:t>
      </w:r>
      <w:r w:rsidRPr="00B9719B">
        <w:rPr>
          <w:rFonts w:eastAsia="Arial"/>
          <w:spacing w:val="2"/>
          <w:sz w:val="24"/>
          <w:szCs w:val="24"/>
        </w:rPr>
        <w:t xml:space="preserve"> </w:t>
      </w:r>
      <w:r w:rsidRPr="00B9719B">
        <w:rPr>
          <w:rFonts w:eastAsia="Arial"/>
          <w:spacing w:val="1"/>
          <w:sz w:val="24"/>
          <w:szCs w:val="24"/>
        </w:rPr>
        <w:t>t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pacing w:val="-3"/>
          <w:sz w:val="24"/>
          <w:szCs w:val="24"/>
        </w:rPr>
        <w:t>n</w:t>
      </w:r>
      <w:r w:rsidRPr="00B9719B">
        <w:rPr>
          <w:rFonts w:eastAsia="Arial"/>
          <w:sz w:val="24"/>
          <w:szCs w:val="24"/>
        </w:rPr>
        <w:t>g</w:t>
      </w:r>
      <w:r w:rsidRPr="00B9719B">
        <w:rPr>
          <w:rFonts w:eastAsia="Arial"/>
          <w:spacing w:val="2"/>
          <w:sz w:val="24"/>
          <w:szCs w:val="24"/>
        </w:rPr>
        <w:t>k</w:t>
      </w:r>
      <w:r w:rsidRPr="00B9719B">
        <w:rPr>
          <w:rFonts w:eastAsia="Arial"/>
          <w:spacing w:val="-3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 xml:space="preserve">t </w:t>
      </w:r>
      <w:r w:rsidRPr="00B9719B">
        <w:rPr>
          <w:rFonts w:eastAsia="Arial"/>
          <w:spacing w:val="2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es</w:t>
      </w:r>
      <w:r w:rsidRPr="00B9719B">
        <w:rPr>
          <w:rFonts w:eastAsia="Arial"/>
          <w:spacing w:val="-3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>n, d</w:t>
      </w:r>
      <w:r w:rsidRPr="00B9719B">
        <w:rPr>
          <w:rFonts w:eastAsia="Arial"/>
          <w:spacing w:val="-1"/>
          <w:sz w:val="24"/>
          <w:szCs w:val="24"/>
        </w:rPr>
        <w:t>e</w:t>
      </w:r>
      <w:r w:rsidRPr="00B9719B">
        <w:rPr>
          <w:rFonts w:eastAsia="Arial"/>
          <w:spacing w:val="-3"/>
          <w:sz w:val="24"/>
          <w:szCs w:val="24"/>
        </w:rPr>
        <w:t>n</w:t>
      </w:r>
      <w:r w:rsidRPr="00B9719B">
        <w:rPr>
          <w:rFonts w:eastAsia="Arial"/>
          <w:spacing w:val="2"/>
          <w:sz w:val="24"/>
          <w:szCs w:val="24"/>
        </w:rPr>
        <w:t>g</w:t>
      </w:r>
      <w:r w:rsidRPr="00B9719B">
        <w:rPr>
          <w:rFonts w:eastAsia="Arial"/>
          <w:sz w:val="24"/>
          <w:szCs w:val="24"/>
        </w:rPr>
        <w:t>an</w:t>
      </w:r>
      <w:r w:rsidRPr="00B9719B">
        <w:rPr>
          <w:rFonts w:eastAsia="Arial"/>
          <w:spacing w:val="1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p</w:t>
      </w:r>
      <w:r w:rsidRPr="00B9719B">
        <w:rPr>
          <w:rFonts w:eastAsia="Arial"/>
          <w:spacing w:val="-3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r</w:t>
      </w:r>
      <w:r w:rsidRPr="00B9719B">
        <w:rPr>
          <w:rFonts w:eastAsia="Arial"/>
          <w:spacing w:val="-3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et</w:t>
      </w:r>
      <w:r w:rsidRPr="00B9719B">
        <w:rPr>
          <w:rFonts w:eastAsia="Arial"/>
          <w:spacing w:val="-2"/>
          <w:sz w:val="24"/>
          <w:szCs w:val="24"/>
        </w:rPr>
        <w:t>e</w:t>
      </w:r>
      <w:r w:rsidRPr="00B9719B">
        <w:rPr>
          <w:rFonts w:eastAsia="Arial"/>
          <w:sz w:val="24"/>
          <w:szCs w:val="24"/>
        </w:rPr>
        <w:t>r</w:t>
      </w:r>
      <w:r w:rsidRPr="00B9719B">
        <w:rPr>
          <w:rFonts w:eastAsia="Arial"/>
          <w:spacing w:val="2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o</w:t>
      </w:r>
      <w:r w:rsidRPr="00B9719B">
        <w:rPr>
          <w:rFonts w:eastAsia="Arial"/>
          <w:spacing w:val="-3"/>
          <w:sz w:val="24"/>
          <w:szCs w:val="24"/>
        </w:rPr>
        <w:t>b</w:t>
      </w:r>
      <w:r w:rsidRPr="00B9719B">
        <w:rPr>
          <w:rFonts w:eastAsia="Arial"/>
          <w:spacing w:val="1"/>
          <w:sz w:val="24"/>
          <w:szCs w:val="24"/>
        </w:rPr>
        <w:t>j</w:t>
      </w:r>
      <w:r w:rsidRPr="00B9719B">
        <w:rPr>
          <w:rFonts w:eastAsia="Arial"/>
          <w:sz w:val="24"/>
          <w:szCs w:val="24"/>
        </w:rPr>
        <w:t xml:space="preserve">ect </w:t>
      </w:r>
      <w:r w:rsidRPr="00B9719B">
        <w:rPr>
          <w:rFonts w:eastAsia="Arial"/>
          <w:spacing w:val="-1"/>
          <w:sz w:val="24"/>
          <w:szCs w:val="24"/>
        </w:rPr>
        <w:t>l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n dan n</w:t>
      </w:r>
      <w:r w:rsidRPr="00B9719B">
        <w:rPr>
          <w:rFonts w:eastAsia="Arial"/>
          <w:spacing w:val="-1"/>
          <w:sz w:val="24"/>
          <w:szCs w:val="24"/>
        </w:rPr>
        <w:t>il</w:t>
      </w:r>
      <w:r w:rsidRPr="00B9719B">
        <w:rPr>
          <w:rFonts w:eastAsia="Arial"/>
          <w:sz w:val="24"/>
          <w:szCs w:val="24"/>
        </w:rPr>
        <w:t>ai</w:t>
      </w:r>
      <w:r w:rsidRPr="00B9719B">
        <w:rPr>
          <w:rFonts w:eastAsia="Arial"/>
          <w:spacing w:val="-2"/>
          <w:sz w:val="24"/>
          <w:szCs w:val="24"/>
        </w:rPr>
        <w:t xml:space="preserve"> </w:t>
      </w:r>
      <w:r w:rsidRPr="00B9719B">
        <w:rPr>
          <w:rFonts w:eastAsia="Arial"/>
          <w:spacing w:val="2"/>
          <w:sz w:val="24"/>
          <w:szCs w:val="24"/>
        </w:rPr>
        <w:t>k</w:t>
      </w:r>
      <w:r w:rsidRPr="00B9719B">
        <w:rPr>
          <w:rFonts w:eastAsia="Arial"/>
          <w:spacing w:val="-3"/>
          <w:sz w:val="24"/>
          <w:szCs w:val="24"/>
        </w:rPr>
        <w:t>e</w:t>
      </w:r>
      <w:r w:rsidRPr="00B9719B">
        <w:rPr>
          <w:rFonts w:eastAsia="Arial"/>
          <w:spacing w:val="1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b</w:t>
      </w:r>
      <w:r w:rsidRPr="00B9719B">
        <w:rPr>
          <w:rFonts w:eastAsia="Arial"/>
          <w:spacing w:val="-1"/>
          <w:sz w:val="24"/>
          <w:szCs w:val="24"/>
        </w:rPr>
        <w:t>ali</w:t>
      </w:r>
      <w:r w:rsidRPr="00B9719B">
        <w:rPr>
          <w:rFonts w:eastAsia="Arial"/>
          <w:sz w:val="24"/>
          <w:szCs w:val="24"/>
        </w:rPr>
        <w:t>an</w:t>
      </w:r>
      <w:r w:rsidRPr="00B9719B">
        <w:rPr>
          <w:rFonts w:eastAsia="Arial"/>
          <w:spacing w:val="1"/>
          <w:sz w:val="24"/>
          <w:szCs w:val="24"/>
        </w:rPr>
        <w:t xml:space="preserve"> </w:t>
      </w:r>
      <w:r w:rsidRPr="00B9719B">
        <w:rPr>
          <w:rFonts w:eastAsia="Arial"/>
          <w:spacing w:val="5"/>
          <w:sz w:val="24"/>
          <w:szCs w:val="24"/>
        </w:rPr>
        <w:t>0</w:t>
      </w:r>
      <w:r w:rsidRPr="00B9719B">
        <w:rPr>
          <w:rFonts w:eastAsia="Arial"/>
          <w:sz w:val="24"/>
          <w:szCs w:val="24"/>
        </w:rPr>
        <w:t>-</w:t>
      </w:r>
    </w:p>
    <w:p w14:paraId="00679AA4" w14:textId="77777777" w:rsidR="00356455" w:rsidRPr="00B9719B" w:rsidRDefault="00000000">
      <w:pPr>
        <w:spacing w:line="240" w:lineRule="exact"/>
        <w:ind w:left="784" w:right="4120"/>
        <w:jc w:val="center"/>
        <w:rPr>
          <w:rFonts w:eastAsia="Arial"/>
          <w:sz w:val="24"/>
          <w:szCs w:val="24"/>
        </w:rPr>
      </w:pPr>
      <w:r w:rsidRPr="00B9719B">
        <w:rPr>
          <w:rFonts w:eastAsia="Arial"/>
          <w:sz w:val="24"/>
          <w:szCs w:val="24"/>
        </w:rPr>
        <w:t>1</w:t>
      </w:r>
      <w:r w:rsidRPr="00B9719B">
        <w:rPr>
          <w:rFonts w:eastAsia="Arial"/>
          <w:spacing w:val="-1"/>
          <w:sz w:val="24"/>
          <w:szCs w:val="24"/>
        </w:rPr>
        <w:t>0</w:t>
      </w:r>
      <w:r w:rsidRPr="00B9719B">
        <w:rPr>
          <w:rFonts w:eastAsia="Arial"/>
          <w:sz w:val="24"/>
          <w:szCs w:val="24"/>
        </w:rPr>
        <w:t>0%</w:t>
      </w:r>
      <w:r w:rsidRPr="00B9719B">
        <w:rPr>
          <w:rFonts w:eastAsia="Arial"/>
          <w:spacing w:val="1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ses</w:t>
      </w:r>
      <w:r w:rsidRPr="00B9719B">
        <w:rPr>
          <w:rFonts w:eastAsia="Arial"/>
          <w:spacing w:val="-1"/>
          <w:sz w:val="24"/>
          <w:szCs w:val="24"/>
        </w:rPr>
        <w:t>u</w:t>
      </w:r>
      <w:r w:rsidRPr="00B9719B">
        <w:rPr>
          <w:rFonts w:eastAsia="Arial"/>
          <w:sz w:val="24"/>
          <w:szCs w:val="24"/>
        </w:rPr>
        <w:t>ai</w:t>
      </w:r>
      <w:r w:rsidRPr="00B9719B">
        <w:rPr>
          <w:rFonts w:eastAsia="Arial"/>
          <w:spacing w:val="-5"/>
          <w:sz w:val="24"/>
          <w:szCs w:val="24"/>
        </w:rPr>
        <w:t xml:space="preserve"> </w:t>
      </w:r>
      <w:r w:rsidRPr="00B9719B">
        <w:rPr>
          <w:rFonts w:eastAsia="Arial"/>
          <w:spacing w:val="2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es</w:t>
      </w:r>
      <w:r w:rsidRPr="00B9719B">
        <w:rPr>
          <w:rFonts w:eastAsia="Arial"/>
          <w:spacing w:val="-3"/>
          <w:sz w:val="24"/>
          <w:szCs w:val="24"/>
        </w:rPr>
        <w:t>a</w:t>
      </w:r>
      <w:r w:rsidRPr="00B9719B">
        <w:rPr>
          <w:rFonts w:eastAsia="Arial"/>
          <w:spacing w:val="1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a</w:t>
      </w:r>
      <w:r w:rsidRPr="00B9719B">
        <w:rPr>
          <w:rFonts w:eastAsia="Arial"/>
          <w:sz w:val="24"/>
          <w:szCs w:val="24"/>
        </w:rPr>
        <w:t>n</w:t>
      </w:r>
      <w:r w:rsidRPr="00B9719B">
        <w:rPr>
          <w:rFonts w:eastAsia="Arial"/>
          <w:spacing w:val="-1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at</w:t>
      </w:r>
      <w:r w:rsidRPr="00B9719B">
        <w:rPr>
          <w:rFonts w:eastAsia="Arial"/>
          <w:spacing w:val="-1"/>
          <w:sz w:val="24"/>
          <w:szCs w:val="24"/>
        </w:rPr>
        <w:t>t</w:t>
      </w:r>
      <w:r w:rsidRPr="00B9719B">
        <w:rPr>
          <w:rFonts w:eastAsia="Arial"/>
          <w:spacing w:val="1"/>
          <w:sz w:val="24"/>
          <w:szCs w:val="24"/>
        </w:rPr>
        <w:t>r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z w:val="24"/>
          <w:szCs w:val="24"/>
        </w:rPr>
        <w:t>b</w:t>
      </w:r>
      <w:r w:rsidRPr="00B9719B">
        <w:rPr>
          <w:rFonts w:eastAsia="Arial"/>
          <w:spacing w:val="-1"/>
          <w:sz w:val="24"/>
          <w:szCs w:val="24"/>
        </w:rPr>
        <w:t>u</w:t>
      </w:r>
      <w:r w:rsidRPr="00B9719B">
        <w:rPr>
          <w:rFonts w:eastAsia="Arial"/>
          <w:spacing w:val="1"/>
          <w:sz w:val="24"/>
          <w:szCs w:val="24"/>
        </w:rPr>
        <w:t>t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-1"/>
          <w:sz w:val="24"/>
          <w:szCs w:val="24"/>
        </w:rPr>
        <w:t xml:space="preserve"> </w:t>
      </w:r>
      <w:r w:rsidRPr="00B9719B">
        <w:rPr>
          <w:rFonts w:eastAsia="Arial"/>
          <w:spacing w:val="2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-1"/>
          <w:sz w:val="24"/>
          <w:szCs w:val="24"/>
        </w:rPr>
        <w:t>d</w:t>
      </w:r>
      <w:r w:rsidRPr="00B9719B">
        <w:rPr>
          <w:rFonts w:eastAsia="Arial"/>
          <w:spacing w:val="-3"/>
          <w:sz w:val="24"/>
          <w:szCs w:val="24"/>
        </w:rPr>
        <w:t>u</w:t>
      </w:r>
      <w:r w:rsidRPr="00B9719B">
        <w:rPr>
          <w:rFonts w:eastAsia="Arial"/>
          <w:sz w:val="24"/>
          <w:szCs w:val="24"/>
        </w:rPr>
        <w:t>a o</w:t>
      </w:r>
      <w:r w:rsidRPr="00B9719B">
        <w:rPr>
          <w:rFonts w:eastAsia="Arial"/>
          <w:spacing w:val="-2"/>
          <w:sz w:val="24"/>
          <w:szCs w:val="24"/>
        </w:rPr>
        <w:t>b</w:t>
      </w:r>
      <w:r w:rsidRPr="00B9719B">
        <w:rPr>
          <w:rFonts w:eastAsia="Arial"/>
          <w:spacing w:val="1"/>
          <w:sz w:val="24"/>
          <w:szCs w:val="24"/>
        </w:rPr>
        <w:t>j</w:t>
      </w:r>
      <w:r w:rsidRPr="00B9719B">
        <w:rPr>
          <w:rFonts w:eastAsia="Arial"/>
          <w:sz w:val="24"/>
          <w:szCs w:val="24"/>
        </w:rPr>
        <w:t>ec</w:t>
      </w:r>
      <w:r w:rsidRPr="00B9719B">
        <w:rPr>
          <w:rFonts w:eastAsia="Arial"/>
          <w:spacing w:val="-2"/>
          <w:sz w:val="24"/>
          <w:szCs w:val="24"/>
        </w:rPr>
        <w:t>t</w:t>
      </w:r>
      <w:r w:rsidRPr="00B9719B">
        <w:rPr>
          <w:rFonts w:eastAsia="Arial"/>
          <w:sz w:val="24"/>
          <w:szCs w:val="24"/>
        </w:rPr>
        <w:t>,</w:t>
      </w:r>
    </w:p>
    <w:p w14:paraId="21A43E27" w14:textId="77777777" w:rsidR="00356455" w:rsidRPr="00B9719B" w:rsidRDefault="00000000">
      <w:pPr>
        <w:spacing w:before="1"/>
        <w:ind w:left="460"/>
        <w:rPr>
          <w:rFonts w:eastAsia="Arial"/>
          <w:sz w:val="24"/>
          <w:szCs w:val="24"/>
        </w:rPr>
      </w:pPr>
      <w:r w:rsidRPr="00B9719B">
        <w:rPr>
          <w:rFonts w:eastAsia="Arial"/>
          <w:sz w:val="24"/>
          <w:szCs w:val="24"/>
        </w:rPr>
        <w:t xml:space="preserve">5. </w:t>
      </w:r>
      <w:r w:rsidRPr="00B9719B">
        <w:rPr>
          <w:rFonts w:eastAsia="Arial"/>
          <w:spacing w:val="54"/>
          <w:sz w:val="24"/>
          <w:szCs w:val="24"/>
        </w:rPr>
        <w:t xml:space="preserve"> </w:t>
      </w:r>
      <w:r w:rsidRPr="00B9719B">
        <w:rPr>
          <w:rFonts w:eastAsia="Arial"/>
          <w:spacing w:val="-4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ethod copy</w:t>
      </w:r>
      <w:r w:rsidRPr="00B9719B">
        <w:rPr>
          <w:rFonts w:eastAsia="Arial"/>
          <w:spacing w:val="-1"/>
          <w:sz w:val="24"/>
          <w:szCs w:val="24"/>
        </w:rPr>
        <w:t xml:space="preserve"> </w:t>
      </w:r>
      <w:r w:rsidRPr="00B9719B">
        <w:rPr>
          <w:rFonts w:eastAsia="Arial"/>
          <w:spacing w:val="-2"/>
          <w:sz w:val="24"/>
          <w:szCs w:val="24"/>
        </w:rPr>
        <w:t>y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z w:val="24"/>
          <w:szCs w:val="24"/>
        </w:rPr>
        <w:t>g</w:t>
      </w:r>
      <w:r w:rsidRPr="00B9719B">
        <w:rPr>
          <w:rFonts w:eastAsia="Arial"/>
          <w:spacing w:val="3"/>
          <w:sz w:val="24"/>
          <w:szCs w:val="24"/>
        </w:rPr>
        <w:t xml:space="preserve"> </w:t>
      </w:r>
      <w:r w:rsidRPr="00B9719B">
        <w:rPr>
          <w:rFonts w:eastAsia="Arial"/>
          <w:spacing w:val="1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e</w:t>
      </w:r>
      <w:r w:rsidRPr="00B9719B">
        <w:rPr>
          <w:rFonts w:eastAsia="Arial"/>
          <w:spacing w:val="-2"/>
          <w:sz w:val="24"/>
          <w:szCs w:val="24"/>
        </w:rPr>
        <w:t>n</w:t>
      </w:r>
      <w:r w:rsidRPr="00B9719B">
        <w:rPr>
          <w:rFonts w:eastAsia="Arial"/>
          <w:sz w:val="24"/>
          <w:szCs w:val="24"/>
        </w:rPr>
        <w:t>g</w:t>
      </w:r>
      <w:r w:rsidRPr="00B9719B">
        <w:rPr>
          <w:rFonts w:eastAsia="Arial"/>
          <w:spacing w:val="-1"/>
          <w:sz w:val="24"/>
          <w:szCs w:val="24"/>
        </w:rPr>
        <w:t>e</w:t>
      </w:r>
      <w:r w:rsidRPr="00B9719B">
        <w:rPr>
          <w:rFonts w:eastAsia="Arial"/>
          <w:spacing w:val="1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b</w:t>
      </w:r>
      <w:r w:rsidRPr="00B9719B">
        <w:rPr>
          <w:rFonts w:eastAsia="Arial"/>
          <w:spacing w:val="-1"/>
          <w:sz w:val="24"/>
          <w:szCs w:val="24"/>
        </w:rPr>
        <w:t>ali</w:t>
      </w:r>
      <w:r w:rsidRPr="00B9719B">
        <w:rPr>
          <w:rFonts w:eastAsia="Arial"/>
          <w:spacing w:val="2"/>
          <w:sz w:val="24"/>
          <w:szCs w:val="24"/>
        </w:rPr>
        <w:t>k</w:t>
      </w:r>
      <w:r w:rsidRPr="00B9719B">
        <w:rPr>
          <w:rFonts w:eastAsia="Arial"/>
          <w:sz w:val="24"/>
          <w:szCs w:val="24"/>
        </w:rPr>
        <w:t>an</w:t>
      </w:r>
      <w:r w:rsidRPr="00B9719B">
        <w:rPr>
          <w:rFonts w:eastAsia="Arial"/>
          <w:spacing w:val="-2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o</w:t>
      </w:r>
      <w:r w:rsidRPr="00B9719B">
        <w:rPr>
          <w:rFonts w:eastAsia="Arial"/>
          <w:spacing w:val="-1"/>
          <w:sz w:val="24"/>
          <w:szCs w:val="24"/>
        </w:rPr>
        <w:t>b</w:t>
      </w:r>
      <w:r w:rsidRPr="00B9719B">
        <w:rPr>
          <w:rFonts w:eastAsia="Arial"/>
          <w:spacing w:val="1"/>
          <w:sz w:val="24"/>
          <w:szCs w:val="24"/>
        </w:rPr>
        <w:t>j</w:t>
      </w:r>
      <w:r w:rsidRPr="00B9719B">
        <w:rPr>
          <w:rFonts w:eastAsia="Arial"/>
          <w:spacing w:val="-3"/>
          <w:sz w:val="24"/>
          <w:szCs w:val="24"/>
        </w:rPr>
        <w:t>e</w:t>
      </w:r>
      <w:r w:rsidRPr="00B9719B">
        <w:rPr>
          <w:rFonts w:eastAsia="Arial"/>
          <w:sz w:val="24"/>
          <w:szCs w:val="24"/>
        </w:rPr>
        <w:t xml:space="preserve">ct </w:t>
      </w:r>
      <w:r w:rsidRPr="00B9719B">
        <w:rPr>
          <w:rFonts w:eastAsia="Arial"/>
          <w:spacing w:val="-2"/>
          <w:sz w:val="24"/>
          <w:szCs w:val="24"/>
        </w:rPr>
        <w:t>y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n</w:t>
      </w:r>
      <w:r w:rsidRPr="00B9719B">
        <w:rPr>
          <w:rFonts w:eastAsia="Arial"/>
          <w:sz w:val="24"/>
          <w:szCs w:val="24"/>
        </w:rPr>
        <w:t>g</w:t>
      </w:r>
      <w:r w:rsidRPr="00B9719B">
        <w:rPr>
          <w:rFonts w:eastAsia="Arial"/>
          <w:spacing w:val="3"/>
          <w:sz w:val="24"/>
          <w:szCs w:val="24"/>
        </w:rPr>
        <w:t xml:space="preserve"> </w:t>
      </w:r>
      <w:r w:rsidRPr="00B9719B">
        <w:rPr>
          <w:rFonts w:eastAsia="Arial"/>
          <w:sz w:val="24"/>
          <w:szCs w:val="24"/>
        </w:rPr>
        <w:t>n</w:t>
      </w:r>
      <w:r w:rsidRPr="00B9719B">
        <w:rPr>
          <w:rFonts w:eastAsia="Arial"/>
          <w:spacing w:val="-4"/>
          <w:sz w:val="24"/>
          <w:szCs w:val="24"/>
        </w:rPr>
        <w:t>i</w:t>
      </w:r>
      <w:r w:rsidRPr="00B9719B">
        <w:rPr>
          <w:rFonts w:eastAsia="Arial"/>
          <w:spacing w:val="-1"/>
          <w:sz w:val="24"/>
          <w:szCs w:val="24"/>
        </w:rPr>
        <w:t>l</w:t>
      </w:r>
      <w:r w:rsidRPr="00B9719B">
        <w:rPr>
          <w:rFonts w:eastAsia="Arial"/>
          <w:sz w:val="24"/>
          <w:szCs w:val="24"/>
        </w:rPr>
        <w:t>a</w:t>
      </w:r>
      <w:r w:rsidRPr="00B9719B">
        <w:rPr>
          <w:rFonts w:eastAsia="Arial"/>
          <w:spacing w:val="-1"/>
          <w:sz w:val="24"/>
          <w:szCs w:val="24"/>
        </w:rPr>
        <w:t>i</w:t>
      </w:r>
      <w:r w:rsidRPr="00B9719B">
        <w:rPr>
          <w:rFonts w:eastAsia="Arial"/>
          <w:spacing w:val="2"/>
          <w:sz w:val="24"/>
          <w:szCs w:val="24"/>
        </w:rPr>
        <w:t>n</w:t>
      </w:r>
      <w:r w:rsidRPr="00B9719B">
        <w:rPr>
          <w:rFonts w:eastAsia="Arial"/>
          <w:spacing w:val="-2"/>
          <w:sz w:val="24"/>
          <w:szCs w:val="24"/>
        </w:rPr>
        <w:t>y</w:t>
      </w:r>
      <w:r w:rsidRPr="00B9719B">
        <w:rPr>
          <w:rFonts w:eastAsia="Arial"/>
          <w:sz w:val="24"/>
          <w:szCs w:val="24"/>
        </w:rPr>
        <w:t>a sa</w:t>
      </w:r>
      <w:r w:rsidRPr="00B9719B">
        <w:rPr>
          <w:rFonts w:eastAsia="Arial"/>
          <w:spacing w:val="1"/>
          <w:sz w:val="24"/>
          <w:szCs w:val="24"/>
        </w:rPr>
        <w:t>m</w:t>
      </w:r>
      <w:r w:rsidRPr="00B9719B">
        <w:rPr>
          <w:rFonts w:eastAsia="Arial"/>
          <w:sz w:val="24"/>
          <w:szCs w:val="24"/>
        </w:rPr>
        <w:t>a.</w:t>
      </w:r>
    </w:p>
    <w:sectPr w:rsidR="00356455" w:rsidRPr="00B9719B">
      <w:headerReference w:type="default" r:id="rId20"/>
      <w:pgSz w:w="12240" w:h="15840"/>
      <w:pgMar w:top="1360" w:right="136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74A01" w14:textId="77777777" w:rsidR="004E67DC" w:rsidRDefault="004E67DC">
      <w:r>
        <w:separator/>
      </w:r>
    </w:p>
  </w:endnote>
  <w:endnote w:type="continuationSeparator" w:id="0">
    <w:p w14:paraId="1B4D5E57" w14:textId="77777777" w:rsidR="004E67DC" w:rsidRDefault="004E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46242" w14:textId="77777777" w:rsidR="004E67DC" w:rsidRDefault="004E67DC">
      <w:r>
        <w:separator/>
      </w:r>
    </w:p>
  </w:footnote>
  <w:footnote w:type="continuationSeparator" w:id="0">
    <w:p w14:paraId="6282C7DA" w14:textId="77777777" w:rsidR="004E67DC" w:rsidRDefault="004E6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AAED" w14:textId="77777777" w:rsidR="00356455" w:rsidRDefault="00000000">
    <w:pPr>
      <w:spacing w:line="200" w:lineRule="exact"/>
    </w:pPr>
    <w:r>
      <w:pict w14:anchorId="2B6AF93A">
        <v:group id="_x0000_s1029" style="position:absolute;margin-left:28.2pt;margin-top:44.45pt;width:496.9pt;height:5.8pt;z-index:-251660800;mso-position-horizontal-relative:page;mso-position-vertical-relative:page" coordorigin="564,889" coordsize="9938,116">
          <v:shape id="_x0000_s1033" style="position:absolute;left:1412;top:916;width:9085;height:0" coordorigin="1412,916" coordsize="9085,0" path="m1412,916r9085,e" filled="f" strokeweight=".16931mm">
            <v:path arrowok="t"/>
          </v:shape>
          <v:shape id="_x0000_s1032" style="position:absolute;left:617;top:947;width:3331;height:0" coordorigin="617,947" coordsize="3331,0" path="m617,947r3331,e" filled="f" strokeweight="1.86264mm">
            <v:path arrowok="t"/>
          </v:shape>
          <v:shape id="_x0000_s1031" style="position:absolute;left:3943;top:894;width:0;height:106" coordorigin="3943,894" coordsize="0,106" path="m3943,894r,106e" filled="f" strokeweight=".48pt">
            <v:path arrowok="t"/>
          </v:shape>
          <v:shape id="_x0000_s1030" style="position:absolute;left:622;top:894;width:0;height:106" coordorigin="622,894" coordsize="0,106" path="m622,894r,106e" filled="f" strokeweight=".48pt">
            <v:path arrowok="t"/>
          </v:shape>
          <w10:wrap anchorx="page" anchory="page"/>
        </v:group>
      </w:pict>
    </w:r>
    <w:r>
      <w:pict w14:anchorId="41E7F13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79.1pt;margin-top:35.2pt;width:145.25pt;height:10.05pt;z-index:-251659776;mso-position-horizontal-relative:page;mso-position-vertical-relative:page" filled="f" stroked="f">
          <v:textbox inset="0,0,0,0">
            <w:txbxContent>
              <w:p w14:paraId="73F0C7B7" w14:textId="77777777" w:rsidR="00356455" w:rsidRDefault="00000000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odu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–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rogr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Lan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jut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A62F" w14:textId="77777777" w:rsidR="00356455" w:rsidRDefault="00000000">
    <w:pPr>
      <w:spacing w:line="200" w:lineRule="exact"/>
    </w:pPr>
    <w:r>
      <w:pict w14:anchorId="7A1DF8A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96.95pt;margin-top:35.8pt;width:327.4pt;height:10.05pt;z-index:-251658752;mso-position-horizontal-relative:page;mso-position-vertical-relative:page" filled="f" stroked="f">
          <v:textbox inset="0,0,0,0">
            <w:txbxContent>
              <w:p w14:paraId="3D625FE9" w14:textId="77777777" w:rsidR="00356455" w:rsidRDefault="00000000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 xml:space="preserve">                                                                                 </w:t>
                </w:r>
                <w:r>
                  <w:rPr>
                    <w:rFonts w:ascii="Arial" w:eastAsia="Arial" w:hAnsi="Arial" w:cs="Arial"/>
                    <w:spacing w:val="9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odu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l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 xml:space="preserve"> 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kt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k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u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–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P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rogr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a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Lan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jut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FC9" w14:textId="77777777" w:rsidR="00356455" w:rsidRDefault="00000000">
    <w:pPr>
      <w:spacing w:line="200" w:lineRule="exact"/>
    </w:pPr>
    <w:r>
      <w:pict w14:anchorId="6AD96D3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9.1pt;margin-top:35.2pt;width:145.25pt;height:10.05pt;z-index:-251657728;mso-position-horizontal-relative:page;mso-position-vertical-relative:page" filled="f" stroked="f">
          <v:textbox inset="0,0,0,0">
            <w:txbxContent>
              <w:p w14:paraId="445EC3D3" w14:textId="77777777" w:rsidR="00356455" w:rsidRDefault="00000000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odu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–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rogr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Lan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jut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A17B" w14:textId="77777777" w:rsidR="00356455" w:rsidRDefault="00000000">
    <w:pPr>
      <w:spacing w:line="200" w:lineRule="exact"/>
    </w:pPr>
    <w:r>
      <w:pict w14:anchorId="3240DB7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6.95pt;margin-top:35.8pt;width:327.4pt;height:10.05pt;z-index:-251656704;mso-position-horizontal-relative:page;mso-position-vertical-relative:page" filled="f" stroked="f">
          <v:textbox inset="0,0,0,0">
            <w:txbxContent>
              <w:p w14:paraId="359DBBA3" w14:textId="77777777" w:rsidR="00356455" w:rsidRDefault="00000000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 xml:space="preserve">                                                                                 </w:t>
                </w:r>
                <w:r>
                  <w:rPr>
                    <w:rFonts w:ascii="Arial" w:eastAsia="Arial" w:hAnsi="Arial" w:cs="Arial"/>
                    <w:spacing w:val="9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odu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l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 xml:space="preserve"> 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kt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k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u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–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P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rogr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a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Lan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jut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520D" w14:textId="77777777" w:rsidR="00356455" w:rsidRDefault="00356455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421A"/>
    <w:multiLevelType w:val="hybridMultilevel"/>
    <w:tmpl w:val="474EF9E8"/>
    <w:lvl w:ilvl="0" w:tplc="604CB98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00" w:hanging="360"/>
      </w:pPr>
    </w:lvl>
    <w:lvl w:ilvl="2" w:tplc="0421001B" w:tentative="1">
      <w:start w:val="1"/>
      <w:numFmt w:val="lowerRoman"/>
      <w:lvlText w:val="%3."/>
      <w:lvlJc w:val="right"/>
      <w:pPr>
        <w:ind w:left="2620" w:hanging="180"/>
      </w:pPr>
    </w:lvl>
    <w:lvl w:ilvl="3" w:tplc="0421000F" w:tentative="1">
      <w:start w:val="1"/>
      <w:numFmt w:val="decimal"/>
      <w:lvlText w:val="%4."/>
      <w:lvlJc w:val="left"/>
      <w:pPr>
        <w:ind w:left="3340" w:hanging="360"/>
      </w:pPr>
    </w:lvl>
    <w:lvl w:ilvl="4" w:tplc="04210019" w:tentative="1">
      <w:start w:val="1"/>
      <w:numFmt w:val="lowerLetter"/>
      <w:lvlText w:val="%5."/>
      <w:lvlJc w:val="left"/>
      <w:pPr>
        <w:ind w:left="4060" w:hanging="360"/>
      </w:pPr>
    </w:lvl>
    <w:lvl w:ilvl="5" w:tplc="0421001B" w:tentative="1">
      <w:start w:val="1"/>
      <w:numFmt w:val="lowerRoman"/>
      <w:lvlText w:val="%6."/>
      <w:lvlJc w:val="right"/>
      <w:pPr>
        <w:ind w:left="4780" w:hanging="180"/>
      </w:pPr>
    </w:lvl>
    <w:lvl w:ilvl="6" w:tplc="0421000F" w:tentative="1">
      <w:start w:val="1"/>
      <w:numFmt w:val="decimal"/>
      <w:lvlText w:val="%7."/>
      <w:lvlJc w:val="left"/>
      <w:pPr>
        <w:ind w:left="5500" w:hanging="360"/>
      </w:pPr>
    </w:lvl>
    <w:lvl w:ilvl="7" w:tplc="04210019" w:tentative="1">
      <w:start w:val="1"/>
      <w:numFmt w:val="lowerLetter"/>
      <w:lvlText w:val="%8."/>
      <w:lvlJc w:val="left"/>
      <w:pPr>
        <w:ind w:left="6220" w:hanging="360"/>
      </w:pPr>
    </w:lvl>
    <w:lvl w:ilvl="8" w:tplc="0421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7DAE4A44"/>
    <w:multiLevelType w:val="multilevel"/>
    <w:tmpl w:val="BBF8CB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3439189">
    <w:abstractNumId w:val="1"/>
  </w:num>
  <w:num w:numId="2" w16cid:durableId="78546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1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55"/>
    <w:rsid w:val="000929B6"/>
    <w:rsid w:val="00181513"/>
    <w:rsid w:val="002231A1"/>
    <w:rsid w:val="00356455"/>
    <w:rsid w:val="004E67DC"/>
    <w:rsid w:val="006964EF"/>
    <w:rsid w:val="00834CE3"/>
    <w:rsid w:val="008359A6"/>
    <w:rsid w:val="00A34027"/>
    <w:rsid w:val="00AB616A"/>
    <w:rsid w:val="00B9719B"/>
    <w:rsid w:val="00CB7697"/>
    <w:rsid w:val="00D1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"/>
    <o:shapelayout v:ext="edit">
      <o:idmap v:ext="edit" data="2"/>
    </o:shapelayout>
  </w:shapeDefaults>
  <w:decimalSymbol w:val=","/>
  <w:listSeparator w:val=";"/>
  <w14:docId w14:val="3344000F"/>
  <w15:docId w15:val="{2731BCB8-64A9-4E3E-ADAC-2C8C89B1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B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munif dani</cp:lastModifiedBy>
  <cp:revision>6</cp:revision>
  <dcterms:created xsi:type="dcterms:W3CDTF">2024-03-24T14:21:00Z</dcterms:created>
  <dcterms:modified xsi:type="dcterms:W3CDTF">2024-03-24T15:16:00Z</dcterms:modified>
</cp:coreProperties>
</file>