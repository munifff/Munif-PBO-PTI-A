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CF29D" w14:textId="77777777" w:rsidR="000D4FA2" w:rsidRDefault="00000000">
      <w:pPr>
        <w:spacing w:before="64"/>
        <w:ind w:left="100"/>
        <w:rPr>
          <w:rFonts w:ascii="Arial" w:eastAsia="Arial" w:hAnsi="Arial" w:cs="Arial"/>
          <w:sz w:val="32"/>
          <w:szCs w:val="32"/>
        </w:rPr>
      </w:pPr>
      <w:r>
        <w:rPr>
          <w:rFonts w:ascii="Arial" w:eastAsia="Arial" w:hAnsi="Arial" w:cs="Arial"/>
          <w:b/>
          <w:spacing w:val="4"/>
          <w:sz w:val="32"/>
          <w:szCs w:val="32"/>
        </w:rPr>
        <w:t>B</w:t>
      </w:r>
      <w:r>
        <w:rPr>
          <w:rFonts w:ascii="Arial" w:eastAsia="Arial" w:hAnsi="Arial" w:cs="Arial"/>
          <w:b/>
          <w:spacing w:val="-7"/>
          <w:sz w:val="32"/>
          <w:szCs w:val="32"/>
        </w:rPr>
        <w:t>A</w:t>
      </w:r>
      <w:r>
        <w:rPr>
          <w:rFonts w:ascii="Arial" w:eastAsia="Arial" w:hAnsi="Arial" w:cs="Arial"/>
          <w:b/>
          <w:sz w:val="32"/>
          <w:szCs w:val="32"/>
        </w:rPr>
        <w:t>B</w:t>
      </w:r>
      <w:r>
        <w:rPr>
          <w:rFonts w:ascii="Arial" w:eastAsia="Arial" w:hAnsi="Arial" w:cs="Arial"/>
          <w:b/>
          <w:spacing w:val="-5"/>
          <w:sz w:val="32"/>
          <w:szCs w:val="32"/>
        </w:rPr>
        <w:t xml:space="preserve"> </w:t>
      </w:r>
      <w:r>
        <w:rPr>
          <w:rFonts w:ascii="Arial" w:eastAsia="Arial" w:hAnsi="Arial" w:cs="Arial"/>
          <w:b/>
          <w:sz w:val="32"/>
          <w:szCs w:val="32"/>
        </w:rPr>
        <w:t>3</w:t>
      </w:r>
    </w:p>
    <w:p w14:paraId="3E64349F" w14:textId="77777777" w:rsidR="000D4FA2" w:rsidRDefault="00000000">
      <w:pPr>
        <w:spacing w:before="54"/>
        <w:ind w:left="100"/>
        <w:rPr>
          <w:rFonts w:ascii="Arial" w:eastAsia="Arial" w:hAnsi="Arial" w:cs="Arial"/>
          <w:sz w:val="32"/>
          <w:szCs w:val="32"/>
        </w:rPr>
      </w:pPr>
      <w:r>
        <w:rPr>
          <w:rFonts w:ascii="Arial" w:eastAsia="Arial" w:hAnsi="Arial" w:cs="Arial"/>
          <w:b/>
          <w:spacing w:val="-1"/>
          <w:sz w:val="32"/>
          <w:szCs w:val="32"/>
        </w:rPr>
        <w:t>O</w:t>
      </w:r>
      <w:r>
        <w:rPr>
          <w:rFonts w:ascii="Arial" w:eastAsia="Arial" w:hAnsi="Arial" w:cs="Arial"/>
          <w:b/>
          <w:sz w:val="32"/>
          <w:szCs w:val="32"/>
        </w:rPr>
        <w:t>V</w:t>
      </w:r>
      <w:r>
        <w:rPr>
          <w:rFonts w:ascii="Arial" w:eastAsia="Arial" w:hAnsi="Arial" w:cs="Arial"/>
          <w:b/>
          <w:spacing w:val="1"/>
          <w:sz w:val="32"/>
          <w:szCs w:val="32"/>
        </w:rPr>
        <w:t>E</w:t>
      </w:r>
      <w:r>
        <w:rPr>
          <w:rFonts w:ascii="Arial" w:eastAsia="Arial" w:hAnsi="Arial" w:cs="Arial"/>
          <w:b/>
          <w:sz w:val="32"/>
          <w:szCs w:val="32"/>
        </w:rPr>
        <w:t>R</w:t>
      </w:r>
      <w:r>
        <w:rPr>
          <w:rFonts w:ascii="Arial" w:eastAsia="Arial" w:hAnsi="Arial" w:cs="Arial"/>
          <w:b/>
          <w:spacing w:val="1"/>
          <w:sz w:val="32"/>
          <w:szCs w:val="32"/>
        </w:rPr>
        <w:t>L</w:t>
      </w:r>
      <w:r>
        <w:rPr>
          <w:rFonts w:ascii="Arial" w:eastAsia="Arial" w:hAnsi="Arial" w:cs="Arial"/>
          <w:b/>
          <w:spacing w:val="3"/>
          <w:sz w:val="32"/>
          <w:szCs w:val="32"/>
        </w:rPr>
        <w:t>O</w:t>
      </w:r>
      <w:r>
        <w:rPr>
          <w:rFonts w:ascii="Arial" w:eastAsia="Arial" w:hAnsi="Arial" w:cs="Arial"/>
          <w:b/>
          <w:spacing w:val="-5"/>
          <w:sz w:val="32"/>
          <w:szCs w:val="32"/>
        </w:rPr>
        <w:t>A</w:t>
      </w:r>
      <w:r>
        <w:rPr>
          <w:rFonts w:ascii="Arial" w:eastAsia="Arial" w:hAnsi="Arial" w:cs="Arial"/>
          <w:b/>
          <w:sz w:val="32"/>
          <w:szCs w:val="32"/>
        </w:rPr>
        <w:t>D</w:t>
      </w:r>
      <w:r>
        <w:rPr>
          <w:rFonts w:ascii="Arial" w:eastAsia="Arial" w:hAnsi="Arial" w:cs="Arial"/>
          <w:b/>
          <w:spacing w:val="-16"/>
          <w:sz w:val="32"/>
          <w:szCs w:val="32"/>
        </w:rPr>
        <w:t xml:space="preserve"> </w:t>
      </w:r>
      <w:r>
        <w:rPr>
          <w:rFonts w:ascii="Arial" w:eastAsia="Arial" w:hAnsi="Arial" w:cs="Arial"/>
          <w:b/>
          <w:spacing w:val="4"/>
          <w:sz w:val="32"/>
          <w:szCs w:val="32"/>
        </w:rPr>
        <w:t>D</w:t>
      </w:r>
      <w:r>
        <w:rPr>
          <w:rFonts w:ascii="Arial" w:eastAsia="Arial" w:hAnsi="Arial" w:cs="Arial"/>
          <w:b/>
          <w:spacing w:val="-3"/>
          <w:sz w:val="32"/>
          <w:szCs w:val="32"/>
        </w:rPr>
        <w:t>A</w:t>
      </w:r>
      <w:r>
        <w:rPr>
          <w:rFonts w:ascii="Arial" w:eastAsia="Arial" w:hAnsi="Arial" w:cs="Arial"/>
          <w:b/>
          <w:sz w:val="32"/>
          <w:szCs w:val="32"/>
        </w:rPr>
        <w:t>N</w:t>
      </w:r>
      <w:r>
        <w:rPr>
          <w:rFonts w:ascii="Arial" w:eastAsia="Arial" w:hAnsi="Arial" w:cs="Arial"/>
          <w:b/>
          <w:spacing w:val="-7"/>
          <w:sz w:val="32"/>
          <w:szCs w:val="32"/>
        </w:rPr>
        <w:t xml:space="preserve"> </w:t>
      </w:r>
      <w:r>
        <w:rPr>
          <w:rFonts w:ascii="Arial" w:eastAsia="Arial" w:hAnsi="Arial" w:cs="Arial"/>
          <w:b/>
          <w:spacing w:val="-1"/>
          <w:sz w:val="32"/>
          <w:szCs w:val="32"/>
        </w:rPr>
        <w:t>O</w:t>
      </w:r>
      <w:r>
        <w:rPr>
          <w:rFonts w:ascii="Arial" w:eastAsia="Arial" w:hAnsi="Arial" w:cs="Arial"/>
          <w:b/>
          <w:sz w:val="32"/>
          <w:szCs w:val="32"/>
        </w:rPr>
        <w:t>V</w:t>
      </w:r>
      <w:r>
        <w:rPr>
          <w:rFonts w:ascii="Arial" w:eastAsia="Arial" w:hAnsi="Arial" w:cs="Arial"/>
          <w:b/>
          <w:spacing w:val="1"/>
          <w:sz w:val="32"/>
          <w:szCs w:val="32"/>
        </w:rPr>
        <w:t>E</w:t>
      </w:r>
      <w:r>
        <w:rPr>
          <w:rFonts w:ascii="Arial" w:eastAsia="Arial" w:hAnsi="Arial" w:cs="Arial"/>
          <w:b/>
          <w:spacing w:val="2"/>
          <w:sz w:val="32"/>
          <w:szCs w:val="32"/>
        </w:rPr>
        <w:t>R</w:t>
      </w:r>
      <w:r>
        <w:rPr>
          <w:rFonts w:ascii="Arial" w:eastAsia="Arial" w:hAnsi="Arial" w:cs="Arial"/>
          <w:b/>
          <w:sz w:val="32"/>
          <w:szCs w:val="32"/>
        </w:rPr>
        <w:t>L</w:t>
      </w:r>
      <w:r>
        <w:rPr>
          <w:rFonts w:ascii="Arial" w:eastAsia="Arial" w:hAnsi="Arial" w:cs="Arial"/>
          <w:b/>
          <w:spacing w:val="5"/>
          <w:sz w:val="32"/>
          <w:szCs w:val="32"/>
        </w:rPr>
        <w:t>O</w:t>
      </w:r>
      <w:r>
        <w:rPr>
          <w:rFonts w:ascii="Arial" w:eastAsia="Arial" w:hAnsi="Arial" w:cs="Arial"/>
          <w:b/>
          <w:spacing w:val="-7"/>
          <w:sz w:val="32"/>
          <w:szCs w:val="32"/>
        </w:rPr>
        <w:t>A</w:t>
      </w:r>
      <w:r>
        <w:rPr>
          <w:rFonts w:ascii="Arial" w:eastAsia="Arial" w:hAnsi="Arial" w:cs="Arial"/>
          <w:b/>
          <w:spacing w:val="2"/>
          <w:sz w:val="32"/>
          <w:szCs w:val="32"/>
        </w:rPr>
        <w:t>D</w:t>
      </w:r>
      <w:r>
        <w:rPr>
          <w:rFonts w:ascii="Arial" w:eastAsia="Arial" w:hAnsi="Arial" w:cs="Arial"/>
          <w:b/>
          <w:sz w:val="32"/>
          <w:szCs w:val="32"/>
        </w:rPr>
        <w:t>I</w:t>
      </w:r>
      <w:r>
        <w:rPr>
          <w:rFonts w:ascii="Arial" w:eastAsia="Arial" w:hAnsi="Arial" w:cs="Arial"/>
          <w:b/>
          <w:spacing w:val="2"/>
          <w:sz w:val="32"/>
          <w:szCs w:val="32"/>
        </w:rPr>
        <w:t>N</w:t>
      </w:r>
      <w:r>
        <w:rPr>
          <w:rFonts w:ascii="Arial" w:eastAsia="Arial" w:hAnsi="Arial" w:cs="Arial"/>
          <w:b/>
          <w:sz w:val="32"/>
          <w:szCs w:val="32"/>
        </w:rPr>
        <w:t>G</w:t>
      </w:r>
      <w:r>
        <w:rPr>
          <w:rFonts w:ascii="Arial" w:eastAsia="Arial" w:hAnsi="Arial" w:cs="Arial"/>
          <w:b/>
          <w:spacing w:val="-25"/>
          <w:sz w:val="32"/>
          <w:szCs w:val="32"/>
        </w:rPr>
        <w:t xml:space="preserve"> </w:t>
      </w:r>
      <w:r>
        <w:rPr>
          <w:rFonts w:ascii="Arial" w:eastAsia="Arial" w:hAnsi="Arial" w:cs="Arial"/>
          <w:b/>
          <w:sz w:val="32"/>
          <w:szCs w:val="32"/>
        </w:rPr>
        <w:t>M</w:t>
      </w:r>
      <w:r>
        <w:rPr>
          <w:rFonts w:ascii="Arial" w:eastAsia="Arial" w:hAnsi="Arial" w:cs="Arial"/>
          <w:b/>
          <w:spacing w:val="1"/>
          <w:sz w:val="32"/>
          <w:szCs w:val="32"/>
        </w:rPr>
        <w:t>E</w:t>
      </w:r>
      <w:r>
        <w:rPr>
          <w:rFonts w:ascii="Arial" w:eastAsia="Arial" w:hAnsi="Arial" w:cs="Arial"/>
          <w:b/>
          <w:spacing w:val="2"/>
          <w:sz w:val="32"/>
          <w:szCs w:val="32"/>
        </w:rPr>
        <w:t>T</w:t>
      </w:r>
      <w:r>
        <w:rPr>
          <w:rFonts w:ascii="Arial" w:eastAsia="Arial" w:hAnsi="Arial" w:cs="Arial"/>
          <w:b/>
          <w:sz w:val="32"/>
          <w:szCs w:val="32"/>
        </w:rPr>
        <w:t>H</w:t>
      </w:r>
      <w:r>
        <w:rPr>
          <w:rFonts w:ascii="Arial" w:eastAsia="Arial" w:hAnsi="Arial" w:cs="Arial"/>
          <w:b/>
          <w:spacing w:val="1"/>
          <w:sz w:val="32"/>
          <w:szCs w:val="32"/>
        </w:rPr>
        <w:t>O</w:t>
      </w:r>
      <w:r>
        <w:rPr>
          <w:rFonts w:ascii="Arial" w:eastAsia="Arial" w:hAnsi="Arial" w:cs="Arial"/>
          <w:b/>
          <w:sz w:val="32"/>
          <w:szCs w:val="32"/>
        </w:rPr>
        <w:t>D</w:t>
      </w:r>
    </w:p>
    <w:p w14:paraId="25438B75" w14:textId="77777777" w:rsidR="000D4FA2" w:rsidRDefault="000D4FA2">
      <w:pPr>
        <w:spacing w:before="3" w:line="120" w:lineRule="exact"/>
        <w:rPr>
          <w:sz w:val="12"/>
          <w:szCs w:val="12"/>
        </w:rPr>
      </w:pPr>
    </w:p>
    <w:p w14:paraId="2B49DD39" w14:textId="77777777" w:rsidR="000D4FA2" w:rsidRDefault="000D4FA2">
      <w:pPr>
        <w:spacing w:line="200" w:lineRule="exact"/>
      </w:pPr>
    </w:p>
    <w:p w14:paraId="4BB8A5C1" w14:textId="77777777" w:rsidR="000D4FA2" w:rsidRDefault="00000000">
      <w:pPr>
        <w:ind w:left="100"/>
        <w:rPr>
          <w:rFonts w:ascii="Arial" w:eastAsia="Arial" w:hAnsi="Arial" w:cs="Arial"/>
        </w:rPr>
      </w:pPr>
      <w:r>
        <w:rPr>
          <w:rFonts w:ascii="Arial" w:eastAsia="Arial" w:hAnsi="Arial" w:cs="Arial"/>
          <w:b/>
          <w:spacing w:val="3"/>
        </w:rPr>
        <w:t>T</w:t>
      </w:r>
      <w:r>
        <w:rPr>
          <w:rFonts w:ascii="Arial" w:eastAsia="Arial" w:hAnsi="Arial" w:cs="Arial"/>
          <w:b/>
        </w:rPr>
        <w:t>ujuan</w:t>
      </w:r>
    </w:p>
    <w:p w14:paraId="05BBB2FC" w14:textId="77777777" w:rsidR="000D4FA2" w:rsidRDefault="00000000">
      <w:pPr>
        <w:spacing w:before="34"/>
        <w:ind w:left="528"/>
        <w:rPr>
          <w:rFonts w:ascii="Arial" w:eastAsia="Arial" w:hAnsi="Arial" w:cs="Arial"/>
        </w:rPr>
      </w:pPr>
      <w:r>
        <w:rPr>
          <w:rFonts w:ascii="Arial" w:eastAsia="Arial" w:hAnsi="Arial" w:cs="Arial"/>
        </w:rPr>
        <w:t>1.</w:t>
      </w:r>
      <w:r>
        <w:rPr>
          <w:rFonts w:ascii="Arial" w:eastAsia="Arial" w:hAnsi="Arial" w:cs="Arial"/>
          <w:spacing w:val="51"/>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rPr>
        <w:t>a</w:t>
      </w:r>
      <w:r>
        <w:rPr>
          <w:rFonts w:ascii="Arial" w:eastAsia="Arial" w:hAnsi="Arial" w:cs="Arial"/>
          <w:spacing w:val="3"/>
        </w:rPr>
        <w:t>k</w:t>
      </w:r>
      <w:r>
        <w:rPr>
          <w:rFonts w:ascii="Arial" w:eastAsia="Arial" w:hAnsi="Arial" w:cs="Arial"/>
        </w:rPr>
        <w:t>t</w:t>
      </w:r>
      <w:r>
        <w:rPr>
          <w:rFonts w:ascii="Arial" w:eastAsia="Arial" w:hAnsi="Arial" w:cs="Arial"/>
          <w:spacing w:val="-1"/>
        </w:rPr>
        <w:t>i</w:t>
      </w:r>
      <w:r>
        <w:rPr>
          <w:rFonts w:ascii="Arial" w:eastAsia="Arial" w:hAnsi="Arial" w:cs="Arial"/>
          <w:spacing w:val="3"/>
        </w:rPr>
        <w:t>k</w:t>
      </w:r>
      <w:r>
        <w:rPr>
          <w:rFonts w:ascii="Arial" w:eastAsia="Arial" w:hAnsi="Arial" w:cs="Arial"/>
        </w:rPr>
        <w:t>an</w:t>
      </w:r>
      <w:r>
        <w:rPr>
          <w:rFonts w:ascii="Arial" w:eastAsia="Arial" w:hAnsi="Arial" w:cs="Arial"/>
          <w:spacing w:val="-11"/>
        </w:rPr>
        <w:t xml:space="preserve"> </w:t>
      </w:r>
      <w:r>
        <w:rPr>
          <w:rFonts w:ascii="Arial" w:eastAsia="Arial" w:hAnsi="Arial" w:cs="Arial"/>
          <w:spacing w:val="4"/>
        </w:rPr>
        <w:t>m</w:t>
      </w:r>
      <w:r>
        <w:rPr>
          <w:rFonts w:ascii="Arial" w:eastAsia="Arial" w:hAnsi="Arial" w:cs="Arial"/>
          <w:spacing w:val="-3"/>
        </w:rPr>
        <w:t>a</w:t>
      </w:r>
      <w:r>
        <w:rPr>
          <w:rFonts w:ascii="Arial" w:eastAsia="Arial" w:hAnsi="Arial" w:cs="Arial"/>
          <w:spacing w:val="4"/>
        </w:rPr>
        <w:t>m</w:t>
      </w:r>
      <w:r>
        <w:rPr>
          <w:rFonts w:ascii="Arial" w:eastAsia="Arial" w:hAnsi="Arial" w:cs="Arial"/>
        </w:rPr>
        <w:t>pu</w:t>
      </w:r>
      <w:r>
        <w:rPr>
          <w:rFonts w:ascii="Arial" w:eastAsia="Arial" w:hAnsi="Arial" w:cs="Arial"/>
          <w:spacing w:val="-10"/>
        </w:rPr>
        <w:t xml:space="preserve"> </w:t>
      </w:r>
      <w:r>
        <w:rPr>
          <w:rFonts w:ascii="Arial" w:eastAsia="Arial" w:hAnsi="Arial" w:cs="Arial"/>
          <w:spacing w:val="4"/>
        </w:rPr>
        <w:t>m</w:t>
      </w:r>
      <w:r>
        <w:rPr>
          <w:rFonts w:ascii="Arial" w:eastAsia="Arial" w:hAnsi="Arial" w:cs="Arial"/>
          <w:spacing w:val="-3"/>
        </w:rPr>
        <w:t>e</w:t>
      </w:r>
      <w:r>
        <w:rPr>
          <w:rFonts w:ascii="Arial" w:eastAsia="Arial" w:hAnsi="Arial" w:cs="Arial"/>
          <w:spacing w:val="4"/>
        </w:rPr>
        <w:t>m</w:t>
      </w:r>
      <w:r>
        <w:rPr>
          <w:rFonts w:ascii="Arial" w:eastAsia="Arial" w:hAnsi="Arial" w:cs="Arial"/>
        </w:rPr>
        <w:t>a</w:t>
      </w:r>
      <w:r>
        <w:rPr>
          <w:rFonts w:ascii="Arial" w:eastAsia="Arial" w:hAnsi="Arial" w:cs="Arial"/>
          <w:spacing w:val="-1"/>
        </w:rPr>
        <w:t>h</w:t>
      </w:r>
      <w:r>
        <w:rPr>
          <w:rFonts w:ascii="Arial" w:eastAsia="Arial" w:hAnsi="Arial" w:cs="Arial"/>
        </w:rPr>
        <w:t>a</w:t>
      </w:r>
      <w:r>
        <w:rPr>
          <w:rFonts w:ascii="Arial" w:eastAsia="Arial" w:hAnsi="Arial" w:cs="Arial"/>
          <w:spacing w:val="4"/>
        </w:rPr>
        <w:t>m</w:t>
      </w:r>
      <w:r>
        <w:rPr>
          <w:rFonts w:ascii="Arial" w:eastAsia="Arial" w:hAnsi="Arial" w:cs="Arial"/>
        </w:rPr>
        <w:t>i</w:t>
      </w:r>
      <w:r>
        <w:rPr>
          <w:rFonts w:ascii="Arial" w:eastAsia="Arial" w:hAnsi="Arial" w:cs="Arial"/>
          <w:spacing w:val="-14"/>
        </w:rPr>
        <w:t xml:space="preserve"> </w:t>
      </w:r>
      <w:r>
        <w:rPr>
          <w:rFonts w:ascii="Arial" w:eastAsia="Arial" w:hAnsi="Arial" w:cs="Arial"/>
          <w:spacing w:val="3"/>
        </w:rPr>
        <w:t>k</w:t>
      </w:r>
      <w:r>
        <w:rPr>
          <w:rFonts w:ascii="Arial" w:eastAsia="Arial" w:hAnsi="Arial" w:cs="Arial"/>
        </w:rPr>
        <w:t>o</w:t>
      </w:r>
      <w:r>
        <w:rPr>
          <w:rFonts w:ascii="Arial" w:eastAsia="Arial" w:hAnsi="Arial" w:cs="Arial"/>
          <w:spacing w:val="-1"/>
        </w:rPr>
        <w:t>n</w:t>
      </w:r>
      <w:r>
        <w:rPr>
          <w:rFonts w:ascii="Arial" w:eastAsia="Arial" w:hAnsi="Arial" w:cs="Arial"/>
          <w:spacing w:val="1"/>
        </w:rPr>
        <w:t>s</w:t>
      </w:r>
      <w:r>
        <w:rPr>
          <w:rFonts w:ascii="Arial" w:eastAsia="Arial" w:hAnsi="Arial" w:cs="Arial"/>
        </w:rPr>
        <w:t>ep</w:t>
      </w:r>
      <w:r>
        <w:rPr>
          <w:rFonts w:ascii="Arial" w:eastAsia="Arial" w:hAnsi="Arial" w:cs="Arial"/>
          <w:spacing w:val="-7"/>
        </w:rPr>
        <w:t xml:space="preserve"> </w:t>
      </w:r>
      <w:r>
        <w:rPr>
          <w:rFonts w:ascii="Arial" w:eastAsia="Arial" w:hAnsi="Arial" w:cs="Arial"/>
          <w:spacing w:val="1"/>
        </w:rPr>
        <w:t>s</w:t>
      </w:r>
      <w:r>
        <w:rPr>
          <w:rFonts w:ascii="Arial" w:eastAsia="Arial" w:hAnsi="Arial" w:cs="Arial"/>
        </w:rPr>
        <w:t>ta</w:t>
      </w:r>
      <w:r>
        <w:rPr>
          <w:rFonts w:ascii="Arial" w:eastAsia="Arial" w:hAnsi="Arial" w:cs="Arial"/>
          <w:spacing w:val="-1"/>
        </w:rPr>
        <w:t>ti</w:t>
      </w:r>
      <w:r>
        <w:rPr>
          <w:rFonts w:ascii="Arial" w:eastAsia="Arial" w:hAnsi="Arial" w:cs="Arial"/>
        </w:rPr>
        <w:t>c</w:t>
      </w:r>
      <w:r>
        <w:rPr>
          <w:rFonts w:ascii="Arial" w:eastAsia="Arial" w:hAnsi="Arial" w:cs="Arial"/>
          <w:spacing w:val="-4"/>
        </w:rPr>
        <w:t xml:space="preserve"> </w:t>
      </w:r>
      <w:r>
        <w:rPr>
          <w:rFonts w:ascii="Arial" w:eastAsia="Arial" w:hAnsi="Arial" w:cs="Arial"/>
          <w:spacing w:val="4"/>
        </w:rPr>
        <w:t>m</w:t>
      </w:r>
      <w:r>
        <w:rPr>
          <w:rFonts w:ascii="Arial" w:eastAsia="Arial" w:hAnsi="Arial" w:cs="Arial"/>
        </w:rPr>
        <w:t>et</w:t>
      </w:r>
      <w:r>
        <w:rPr>
          <w:rFonts w:ascii="Arial" w:eastAsia="Arial" w:hAnsi="Arial" w:cs="Arial"/>
          <w:spacing w:val="-1"/>
        </w:rPr>
        <w:t>h</w:t>
      </w:r>
      <w:r>
        <w:rPr>
          <w:rFonts w:ascii="Arial" w:eastAsia="Arial" w:hAnsi="Arial" w:cs="Arial"/>
        </w:rPr>
        <w:t>od</w:t>
      </w:r>
      <w:r>
        <w:rPr>
          <w:rFonts w:ascii="Arial" w:eastAsia="Arial" w:hAnsi="Arial" w:cs="Arial"/>
          <w:spacing w:val="-6"/>
        </w:rPr>
        <w:t xml:space="preserve"> </w:t>
      </w:r>
      <w:r>
        <w:rPr>
          <w:rFonts w:ascii="Arial" w:eastAsia="Arial" w:hAnsi="Arial" w:cs="Arial"/>
          <w:spacing w:val="-4"/>
        </w:rPr>
        <w:t>y</w:t>
      </w:r>
      <w:r>
        <w:rPr>
          <w:rFonts w:ascii="Arial" w:eastAsia="Arial" w:hAnsi="Arial" w:cs="Arial"/>
          <w:spacing w:val="4"/>
        </w:rPr>
        <w:t>a</w:t>
      </w:r>
      <w:r>
        <w:rPr>
          <w:rFonts w:ascii="Arial" w:eastAsia="Arial" w:hAnsi="Arial" w:cs="Arial"/>
        </w:rPr>
        <w:t>ng</w:t>
      </w:r>
      <w:r>
        <w:rPr>
          <w:rFonts w:ascii="Arial" w:eastAsia="Arial" w:hAnsi="Arial" w:cs="Arial"/>
          <w:spacing w:val="-5"/>
        </w:rPr>
        <w:t xml:space="preserve"> </w:t>
      </w:r>
      <w:r>
        <w:rPr>
          <w:rFonts w:ascii="Arial" w:eastAsia="Arial" w:hAnsi="Arial" w:cs="Arial"/>
          <w:spacing w:val="2"/>
        </w:rPr>
        <w:t>a</w:t>
      </w:r>
      <w:r>
        <w:rPr>
          <w:rFonts w:ascii="Arial" w:eastAsia="Arial" w:hAnsi="Arial" w:cs="Arial"/>
        </w:rPr>
        <w:t>da</w:t>
      </w:r>
      <w:r>
        <w:rPr>
          <w:rFonts w:ascii="Arial" w:eastAsia="Arial" w:hAnsi="Arial" w:cs="Arial"/>
          <w:spacing w:val="-4"/>
        </w:rPr>
        <w:t xml:space="preserve"> </w:t>
      </w:r>
      <w:r>
        <w:rPr>
          <w:rFonts w:ascii="Arial" w:eastAsia="Arial" w:hAnsi="Arial" w:cs="Arial"/>
          <w:spacing w:val="2"/>
        </w:rPr>
        <w:t>d</w:t>
      </w:r>
      <w:r>
        <w:rPr>
          <w:rFonts w:ascii="Arial" w:eastAsia="Arial" w:hAnsi="Arial" w:cs="Arial"/>
        </w:rPr>
        <w:t>i</w:t>
      </w:r>
      <w:r>
        <w:rPr>
          <w:rFonts w:ascii="Arial" w:eastAsia="Arial" w:hAnsi="Arial" w:cs="Arial"/>
          <w:spacing w:val="-3"/>
        </w:rPr>
        <w:t xml:space="preserve"> </w:t>
      </w:r>
      <w:r>
        <w:rPr>
          <w:rFonts w:ascii="Arial" w:eastAsia="Arial" w:hAnsi="Arial" w:cs="Arial"/>
          <w:spacing w:val="1"/>
        </w:rPr>
        <w:t>j</w:t>
      </w:r>
      <w:r>
        <w:rPr>
          <w:rFonts w:ascii="Arial" w:eastAsia="Arial" w:hAnsi="Arial" w:cs="Arial"/>
          <w:spacing w:val="2"/>
        </w:rPr>
        <w:t>a</w:t>
      </w:r>
      <w:r>
        <w:rPr>
          <w:rFonts w:ascii="Arial" w:eastAsia="Arial" w:hAnsi="Arial" w:cs="Arial"/>
          <w:spacing w:val="-1"/>
        </w:rPr>
        <w:t>v</w:t>
      </w:r>
      <w:r>
        <w:rPr>
          <w:rFonts w:ascii="Arial" w:eastAsia="Arial" w:hAnsi="Arial" w:cs="Arial"/>
        </w:rPr>
        <w:t>a</w:t>
      </w:r>
    </w:p>
    <w:p w14:paraId="0CCE272C" w14:textId="77777777" w:rsidR="000D4FA2" w:rsidRDefault="00000000">
      <w:pPr>
        <w:spacing w:before="34"/>
        <w:ind w:left="528"/>
        <w:rPr>
          <w:rFonts w:ascii="Arial" w:eastAsia="Arial" w:hAnsi="Arial" w:cs="Arial"/>
        </w:rPr>
      </w:pPr>
      <w:r>
        <w:rPr>
          <w:rFonts w:ascii="Arial" w:eastAsia="Arial" w:hAnsi="Arial" w:cs="Arial"/>
        </w:rPr>
        <w:t>2.</w:t>
      </w:r>
      <w:r>
        <w:rPr>
          <w:rFonts w:ascii="Arial" w:eastAsia="Arial" w:hAnsi="Arial" w:cs="Arial"/>
          <w:spacing w:val="51"/>
        </w:rPr>
        <w:t xml:space="preserve"> </w:t>
      </w:r>
      <w:r>
        <w:rPr>
          <w:rFonts w:ascii="Arial" w:eastAsia="Arial" w:hAnsi="Arial" w:cs="Arial"/>
        </w:rPr>
        <w:t>M</w:t>
      </w:r>
      <w:r>
        <w:rPr>
          <w:rFonts w:ascii="Arial" w:eastAsia="Arial" w:hAnsi="Arial" w:cs="Arial"/>
          <w:spacing w:val="-1"/>
        </w:rPr>
        <w:t>a</w:t>
      </w:r>
      <w:r>
        <w:rPr>
          <w:rFonts w:ascii="Arial" w:eastAsia="Arial" w:hAnsi="Arial" w:cs="Arial"/>
          <w:spacing w:val="4"/>
        </w:rPr>
        <w:t>m</w:t>
      </w:r>
      <w:r>
        <w:rPr>
          <w:rFonts w:ascii="Arial" w:eastAsia="Arial" w:hAnsi="Arial" w:cs="Arial"/>
        </w:rPr>
        <w:t>pu</w:t>
      </w:r>
      <w:r>
        <w:rPr>
          <w:rFonts w:ascii="Arial" w:eastAsia="Arial" w:hAnsi="Arial" w:cs="Arial"/>
          <w:spacing w:val="-10"/>
        </w:rPr>
        <w:t xml:space="preserve"> </w:t>
      </w:r>
      <w:r>
        <w:rPr>
          <w:rFonts w:ascii="Arial" w:eastAsia="Arial" w:hAnsi="Arial" w:cs="Arial"/>
          <w:spacing w:val="4"/>
        </w:rPr>
        <w:t>m</w:t>
      </w:r>
      <w:r>
        <w:rPr>
          <w:rFonts w:ascii="Arial" w:eastAsia="Arial" w:hAnsi="Arial" w:cs="Arial"/>
          <w:spacing w:val="-3"/>
        </w:rPr>
        <w:t>e</w:t>
      </w:r>
      <w:r>
        <w:rPr>
          <w:rFonts w:ascii="Arial" w:eastAsia="Arial" w:hAnsi="Arial" w:cs="Arial"/>
          <w:spacing w:val="4"/>
        </w:rPr>
        <w:t>m</w:t>
      </w:r>
      <w:r>
        <w:rPr>
          <w:rFonts w:ascii="Arial" w:eastAsia="Arial" w:hAnsi="Arial" w:cs="Arial"/>
        </w:rPr>
        <w:t>b</w:t>
      </w:r>
      <w:r>
        <w:rPr>
          <w:rFonts w:ascii="Arial" w:eastAsia="Arial" w:hAnsi="Arial" w:cs="Arial"/>
          <w:spacing w:val="-1"/>
        </w:rPr>
        <w:t>e</w:t>
      </w:r>
      <w:r>
        <w:rPr>
          <w:rFonts w:ascii="Arial" w:eastAsia="Arial" w:hAnsi="Arial" w:cs="Arial"/>
        </w:rPr>
        <w:t>d</w:t>
      </w:r>
      <w:r>
        <w:rPr>
          <w:rFonts w:ascii="Arial" w:eastAsia="Arial" w:hAnsi="Arial" w:cs="Arial"/>
          <w:spacing w:val="-1"/>
        </w:rPr>
        <w:t>a</w:t>
      </w:r>
      <w:r>
        <w:rPr>
          <w:rFonts w:ascii="Arial" w:eastAsia="Arial" w:hAnsi="Arial" w:cs="Arial"/>
          <w:spacing w:val="3"/>
        </w:rPr>
        <w:t>k</w:t>
      </w:r>
      <w:r>
        <w:rPr>
          <w:rFonts w:ascii="Arial" w:eastAsia="Arial" w:hAnsi="Arial" w:cs="Arial"/>
        </w:rPr>
        <w:t>an</w:t>
      </w:r>
      <w:r>
        <w:rPr>
          <w:rFonts w:ascii="Arial" w:eastAsia="Arial" w:hAnsi="Arial" w:cs="Arial"/>
          <w:spacing w:val="-13"/>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w:t>
      </w:r>
      <w:r>
        <w:rPr>
          <w:rFonts w:ascii="Arial" w:eastAsia="Arial" w:hAnsi="Arial" w:cs="Arial"/>
          <w:spacing w:val="2"/>
        </w:rPr>
        <w:t>b</w:t>
      </w:r>
      <w:r>
        <w:rPr>
          <w:rFonts w:ascii="Arial" w:eastAsia="Arial" w:hAnsi="Arial" w:cs="Arial"/>
        </w:rPr>
        <w:t>e</w:t>
      </w:r>
      <w:r>
        <w:rPr>
          <w:rFonts w:ascii="Arial" w:eastAsia="Arial" w:hAnsi="Arial" w:cs="Arial"/>
          <w:spacing w:val="-1"/>
        </w:rPr>
        <w:t>d</w:t>
      </w:r>
      <w:r>
        <w:rPr>
          <w:rFonts w:ascii="Arial" w:eastAsia="Arial" w:hAnsi="Arial" w:cs="Arial"/>
        </w:rPr>
        <w:t>a</w:t>
      </w:r>
      <w:r>
        <w:rPr>
          <w:rFonts w:ascii="Arial" w:eastAsia="Arial" w:hAnsi="Arial" w:cs="Arial"/>
          <w:spacing w:val="1"/>
        </w:rPr>
        <w:t>a</w:t>
      </w:r>
      <w:r>
        <w:rPr>
          <w:rFonts w:ascii="Arial" w:eastAsia="Arial" w:hAnsi="Arial" w:cs="Arial"/>
        </w:rPr>
        <w:t>n</w:t>
      </w:r>
      <w:r>
        <w:rPr>
          <w:rFonts w:ascii="Arial" w:eastAsia="Arial" w:hAnsi="Arial" w:cs="Arial"/>
          <w:spacing w:val="-10"/>
        </w:rPr>
        <w:t xml:space="preserve"> </w:t>
      </w:r>
      <w:r>
        <w:rPr>
          <w:rFonts w:ascii="Arial" w:eastAsia="Arial" w:hAnsi="Arial" w:cs="Arial"/>
          <w:spacing w:val="4"/>
        </w:rPr>
        <w:t>m</w:t>
      </w:r>
      <w:r>
        <w:rPr>
          <w:rFonts w:ascii="Arial" w:eastAsia="Arial" w:hAnsi="Arial" w:cs="Arial"/>
        </w:rPr>
        <w:t>et</w:t>
      </w:r>
      <w:r>
        <w:rPr>
          <w:rFonts w:ascii="Arial" w:eastAsia="Arial" w:hAnsi="Arial" w:cs="Arial"/>
          <w:spacing w:val="-1"/>
        </w:rPr>
        <w:t>h</w:t>
      </w:r>
      <w:r>
        <w:rPr>
          <w:rFonts w:ascii="Arial" w:eastAsia="Arial" w:hAnsi="Arial" w:cs="Arial"/>
        </w:rPr>
        <w:t>od</w:t>
      </w:r>
      <w:r>
        <w:rPr>
          <w:rFonts w:ascii="Arial" w:eastAsia="Arial" w:hAnsi="Arial" w:cs="Arial"/>
          <w:spacing w:val="-3"/>
        </w:rPr>
        <w:t xml:space="preserve"> </w:t>
      </w:r>
      <w:r>
        <w:rPr>
          <w:rFonts w:ascii="Arial" w:eastAsia="Arial" w:hAnsi="Arial" w:cs="Arial"/>
          <w:spacing w:val="-4"/>
        </w:rPr>
        <w:t>y</w:t>
      </w:r>
      <w:r>
        <w:rPr>
          <w:rFonts w:ascii="Arial" w:eastAsia="Arial" w:hAnsi="Arial" w:cs="Arial"/>
        </w:rPr>
        <w:t>a</w:t>
      </w:r>
      <w:r>
        <w:rPr>
          <w:rFonts w:ascii="Arial" w:eastAsia="Arial" w:hAnsi="Arial" w:cs="Arial"/>
          <w:spacing w:val="1"/>
        </w:rPr>
        <w:t>n</w:t>
      </w:r>
      <w:r>
        <w:rPr>
          <w:rFonts w:ascii="Arial" w:eastAsia="Arial" w:hAnsi="Arial" w:cs="Arial"/>
        </w:rPr>
        <w:t>g</w:t>
      </w:r>
      <w:r>
        <w:rPr>
          <w:rFonts w:ascii="Arial" w:eastAsia="Arial" w:hAnsi="Arial" w:cs="Arial"/>
          <w:spacing w:val="-4"/>
        </w:rPr>
        <w:t xml:space="preserve"> </w:t>
      </w:r>
      <w:r>
        <w:rPr>
          <w:rFonts w:ascii="Arial" w:eastAsia="Arial" w:hAnsi="Arial" w:cs="Arial"/>
          <w:spacing w:val="4"/>
        </w:rPr>
        <w:t>m</w:t>
      </w:r>
      <w:r>
        <w:rPr>
          <w:rFonts w:ascii="Arial" w:eastAsia="Arial" w:hAnsi="Arial" w:cs="Arial"/>
        </w:rPr>
        <w:t>e</w:t>
      </w:r>
      <w:r>
        <w:rPr>
          <w:rFonts w:ascii="Arial" w:eastAsia="Arial" w:hAnsi="Arial" w:cs="Arial"/>
          <w:spacing w:val="-1"/>
        </w:rPr>
        <w:t>n</w:t>
      </w:r>
      <w:r>
        <w:rPr>
          <w:rFonts w:ascii="Arial" w:eastAsia="Arial" w:hAnsi="Arial" w:cs="Arial"/>
        </w:rPr>
        <w:t>g</w:t>
      </w:r>
      <w:r>
        <w:rPr>
          <w:rFonts w:ascii="Arial" w:eastAsia="Arial" w:hAnsi="Arial" w:cs="Arial"/>
          <w:spacing w:val="1"/>
        </w:rPr>
        <w:t>g</w:t>
      </w:r>
      <w:r>
        <w:rPr>
          <w:rFonts w:ascii="Arial" w:eastAsia="Arial" w:hAnsi="Arial" w:cs="Arial"/>
        </w:rPr>
        <w:t>u</w:t>
      </w:r>
      <w:r>
        <w:rPr>
          <w:rFonts w:ascii="Arial" w:eastAsia="Arial" w:hAnsi="Arial" w:cs="Arial"/>
          <w:spacing w:val="-1"/>
        </w:rPr>
        <w:t>n</w:t>
      </w:r>
      <w:r>
        <w:rPr>
          <w:rFonts w:ascii="Arial" w:eastAsia="Arial" w:hAnsi="Arial" w:cs="Arial"/>
        </w:rPr>
        <w:t>a</w:t>
      </w:r>
      <w:r>
        <w:rPr>
          <w:rFonts w:ascii="Arial" w:eastAsia="Arial" w:hAnsi="Arial" w:cs="Arial"/>
          <w:spacing w:val="3"/>
        </w:rPr>
        <w:t>k</w:t>
      </w:r>
      <w:r>
        <w:rPr>
          <w:rFonts w:ascii="Arial" w:eastAsia="Arial" w:hAnsi="Arial" w:cs="Arial"/>
        </w:rPr>
        <w:t>an</w:t>
      </w:r>
      <w:r>
        <w:rPr>
          <w:rFonts w:ascii="Arial" w:eastAsia="Arial" w:hAnsi="Arial" w:cs="Arial"/>
          <w:spacing w:val="-14"/>
        </w:rPr>
        <w:t xml:space="preserve"> </w:t>
      </w:r>
      <w:r>
        <w:rPr>
          <w:rFonts w:ascii="Arial" w:eastAsia="Arial" w:hAnsi="Arial" w:cs="Arial"/>
          <w:spacing w:val="3"/>
        </w:rPr>
        <w:t>k</w:t>
      </w:r>
      <w:r>
        <w:rPr>
          <w:rFonts w:ascii="Arial" w:eastAsia="Arial" w:hAnsi="Arial" w:cs="Arial"/>
        </w:rPr>
        <w:t>ata</w:t>
      </w:r>
      <w:r>
        <w:rPr>
          <w:rFonts w:ascii="Arial" w:eastAsia="Arial" w:hAnsi="Arial" w:cs="Arial"/>
          <w:spacing w:val="-5"/>
        </w:rPr>
        <w:t xml:space="preserve"> </w:t>
      </w:r>
      <w:r>
        <w:rPr>
          <w:rFonts w:ascii="Arial" w:eastAsia="Arial" w:hAnsi="Arial" w:cs="Arial"/>
          <w:spacing w:val="3"/>
        </w:rPr>
        <w:t>k</w:t>
      </w:r>
      <w:r>
        <w:rPr>
          <w:rFonts w:ascii="Arial" w:eastAsia="Arial" w:hAnsi="Arial" w:cs="Arial"/>
        </w:rPr>
        <w:t>u</w:t>
      </w:r>
      <w:r>
        <w:rPr>
          <w:rFonts w:ascii="Arial" w:eastAsia="Arial" w:hAnsi="Arial" w:cs="Arial"/>
          <w:spacing w:val="-1"/>
        </w:rPr>
        <w:t>n</w:t>
      </w:r>
      <w:r>
        <w:rPr>
          <w:rFonts w:ascii="Arial" w:eastAsia="Arial" w:hAnsi="Arial" w:cs="Arial"/>
          <w:spacing w:val="1"/>
        </w:rPr>
        <w:t>c</w:t>
      </w:r>
      <w:r>
        <w:rPr>
          <w:rFonts w:ascii="Arial" w:eastAsia="Arial" w:hAnsi="Arial" w:cs="Arial"/>
        </w:rPr>
        <w:t>i</w:t>
      </w:r>
      <w:r>
        <w:rPr>
          <w:rFonts w:ascii="Arial" w:eastAsia="Arial" w:hAnsi="Arial" w:cs="Arial"/>
          <w:spacing w:val="-6"/>
        </w:rPr>
        <w:t xml:space="preserve"> </w:t>
      </w:r>
      <w:r>
        <w:rPr>
          <w:rFonts w:ascii="Arial" w:eastAsia="Arial" w:hAnsi="Arial" w:cs="Arial"/>
          <w:spacing w:val="1"/>
        </w:rPr>
        <w:t>s</w:t>
      </w:r>
      <w:r>
        <w:rPr>
          <w:rFonts w:ascii="Arial" w:eastAsia="Arial" w:hAnsi="Arial" w:cs="Arial"/>
        </w:rPr>
        <w:t>ta</w:t>
      </w:r>
      <w:r>
        <w:rPr>
          <w:rFonts w:ascii="Arial" w:eastAsia="Arial" w:hAnsi="Arial" w:cs="Arial"/>
          <w:spacing w:val="-1"/>
        </w:rPr>
        <w:t>ti</w:t>
      </w:r>
      <w:r>
        <w:rPr>
          <w:rFonts w:ascii="Arial" w:eastAsia="Arial" w:hAnsi="Arial" w:cs="Arial"/>
        </w:rPr>
        <w:t>c</w:t>
      </w:r>
      <w:r>
        <w:rPr>
          <w:rFonts w:ascii="Arial" w:eastAsia="Arial" w:hAnsi="Arial" w:cs="Arial"/>
          <w:spacing w:val="-4"/>
        </w:rPr>
        <w:t xml:space="preserve"> </w:t>
      </w:r>
      <w:r>
        <w:rPr>
          <w:rFonts w:ascii="Arial" w:eastAsia="Arial" w:hAnsi="Arial" w:cs="Arial"/>
        </w:rPr>
        <w:t>a</w:t>
      </w:r>
      <w:r>
        <w:rPr>
          <w:rFonts w:ascii="Arial" w:eastAsia="Arial" w:hAnsi="Arial" w:cs="Arial"/>
          <w:spacing w:val="1"/>
        </w:rPr>
        <w:t>t</w:t>
      </w:r>
      <w:r>
        <w:rPr>
          <w:rFonts w:ascii="Arial" w:eastAsia="Arial" w:hAnsi="Arial" w:cs="Arial"/>
        </w:rPr>
        <w:t>au</w:t>
      </w:r>
      <w:r>
        <w:rPr>
          <w:rFonts w:ascii="Arial" w:eastAsia="Arial" w:hAnsi="Arial" w:cs="Arial"/>
          <w:spacing w:val="-5"/>
        </w:rPr>
        <w:t xml:space="preserve"> </w:t>
      </w:r>
      <w:r>
        <w:rPr>
          <w:rFonts w:ascii="Arial" w:eastAsia="Arial" w:hAnsi="Arial" w:cs="Arial"/>
          <w:spacing w:val="2"/>
        </w:rPr>
        <w:t>t</w:t>
      </w:r>
      <w:r>
        <w:rPr>
          <w:rFonts w:ascii="Arial" w:eastAsia="Arial" w:hAnsi="Arial" w:cs="Arial"/>
          <w:spacing w:val="-1"/>
        </w:rPr>
        <w:t>i</w:t>
      </w:r>
      <w:r>
        <w:rPr>
          <w:rFonts w:ascii="Arial" w:eastAsia="Arial" w:hAnsi="Arial" w:cs="Arial"/>
        </w:rPr>
        <w:t>d</w:t>
      </w:r>
      <w:r>
        <w:rPr>
          <w:rFonts w:ascii="Arial" w:eastAsia="Arial" w:hAnsi="Arial" w:cs="Arial"/>
          <w:spacing w:val="-1"/>
        </w:rPr>
        <w:t>a</w:t>
      </w:r>
      <w:r>
        <w:rPr>
          <w:rFonts w:ascii="Arial" w:eastAsia="Arial" w:hAnsi="Arial" w:cs="Arial"/>
        </w:rPr>
        <w:t>k</w:t>
      </w:r>
    </w:p>
    <w:p w14:paraId="5BC16A3F" w14:textId="77777777" w:rsidR="000D4FA2" w:rsidRDefault="00000000">
      <w:pPr>
        <w:spacing w:before="34"/>
        <w:ind w:left="528"/>
        <w:rPr>
          <w:rFonts w:ascii="Arial" w:eastAsia="Arial" w:hAnsi="Arial" w:cs="Arial"/>
        </w:rPr>
      </w:pPr>
      <w:r>
        <w:rPr>
          <w:rFonts w:ascii="Arial" w:eastAsia="Arial" w:hAnsi="Arial" w:cs="Arial"/>
        </w:rPr>
        <w:t>3.</w:t>
      </w:r>
      <w:r>
        <w:rPr>
          <w:rFonts w:ascii="Arial" w:eastAsia="Arial" w:hAnsi="Arial" w:cs="Arial"/>
          <w:spacing w:val="51"/>
        </w:rPr>
        <w:t xml:space="preserve"> </w:t>
      </w:r>
      <w:r>
        <w:rPr>
          <w:rFonts w:ascii="Arial" w:eastAsia="Arial" w:hAnsi="Arial" w:cs="Arial"/>
        </w:rPr>
        <w:t>M</w:t>
      </w:r>
      <w:r>
        <w:rPr>
          <w:rFonts w:ascii="Arial" w:eastAsia="Arial" w:hAnsi="Arial" w:cs="Arial"/>
          <w:spacing w:val="-1"/>
        </w:rPr>
        <w:t>a</w:t>
      </w:r>
      <w:r>
        <w:rPr>
          <w:rFonts w:ascii="Arial" w:eastAsia="Arial" w:hAnsi="Arial" w:cs="Arial"/>
          <w:spacing w:val="4"/>
        </w:rPr>
        <w:t>m</w:t>
      </w:r>
      <w:r>
        <w:rPr>
          <w:rFonts w:ascii="Arial" w:eastAsia="Arial" w:hAnsi="Arial" w:cs="Arial"/>
        </w:rPr>
        <w:t>pu</w:t>
      </w:r>
      <w:r>
        <w:rPr>
          <w:rFonts w:ascii="Arial" w:eastAsia="Arial" w:hAnsi="Arial" w:cs="Arial"/>
          <w:spacing w:val="-10"/>
        </w:rPr>
        <w:t xml:space="preserve"> </w:t>
      </w:r>
      <w:r>
        <w:rPr>
          <w:rFonts w:ascii="Arial" w:eastAsia="Arial" w:hAnsi="Arial" w:cs="Arial"/>
          <w:spacing w:val="4"/>
        </w:rPr>
        <w:t>m</w:t>
      </w:r>
      <w:r>
        <w:rPr>
          <w:rFonts w:ascii="Arial" w:eastAsia="Arial" w:hAnsi="Arial" w:cs="Arial"/>
          <w:spacing w:val="-3"/>
        </w:rPr>
        <w:t>e</w:t>
      </w:r>
      <w:r>
        <w:rPr>
          <w:rFonts w:ascii="Arial" w:eastAsia="Arial" w:hAnsi="Arial" w:cs="Arial"/>
          <w:spacing w:val="4"/>
        </w:rPr>
        <w:t>m</w:t>
      </w:r>
      <w:r>
        <w:rPr>
          <w:rFonts w:ascii="Arial" w:eastAsia="Arial" w:hAnsi="Arial" w:cs="Arial"/>
        </w:rPr>
        <w:t>a</w:t>
      </w:r>
      <w:r>
        <w:rPr>
          <w:rFonts w:ascii="Arial" w:eastAsia="Arial" w:hAnsi="Arial" w:cs="Arial"/>
          <w:spacing w:val="-1"/>
        </w:rPr>
        <w:t>h</w:t>
      </w:r>
      <w:r>
        <w:rPr>
          <w:rFonts w:ascii="Arial" w:eastAsia="Arial" w:hAnsi="Arial" w:cs="Arial"/>
        </w:rPr>
        <w:t>a</w:t>
      </w:r>
      <w:r>
        <w:rPr>
          <w:rFonts w:ascii="Arial" w:eastAsia="Arial" w:hAnsi="Arial" w:cs="Arial"/>
          <w:spacing w:val="4"/>
        </w:rPr>
        <w:t>m</w:t>
      </w:r>
      <w:r>
        <w:rPr>
          <w:rFonts w:ascii="Arial" w:eastAsia="Arial" w:hAnsi="Arial" w:cs="Arial"/>
        </w:rPr>
        <w:t>i</w:t>
      </w:r>
      <w:r>
        <w:rPr>
          <w:rFonts w:ascii="Arial" w:eastAsia="Arial" w:hAnsi="Arial" w:cs="Arial"/>
          <w:spacing w:val="-11"/>
        </w:rPr>
        <w:t xml:space="preserve"> </w:t>
      </w:r>
      <w:r>
        <w:rPr>
          <w:rFonts w:ascii="Arial" w:eastAsia="Arial" w:hAnsi="Arial" w:cs="Arial"/>
        </w:rPr>
        <w:t>d</w:t>
      </w:r>
      <w:r>
        <w:rPr>
          <w:rFonts w:ascii="Arial" w:eastAsia="Arial" w:hAnsi="Arial" w:cs="Arial"/>
          <w:spacing w:val="-1"/>
        </w:rPr>
        <w:t>a</w:t>
      </w:r>
      <w:r>
        <w:rPr>
          <w:rFonts w:ascii="Arial" w:eastAsia="Arial" w:hAnsi="Arial" w:cs="Arial"/>
        </w:rPr>
        <w:t>n</w:t>
      </w:r>
      <w:r>
        <w:rPr>
          <w:rFonts w:ascii="Arial" w:eastAsia="Arial" w:hAnsi="Arial" w:cs="Arial"/>
          <w:spacing w:val="-3"/>
        </w:rPr>
        <w:t xml:space="preserve"> </w:t>
      </w:r>
      <w:r>
        <w:rPr>
          <w:rFonts w:ascii="Arial" w:eastAsia="Arial" w:hAnsi="Arial" w:cs="Arial"/>
          <w:spacing w:val="4"/>
        </w:rPr>
        <w:t>m</w:t>
      </w:r>
      <w:r>
        <w:rPr>
          <w:rFonts w:ascii="Arial" w:eastAsia="Arial" w:hAnsi="Arial" w:cs="Arial"/>
          <w:spacing w:val="-3"/>
        </w:rPr>
        <w:t>e</w:t>
      </w:r>
      <w:r>
        <w:rPr>
          <w:rFonts w:ascii="Arial" w:eastAsia="Arial" w:hAnsi="Arial" w:cs="Arial"/>
        </w:rPr>
        <w:t>n</w:t>
      </w:r>
      <w:r>
        <w:rPr>
          <w:rFonts w:ascii="Arial" w:eastAsia="Arial" w:hAnsi="Arial" w:cs="Arial"/>
          <w:spacing w:val="-1"/>
        </w:rPr>
        <w:t>gi</w:t>
      </w:r>
      <w:r>
        <w:rPr>
          <w:rFonts w:ascii="Arial" w:eastAsia="Arial" w:hAnsi="Arial" w:cs="Arial"/>
          <w:spacing w:val="4"/>
        </w:rPr>
        <w:t>m</w:t>
      </w:r>
      <w:r>
        <w:rPr>
          <w:rFonts w:ascii="Arial" w:eastAsia="Arial" w:hAnsi="Arial" w:cs="Arial"/>
        </w:rPr>
        <w:t>p</w:t>
      </w:r>
      <w:r>
        <w:rPr>
          <w:rFonts w:ascii="Arial" w:eastAsia="Arial" w:hAnsi="Arial" w:cs="Arial"/>
          <w:spacing w:val="-1"/>
        </w:rPr>
        <w:t>l</w:t>
      </w:r>
      <w:r>
        <w:rPr>
          <w:rFonts w:ascii="Arial" w:eastAsia="Arial" w:hAnsi="Arial" w:cs="Arial"/>
        </w:rPr>
        <w:t>e</w:t>
      </w:r>
      <w:r>
        <w:rPr>
          <w:rFonts w:ascii="Arial" w:eastAsia="Arial" w:hAnsi="Arial" w:cs="Arial"/>
          <w:spacing w:val="4"/>
        </w:rPr>
        <w:t>m</w:t>
      </w:r>
      <w:r>
        <w:rPr>
          <w:rFonts w:ascii="Arial" w:eastAsia="Arial" w:hAnsi="Arial" w:cs="Arial"/>
        </w:rPr>
        <w:t>e</w:t>
      </w:r>
      <w:r>
        <w:rPr>
          <w:rFonts w:ascii="Arial" w:eastAsia="Arial" w:hAnsi="Arial" w:cs="Arial"/>
          <w:spacing w:val="-1"/>
        </w:rPr>
        <w:t>n</w:t>
      </w:r>
      <w:r>
        <w:rPr>
          <w:rFonts w:ascii="Arial" w:eastAsia="Arial" w:hAnsi="Arial" w:cs="Arial"/>
        </w:rPr>
        <w:t>tas</w:t>
      </w:r>
      <w:r>
        <w:rPr>
          <w:rFonts w:ascii="Arial" w:eastAsia="Arial" w:hAnsi="Arial" w:cs="Arial"/>
          <w:spacing w:val="-1"/>
        </w:rPr>
        <w:t>i</w:t>
      </w:r>
      <w:r>
        <w:rPr>
          <w:rFonts w:ascii="Arial" w:eastAsia="Arial" w:hAnsi="Arial" w:cs="Arial"/>
          <w:spacing w:val="3"/>
        </w:rPr>
        <w:t>k</w:t>
      </w:r>
      <w:r>
        <w:rPr>
          <w:rFonts w:ascii="Arial" w:eastAsia="Arial" w:hAnsi="Arial" w:cs="Arial"/>
        </w:rPr>
        <w:t>an</w:t>
      </w:r>
      <w:r>
        <w:rPr>
          <w:rFonts w:ascii="Arial" w:eastAsia="Arial" w:hAnsi="Arial" w:cs="Arial"/>
          <w:spacing w:val="-21"/>
        </w:rPr>
        <w:t xml:space="preserve"> </w:t>
      </w:r>
      <w:r>
        <w:rPr>
          <w:rFonts w:ascii="Arial" w:eastAsia="Arial" w:hAnsi="Arial" w:cs="Arial"/>
          <w:spacing w:val="4"/>
        </w:rPr>
        <w:t>m</w:t>
      </w:r>
      <w:r>
        <w:rPr>
          <w:rFonts w:ascii="Arial" w:eastAsia="Arial" w:hAnsi="Arial" w:cs="Arial"/>
        </w:rPr>
        <w:t>et</w:t>
      </w:r>
      <w:r>
        <w:rPr>
          <w:rFonts w:ascii="Arial" w:eastAsia="Arial" w:hAnsi="Arial" w:cs="Arial"/>
          <w:spacing w:val="-1"/>
        </w:rPr>
        <w:t>h</w:t>
      </w:r>
      <w:r>
        <w:rPr>
          <w:rFonts w:ascii="Arial" w:eastAsia="Arial" w:hAnsi="Arial" w:cs="Arial"/>
        </w:rPr>
        <w:t>od</w:t>
      </w:r>
      <w:r>
        <w:rPr>
          <w:rFonts w:ascii="Arial" w:eastAsia="Arial" w:hAnsi="Arial" w:cs="Arial"/>
          <w:spacing w:val="-8"/>
        </w:rPr>
        <w:t xml:space="preserve"> </w:t>
      </w:r>
      <w:r>
        <w:rPr>
          <w:rFonts w:ascii="Arial" w:eastAsia="Arial" w:hAnsi="Arial" w:cs="Arial"/>
        </w:rPr>
        <w:t>overl</w:t>
      </w:r>
      <w:r>
        <w:rPr>
          <w:rFonts w:ascii="Arial" w:eastAsia="Arial" w:hAnsi="Arial" w:cs="Arial"/>
          <w:spacing w:val="-1"/>
        </w:rPr>
        <w:t>o</w:t>
      </w:r>
      <w:r>
        <w:rPr>
          <w:rFonts w:ascii="Arial" w:eastAsia="Arial" w:hAnsi="Arial" w:cs="Arial"/>
          <w:spacing w:val="2"/>
        </w:rPr>
        <w:t>a</w:t>
      </w:r>
      <w:r>
        <w:rPr>
          <w:rFonts w:ascii="Arial" w:eastAsia="Arial" w:hAnsi="Arial" w:cs="Arial"/>
        </w:rPr>
        <w:t>d</w:t>
      </w:r>
      <w:r>
        <w:rPr>
          <w:rFonts w:ascii="Arial" w:eastAsia="Arial" w:hAnsi="Arial" w:cs="Arial"/>
          <w:spacing w:val="1"/>
        </w:rPr>
        <w:t>i</w:t>
      </w:r>
      <w:r>
        <w:rPr>
          <w:rFonts w:ascii="Arial" w:eastAsia="Arial" w:hAnsi="Arial" w:cs="Arial"/>
        </w:rPr>
        <w:t>ng</w:t>
      </w:r>
    </w:p>
    <w:p w14:paraId="2615D39F" w14:textId="77777777" w:rsidR="000D4FA2" w:rsidRDefault="000D4FA2">
      <w:pPr>
        <w:spacing w:before="18" w:line="280" w:lineRule="exact"/>
        <w:rPr>
          <w:sz w:val="28"/>
          <w:szCs w:val="28"/>
        </w:rPr>
      </w:pPr>
    </w:p>
    <w:p w14:paraId="2E644158" w14:textId="77777777" w:rsidR="000D4FA2" w:rsidRDefault="00000000">
      <w:pPr>
        <w:ind w:left="100"/>
        <w:rPr>
          <w:rFonts w:ascii="Arial" w:eastAsia="Arial" w:hAnsi="Arial" w:cs="Arial"/>
        </w:rPr>
      </w:pPr>
      <w:r>
        <w:rPr>
          <w:rFonts w:ascii="Arial" w:eastAsia="Arial" w:hAnsi="Arial" w:cs="Arial"/>
          <w:b/>
        </w:rPr>
        <w:t>Ringk</w:t>
      </w:r>
      <w:r>
        <w:rPr>
          <w:rFonts w:ascii="Arial" w:eastAsia="Arial" w:hAnsi="Arial" w:cs="Arial"/>
          <w:b/>
          <w:spacing w:val="-1"/>
        </w:rPr>
        <w:t>a</w:t>
      </w:r>
      <w:r>
        <w:rPr>
          <w:rFonts w:ascii="Arial" w:eastAsia="Arial" w:hAnsi="Arial" w:cs="Arial"/>
          <w:b/>
          <w:spacing w:val="2"/>
        </w:rPr>
        <w:t>s</w:t>
      </w:r>
      <w:r>
        <w:rPr>
          <w:rFonts w:ascii="Arial" w:eastAsia="Arial" w:hAnsi="Arial" w:cs="Arial"/>
          <w:b/>
        </w:rPr>
        <w:t>an</w:t>
      </w:r>
      <w:r>
        <w:rPr>
          <w:rFonts w:ascii="Arial" w:eastAsia="Arial" w:hAnsi="Arial" w:cs="Arial"/>
          <w:b/>
          <w:spacing w:val="-10"/>
        </w:rPr>
        <w:t xml:space="preserve"> </w:t>
      </w:r>
      <w:r>
        <w:rPr>
          <w:rFonts w:ascii="Arial" w:eastAsia="Arial" w:hAnsi="Arial" w:cs="Arial"/>
          <w:b/>
          <w:spacing w:val="4"/>
        </w:rPr>
        <w:t>M</w:t>
      </w:r>
      <w:r>
        <w:rPr>
          <w:rFonts w:ascii="Arial" w:eastAsia="Arial" w:hAnsi="Arial" w:cs="Arial"/>
          <w:b/>
        </w:rPr>
        <w:t>ateri</w:t>
      </w:r>
    </w:p>
    <w:p w14:paraId="572BAADA" w14:textId="77777777" w:rsidR="000D4FA2" w:rsidRDefault="00000000">
      <w:pPr>
        <w:spacing w:before="34"/>
        <w:ind w:left="460"/>
        <w:rPr>
          <w:rFonts w:ascii="Arial" w:eastAsia="Arial" w:hAnsi="Arial" w:cs="Arial"/>
        </w:rPr>
      </w:pPr>
      <w:r>
        <w:rPr>
          <w:rFonts w:ascii="Arial" w:eastAsia="Arial" w:hAnsi="Arial" w:cs="Arial"/>
          <w:b/>
          <w:spacing w:val="-5"/>
        </w:rPr>
        <w:t>A</w:t>
      </w:r>
      <w:r>
        <w:rPr>
          <w:rFonts w:ascii="Arial" w:eastAsia="Arial" w:hAnsi="Arial" w:cs="Arial"/>
          <w:b/>
        </w:rPr>
        <w:t xml:space="preserve">. </w:t>
      </w:r>
      <w:r>
        <w:rPr>
          <w:rFonts w:ascii="Arial" w:eastAsia="Arial" w:hAnsi="Arial" w:cs="Arial"/>
          <w:b/>
          <w:spacing w:val="33"/>
        </w:rPr>
        <w:t xml:space="preserve"> </w:t>
      </w:r>
      <w:r>
        <w:rPr>
          <w:rFonts w:ascii="Arial" w:eastAsia="Arial" w:hAnsi="Arial" w:cs="Arial"/>
          <w:b/>
          <w:spacing w:val="1"/>
        </w:rPr>
        <w:t>O</w:t>
      </w:r>
      <w:r>
        <w:rPr>
          <w:rFonts w:ascii="Arial" w:eastAsia="Arial" w:hAnsi="Arial" w:cs="Arial"/>
          <w:b/>
          <w:spacing w:val="2"/>
        </w:rPr>
        <w:t>v</w:t>
      </w:r>
      <w:r>
        <w:rPr>
          <w:rFonts w:ascii="Arial" w:eastAsia="Arial" w:hAnsi="Arial" w:cs="Arial"/>
          <w:b/>
        </w:rPr>
        <w:t>e</w:t>
      </w:r>
      <w:r>
        <w:rPr>
          <w:rFonts w:ascii="Arial" w:eastAsia="Arial" w:hAnsi="Arial" w:cs="Arial"/>
          <w:b/>
          <w:spacing w:val="-1"/>
        </w:rPr>
        <w:t>r</w:t>
      </w:r>
      <w:r>
        <w:rPr>
          <w:rFonts w:ascii="Arial" w:eastAsia="Arial" w:hAnsi="Arial" w:cs="Arial"/>
          <w:b/>
        </w:rPr>
        <w:t>loa</w:t>
      </w:r>
      <w:r>
        <w:rPr>
          <w:rFonts w:ascii="Arial" w:eastAsia="Arial" w:hAnsi="Arial" w:cs="Arial"/>
          <w:b/>
          <w:spacing w:val="1"/>
        </w:rPr>
        <w:t>d</w:t>
      </w:r>
      <w:r>
        <w:rPr>
          <w:rFonts w:ascii="Arial" w:eastAsia="Arial" w:hAnsi="Arial" w:cs="Arial"/>
          <w:b/>
        </w:rPr>
        <w:t>ing</w:t>
      </w:r>
      <w:r>
        <w:rPr>
          <w:rFonts w:ascii="Arial" w:eastAsia="Arial" w:hAnsi="Arial" w:cs="Arial"/>
          <w:b/>
          <w:spacing w:val="-11"/>
        </w:rPr>
        <w:t xml:space="preserve"> </w:t>
      </w:r>
      <w:r>
        <w:rPr>
          <w:rFonts w:ascii="Arial" w:eastAsia="Arial" w:hAnsi="Arial" w:cs="Arial"/>
          <w:b/>
          <w:spacing w:val="4"/>
        </w:rPr>
        <w:t>M</w:t>
      </w:r>
      <w:r>
        <w:rPr>
          <w:rFonts w:ascii="Arial" w:eastAsia="Arial" w:hAnsi="Arial" w:cs="Arial"/>
          <w:b/>
        </w:rPr>
        <w:t>et</w:t>
      </w:r>
      <w:r>
        <w:rPr>
          <w:rFonts w:ascii="Arial" w:eastAsia="Arial" w:hAnsi="Arial" w:cs="Arial"/>
          <w:b/>
          <w:spacing w:val="1"/>
        </w:rPr>
        <w:t>h</w:t>
      </w:r>
      <w:r>
        <w:rPr>
          <w:rFonts w:ascii="Arial" w:eastAsia="Arial" w:hAnsi="Arial" w:cs="Arial"/>
          <w:b/>
        </w:rPr>
        <w:t>od</w:t>
      </w:r>
    </w:p>
    <w:p w14:paraId="41465DE3" w14:textId="77777777" w:rsidR="000D4FA2" w:rsidRDefault="00000000">
      <w:pPr>
        <w:spacing w:before="46" w:line="274" w:lineRule="auto"/>
        <w:ind w:left="820" w:right="69" w:firstLine="413"/>
        <w:jc w:val="both"/>
        <w:rPr>
          <w:rFonts w:ascii="Arial" w:eastAsia="Arial" w:hAnsi="Arial" w:cs="Arial"/>
        </w:rPr>
      </w:pPr>
      <w:r>
        <w:rPr>
          <w:rFonts w:ascii="Arial" w:eastAsia="Arial" w:hAnsi="Arial" w:cs="Arial"/>
          <w:spacing w:val="-1"/>
        </w:rPr>
        <w:t>P</w:t>
      </w:r>
      <w:r>
        <w:rPr>
          <w:rFonts w:ascii="Arial" w:eastAsia="Arial" w:hAnsi="Arial" w:cs="Arial"/>
        </w:rPr>
        <w:t>e</w:t>
      </w:r>
      <w:r>
        <w:rPr>
          <w:rFonts w:ascii="Arial" w:eastAsia="Arial" w:hAnsi="Arial" w:cs="Arial"/>
          <w:spacing w:val="1"/>
        </w:rPr>
        <w:t>n</w:t>
      </w:r>
      <w:r>
        <w:rPr>
          <w:rFonts w:ascii="Arial" w:eastAsia="Arial" w:hAnsi="Arial" w:cs="Arial"/>
        </w:rPr>
        <w:t>a</w:t>
      </w:r>
      <w:r>
        <w:rPr>
          <w:rFonts w:ascii="Arial" w:eastAsia="Arial" w:hAnsi="Arial" w:cs="Arial"/>
          <w:spacing w:val="4"/>
        </w:rPr>
        <w:t>m</w:t>
      </w:r>
      <w:r>
        <w:rPr>
          <w:rFonts w:ascii="Arial" w:eastAsia="Arial" w:hAnsi="Arial" w:cs="Arial"/>
        </w:rPr>
        <w:t>a</w:t>
      </w:r>
      <w:r>
        <w:rPr>
          <w:rFonts w:ascii="Arial" w:eastAsia="Arial" w:hAnsi="Arial" w:cs="Arial"/>
          <w:spacing w:val="-1"/>
        </w:rPr>
        <w:t>a</w:t>
      </w:r>
      <w:r>
        <w:rPr>
          <w:rFonts w:ascii="Arial" w:eastAsia="Arial" w:hAnsi="Arial" w:cs="Arial"/>
        </w:rPr>
        <w:t>n</w:t>
      </w:r>
      <w:r>
        <w:rPr>
          <w:rFonts w:ascii="Arial" w:eastAsia="Arial" w:hAnsi="Arial" w:cs="Arial"/>
          <w:spacing w:val="2"/>
        </w:rPr>
        <w:t xml:space="preserve"> </w:t>
      </w:r>
      <w:r>
        <w:rPr>
          <w:rFonts w:ascii="Arial" w:eastAsia="Arial" w:hAnsi="Arial" w:cs="Arial"/>
          <w:spacing w:val="4"/>
        </w:rPr>
        <w:t>m</w:t>
      </w:r>
      <w:r>
        <w:rPr>
          <w:rFonts w:ascii="Arial" w:eastAsia="Arial" w:hAnsi="Arial" w:cs="Arial"/>
        </w:rPr>
        <w:t>et</w:t>
      </w:r>
      <w:r>
        <w:rPr>
          <w:rFonts w:ascii="Arial" w:eastAsia="Arial" w:hAnsi="Arial" w:cs="Arial"/>
          <w:spacing w:val="-1"/>
        </w:rPr>
        <w:t>h</w:t>
      </w:r>
      <w:r>
        <w:rPr>
          <w:rFonts w:ascii="Arial" w:eastAsia="Arial" w:hAnsi="Arial" w:cs="Arial"/>
        </w:rPr>
        <w:t>od</w:t>
      </w:r>
      <w:r>
        <w:rPr>
          <w:rFonts w:ascii="Arial" w:eastAsia="Arial" w:hAnsi="Arial" w:cs="Arial"/>
          <w:spacing w:val="7"/>
        </w:rPr>
        <w:t xml:space="preserve"> </w:t>
      </w:r>
      <w:r>
        <w:rPr>
          <w:rFonts w:ascii="Arial" w:eastAsia="Arial" w:hAnsi="Arial" w:cs="Arial"/>
        </w:rPr>
        <w:t>p</w:t>
      </w:r>
      <w:r>
        <w:rPr>
          <w:rFonts w:ascii="Arial" w:eastAsia="Arial" w:hAnsi="Arial" w:cs="Arial"/>
          <w:spacing w:val="-1"/>
        </w:rPr>
        <w:t>a</w:t>
      </w:r>
      <w:r>
        <w:rPr>
          <w:rFonts w:ascii="Arial" w:eastAsia="Arial" w:hAnsi="Arial" w:cs="Arial"/>
          <w:spacing w:val="2"/>
        </w:rPr>
        <w:t>d</w:t>
      </w:r>
      <w:r>
        <w:rPr>
          <w:rFonts w:ascii="Arial" w:eastAsia="Arial" w:hAnsi="Arial" w:cs="Arial"/>
        </w:rPr>
        <w:t>a</w:t>
      </w:r>
      <w:r>
        <w:rPr>
          <w:rFonts w:ascii="Arial" w:eastAsia="Arial" w:hAnsi="Arial" w:cs="Arial"/>
          <w:spacing w:val="13"/>
        </w:rPr>
        <w:t xml:space="preserve"> </w:t>
      </w:r>
      <w:r>
        <w:rPr>
          <w:rFonts w:ascii="Arial" w:eastAsia="Arial" w:hAnsi="Arial" w:cs="Arial"/>
          <w:spacing w:val="1"/>
        </w:rPr>
        <w:t>OO</w:t>
      </w:r>
      <w:r>
        <w:rPr>
          <w:rFonts w:ascii="Arial" w:eastAsia="Arial" w:hAnsi="Arial" w:cs="Arial"/>
        </w:rPr>
        <w:t>P</w:t>
      </w:r>
      <w:r>
        <w:rPr>
          <w:rFonts w:ascii="Arial" w:eastAsia="Arial" w:hAnsi="Arial" w:cs="Arial"/>
          <w:spacing w:val="9"/>
        </w:rPr>
        <w:t xml:space="preserve"> </w:t>
      </w:r>
      <w:r>
        <w:rPr>
          <w:rFonts w:ascii="Arial" w:eastAsia="Arial" w:hAnsi="Arial" w:cs="Arial"/>
          <w:spacing w:val="1"/>
        </w:rPr>
        <w:t>(O</w:t>
      </w:r>
      <w:r>
        <w:rPr>
          <w:rFonts w:ascii="Arial" w:eastAsia="Arial" w:hAnsi="Arial" w:cs="Arial"/>
        </w:rPr>
        <w:t>b</w:t>
      </w:r>
      <w:r>
        <w:rPr>
          <w:rFonts w:ascii="Arial" w:eastAsia="Arial" w:hAnsi="Arial" w:cs="Arial"/>
          <w:spacing w:val="1"/>
        </w:rPr>
        <w:t>j</w:t>
      </w:r>
      <w:r>
        <w:rPr>
          <w:rFonts w:ascii="Arial" w:eastAsia="Arial" w:hAnsi="Arial" w:cs="Arial"/>
        </w:rPr>
        <w:t>e</w:t>
      </w:r>
      <w:r>
        <w:rPr>
          <w:rFonts w:ascii="Arial" w:eastAsia="Arial" w:hAnsi="Arial" w:cs="Arial"/>
          <w:spacing w:val="1"/>
        </w:rPr>
        <w:t>c</w:t>
      </w:r>
      <w:r>
        <w:rPr>
          <w:rFonts w:ascii="Arial" w:eastAsia="Arial" w:hAnsi="Arial" w:cs="Arial"/>
        </w:rPr>
        <w:t>t</w:t>
      </w:r>
      <w:r>
        <w:rPr>
          <w:rFonts w:ascii="Arial" w:eastAsia="Arial" w:hAnsi="Arial" w:cs="Arial"/>
          <w:spacing w:val="8"/>
        </w:rPr>
        <w:t xml:space="preserve"> </w:t>
      </w:r>
      <w:r>
        <w:rPr>
          <w:rFonts w:ascii="Arial" w:eastAsia="Arial" w:hAnsi="Arial" w:cs="Arial"/>
          <w:spacing w:val="1"/>
        </w:rPr>
        <w:t>Or</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ted</w:t>
      </w:r>
      <w:r>
        <w:rPr>
          <w:rFonts w:ascii="Arial" w:eastAsia="Arial" w:hAnsi="Arial" w:cs="Arial"/>
          <w:spacing w:val="6"/>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spacing w:val="2"/>
        </w:rPr>
        <w:t>o</w:t>
      </w:r>
      <w:r>
        <w:rPr>
          <w:rFonts w:ascii="Arial" w:eastAsia="Arial" w:hAnsi="Arial" w:cs="Arial"/>
        </w:rPr>
        <w:t>gra</w:t>
      </w:r>
      <w:r>
        <w:rPr>
          <w:rFonts w:ascii="Arial" w:eastAsia="Arial" w:hAnsi="Arial" w:cs="Arial"/>
          <w:spacing w:val="2"/>
        </w:rPr>
        <w:t>m</w:t>
      </w:r>
      <w:r>
        <w:rPr>
          <w:rFonts w:ascii="Arial" w:eastAsia="Arial" w:hAnsi="Arial" w:cs="Arial"/>
          <w:spacing w:val="4"/>
        </w:rPr>
        <w:t>m</w:t>
      </w:r>
      <w:r>
        <w:rPr>
          <w:rFonts w:ascii="Arial" w:eastAsia="Arial" w:hAnsi="Arial" w:cs="Arial"/>
          <w:spacing w:val="-1"/>
        </w:rPr>
        <w:t>i</w:t>
      </w:r>
      <w:r>
        <w:rPr>
          <w:rFonts w:ascii="Arial" w:eastAsia="Arial" w:hAnsi="Arial" w:cs="Arial"/>
        </w:rPr>
        <w:t>n</w:t>
      </w:r>
      <w:r>
        <w:rPr>
          <w:rFonts w:ascii="Arial" w:eastAsia="Arial" w:hAnsi="Arial" w:cs="Arial"/>
          <w:spacing w:val="-1"/>
        </w:rPr>
        <w:t>g</w:t>
      </w:r>
      <w:r>
        <w:rPr>
          <w:rFonts w:ascii="Arial" w:eastAsia="Arial" w:hAnsi="Arial" w:cs="Arial"/>
        </w:rPr>
        <w:t xml:space="preserve">) </w:t>
      </w:r>
      <w:r>
        <w:rPr>
          <w:rFonts w:ascii="Arial" w:eastAsia="Arial" w:hAnsi="Arial" w:cs="Arial"/>
          <w:spacing w:val="4"/>
        </w:rPr>
        <w:t>m</w:t>
      </w:r>
      <w:r>
        <w:rPr>
          <w:rFonts w:ascii="Arial" w:eastAsia="Arial" w:hAnsi="Arial" w:cs="Arial"/>
        </w:rPr>
        <w:t>e</w:t>
      </w:r>
      <w:r>
        <w:rPr>
          <w:rFonts w:ascii="Arial" w:eastAsia="Arial" w:hAnsi="Arial" w:cs="Arial"/>
          <w:spacing w:val="-1"/>
        </w:rPr>
        <w:t>n</w:t>
      </w:r>
      <w:r>
        <w:rPr>
          <w:rFonts w:ascii="Arial" w:eastAsia="Arial" w:hAnsi="Arial" w:cs="Arial"/>
          <w:spacing w:val="1"/>
        </w:rPr>
        <w:t>j</w:t>
      </w:r>
      <w:r>
        <w:rPr>
          <w:rFonts w:ascii="Arial" w:eastAsia="Arial" w:hAnsi="Arial" w:cs="Arial"/>
        </w:rPr>
        <w:t>a</w:t>
      </w:r>
      <w:r>
        <w:rPr>
          <w:rFonts w:ascii="Arial" w:eastAsia="Arial" w:hAnsi="Arial" w:cs="Arial"/>
          <w:spacing w:val="-1"/>
        </w:rPr>
        <w:t>d</w:t>
      </w:r>
      <w:r>
        <w:rPr>
          <w:rFonts w:ascii="Arial" w:eastAsia="Arial" w:hAnsi="Arial" w:cs="Arial"/>
        </w:rPr>
        <w:t>i</w:t>
      </w:r>
      <w:r>
        <w:rPr>
          <w:rFonts w:ascii="Arial" w:eastAsia="Arial" w:hAnsi="Arial" w:cs="Arial"/>
          <w:spacing w:val="7"/>
        </w:rPr>
        <w:t xml:space="preserve"> </w:t>
      </w:r>
      <w:r>
        <w:rPr>
          <w:rFonts w:ascii="Arial" w:eastAsia="Arial" w:hAnsi="Arial" w:cs="Arial"/>
          <w:spacing w:val="1"/>
        </w:rPr>
        <w:t>s</w:t>
      </w:r>
      <w:r>
        <w:rPr>
          <w:rFonts w:ascii="Arial" w:eastAsia="Arial" w:hAnsi="Arial" w:cs="Arial"/>
        </w:rPr>
        <w:t>a</w:t>
      </w:r>
      <w:r>
        <w:rPr>
          <w:rFonts w:ascii="Arial" w:eastAsia="Arial" w:hAnsi="Arial" w:cs="Arial"/>
          <w:spacing w:val="-1"/>
        </w:rPr>
        <w:t>n</w:t>
      </w:r>
      <w:r>
        <w:rPr>
          <w:rFonts w:ascii="Arial" w:eastAsia="Arial" w:hAnsi="Arial" w:cs="Arial"/>
        </w:rPr>
        <w:t>g</w:t>
      </w:r>
      <w:r>
        <w:rPr>
          <w:rFonts w:ascii="Arial" w:eastAsia="Arial" w:hAnsi="Arial" w:cs="Arial"/>
          <w:spacing w:val="-1"/>
        </w:rPr>
        <w:t>a</w:t>
      </w:r>
      <w:r>
        <w:rPr>
          <w:rFonts w:ascii="Arial" w:eastAsia="Arial" w:hAnsi="Arial" w:cs="Arial"/>
        </w:rPr>
        <w:t>t</w:t>
      </w:r>
      <w:r>
        <w:rPr>
          <w:rFonts w:ascii="Arial" w:eastAsia="Arial" w:hAnsi="Arial" w:cs="Arial"/>
          <w:spacing w:val="11"/>
        </w:rPr>
        <w:t xml:space="preserve"> </w:t>
      </w:r>
      <w:r>
        <w:rPr>
          <w:rFonts w:ascii="Arial" w:eastAsia="Arial" w:hAnsi="Arial" w:cs="Arial"/>
        </w:rPr>
        <w:t>p</w:t>
      </w:r>
      <w:r>
        <w:rPr>
          <w:rFonts w:ascii="Arial" w:eastAsia="Arial" w:hAnsi="Arial" w:cs="Arial"/>
          <w:spacing w:val="-1"/>
        </w:rPr>
        <w:t>e</w:t>
      </w:r>
      <w:r>
        <w:rPr>
          <w:rFonts w:ascii="Arial" w:eastAsia="Arial" w:hAnsi="Arial" w:cs="Arial"/>
        </w:rPr>
        <w:t>nt</w:t>
      </w:r>
      <w:r>
        <w:rPr>
          <w:rFonts w:ascii="Arial" w:eastAsia="Arial" w:hAnsi="Arial" w:cs="Arial"/>
          <w:spacing w:val="1"/>
        </w:rPr>
        <w:t>i</w:t>
      </w:r>
      <w:r>
        <w:rPr>
          <w:rFonts w:ascii="Arial" w:eastAsia="Arial" w:hAnsi="Arial" w:cs="Arial"/>
        </w:rPr>
        <w:t>ng teruta</w:t>
      </w:r>
      <w:r>
        <w:rPr>
          <w:rFonts w:ascii="Arial" w:eastAsia="Arial" w:hAnsi="Arial" w:cs="Arial"/>
          <w:spacing w:val="4"/>
        </w:rPr>
        <w:t>m</w:t>
      </w:r>
      <w:r>
        <w:rPr>
          <w:rFonts w:ascii="Arial" w:eastAsia="Arial" w:hAnsi="Arial" w:cs="Arial"/>
        </w:rPr>
        <w:t>a</w:t>
      </w:r>
      <w:r>
        <w:rPr>
          <w:rFonts w:ascii="Arial" w:eastAsia="Arial" w:hAnsi="Arial" w:cs="Arial"/>
          <w:spacing w:val="8"/>
        </w:rPr>
        <w:t xml:space="preserve"> </w:t>
      </w:r>
      <w:r>
        <w:rPr>
          <w:rFonts w:ascii="Arial" w:eastAsia="Arial" w:hAnsi="Arial" w:cs="Arial"/>
        </w:rPr>
        <w:t>p</w:t>
      </w:r>
      <w:r>
        <w:rPr>
          <w:rFonts w:ascii="Arial" w:eastAsia="Arial" w:hAnsi="Arial" w:cs="Arial"/>
          <w:spacing w:val="-1"/>
        </w:rPr>
        <w:t>a</w:t>
      </w:r>
      <w:r>
        <w:rPr>
          <w:rFonts w:ascii="Arial" w:eastAsia="Arial" w:hAnsi="Arial" w:cs="Arial"/>
        </w:rPr>
        <w:t>da</w:t>
      </w:r>
      <w:r>
        <w:rPr>
          <w:rFonts w:ascii="Arial" w:eastAsia="Arial" w:hAnsi="Arial" w:cs="Arial"/>
          <w:spacing w:val="13"/>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4"/>
        </w:rPr>
        <w:t>m</w:t>
      </w:r>
      <w:r>
        <w:rPr>
          <w:rFonts w:ascii="Arial" w:eastAsia="Arial" w:hAnsi="Arial" w:cs="Arial"/>
          <w:spacing w:val="1"/>
        </w:rPr>
        <w:t>r</w:t>
      </w:r>
      <w:r>
        <w:rPr>
          <w:rFonts w:ascii="Arial" w:eastAsia="Arial" w:hAnsi="Arial" w:cs="Arial"/>
        </w:rPr>
        <w:t>o</w:t>
      </w:r>
      <w:r>
        <w:rPr>
          <w:rFonts w:ascii="Arial" w:eastAsia="Arial" w:hAnsi="Arial" w:cs="Arial"/>
          <w:spacing w:val="-1"/>
        </w:rPr>
        <w:t>g</w:t>
      </w:r>
      <w:r>
        <w:rPr>
          <w:rFonts w:ascii="Arial" w:eastAsia="Arial" w:hAnsi="Arial" w:cs="Arial"/>
          <w:spacing w:val="1"/>
        </w:rPr>
        <w:t>r</w:t>
      </w:r>
      <w:r>
        <w:rPr>
          <w:rFonts w:ascii="Arial" w:eastAsia="Arial" w:hAnsi="Arial" w:cs="Arial"/>
        </w:rPr>
        <w:t>a</w:t>
      </w:r>
      <w:r>
        <w:rPr>
          <w:rFonts w:ascii="Arial" w:eastAsia="Arial" w:hAnsi="Arial" w:cs="Arial"/>
          <w:spacing w:val="4"/>
        </w:rPr>
        <w:t>m</w:t>
      </w:r>
      <w:r>
        <w:rPr>
          <w:rFonts w:ascii="Arial" w:eastAsia="Arial" w:hAnsi="Arial" w:cs="Arial"/>
        </w:rPr>
        <w:t xml:space="preserve">an </w:t>
      </w:r>
      <w:r>
        <w:rPr>
          <w:rFonts w:ascii="Arial" w:eastAsia="Arial" w:hAnsi="Arial" w:cs="Arial"/>
          <w:spacing w:val="4"/>
        </w:rPr>
        <w:t>m</w:t>
      </w:r>
      <w:r>
        <w:rPr>
          <w:rFonts w:ascii="Arial" w:eastAsia="Arial" w:hAnsi="Arial" w:cs="Arial"/>
        </w:rPr>
        <w:t>e</w:t>
      </w:r>
      <w:r>
        <w:rPr>
          <w:rFonts w:ascii="Arial" w:eastAsia="Arial" w:hAnsi="Arial" w:cs="Arial"/>
          <w:spacing w:val="-1"/>
        </w:rPr>
        <w:t>n</w:t>
      </w:r>
      <w:r>
        <w:rPr>
          <w:rFonts w:ascii="Arial" w:eastAsia="Arial" w:hAnsi="Arial" w:cs="Arial"/>
        </w:rPr>
        <w:t>g</w:t>
      </w:r>
      <w:r>
        <w:rPr>
          <w:rFonts w:ascii="Arial" w:eastAsia="Arial" w:hAnsi="Arial" w:cs="Arial"/>
          <w:spacing w:val="-1"/>
        </w:rPr>
        <w:t>g</w:t>
      </w:r>
      <w:r>
        <w:rPr>
          <w:rFonts w:ascii="Arial" w:eastAsia="Arial" w:hAnsi="Arial" w:cs="Arial"/>
        </w:rPr>
        <w:t>u</w:t>
      </w:r>
      <w:r>
        <w:rPr>
          <w:rFonts w:ascii="Arial" w:eastAsia="Arial" w:hAnsi="Arial" w:cs="Arial"/>
          <w:spacing w:val="-1"/>
        </w:rPr>
        <w:t>n</w:t>
      </w:r>
      <w:r>
        <w:rPr>
          <w:rFonts w:ascii="Arial" w:eastAsia="Arial" w:hAnsi="Arial" w:cs="Arial"/>
        </w:rPr>
        <w:t>a</w:t>
      </w:r>
      <w:r>
        <w:rPr>
          <w:rFonts w:ascii="Arial" w:eastAsia="Arial" w:hAnsi="Arial" w:cs="Arial"/>
          <w:spacing w:val="3"/>
        </w:rPr>
        <w:t>k</w:t>
      </w:r>
      <w:r>
        <w:rPr>
          <w:rFonts w:ascii="Arial" w:eastAsia="Arial" w:hAnsi="Arial" w:cs="Arial"/>
        </w:rPr>
        <w:t>an</w:t>
      </w:r>
      <w:r>
        <w:rPr>
          <w:rFonts w:ascii="Arial" w:eastAsia="Arial" w:hAnsi="Arial" w:cs="Arial"/>
          <w:spacing w:val="2"/>
        </w:rPr>
        <w:t xml:space="preserve"> </w:t>
      </w:r>
      <w:r>
        <w:rPr>
          <w:rFonts w:ascii="Arial" w:eastAsia="Arial" w:hAnsi="Arial" w:cs="Arial"/>
        </w:rPr>
        <w:t>b</w:t>
      </w:r>
      <w:r>
        <w:rPr>
          <w:rFonts w:ascii="Arial" w:eastAsia="Arial" w:hAnsi="Arial" w:cs="Arial"/>
          <w:spacing w:val="-1"/>
        </w:rPr>
        <w:t>a</w:t>
      </w:r>
      <w:r>
        <w:rPr>
          <w:rFonts w:ascii="Arial" w:eastAsia="Arial" w:hAnsi="Arial" w:cs="Arial"/>
          <w:spacing w:val="2"/>
        </w:rPr>
        <w:t>ha</w:t>
      </w:r>
      <w:r>
        <w:rPr>
          <w:rFonts w:ascii="Arial" w:eastAsia="Arial" w:hAnsi="Arial" w:cs="Arial"/>
          <w:spacing w:val="1"/>
        </w:rPr>
        <w:t>s</w:t>
      </w:r>
      <w:r>
        <w:rPr>
          <w:rFonts w:ascii="Arial" w:eastAsia="Arial" w:hAnsi="Arial" w:cs="Arial"/>
        </w:rPr>
        <w:t>a</w:t>
      </w:r>
      <w:r>
        <w:rPr>
          <w:rFonts w:ascii="Arial" w:eastAsia="Arial" w:hAnsi="Arial" w:cs="Arial"/>
          <w:spacing w:val="9"/>
        </w:rPr>
        <w:t xml:space="preserve"> </w:t>
      </w:r>
      <w:r>
        <w:rPr>
          <w:rFonts w:ascii="Arial" w:eastAsia="Arial" w:hAnsi="Arial" w:cs="Arial"/>
          <w:spacing w:val="1"/>
        </w:rPr>
        <w:t>j</w:t>
      </w:r>
      <w:r>
        <w:rPr>
          <w:rFonts w:ascii="Arial" w:eastAsia="Arial" w:hAnsi="Arial" w:cs="Arial"/>
        </w:rPr>
        <w:t>a</w:t>
      </w:r>
      <w:r>
        <w:rPr>
          <w:rFonts w:ascii="Arial" w:eastAsia="Arial" w:hAnsi="Arial" w:cs="Arial"/>
          <w:spacing w:val="-2"/>
        </w:rPr>
        <w:t>v</w:t>
      </w:r>
      <w:r>
        <w:rPr>
          <w:rFonts w:ascii="Arial" w:eastAsia="Arial" w:hAnsi="Arial" w:cs="Arial"/>
        </w:rPr>
        <w:t>a.</w:t>
      </w:r>
      <w:r>
        <w:rPr>
          <w:rFonts w:ascii="Arial" w:eastAsia="Arial" w:hAnsi="Arial" w:cs="Arial"/>
          <w:spacing w:val="11"/>
        </w:rPr>
        <w:t xml:space="preserve"> </w:t>
      </w:r>
      <w:r>
        <w:rPr>
          <w:rFonts w:ascii="Arial" w:eastAsia="Arial" w:hAnsi="Arial" w:cs="Arial"/>
          <w:spacing w:val="2"/>
        </w:rPr>
        <w:t>D</w:t>
      </w:r>
      <w:r>
        <w:rPr>
          <w:rFonts w:ascii="Arial" w:eastAsia="Arial" w:hAnsi="Arial" w:cs="Arial"/>
        </w:rPr>
        <w:t>a</w:t>
      </w:r>
      <w:r>
        <w:rPr>
          <w:rFonts w:ascii="Arial" w:eastAsia="Arial" w:hAnsi="Arial" w:cs="Arial"/>
          <w:spacing w:val="-1"/>
        </w:rPr>
        <w:t>l</w:t>
      </w:r>
      <w:r>
        <w:rPr>
          <w:rFonts w:ascii="Arial" w:eastAsia="Arial" w:hAnsi="Arial" w:cs="Arial"/>
        </w:rPr>
        <w:t>am</w:t>
      </w:r>
      <w:r>
        <w:rPr>
          <w:rFonts w:ascii="Arial" w:eastAsia="Arial" w:hAnsi="Arial" w:cs="Arial"/>
          <w:spacing w:val="14"/>
        </w:rPr>
        <w:t xml:space="preserve"> </w:t>
      </w:r>
      <w:r>
        <w:rPr>
          <w:rFonts w:ascii="Arial" w:eastAsia="Arial" w:hAnsi="Arial" w:cs="Arial"/>
        </w:rPr>
        <w:t>p</w:t>
      </w:r>
      <w:r>
        <w:rPr>
          <w:rFonts w:ascii="Arial" w:eastAsia="Arial" w:hAnsi="Arial" w:cs="Arial"/>
          <w:spacing w:val="-1"/>
        </w:rPr>
        <w:t>e</w:t>
      </w:r>
      <w:r>
        <w:rPr>
          <w:rFonts w:ascii="Arial" w:eastAsia="Arial" w:hAnsi="Arial" w:cs="Arial"/>
        </w:rPr>
        <w:t>n</w:t>
      </w:r>
      <w:r>
        <w:rPr>
          <w:rFonts w:ascii="Arial" w:eastAsia="Arial" w:hAnsi="Arial" w:cs="Arial"/>
          <w:spacing w:val="-1"/>
        </w:rPr>
        <w:t>a</w:t>
      </w:r>
      <w:r>
        <w:rPr>
          <w:rFonts w:ascii="Arial" w:eastAsia="Arial" w:hAnsi="Arial" w:cs="Arial"/>
          <w:spacing w:val="4"/>
        </w:rPr>
        <w:t>m</w:t>
      </w:r>
      <w:r>
        <w:rPr>
          <w:rFonts w:ascii="Arial" w:eastAsia="Arial" w:hAnsi="Arial" w:cs="Arial"/>
        </w:rPr>
        <w:t>a</w:t>
      </w:r>
      <w:r>
        <w:rPr>
          <w:rFonts w:ascii="Arial" w:eastAsia="Arial" w:hAnsi="Arial" w:cs="Arial"/>
          <w:spacing w:val="-1"/>
        </w:rPr>
        <w:t>a</w:t>
      </w:r>
      <w:r>
        <w:rPr>
          <w:rFonts w:ascii="Arial" w:eastAsia="Arial" w:hAnsi="Arial" w:cs="Arial"/>
        </w:rPr>
        <w:t>n</w:t>
      </w:r>
      <w:r>
        <w:rPr>
          <w:rFonts w:ascii="Arial" w:eastAsia="Arial" w:hAnsi="Arial" w:cs="Arial"/>
          <w:spacing w:val="6"/>
        </w:rPr>
        <w:t xml:space="preserve"> </w:t>
      </w:r>
      <w:r>
        <w:rPr>
          <w:rFonts w:ascii="Arial" w:eastAsia="Arial" w:hAnsi="Arial" w:cs="Arial"/>
          <w:spacing w:val="4"/>
        </w:rPr>
        <w:t>m</w:t>
      </w:r>
      <w:r>
        <w:rPr>
          <w:rFonts w:ascii="Arial" w:eastAsia="Arial" w:hAnsi="Arial" w:cs="Arial"/>
        </w:rPr>
        <w:t>et</w:t>
      </w:r>
      <w:r>
        <w:rPr>
          <w:rFonts w:ascii="Arial" w:eastAsia="Arial" w:hAnsi="Arial" w:cs="Arial"/>
          <w:spacing w:val="-1"/>
        </w:rPr>
        <w:t>h</w:t>
      </w:r>
      <w:r>
        <w:rPr>
          <w:rFonts w:ascii="Arial" w:eastAsia="Arial" w:hAnsi="Arial" w:cs="Arial"/>
        </w:rPr>
        <w:t>o</w:t>
      </w:r>
      <w:r>
        <w:rPr>
          <w:rFonts w:ascii="Arial" w:eastAsia="Arial" w:hAnsi="Arial" w:cs="Arial"/>
          <w:spacing w:val="-1"/>
        </w:rPr>
        <w:t>d</w:t>
      </w:r>
      <w:r>
        <w:rPr>
          <w:rFonts w:ascii="Arial" w:eastAsia="Arial" w:hAnsi="Arial" w:cs="Arial"/>
        </w:rPr>
        <w:t>, te</w:t>
      </w:r>
      <w:r>
        <w:rPr>
          <w:rFonts w:ascii="Arial" w:eastAsia="Arial" w:hAnsi="Arial" w:cs="Arial"/>
          <w:spacing w:val="1"/>
        </w:rPr>
        <w:t>r</w:t>
      </w:r>
      <w:r>
        <w:rPr>
          <w:rFonts w:ascii="Arial" w:eastAsia="Arial" w:hAnsi="Arial" w:cs="Arial"/>
          <w:spacing w:val="3"/>
        </w:rPr>
        <w:t>k</w:t>
      </w:r>
      <w:r>
        <w:rPr>
          <w:rFonts w:ascii="Arial" w:eastAsia="Arial" w:hAnsi="Arial" w:cs="Arial"/>
        </w:rPr>
        <w:t>a</w:t>
      </w:r>
      <w:r>
        <w:rPr>
          <w:rFonts w:ascii="Arial" w:eastAsia="Arial" w:hAnsi="Arial" w:cs="Arial"/>
          <w:spacing w:val="-1"/>
        </w:rPr>
        <w:t>d</w:t>
      </w:r>
      <w:r>
        <w:rPr>
          <w:rFonts w:ascii="Arial" w:eastAsia="Arial" w:hAnsi="Arial" w:cs="Arial"/>
        </w:rPr>
        <w:t>a</w:t>
      </w:r>
      <w:r>
        <w:rPr>
          <w:rFonts w:ascii="Arial" w:eastAsia="Arial" w:hAnsi="Arial" w:cs="Arial"/>
          <w:spacing w:val="-1"/>
        </w:rPr>
        <w:t>n</w:t>
      </w:r>
      <w:r>
        <w:rPr>
          <w:rFonts w:ascii="Arial" w:eastAsia="Arial" w:hAnsi="Arial" w:cs="Arial"/>
        </w:rPr>
        <w:t>g t</w:t>
      </w:r>
      <w:r>
        <w:rPr>
          <w:rFonts w:ascii="Arial" w:eastAsia="Arial" w:hAnsi="Arial" w:cs="Arial"/>
          <w:spacing w:val="2"/>
        </w:rPr>
        <w:t>a</w:t>
      </w:r>
      <w:r>
        <w:rPr>
          <w:rFonts w:ascii="Arial" w:eastAsia="Arial" w:hAnsi="Arial" w:cs="Arial"/>
        </w:rPr>
        <w:t>n</w:t>
      </w:r>
      <w:r>
        <w:rPr>
          <w:rFonts w:ascii="Arial" w:eastAsia="Arial" w:hAnsi="Arial" w:cs="Arial"/>
          <w:spacing w:val="-1"/>
        </w:rPr>
        <w:t>p</w:t>
      </w:r>
      <w:r>
        <w:rPr>
          <w:rFonts w:ascii="Arial" w:eastAsia="Arial" w:hAnsi="Arial" w:cs="Arial"/>
        </w:rPr>
        <w:t>a</w:t>
      </w:r>
      <w:r>
        <w:rPr>
          <w:rFonts w:ascii="Arial" w:eastAsia="Arial" w:hAnsi="Arial" w:cs="Arial"/>
          <w:spacing w:val="4"/>
        </w:rPr>
        <w:t xml:space="preserve"> </w:t>
      </w:r>
      <w:r>
        <w:rPr>
          <w:rFonts w:ascii="Arial" w:eastAsia="Arial" w:hAnsi="Arial" w:cs="Arial"/>
          <w:spacing w:val="1"/>
        </w:rPr>
        <w:t>s</w:t>
      </w:r>
      <w:r>
        <w:rPr>
          <w:rFonts w:ascii="Arial" w:eastAsia="Arial" w:hAnsi="Arial" w:cs="Arial"/>
          <w:spacing w:val="2"/>
        </w:rPr>
        <w:t>a</w:t>
      </w:r>
      <w:r>
        <w:rPr>
          <w:rFonts w:ascii="Arial" w:eastAsia="Arial" w:hAnsi="Arial" w:cs="Arial"/>
        </w:rPr>
        <w:t>d</w:t>
      </w:r>
      <w:r>
        <w:rPr>
          <w:rFonts w:ascii="Arial" w:eastAsia="Arial" w:hAnsi="Arial" w:cs="Arial"/>
          <w:spacing w:val="-1"/>
        </w:rPr>
        <w:t>a</w:t>
      </w:r>
      <w:r>
        <w:rPr>
          <w:rFonts w:ascii="Arial" w:eastAsia="Arial" w:hAnsi="Arial" w:cs="Arial"/>
        </w:rPr>
        <w:t>r</w:t>
      </w:r>
      <w:r>
        <w:rPr>
          <w:rFonts w:ascii="Arial" w:eastAsia="Arial" w:hAnsi="Arial" w:cs="Arial"/>
          <w:spacing w:val="5"/>
        </w:rPr>
        <w:t xml:space="preserve"> </w:t>
      </w:r>
      <w:r>
        <w:rPr>
          <w:rFonts w:ascii="Arial" w:eastAsia="Arial" w:hAnsi="Arial" w:cs="Arial"/>
          <w:spacing w:val="3"/>
        </w:rPr>
        <w:t>k</w:t>
      </w:r>
      <w:r>
        <w:rPr>
          <w:rFonts w:ascii="Arial" w:eastAsia="Arial" w:hAnsi="Arial" w:cs="Arial"/>
          <w:spacing w:val="-1"/>
        </w:rPr>
        <w:t>i</w:t>
      </w:r>
      <w:r>
        <w:rPr>
          <w:rFonts w:ascii="Arial" w:eastAsia="Arial" w:hAnsi="Arial" w:cs="Arial"/>
        </w:rPr>
        <w:t>ta</w:t>
      </w:r>
      <w:r>
        <w:rPr>
          <w:rFonts w:ascii="Arial" w:eastAsia="Arial" w:hAnsi="Arial" w:cs="Arial"/>
          <w:spacing w:val="4"/>
        </w:rPr>
        <w:t xml:space="preserve"> m</w:t>
      </w:r>
      <w:r>
        <w:rPr>
          <w:rFonts w:ascii="Arial" w:eastAsia="Arial" w:hAnsi="Arial" w:cs="Arial"/>
          <w:spacing w:val="-3"/>
        </w:rPr>
        <w:t>e</w:t>
      </w:r>
      <w:r>
        <w:rPr>
          <w:rFonts w:ascii="Arial" w:eastAsia="Arial" w:hAnsi="Arial" w:cs="Arial"/>
          <w:spacing w:val="4"/>
        </w:rPr>
        <w:t>m</w:t>
      </w:r>
      <w:r>
        <w:rPr>
          <w:rFonts w:ascii="Arial" w:eastAsia="Arial" w:hAnsi="Arial" w:cs="Arial"/>
        </w:rPr>
        <w:t>b</w:t>
      </w:r>
      <w:r>
        <w:rPr>
          <w:rFonts w:ascii="Arial" w:eastAsia="Arial" w:hAnsi="Arial" w:cs="Arial"/>
          <w:spacing w:val="-1"/>
        </w:rPr>
        <w:t>e</w:t>
      </w:r>
      <w:r>
        <w:rPr>
          <w:rFonts w:ascii="Arial" w:eastAsia="Arial" w:hAnsi="Arial" w:cs="Arial"/>
          <w:spacing w:val="1"/>
        </w:rPr>
        <w:t>r</w:t>
      </w:r>
      <w:r>
        <w:rPr>
          <w:rFonts w:ascii="Arial" w:eastAsia="Arial" w:hAnsi="Arial" w:cs="Arial"/>
        </w:rPr>
        <w:t>i</w:t>
      </w:r>
      <w:r>
        <w:rPr>
          <w:rFonts w:ascii="Arial" w:eastAsia="Arial" w:hAnsi="Arial" w:cs="Arial"/>
          <w:spacing w:val="1"/>
        </w:rPr>
        <w:t xml:space="preserve"> </w:t>
      </w:r>
      <w:r>
        <w:rPr>
          <w:rFonts w:ascii="Arial" w:eastAsia="Arial" w:hAnsi="Arial" w:cs="Arial"/>
        </w:rPr>
        <w:t>n</w:t>
      </w:r>
      <w:r>
        <w:rPr>
          <w:rFonts w:ascii="Arial" w:eastAsia="Arial" w:hAnsi="Arial" w:cs="Arial"/>
          <w:spacing w:val="-1"/>
        </w:rPr>
        <w:t>a</w:t>
      </w:r>
      <w:r>
        <w:rPr>
          <w:rFonts w:ascii="Arial" w:eastAsia="Arial" w:hAnsi="Arial" w:cs="Arial"/>
          <w:spacing w:val="4"/>
        </w:rPr>
        <w:t>m</w:t>
      </w:r>
      <w:r>
        <w:rPr>
          <w:rFonts w:ascii="Arial" w:eastAsia="Arial" w:hAnsi="Arial" w:cs="Arial"/>
        </w:rPr>
        <w:t>a</w:t>
      </w:r>
      <w:r>
        <w:rPr>
          <w:rFonts w:ascii="Arial" w:eastAsia="Arial" w:hAnsi="Arial" w:cs="Arial"/>
          <w:spacing w:val="7"/>
        </w:rPr>
        <w:t xml:space="preserve"> </w:t>
      </w:r>
      <w:r>
        <w:rPr>
          <w:rFonts w:ascii="Arial" w:eastAsia="Arial" w:hAnsi="Arial" w:cs="Arial"/>
          <w:spacing w:val="-4"/>
        </w:rPr>
        <w:t>y</w:t>
      </w:r>
      <w:r>
        <w:rPr>
          <w:rFonts w:ascii="Arial" w:eastAsia="Arial" w:hAnsi="Arial" w:cs="Arial"/>
        </w:rPr>
        <w:t>a</w:t>
      </w:r>
      <w:r>
        <w:rPr>
          <w:rFonts w:ascii="Arial" w:eastAsia="Arial" w:hAnsi="Arial" w:cs="Arial"/>
          <w:spacing w:val="-1"/>
        </w:rPr>
        <w:t>n</w:t>
      </w:r>
      <w:r>
        <w:rPr>
          <w:rFonts w:ascii="Arial" w:eastAsia="Arial" w:hAnsi="Arial" w:cs="Arial"/>
        </w:rPr>
        <w:t>g</w:t>
      </w:r>
      <w:r>
        <w:rPr>
          <w:rFonts w:ascii="Arial" w:eastAsia="Arial" w:hAnsi="Arial" w:cs="Arial"/>
          <w:spacing w:val="5"/>
        </w:rPr>
        <w:t xml:space="preserve"> </w:t>
      </w:r>
      <w:r>
        <w:rPr>
          <w:rFonts w:ascii="Arial" w:eastAsia="Arial" w:hAnsi="Arial" w:cs="Arial"/>
          <w:spacing w:val="1"/>
        </w:rPr>
        <w:t>s</w:t>
      </w:r>
      <w:r>
        <w:rPr>
          <w:rFonts w:ascii="Arial" w:eastAsia="Arial" w:hAnsi="Arial" w:cs="Arial"/>
        </w:rPr>
        <w:t>a</w:t>
      </w:r>
      <w:r>
        <w:rPr>
          <w:rFonts w:ascii="Arial" w:eastAsia="Arial" w:hAnsi="Arial" w:cs="Arial"/>
          <w:spacing w:val="4"/>
        </w:rPr>
        <w:t>m</w:t>
      </w:r>
      <w:r>
        <w:rPr>
          <w:rFonts w:ascii="Arial" w:eastAsia="Arial" w:hAnsi="Arial" w:cs="Arial"/>
        </w:rPr>
        <w:t>a</w:t>
      </w:r>
      <w:r>
        <w:rPr>
          <w:rFonts w:ascii="Arial" w:eastAsia="Arial" w:hAnsi="Arial" w:cs="Arial"/>
          <w:spacing w:val="4"/>
        </w:rPr>
        <w:t xml:space="preserve"> </w:t>
      </w:r>
      <w:r>
        <w:rPr>
          <w:rFonts w:ascii="Arial" w:eastAsia="Arial" w:hAnsi="Arial" w:cs="Arial"/>
        </w:rPr>
        <w:t>p</w:t>
      </w:r>
      <w:r>
        <w:rPr>
          <w:rFonts w:ascii="Arial" w:eastAsia="Arial" w:hAnsi="Arial" w:cs="Arial"/>
          <w:spacing w:val="-1"/>
        </w:rPr>
        <w:t>a</w:t>
      </w:r>
      <w:r>
        <w:rPr>
          <w:rFonts w:ascii="Arial" w:eastAsia="Arial" w:hAnsi="Arial" w:cs="Arial"/>
          <w:spacing w:val="2"/>
        </w:rPr>
        <w:t>d</w:t>
      </w:r>
      <w:r>
        <w:rPr>
          <w:rFonts w:ascii="Arial" w:eastAsia="Arial" w:hAnsi="Arial" w:cs="Arial"/>
        </w:rPr>
        <w:t>a</w:t>
      </w:r>
      <w:r>
        <w:rPr>
          <w:rFonts w:ascii="Arial" w:eastAsia="Arial" w:hAnsi="Arial" w:cs="Arial"/>
          <w:spacing w:val="4"/>
        </w:rPr>
        <w:t xml:space="preserve"> m</w:t>
      </w:r>
      <w:r>
        <w:rPr>
          <w:rFonts w:ascii="Arial" w:eastAsia="Arial" w:hAnsi="Arial" w:cs="Arial"/>
        </w:rPr>
        <w:t>et</w:t>
      </w:r>
      <w:r>
        <w:rPr>
          <w:rFonts w:ascii="Arial" w:eastAsia="Arial" w:hAnsi="Arial" w:cs="Arial"/>
          <w:spacing w:val="-1"/>
        </w:rPr>
        <w:t>h</w:t>
      </w:r>
      <w:r>
        <w:rPr>
          <w:rFonts w:ascii="Arial" w:eastAsia="Arial" w:hAnsi="Arial" w:cs="Arial"/>
        </w:rPr>
        <w:t>od</w:t>
      </w:r>
      <w:r>
        <w:rPr>
          <w:rFonts w:ascii="Arial" w:eastAsia="Arial" w:hAnsi="Arial" w:cs="Arial"/>
          <w:spacing w:val="4"/>
        </w:rPr>
        <w:t xml:space="preserve"> </w:t>
      </w:r>
      <w:r>
        <w:rPr>
          <w:rFonts w:ascii="Arial" w:eastAsia="Arial" w:hAnsi="Arial" w:cs="Arial"/>
          <w:spacing w:val="-4"/>
        </w:rPr>
        <w:t>y</w:t>
      </w:r>
      <w:r>
        <w:rPr>
          <w:rFonts w:ascii="Arial" w:eastAsia="Arial" w:hAnsi="Arial" w:cs="Arial"/>
          <w:spacing w:val="2"/>
        </w:rPr>
        <w:t>a</w:t>
      </w:r>
      <w:r>
        <w:rPr>
          <w:rFonts w:ascii="Arial" w:eastAsia="Arial" w:hAnsi="Arial" w:cs="Arial"/>
        </w:rPr>
        <w:t>ng</w:t>
      </w:r>
      <w:r>
        <w:rPr>
          <w:rFonts w:ascii="Arial" w:eastAsia="Arial" w:hAnsi="Arial" w:cs="Arial"/>
          <w:spacing w:val="7"/>
        </w:rPr>
        <w:t xml:space="preserve"> </w:t>
      </w:r>
      <w:r>
        <w:rPr>
          <w:rFonts w:ascii="Arial" w:eastAsia="Arial" w:hAnsi="Arial" w:cs="Arial"/>
        </w:rPr>
        <w:t>b</w:t>
      </w:r>
      <w:r>
        <w:rPr>
          <w:rFonts w:ascii="Arial" w:eastAsia="Arial" w:hAnsi="Arial" w:cs="Arial"/>
          <w:spacing w:val="-1"/>
        </w:rPr>
        <w:t>e</w:t>
      </w:r>
      <w:r>
        <w:rPr>
          <w:rFonts w:ascii="Arial" w:eastAsia="Arial" w:hAnsi="Arial" w:cs="Arial"/>
          <w:spacing w:val="1"/>
        </w:rPr>
        <w:t>r</w:t>
      </w:r>
      <w:r>
        <w:rPr>
          <w:rFonts w:ascii="Arial" w:eastAsia="Arial" w:hAnsi="Arial" w:cs="Arial"/>
          <w:spacing w:val="2"/>
        </w:rPr>
        <w:t>be</w:t>
      </w:r>
      <w:r>
        <w:rPr>
          <w:rFonts w:ascii="Arial" w:eastAsia="Arial" w:hAnsi="Arial" w:cs="Arial"/>
        </w:rPr>
        <w:t>da</w:t>
      </w:r>
      <w:r>
        <w:rPr>
          <w:rFonts w:ascii="Arial" w:eastAsia="Arial" w:hAnsi="Arial" w:cs="Arial"/>
          <w:spacing w:val="2"/>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h</w:t>
      </w:r>
      <w:r>
        <w:rPr>
          <w:rFonts w:ascii="Arial" w:eastAsia="Arial" w:hAnsi="Arial" w:cs="Arial"/>
          <w:spacing w:val="-1"/>
        </w:rPr>
        <w:t>i</w:t>
      </w:r>
      <w:r>
        <w:rPr>
          <w:rFonts w:ascii="Arial" w:eastAsia="Arial" w:hAnsi="Arial" w:cs="Arial"/>
        </w:rPr>
        <w:t>n</w:t>
      </w:r>
      <w:r>
        <w:rPr>
          <w:rFonts w:ascii="Arial" w:eastAsia="Arial" w:hAnsi="Arial" w:cs="Arial"/>
          <w:spacing w:val="1"/>
        </w:rPr>
        <w:t>g</w:t>
      </w:r>
      <w:r>
        <w:rPr>
          <w:rFonts w:ascii="Arial" w:eastAsia="Arial" w:hAnsi="Arial" w:cs="Arial"/>
        </w:rPr>
        <w:t>ga d</w:t>
      </w:r>
      <w:r>
        <w:rPr>
          <w:rFonts w:ascii="Arial" w:eastAsia="Arial" w:hAnsi="Arial" w:cs="Arial"/>
          <w:spacing w:val="-1"/>
        </w:rPr>
        <w:t>a</w:t>
      </w:r>
      <w:r>
        <w:rPr>
          <w:rFonts w:ascii="Arial" w:eastAsia="Arial" w:hAnsi="Arial" w:cs="Arial"/>
        </w:rPr>
        <w:t>p</w:t>
      </w:r>
      <w:r>
        <w:rPr>
          <w:rFonts w:ascii="Arial" w:eastAsia="Arial" w:hAnsi="Arial" w:cs="Arial"/>
          <w:spacing w:val="1"/>
        </w:rPr>
        <w:t>a</w:t>
      </w:r>
      <w:r>
        <w:rPr>
          <w:rFonts w:ascii="Arial" w:eastAsia="Arial" w:hAnsi="Arial" w:cs="Arial"/>
        </w:rPr>
        <w:t>t</w:t>
      </w:r>
      <w:r>
        <w:rPr>
          <w:rFonts w:ascii="Arial" w:eastAsia="Arial" w:hAnsi="Arial" w:cs="Arial"/>
          <w:spacing w:val="-5"/>
        </w:rPr>
        <w:t xml:space="preserve"> </w:t>
      </w:r>
      <w:r>
        <w:rPr>
          <w:rFonts w:ascii="Arial" w:eastAsia="Arial" w:hAnsi="Arial" w:cs="Arial"/>
          <w:spacing w:val="4"/>
        </w:rPr>
        <w:t>m</w:t>
      </w:r>
      <w:r>
        <w:rPr>
          <w:rFonts w:ascii="Arial" w:eastAsia="Arial" w:hAnsi="Arial" w:cs="Arial"/>
        </w:rPr>
        <w:t>e</w:t>
      </w:r>
      <w:r>
        <w:rPr>
          <w:rFonts w:ascii="Arial" w:eastAsia="Arial" w:hAnsi="Arial" w:cs="Arial"/>
          <w:spacing w:val="-1"/>
        </w:rPr>
        <w:t>n</w:t>
      </w:r>
      <w:r>
        <w:rPr>
          <w:rFonts w:ascii="Arial" w:eastAsia="Arial" w:hAnsi="Arial" w:cs="Arial"/>
        </w:rPr>
        <w:t>g</w:t>
      </w:r>
      <w:r>
        <w:rPr>
          <w:rFonts w:ascii="Arial" w:eastAsia="Arial" w:hAnsi="Arial" w:cs="Arial"/>
          <w:spacing w:val="-1"/>
        </w:rPr>
        <w:t>a</w:t>
      </w:r>
      <w:r>
        <w:rPr>
          <w:rFonts w:ascii="Arial" w:eastAsia="Arial" w:hAnsi="Arial" w:cs="Arial"/>
          <w:spacing w:val="3"/>
        </w:rPr>
        <w:t>k</w:t>
      </w:r>
      <w:r>
        <w:rPr>
          <w:rFonts w:ascii="Arial" w:eastAsia="Arial" w:hAnsi="Arial" w:cs="Arial"/>
          <w:spacing w:val="-1"/>
        </w:rPr>
        <w:t>i</w:t>
      </w:r>
      <w:r>
        <w:rPr>
          <w:rFonts w:ascii="Arial" w:eastAsia="Arial" w:hAnsi="Arial" w:cs="Arial"/>
        </w:rPr>
        <w:t>b</w:t>
      </w:r>
      <w:r>
        <w:rPr>
          <w:rFonts w:ascii="Arial" w:eastAsia="Arial" w:hAnsi="Arial" w:cs="Arial"/>
          <w:spacing w:val="-1"/>
        </w:rPr>
        <w:t>a</w:t>
      </w:r>
      <w:r>
        <w:rPr>
          <w:rFonts w:ascii="Arial" w:eastAsia="Arial" w:hAnsi="Arial" w:cs="Arial"/>
        </w:rPr>
        <w:t>t</w:t>
      </w:r>
      <w:r>
        <w:rPr>
          <w:rFonts w:ascii="Arial" w:eastAsia="Arial" w:hAnsi="Arial" w:cs="Arial"/>
          <w:spacing w:val="3"/>
        </w:rPr>
        <w:t>k</w:t>
      </w:r>
      <w:r>
        <w:rPr>
          <w:rFonts w:ascii="Arial" w:eastAsia="Arial" w:hAnsi="Arial" w:cs="Arial"/>
        </w:rPr>
        <w:t>an</w:t>
      </w:r>
      <w:r>
        <w:rPr>
          <w:rFonts w:ascii="Arial" w:eastAsia="Arial" w:hAnsi="Arial" w:cs="Arial"/>
          <w:spacing w:val="-15"/>
        </w:rPr>
        <w:t xml:space="preserve"> </w:t>
      </w:r>
      <w:r>
        <w:rPr>
          <w:rFonts w:ascii="Arial" w:eastAsia="Arial" w:hAnsi="Arial" w:cs="Arial"/>
          <w:spacing w:val="3"/>
        </w:rPr>
        <w:t>k</w:t>
      </w:r>
      <w:r>
        <w:rPr>
          <w:rFonts w:ascii="Arial" w:eastAsia="Arial" w:hAnsi="Arial" w:cs="Arial"/>
        </w:rPr>
        <w:t>e</w:t>
      </w:r>
      <w:r>
        <w:rPr>
          <w:rFonts w:ascii="Arial" w:eastAsia="Arial" w:hAnsi="Arial" w:cs="Arial"/>
          <w:spacing w:val="1"/>
        </w:rPr>
        <w:t>s</w:t>
      </w:r>
      <w:r>
        <w:rPr>
          <w:rFonts w:ascii="Arial" w:eastAsia="Arial" w:hAnsi="Arial" w:cs="Arial"/>
        </w:rPr>
        <w:t>a</w:t>
      </w:r>
      <w:r>
        <w:rPr>
          <w:rFonts w:ascii="Arial" w:eastAsia="Arial" w:hAnsi="Arial" w:cs="Arial"/>
          <w:spacing w:val="-1"/>
        </w:rPr>
        <w:t>l</w:t>
      </w:r>
      <w:r>
        <w:rPr>
          <w:rFonts w:ascii="Arial" w:eastAsia="Arial" w:hAnsi="Arial" w:cs="Arial"/>
        </w:rPr>
        <w:t>a</w:t>
      </w:r>
      <w:r>
        <w:rPr>
          <w:rFonts w:ascii="Arial" w:eastAsia="Arial" w:hAnsi="Arial" w:cs="Arial"/>
          <w:spacing w:val="-1"/>
        </w:rPr>
        <w:t>h</w:t>
      </w:r>
      <w:r>
        <w:rPr>
          <w:rFonts w:ascii="Arial" w:eastAsia="Arial" w:hAnsi="Arial" w:cs="Arial"/>
        </w:rPr>
        <w:t>an</w:t>
      </w:r>
      <w:r>
        <w:rPr>
          <w:rFonts w:ascii="Arial" w:eastAsia="Arial" w:hAnsi="Arial" w:cs="Arial"/>
          <w:spacing w:val="-8"/>
        </w:rPr>
        <w:t xml:space="preserve"> </w:t>
      </w:r>
      <w:r>
        <w:rPr>
          <w:rFonts w:ascii="Arial" w:eastAsia="Arial" w:hAnsi="Arial" w:cs="Arial"/>
        </w:rPr>
        <w:t>p</w:t>
      </w:r>
      <w:r>
        <w:rPr>
          <w:rFonts w:ascii="Arial" w:eastAsia="Arial" w:hAnsi="Arial" w:cs="Arial"/>
          <w:spacing w:val="1"/>
        </w:rPr>
        <w:t>a</w:t>
      </w:r>
      <w:r>
        <w:rPr>
          <w:rFonts w:ascii="Arial" w:eastAsia="Arial" w:hAnsi="Arial" w:cs="Arial"/>
        </w:rPr>
        <w:t>da</w:t>
      </w:r>
      <w:r>
        <w:rPr>
          <w:rFonts w:ascii="Arial" w:eastAsia="Arial" w:hAnsi="Arial" w:cs="Arial"/>
          <w:spacing w:val="-3"/>
        </w:rPr>
        <w:t xml:space="preserve"> </w:t>
      </w:r>
      <w:r>
        <w:rPr>
          <w:rFonts w:ascii="Arial" w:eastAsia="Arial" w:hAnsi="Arial" w:cs="Arial"/>
          <w:spacing w:val="1"/>
        </w:rPr>
        <w:t>s</w:t>
      </w:r>
      <w:r>
        <w:rPr>
          <w:rFonts w:ascii="Arial" w:eastAsia="Arial" w:hAnsi="Arial" w:cs="Arial"/>
        </w:rPr>
        <w:t>a</w:t>
      </w:r>
      <w:r>
        <w:rPr>
          <w:rFonts w:ascii="Arial" w:eastAsia="Arial" w:hAnsi="Arial" w:cs="Arial"/>
          <w:spacing w:val="-1"/>
        </w:rPr>
        <w:t>a</w:t>
      </w:r>
      <w:r>
        <w:rPr>
          <w:rFonts w:ascii="Arial" w:eastAsia="Arial" w:hAnsi="Arial" w:cs="Arial"/>
        </w:rPr>
        <w:t>t</w:t>
      </w:r>
      <w:r>
        <w:rPr>
          <w:rFonts w:ascii="Arial" w:eastAsia="Arial" w:hAnsi="Arial" w:cs="Arial"/>
          <w:spacing w:val="-2"/>
        </w:rPr>
        <w:t xml:space="preserve"> </w:t>
      </w:r>
      <w:r>
        <w:rPr>
          <w:rFonts w:ascii="Arial" w:eastAsia="Arial" w:hAnsi="Arial" w:cs="Arial"/>
        </w:rPr>
        <w:t>program</w:t>
      </w:r>
      <w:r>
        <w:rPr>
          <w:rFonts w:ascii="Arial" w:eastAsia="Arial" w:hAnsi="Arial" w:cs="Arial"/>
          <w:spacing w:val="-3"/>
        </w:rPr>
        <w:t xml:space="preserve"> </w:t>
      </w:r>
      <w:r>
        <w:rPr>
          <w:rFonts w:ascii="Arial" w:eastAsia="Arial" w:hAnsi="Arial" w:cs="Arial"/>
        </w:rPr>
        <w:t>d</w:t>
      </w:r>
      <w:r>
        <w:rPr>
          <w:rFonts w:ascii="Arial" w:eastAsia="Arial" w:hAnsi="Arial" w:cs="Arial"/>
          <w:spacing w:val="-2"/>
        </w:rPr>
        <w:t>i</w:t>
      </w:r>
      <w:r>
        <w:rPr>
          <w:rFonts w:ascii="Arial" w:eastAsia="Arial" w:hAnsi="Arial" w:cs="Arial"/>
          <w:spacing w:val="4"/>
        </w:rPr>
        <w:t>j</w:t>
      </w:r>
      <w:r>
        <w:rPr>
          <w:rFonts w:ascii="Arial" w:eastAsia="Arial" w:hAnsi="Arial" w:cs="Arial"/>
        </w:rPr>
        <w:t>a</w:t>
      </w:r>
      <w:r>
        <w:rPr>
          <w:rFonts w:ascii="Arial" w:eastAsia="Arial" w:hAnsi="Arial" w:cs="Arial"/>
          <w:spacing w:val="-1"/>
        </w:rPr>
        <w:t>l</w:t>
      </w:r>
      <w:r>
        <w:rPr>
          <w:rFonts w:ascii="Arial" w:eastAsia="Arial" w:hAnsi="Arial" w:cs="Arial"/>
          <w:spacing w:val="2"/>
        </w:rPr>
        <w:t>a</w:t>
      </w:r>
      <w:r>
        <w:rPr>
          <w:rFonts w:ascii="Arial" w:eastAsia="Arial" w:hAnsi="Arial" w:cs="Arial"/>
        </w:rPr>
        <w:t>n</w:t>
      </w:r>
      <w:r>
        <w:rPr>
          <w:rFonts w:ascii="Arial" w:eastAsia="Arial" w:hAnsi="Arial" w:cs="Arial"/>
          <w:spacing w:val="3"/>
        </w:rPr>
        <w:t>k</w:t>
      </w:r>
      <w:r>
        <w:rPr>
          <w:rFonts w:ascii="Arial" w:eastAsia="Arial" w:hAnsi="Arial" w:cs="Arial"/>
        </w:rPr>
        <w:t>a</w:t>
      </w:r>
      <w:r>
        <w:rPr>
          <w:rFonts w:ascii="Arial" w:eastAsia="Arial" w:hAnsi="Arial" w:cs="Arial"/>
          <w:spacing w:val="-1"/>
        </w:rPr>
        <w:t>n</w:t>
      </w:r>
      <w:r>
        <w:rPr>
          <w:rFonts w:ascii="Arial" w:eastAsia="Arial" w:hAnsi="Arial" w:cs="Arial"/>
        </w:rPr>
        <w:t>.</w:t>
      </w:r>
      <w:r>
        <w:rPr>
          <w:rFonts w:ascii="Arial" w:eastAsia="Arial" w:hAnsi="Arial" w:cs="Arial"/>
          <w:spacing w:val="-10"/>
        </w:rPr>
        <w:t xml:space="preserve"> </w:t>
      </w:r>
      <w:r>
        <w:rPr>
          <w:rFonts w:ascii="Arial" w:eastAsia="Arial" w:hAnsi="Arial" w:cs="Arial"/>
        </w:rPr>
        <w:t>Un</w:t>
      </w:r>
      <w:r>
        <w:rPr>
          <w:rFonts w:ascii="Arial" w:eastAsia="Arial" w:hAnsi="Arial" w:cs="Arial"/>
          <w:spacing w:val="1"/>
        </w:rPr>
        <w:t>t</w:t>
      </w:r>
      <w:r>
        <w:rPr>
          <w:rFonts w:ascii="Arial" w:eastAsia="Arial" w:hAnsi="Arial" w:cs="Arial"/>
        </w:rPr>
        <w:t>uk</w:t>
      </w:r>
      <w:r>
        <w:rPr>
          <w:rFonts w:ascii="Arial" w:eastAsia="Arial" w:hAnsi="Arial" w:cs="Arial"/>
          <w:spacing w:val="-5"/>
        </w:rPr>
        <w:t xml:space="preserve"> </w:t>
      </w:r>
      <w:r>
        <w:rPr>
          <w:rFonts w:ascii="Arial" w:eastAsia="Arial" w:hAnsi="Arial" w:cs="Arial"/>
          <w:spacing w:val="4"/>
        </w:rPr>
        <w:t>m</w:t>
      </w:r>
      <w:r>
        <w:rPr>
          <w:rFonts w:ascii="Arial" w:eastAsia="Arial" w:hAnsi="Arial" w:cs="Arial"/>
        </w:rPr>
        <w:t>e</w:t>
      </w:r>
      <w:r>
        <w:rPr>
          <w:rFonts w:ascii="Arial" w:eastAsia="Arial" w:hAnsi="Arial" w:cs="Arial"/>
          <w:spacing w:val="-1"/>
        </w:rPr>
        <w:t>n</w:t>
      </w:r>
      <w:r>
        <w:rPr>
          <w:rFonts w:ascii="Arial" w:eastAsia="Arial" w:hAnsi="Arial" w:cs="Arial"/>
        </w:rPr>
        <w:t>g</w:t>
      </w:r>
      <w:r>
        <w:rPr>
          <w:rFonts w:ascii="Arial" w:eastAsia="Arial" w:hAnsi="Arial" w:cs="Arial"/>
          <w:spacing w:val="-1"/>
        </w:rPr>
        <w:t>a</w:t>
      </w:r>
      <w:r>
        <w:rPr>
          <w:rFonts w:ascii="Arial" w:eastAsia="Arial" w:hAnsi="Arial" w:cs="Arial"/>
        </w:rPr>
        <w:t>tasi</w:t>
      </w:r>
      <w:r>
        <w:rPr>
          <w:rFonts w:ascii="Arial" w:eastAsia="Arial" w:hAnsi="Arial" w:cs="Arial"/>
          <w:spacing w:val="-8"/>
        </w:rPr>
        <w:t xml:space="preserve"> </w:t>
      </w:r>
      <w:r>
        <w:rPr>
          <w:rFonts w:ascii="Arial" w:eastAsia="Arial" w:hAnsi="Arial" w:cs="Arial"/>
        </w:rPr>
        <w:t>h</w:t>
      </w:r>
      <w:r>
        <w:rPr>
          <w:rFonts w:ascii="Arial" w:eastAsia="Arial" w:hAnsi="Arial" w:cs="Arial"/>
          <w:spacing w:val="-1"/>
        </w:rPr>
        <w:t>a</w:t>
      </w:r>
      <w:r>
        <w:rPr>
          <w:rFonts w:ascii="Arial" w:eastAsia="Arial" w:hAnsi="Arial" w:cs="Arial"/>
        </w:rPr>
        <w:t>l</w:t>
      </w:r>
      <w:r>
        <w:rPr>
          <w:rFonts w:ascii="Arial" w:eastAsia="Arial" w:hAnsi="Arial" w:cs="Arial"/>
          <w:spacing w:val="-2"/>
        </w:rPr>
        <w:t xml:space="preserve"> </w:t>
      </w:r>
      <w:r>
        <w:rPr>
          <w:rFonts w:ascii="Arial" w:eastAsia="Arial" w:hAnsi="Arial" w:cs="Arial"/>
          <w:spacing w:val="-1"/>
        </w:rPr>
        <w:t>i</w:t>
      </w:r>
      <w:r>
        <w:rPr>
          <w:rFonts w:ascii="Arial" w:eastAsia="Arial" w:hAnsi="Arial" w:cs="Arial"/>
          <w:spacing w:val="2"/>
        </w:rPr>
        <w:t>n</w:t>
      </w:r>
      <w:r>
        <w:rPr>
          <w:rFonts w:ascii="Arial" w:eastAsia="Arial" w:hAnsi="Arial" w:cs="Arial"/>
          <w:spacing w:val="-1"/>
        </w:rPr>
        <w:t>i</w:t>
      </w:r>
      <w:r>
        <w:rPr>
          <w:rFonts w:ascii="Arial" w:eastAsia="Arial" w:hAnsi="Arial" w:cs="Arial"/>
        </w:rPr>
        <w:t>,</w:t>
      </w:r>
      <w:r>
        <w:rPr>
          <w:rFonts w:ascii="Arial" w:eastAsia="Arial" w:hAnsi="Arial" w:cs="Arial"/>
          <w:spacing w:val="-1"/>
        </w:rPr>
        <w:t xml:space="preserve"> </w:t>
      </w:r>
      <w:r>
        <w:rPr>
          <w:rFonts w:ascii="Arial" w:eastAsia="Arial" w:hAnsi="Arial" w:cs="Arial"/>
          <w:spacing w:val="1"/>
        </w:rPr>
        <w:t>J</w:t>
      </w:r>
      <w:r>
        <w:rPr>
          <w:rFonts w:ascii="Arial" w:eastAsia="Arial" w:hAnsi="Arial" w:cs="Arial"/>
        </w:rPr>
        <w:t>a</w:t>
      </w:r>
      <w:r>
        <w:rPr>
          <w:rFonts w:ascii="Arial" w:eastAsia="Arial" w:hAnsi="Arial" w:cs="Arial"/>
          <w:spacing w:val="1"/>
        </w:rPr>
        <w:t>v</w:t>
      </w:r>
      <w:r>
        <w:rPr>
          <w:rFonts w:ascii="Arial" w:eastAsia="Arial" w:hAnsi="Arial" w:cs="Arial"/>
        </w:rPr>
        <w:t xml:space="preserve">a </w:t>
      </w:r>
      <w:r>
        <w:rPr>
          <w:rFonts w:ascii="Arial" w:eastAsia="Arial" w:hAnsi="Arial" w:cs="Arial"/>
          <w:spacing w:val="4"/>
        </w:rPr>
        <w:t>m</w:t>
      </w:r>
      <w:r>
        <w:rPr>
          <w:rFonts w:ascii="Arial" w:eastAsia="Arial" w:hAnsi="Arial" w:cs="Arial"/>
          <w:spacing w:val="-3"/>
        </w:rPr>
        <w:t>e</w:t>
      </w:r>
      <w:r>
        <w:rPr>
          <w:rFonts w:ascii="Arial" w:eastAsia="Arial" w:hAnsi="Arial" w:cs="Arial"/>
          <w:spacing w:val="4"/>
        </w:rPr>
        <w:t>m</w:t>
      </w:r>
      <w:r>
        <w:rPr>
          <w:rFonts w:ascii="Arial" w:eastAsia="Arial" w:hAnsi="Arial" w:cs="Arial"/>
        </w:rPr>
        <w:t>p</w:t>
      </w:r>
      <w:r>
        <w:rPr>
          <w:rFonts w:ascii="Arial" w:eastAsia="Arial" w:hAnsi="Arial" w:cs="Arial"/>
          <w:spacing w:val="-1"/>
        </w:rPr>
        <w:t>e</w:t>
      </w:r>
      <w:r>
        <w:rPr>
          <w:rFonts w:ascii="Arial" w:eastAsia="Arial" w:hAnsi="Arial" w:cs="Arial"/>
          <w:spacing w:val="-2"/>
        </w:rPr>
        <w:t>r</w:t>
      </w:r>
      <w:r>
        <w:rPr>
          <w:rFonts w:ascii="Arial" w:eastAsia="Arial" w:hAnsi="Arial" w:cs="Arial"/>
          <w:spacing w:val="3"/>
        </w:rPr>
        <w:t>k</w:t>
      </w:r>
      <w:r>
        <w:rPr>
          <w:rFonts w:ascii="Arial" w:eastAsia="Arial" w:hAnsi="Arial" w:cs="Arial"/>
        </w:rPr>
        <w:t>e</w:t>
      </w:r>
      <w:r>
        <w:rPr>
          <w:rFonts w:ascii="Arial" w:eastAsia="Arial" w:hAnsi="Arial" w:cs="Arial"/>
          <w:spacing w:val="-1"/>
        </w:rPr>
        <w:t>n</w:t>
      </w:r>
      <w:r>
        <w:rPr>
          <w:rFonts w:ascii="Arial" w:eastAsia="Arial" w:hAnsi="Arial" w:cs="Arial"/>
        </w:rPr>
        <w:t>a</w:t>
      </w:r>
      <w:r>
        <w:rPr>
          <w:rFonts w:ascii="Arial" w:eastAsia="Arial" w:hAnsi="Arial" w:cs="Arial"/>
          <w:spacing w:val="-1"/>
        </w:rPr>
        <w:t>l</w:t>
      </w:r>
      <w:r>
        <w:rPr>
          <w:rFonts w:ascii="Arial" w:eastAsia="Arial" w:hAnsi="Arial" w:cs="Arial"/>
          <w:spacing w:val="3"/>
        </w:rPr>
        <w:t>k</w:t>
      </w:r>
      <w:r>
        <w:rPr>
          <w:rFonts w:ascii="Arial" w:eastAsia="Arial" w:hAnsi="Arial" w:cs="Arial"/>
        </w:rPr>
        <w:t xml:space="preserve">an </w:t>
      </w:r>
      <w:r>
        <w:rPr>
          <w:rFonts w:ascii="Arial" w:eastAsia="Arial" w:hAnsi="Arial" w:cs="Arial"/>
          <w:spacing w:val="-1"/>
        </w:rPr>
        <w:t>i</w:t>
      </w:r>
      <w:r>
        <w:rPr>
          <w:rFonts w:ascii="Arial" w:eastAsia="Arial" w:hAnsi="Arial" w:cs="Arial"/>
          <w:spacing w:val="1"/>
        </w:rPr>
        <w:t>s</w:t>
      </w:r>
      <w:r>
        <w:rPr>
          <w:rFonts w:ascii="Arial" w:eastAsia="Arial" w:hAnsi="Arial" w:cs="Arial"/>
        </w:rPr>
        <w:t>t</w:t>
      </w:r>
      <w:r>
        <w:rPr>
          <w:rFonts w:ascii="Arial" w:eastAsia="Arial" w:hAnsi="Arial" w:cs="Arial"/>
          <w:spacing w:val="-1"/>
        </w:rPr>
        <w:t>i</w:t>
      </w:r>
      <w:r>
        <w:rPr>
          <w:rFonts w:ascii="Arial" w:eastAsia="Arial" w:hAnsi="Arial" w:cs="Arial"/>
          <w:spacing w:val="1"/>
        </w:rPr>
        <w:t>l</w:t>
      </w:r>
      <w:r>
        <w:rPr>
          <w:rFonts w:ascii="Arial" w:eastAsia="Arial" w:hAnsi="Arial" w:cs="Arial"/>
        </w:rPr>
        <w:t>ah</w:t>
      </w:r>
      <w:r>
        <w:rPr>
          <w:rFonts w:ascii="Arial" w:eastAsia="Arial" w:hAnsi="Arial" w:cs="Arial"/>
          <w:spacing w:val="15"/>
        </w:rPr>
        <w:t xml:space="preserve"> </w:t>
      </w:r>
      <w:r>
        <w:rPr>
          <w:rFonts w:ascii="Arial" w:eastAsia="Arial" w:hAnsi="Arial" w:cs="Arial"/>
          <w:i/>
        </w:rPr>
        <w:t>o</w:t>
      </w:r>
      <w:r>
        <w:rPr>
          <w:rFonts w:ascii="Arial" w:eastAsia="Arial" w:hAnsi="Arial" w:cs="Arial"/>
          <w:i/>
          <w:spacing w:val="3"/>
        </w:rPr>
        <w:t>v</w:t>
      </w:r>
      <w:r>
        <w:rPr>
          <w:rFonts w:ascii="Arial" w:eastAsia="Arial" w:hAnsi="Arial" w:cs="Arial"/>
          <w:i/>
        </w:rPr>
        <w:t>erl</w:t>
      </w:r>
      <w:r>
        <w:rPr>
          <w:rFonts w:ascii="Arial" w:eastAsia="Arial" w:hAnsi="Arial" w:cs="Arial"/>
          <w:i/>
          <w:spacing w:val="-1"/>
        </w:rPr>
        <w:t>o</w:t>
      </w:r>
      <w:r>
        <w:rPr>
          <w:rFonts w:ascii="Arial" w:eastAsia="Arial" w:hAnsi="Arial" w:cs="Arial"/>
          <w:i/>
          <w:spacing w:val="2"/>
        </w:rPr>
        <w:t>a</w:t>
      </w:r>
      <w:r>
        <w:rPr>
          <w:rFonts w:ascii="Arial" w:eastAsia="Arial" w:hAnsi="Arial" w:cs="Arial"/>
          <w:i/>
        </w:rPr>
        <w:t>d</w:t>
      </w:r>
      <w:r>
        <w:rPr>
          <w:rFonts w:ascii="Arial" w:eastAsia="Arial" w:hAnsi="Arial" w:cs="Arial"/>
          <w:i/>
          <w:spacing w:val="1"/>
        </w:rPr>
        <w:t>i</w:t>
      </w:r>
      <w:r>
        <w:rPr>
          <w:rFonts w:ascii="Arial" w:eastAsia="Arial" w:hAnsi="Arial" w:cs="Arial"/>
          <w:i/>
        </w:rPr>
        <w:t>ng</w:t>
      </w:r>
      <w:r>
        <w:rPr>
          <w:rFonts w:ascii="Arial" w:eastAsia="Arial" w:hAnsi="Arial" w:cs="Arial"/>
        </w:rPr>
        <w:t>,</w:t>
      </w:r>
      <w:r>
        <w:rPr>
          <w:rFonts w:ascii="Arial" w:eastAsia="Arial" w:hAnsi="Arial" w:cs="Arial"/>
          <w:spacing w:val="7"/>
        </w:rPr>
        <w:t xml:space="preserve"> </w:t>
      </w:r>
      <w:r>
        <w:rPr>
          <w:rFonts w:ascii="Arial" w:eastAsia="Arial" w:hAnsi="Arial" w:cs="Arial"/>
          <w:spacing w:val="1"/>
        </w:rPr>
        <w:t>O</w:t>
      </w:r>
      <w:r>
        <w:rPr>
          <w:rFonts w:ascii="Arial" w:eastAsia="Arial" w:hAnsi="Arial" w:cs="Arial"/>
          <w:spacing w:val="-1"/>
        </w:rPr>
        <w:t>v</w:t>
      </w:r>
      <w:r>
        <w:rPr>
          <w:rFonts w:ascii="Arial" w:eastAsia="Arial" w:hAnsi="Arial" w:cs="Arial"/>
        </w:rPr>
        <w:t>e</w:t>
      </w:r>
      <w:r>
        <w:rPr>
          <w:rFonts w:ascii="Arial" w:eastAsia="Arial" w:hAnsi="Arial" w:cs="Arial"/>
          <w:spacing w:val="3"/>
        </w:rPr>
        <w:t>r</w:t>
      </w:r>
      <w:r>
        <w:rPr>
          <w:rFonts w:ascii="Arial" w:eastAsia="Arial" w:hAnsi="Arial" w:cs="Arial"/>
          <w:spacing w:val="-1"/>
        </w:rPr>
        <w:t>l</w:t>
      </w:r>
      <w:r>
        <w:rPr>
          <w:rFonts w:ascii="Arial" w:eastAsia="Arial" w:hAnsi="Arial" w:cs="Arial"/>
        </w:rPr>
        <w:t>o</w:t>
      </w:r>
      <w:r>
        <w:rPr>
          <w:rFonts w:ascii="Arial" w:eastAsia="Arial" w:hAnsi="Arial" w:cs="Arial"/>
          <w:spacing w:val="1"/>
        </w:rPr>
        <w:t>a</w:t>
      </w:r>
      <w:r>
        <w:rPr>
          <w:rFonts w:ascii="Arial" w:eastAsia="Arial" w:hAnsi="Arial" w:cs="Arial"/>
        </w:rPr>
        <w:t>d</w:t>
      </w:r>
      <w:r>
        <w:rPr>
          <w:rFonts w:ascii="Arial" w:eastAsia="Arial" w:hAnsi="Arial" w:cs="Arial"/>
          <w:spacing w:val="1"/>
        </w:rPr>
        <w:t>i</w:t>
      </w:r>
      <w:r>
        <w:rPr>
          <w:rFonts w:ascii="Arial" w:eastAsia="Arial" w:hAnsi="Arial" w:cs="Arial"/>
        </w:rPr>
        <w:t>ng</w:t>
      </w:r>
      <w:r>
        <w:rPr>
          <w:rFonts w:ascii="Arial" w:eastAsia="Arial" w:hAnsi="Arial" w:cs="Arial"/>
          <w:spacing w:val="6"/>
        </w:rPr>
        <w:t xml:space="preserve"> </w:t>
      </w:r>
      <w:r>
        <w:rPr>
          <w:rFonts w:ascii="Arial" w:eastAsia="Arial" w:hAnsi="Arial" w:cs="Arial"/>
        </w:rPr>
        <w:t>a</w:t>
      </w:r>
      <w:r>
        <w:rPr>
          <w:rFonts w:ascii="Arial" w:eastAsia="Arial" w:hAnsi="Arial" w:cs="Arial"/>
          <w:spacing w:val="1"/>
        </w:rPr>
        <w:t>d</w:t>
      </w:r>
      <w:r>
        <w:rPr>
          <w:rFonts w:ascii="Arial" w:eastAsia="Arial" w:hAnsi="Arial" w:cs="Arial"/>
        </w:rPr>
        <w:t>a</w:t>
      </w:r>
      <w:r>
        <w:rPr>
          <w:rFonts w:ascii="Arial" w:eastAsia="Arial" w:hAnsi="Arial" w:cs="Arial"/>
          <w:spacing w:val="-1"/>
        </w:rPr>
        <w:t>l</w:t>
      </w:r>
      <w:r>
        <w:rPr>
          <w:rFonts w:ascii="Arial" w:eastAsia="Arial" w:hAnsi="Arial" w:cs="Arial"/>
          <w:spacing w:val="2"/>
        </w:rPr>
        <w:t>a</w:t>
      </w:r>
      <w:r>
        <w:rPr>
          <w:rFonts w:ascii="Arial" w:eastAsia="Arial" w:hAnsi="Arial" w:cs="Arial"/>
        </w:rPr>
        <w:t>h</w:t>
      </w:r>
      <w:r>
        <w:rPr>
          <w:rFonts w:ascii="Arial" w:eastAsia="Arial" w:hAnsi="Arial" w:cs="Arial"/>
          <w:spacing w:val="10"/>
        </w:rPr>
        <w:t xml:space="preserve"> </w:t>
      </w:r>
      <w:r>
        <w:rPr>
          <w:rFonts w:ascii="Arial" w:eastAsia="Arial" w:hAnsi="Arial" w:cs="Arial"/>
          <w:spacing w:val="2"/>
        </w:rPr>
        <w:t>t</w:t>
      </w:r>
      <w:r>
        <w:rPr>
          <w:rFonts w:ascii="Arial" w:eastAsia="Arial" w:hAnsi="Arial" w:cs="Arial"/>
        </w:rPr>
        <w:t>e</w:t>
      </w:r>
      <w:r>
        <w:rPr>
          <w:rFonts w:ascii="Arial" w:eastAsia="Arial" w:hAnsi="Arial" w:cs="Arial"/>
          <w:spacing w:val="3"/>
        </w:rPr>
        <w:t>k</w:t>
      </w:r>
      <w:r>
        <w:rPr>
          <w:rFonts w:ascii="Arial" w:eastAsia="Arial" w:hAnsi="Arial" w:cs="Arial"/>
        </w:rPr>
        <w:t>n</w:t>
      </w:r>
      <w:r>
        <w:rPr>
          <w:rFonts w:ascii="Arial" w:eastAsia="Arial" w:hAnsi="Arial" w:cs="Arial"/>
          <w:spacing w:val="-1"/>
        </w:rPr>
        <w:t>i</w:t>
      </w:r>
      <w:r>
        <w:rPr>
          <w:rFonts w:ascii="Arial" w:eastAsia="Arial" w:hAnsi="Arial" w:cs="Arial"/>
        </w:rPr>
        <w:t>k</w:t>
      </w:r>
      <w:r>
        <w:rPr>
          <w:rFonts w:ascii="Arial" w:eastAsia="Arial" w:hAnsi="Arial" w:cs="Arial"/>
          <w:spacing w:val="14"/>
        </w:rPr>
        <w:t xml:space="preserve"> </w:t>
      </w:r>
      <w:r>
        <w:rPr>
          <w:rFonts w:ascii="Arial" w:eastAsia="Arial" w:hAnsi="Arial" w:cs="Arial"/>
        </w:rPr>
        <w:t>p</w:t>
      </w:r>
      <w:r>
        <w:rPr>
          <w:rFonts w:ascii="Arial" w:eastAsia="Arial" w:hAnsi="Arial" w:cs="Arial"/>
          <w:spacing w:val="-1"/>
        </w:rPr>
        <w:t>e</w:t>
      </w:r>
      <w:r>
        <w:rPr>
          <w:rFonts w:ascii="Arial" w:eastAsia="Arial" w:hAnsi="Arial" w:cs="Arial"/>
        </w:rPr>
        <w:t>n</w:t>
      </w:r>
      <w:r>
        <w:rPr>
          <w:rFonts w:ascii="Arial" w:eastAsia="Arial" w:hAnsi="Arial" w:cs="Arial"/>
          <w:spacing w:val="-1"/>
        </w:rPr>
        <w:t>a</w:t>
      </w:r>
      <w:r>
        <w:rPr>
          <w:rFonts w:ascii="Arial" w:eastAsia="Arial" w:hAnsi="Arial" w:cs="Arial"/>
          <w:spacing w:val="4"/>
        </w:rPr>
        <w:t>m</w:t>
      </w:r>
      <w:r>
        <w:rPr>
          <w:rFonts w:ascii="Arial" w:eastAsia="Arial" w:hAnsi="Arial" w:cs="Arial"/>
        </w:rPr>
        <w:t>a</w:t>
      </w:r>
      <w:r>
        <w:rPr>
          <w:rFonts w:ascii="Arial" w:eastAsia="Arial" w:hAnsi="Arial" w:cs="Arial"/>
          <w:spacing w:val="-1"/>
        </w:rPr>
        <w:t>a</w:t>
      </w:r>
      <w:r>
        <w:rPr>
          <w:rFonts w:ascii="Arial" w:eastAsia="Arial" w:hAnsi="Arial" w:cs="Arial"/>
        </w:rPr>
        <w:t>n</w:t>
      </w:r>
      <w:r>
        <w:rPr>
          <w:rFonts w:ascii="Arial" w:eastAsia="Arial" w:hAnsi="Arial" w:cs="Arial"/>
          <w:spacing w:val="6"/>
        </w:rPr>
        <w:t xml:space="preserve"> </w:t>
      </w:r>
      <w:r>
        <w:rPr>
          <w:rFonts w:ascii="Arial" w:eastAsia="Arial" w:hAnsi="Arial" w:cs="Arial"/>
          <w:spacing w:val="4"/>
        </w:rPr>
        <w:t>m</w:t>
      </w:r>
      <w:r>
        <w:rPr>
          <w:rFonts w:ascii="Arial" w:eastAsia="Arial" w:hAnsi="Arial" w:cs="Arial"/>
        </w:rPr>
        <w:t>et</w:t>
      </w:r>
      <w:r>
        <w:rPr>
          <w:rFonts w:ascii="Arial" w:eastAsia="Arial" w:hAnsi="Arial" w:cs="Arial"/>
          <w:spacing w:val="-1"/>
        </w:rPr>
        <w:t>h</w:t>
      </w:r>
      <w:r>
        <w:rPr>
          <w:rFonts w:ascii="Arial" w:eastAsia="Arial" w:hAnsi="Arial" w:cs="Arial"/>
        </w:rPr>
        <w:t>od</w:t>
      </w:r>
      <w:r>
        <w:rPr>
          <w:rFonts w:ascii="Arial" w:eastAsia="Arial" w:hAnsi="Arial" w:cs="Arial"/>
          <w:spacing w:val="10"/>
        </w:rPr>
        <w:t xml:space="preserve"> </w:t>
      </w:r>
      <w:r>
        <w:rPr>
          <w:rFonts w:ascii="Arial" w:eastAsia="Arial" w:hAnsi="Arial" w:cs="Arial"/>
        </w:rPr>
        <w:t>d</w:t>
      </w:r>
      <w:r>
        <w:rPr>
          <w:rFonts w:ascii="Arial" w:eastAsia="Arial" w:hAnsi="Arial" w:cs="Arial"/>
          <w:spacing w:val="1"/>
        </w:rPr>
        <w:t>e</w:t>
      </w:r>
      <w:r>
        <w:rPr>
          <w:rFonts w:ascii="Arial" w:eastAsia="Arial" w:hAnsi="Arial" w:cs="Arial"/>
        </w:rPr>
        <w:t>n</w:t>
      </w:r>
      <w:r>
        <w:rPr>
          <w:rFonts w:ascii="Arial" w:eastAsia="Arial" w:hAnsi="Arial" w:cs="Arial"/>
          <w:spacing w:val="-1"/>
        </w:rPr>
        <w:t>g</w:t>
      </w:r>
      <w:r>
        <w:rPr>
          <w:rFonts w:ascii="Arial" w:eastAsia="Arial" w:hAnsi="Arial" w:cs="Arial"/>
          <w:spacing w:val="2"/>
        </w:rPr>
        <w:t>a</w:t>
      </w:r>
      <w:r>
        <w:rPr>
          <w:rFonts w:ascii="Arial" w:eastAsia="Arial" w:hAnsi="Arial" w:cs="Arial"/>
        </w:rPr>
        <w:t>n n</w:t>
      </w:r>
      <w:r>
        <w:rPr>
          <w:rFonts w:ascii="Arial" w:eastAsia="Arial" w:hAnsi="Arial" w:cs="Arial"/>
          <w:spacing w:val="-1"/>
        </w:rPr>
        <w:t>a</w:t>
      </w:r>
      <w:r>
        <w:rPr>
          <w:rFonts w:ascii="Arial" w:eastAsia="Arial" w:hAnsi="Arial" w:cs="Arial"/>
          <w:spacing w:val="4"/>
        </w:rPr>
        <w:t>m</w:t>
      </w:r>
      <w:r>
        <w:rPr>
          <w:rFonts w:ascii="Arial" w:eastAsia="Arial" w:hAnsi="Arial" w:cs="Arial"/>
        </w:rPr>
        <w:t>a</w:t>
      </w:r>
      <w:r>
        <w:rPr>
          <w:rFonts w:ascii="Arial" w:eastAsia="Arial" w:hAnsi="Arial" w:cs="Arial"/>
          <w:spacing w:val="6"/>
        </w:rPr>
        <w:t xml:space="preserve"> </w:t>
      </w:r>
      <w:r>
        <w:rPr>
          <w:rFonts w:ascii="Arial" w:eastAsia="Arial" w:hAnsi="Arial" w:cs="Arial"/>
          <w:spacing w:val="-4"/>
        </w:rPr>
        <w:t>y</w:t>
      </w:r>
      <w:r>
        <w:rPr>
          <w:rFonts w:ascii="Arial" w:eastAsia="Arial" w:hAnsi="Arial" w:cs="Arial"/>
        </w:rPr>
        <w:t>a</w:t>
      </w:r>
      <w:r>
        <w:rPr>
          <w:rFonts w:ascii="Arial" w:eastAsia="Arial" w:hAnsi="Arial" w:cs="Arial"/>
          <w:spacing w:val="-1"/>
        </w:rPr>
        <w:t>n</w:t>
      </w:r>
      <w:r>
        <w:rPr>
          <w:rFonts w:ascii="Arial" w:eastAsia="Arial" w:hAnsi="Arial" w:cs="Arial"/>
        </w:rPr>
        <w:t>g</w:t>
      </w:r>
      <w:r>
        <w:rPr>
          <w:rFonts w:ascii="Arial" w:eastAsia="Arial" w:hAnsi="Arial" w:cs="Arial"/>
          <w:spacing w:val="6"/>
        </w:rPr>
        <w:t xml:space="preserve"> </w:t>
      </w:r>
      <w:r>
        <w:rPr>
          <w:rFonts w:ascii="Arial" w:eastAsia="Arial" w:hAnsi="Arial" w:cs="Arial"/>
          <w:spacing w:val="1"/>
        </w:rPr>
        <w:t>s</w:t>
      </w:r>
      <w:r>
        <w:rPr>
          <w:rFonts w:ascii="Arial" w:eastAsia="Arial" w:hAnsi="Arial" w:cs="Arial"/>
        </w:rPr>
        <w:t>a</w:t>
      </w:r>
      <w:r>
        <w:rPr>
          <w:rFonts w:ascii="Arial" w:eastAsia="Arial" w:hAnsi="Arial" w:cs="Arial"/>
          <w:spacing w:val="4"/>
        </w:rPr>
        <w:t>m</w:t>
      </w:r>
      <w:r>
        <w:rPr>
          <w:rFonts w:ascii="Arial" w:eastAsia="Arial" w:hAnsi="Arial" w:cs="Arial"/>
        </w:rPr>
        <w:t>a</w:t>
      </w:r>
      <w:r>
        <w:rPr>
          <w:rFonts w:ascii="Arial" w:eastAsia="Arial" w:hAnsi="Arial" w:cs="Arial"/>
          <w:spacing w:val="4"/>
        </w:rPr>
        <w:t xml:space="preserve"> </w:t>
      </w:r>
      <w:r>
        <w:rPr>
          <w:rFonts w:ascii="Arial" w:eastAsia="Arial" w:hAnsi="Arial" w:cs="Arial"/>
        </w:rPr>
        <w:t>n</w:t>
      </w:r>
      <w:r>
        <w:rPr>
          <w:rFonts w:ascii="Arial" w:eastAsia="Arial" w:hAnsi="Arial" w:cs="Arial"/>
          <w:spacing w:val="-1"/>
        </w:rPr>
        <w:t>a</w:t>
      </w:r>
      <w:r>
        <w:rPr>
          <w:rFonts w:ascii="Arial" w:eastAsia="Arial" w:hAnsi="Arial" w:cs="Arial"/>
          <w:spacing w:val="4"/>
        </w:rPr>
        <w:t>m</w:t>
      </w:r>
      <w:r>
        <w:rPr>
          <w:rFonts w:ascii="Arial" w:eastAsia="Arial" w:hAnsi="Arial" w:cs="Arial"/>
        </w:rPr>
        <w:t>un</w:t>
      </w:r>
      <w:r>
        <w:rPr>
          <w:rFonts w:ascii="Arial" w:eastAsia="Arial" w:hAnsi="Arial" w:cs="Arial"/>
          <w:spacing w:val="2"/>
        </w:rPr>
        <w:t xml:space="preserve"> </w:t>
      </w:r>
      <w:r>
        <w:rPr>
          <w:rFonts w:ascii="Arial" w:eastAsia="Arial" w:hAnsi="Arial" w:cs="Arial"/>
          <w:spacing w:val="4"/>
        </w:rPr>
        <w:t>m</w:t>
      </w:r>
      <w:r>
        <w:rPr>
          <w:rFonts w:ascii="Arial" w:eastAsia="Arial" w:hAnsi="Arial" w:cs="Arial"/>
          <w:spacing w:val="-3"/>
        </w:rPr>
        <w:t>e</w:t>
      </w:r>
      <w:r>
        <w:rPr>
          <w:rFonts w:ascii="Arial" w:eastAsia="Arial" w:hAnsi="Arial" w:cs="Arial"/>
          <w:spacing w:val="4"/>
        </w:rPr>
        <w:t>m</w:t>
      </w:r>
      <w:r>
        <w:rPr>
          <w:rFonts w:ascii="Arial" w:eastAsia="Arial" w:hAnsi="Arial" w:cs="Arial"/>
          <w:spacing w:val="-1"/>
        </w:rPr>
        <w:t>il</w:t>
      </w:r>
      <w:r>
        <w:rPr>
          <w:rFonts w:ascii="Arial" w:eastAsia="Arial" w:hAnsi="Arial" w:cs="Arial"/>
          <w:spacing w:val="-3"/>
        </w:rPr>
        <w:t>i</w:t>
      </w:r>
      <w:r>
        <w:rPr>
          <w:rFonts w:ascii="Arial" w:eastAsia="Arial" w:hAnsi="Arial" w:cs="Arial"/>
          <w:spacing w:val="3"/>
        </w:rPr>
        <w:t>k</w:t>
      </w:r>
      <w:r>
        <w:rPr>
          <w:rFonts w:ascii="Arial" w:eastAsia="Arial" w:hAnsi="Arial" w:cs="Arial"/>
        </w:rPr>
        <w:t>i</w:t>
      </w:r>
      <w:r>
        <w:rPr>
          <w:rFonts w:ascii="Arial" w:eastAsia="Arial" w:hAnsi="Arial" w:cs="Arial"/>
          <w:spacing w:val="1"/>
        </w:rPr>
        <w:t xml:space="preserve"> </w:t>
      </w:r>
      <w:r>
        <w:rPr>
          <w:rFonts w:ascii="Arial" w:eastAsia="Arial" w:hAnsi="Arial" w:cs="Arial"/>
        </w:rPr>
        <w:t>t</w:t>
      </w:r>
      <w:r>
        <w:rPr>
          <w:rFonts w:ascii="Arial" w:eastAsia="Arial" w:hAnsi="Arial" w:cs="Arial"/>
          <w:spacing w:val="-1"/>
        </w:rPr>
        <w:t>i</w:t>
      </w:r>
      <w:r>
        <w:rPr>
          <w:rFonts w:ascii="Arial" w:eastAsia="Arial" w:hAnsi="Arial" w:cs="Arial"/>
        </w:rPr>
        <w:t>pe</w:t>
      </w:r>
      <w:r>
        <w:rPr>
          <w:rFonts w:ascii="Arial" w:eastAsia="Arial" w:hAnsi="Arial" w:cs="Arial"/>
          <w:spacing w:val="7"/>
        </w:rPr>
        <w:t xml:space="preserve"> </w:t>
      </w:r>
      <w:r>
        <w:rPr>
          <w:rFonts w:ascii="Arial" w:eastAsia="Arial" w:hAnsi="Arial" w:cs="Arial"/>
        </w:rPr>
        <w:t>d</w:t>
      </w:r>
      <w:r>
        <w:rPr>
          <w:rFonts w:ascii="Arial" w:eastAsia="Arial" w:hAnsi="Arial" w:cs="Arial"/>
          <w:spacing w:val="1"/>
        </w:rPr>
        <w:t>a</w:t>
      </w:r>
      <w:r>
        <w:rPr>
          <w:rFonts w:ascii="Arial" w:eastAsia="Arial" w:hAnsi="Arial" w:cs="Arial"/>
        </w:rPr>
        <w:t>n</w:t>
      </w:r>
      <w:r>
        <w:rPr>
          <w:rFonts w:ascii="Arial" w:eastAsia="Arial" w:hAnsi="Arial" w:cs="Arial"/>
          <w:spacing w:val="6"/>
        </w:rPr>
        <w:t xml:space="preserve"> </w:t>
      </w:r>
      <w:r>
        <w:rPr>
          <w:rFonts w:ascii="Arial" w:eastAsia="Arial" w:hAnsi="Arial" w:cs="Arial"/>
          <w:spacing w:val="1"/>
        </w:rPr>
        <w:t>j</w:t>
      </w:r>
      <w:r>
        <w:rPr>
          <w:rFonts w:ascii="Arial" w:eastAsia="Arial" w:hAnsi="Arial" w:cs="Arial"/>
        </w:rPr>
        <w:t>u</w:t>
      </w:r>
      <w:r>
        <w:rPr>
          <w:rFonts w:ascii="Arial" w:eastAsia="Arial" w:hAnsi="Arial" w:cs="Arial"/>
          <w:spacing w:val="4"/>
        </w:rPr>
        <w:t>m</w:t>
      </w:r>
      <w:r>
        <w:rPr>
          <w:rFonts w:ascii="Arial" w:eastAsia="Arial" w:hAnsi="Arial" w:cs="Arial"/>
          <w:spacing w:val="-1"/>
        </w:rPr>
        <w:t>l</w:t>
      </w:r>
      <w:r>
        <w:rPr>
          <w:rFonts w:ascii="Arial" w:eastAsia="Arial" w:hAnsi="Arial" w:cs="Arial"/>
        </w:rPr>
        <w:t>ah</w:t>
      </w:r>
      <w:r>
        <w:rPr>
          <w:rFonts w:ascii="Arial" w:eastAsia="Arial" w:hAnsi="Arial" w:cs="Arial"/>
          <w:spacing w:val="2"/>
        </w:rPr>
        <w:t xml:space="preserve"> a</w:t>
      </w:r>
      <w:r>
        <w:rPr>
          <w:rFonts w:ascii="Arial" w:eastAsia="Arial" w:hAnsi="Arial" w:cs="Arial"/>
          <w:spacing w:val="1"/>
        </w:rPr>
        <w:t>r</w:t>
      </w:r>
      <w:r>
        <w:rPr>
          <w:rFonts w:ascii="Arial" w:eastAsia="Arial" w:hAnsi="Arial" w:cs="Arial"/>
        </w:rPr>
        <w:t>g</w:t>
      </w:r>
      <w:r>
        <w:rPr>
          <w:rFonts w:ascii="Arial" w:eastAsia="Arial" w:hAnsi="Arial" w:cs="Arial"/>
          <w:spacing w:val="-1"/>
        </w:rPr>
        <w:t>u</w:t>
      </w:r>
      <w:r>
        <w:rPr>
          <w:rFonts w:ascii="Arial" w:eastAsia="Arial" w:hAnsi="Arial" w:cs="Arial"/>
          <w:spacing w:val="4"/>
        </w:rPr>
        <w:t>m</w:t>
      </w:r>
      <w:r>
        <w:rPr>
          <w:rFonts w:ascii="Arial" w:eastAsia="Arial" w:hAnsi="Arial" w:cs="Arial"/>
        </w:rPr>
        <w:t>en at</w:t>
      </w:r>
      <w:r>
        <w:rPr>
          <w:rFonts w:ascii="Arial" w:eastAsia="Arial" w:hAnsi="Arial" w:cs="Arial"/>
          <w:spacing w:val="-1"/>
        </w:rPr>
        <w:t>a</w:t>
      </w:r>
      <w:r>
        <w:rPr>
          <w:rFonts w:ascii="Arial" w:eastAsia="Arial" w:hAnsi="Arial" w:cs="Arial"/>
        </w:rPr>
        <w:t>u</w:t>
      </w:r>
      <w:r>
        <w:rPr>
          <w:rFonts w:ascii="Arial" w:eastAsia="Arial" w:hAnsi="Arial" w:cs="Arial"/>
          <w:spacing w:val="7"/>
        </w:rPr>
        <w:t xml:space="preserve"> </w:t>
      </w:r>
      <w:r>
        <w:rPr>
          <w:rFonts w:ascii="Arial" w:eastAsia="Arial" w:hAnsi="Arial" w:cs="Arial"/>
        </w:rPr>
        <w:t>p</w:t>
      </w:r>
      <w:r>
        <w:rPr>
          <w:rFonts w:ascii="Arial" w:eastAsia="Arial" w:hAnsi="Arial" w:cs="Arial"/>
          <w:spacing w:val="-1"/>
        </w:rPr>
        <w:t>a</w:t>
      </w:r>
      <w:r>
        <w:rPr>
          <w:rFonts w:ascii="Arial" w:eastAsia="Arial" w:hAnsi="Arial" w:cs="Arial"/>
          <w:spacing w:val="1"/>
        </w:rPr>
        <w:t>r</w:t>
      </w:r>
      <w:r>
        <w:rPr>
          <w:rFonts w:ascii="Arial" w:eastAsia="Arial" w:hAnsi="Arial" w:cs="Arial"/>
        </w:rPr>
        <w:t>a</w:t>
      </w:r>
      <w:r>
        <w:rPr>
          <w:rFonts w:ascii="Arial" w:eastAsia="Arial" w:hAnsi="Arial" w:cs="Arial"/>
          <w:spacing w:val="4"/>
        </w:rPr>
        <w:t>m</w:t>
      </w:r>
      <w:r>
        <w:rPr>
          <w:rFonts w:ascii="Arial" w:eastAsia="Arial" w:hAnsi="Arial" w:cs="Arial"/>
        </w:rPr>
        <w:t>et</w:t>
      </w:r>
      <w:r>
        <w:rPr>
          <w:rFonts w:ascii="Arial" w:eastAsia="Arial" w:hAnsi="Arial" w:cs="Arial"/>
          <w:spacing w:val="-1"/>
        </w:rPr>
        <w:t>e</w:t>
      </w:r>
      <w:r>
        <w:rPr>
          <w:rFonts w:ascii="Arial" w:eastAsia="Arial" w:hAnsi="Arial" w:cs="Arial"/>
        </w:rPr>
        <w:t>r</w:t>
      </w:r>
      <w:r>
        <w:rPr>
          <w:rFonts w:ascii="Arial" w:eastAsia="Arial" w:hAnsi="Arial" w:cs="Arial"/>
          <w:spacing w:val="3"/>
        </w:rPr>
        <w:t xml:space="preserve"> </w:t>
      </w:r>
      <w:r>
        <w:rPr>
          <w:rFonts w:ascii="Arial" w:eastAsia="Arial" w:hAnsi="Arial" w:cs="Arial"/>
          <w:spacing w:val="-4"/>
        </w:rPr>
        <w:t>y</w:t>
      </w:r>
      <w:r>
        <w:rPr>
          <w:rFonts w:ascii="Arial" w:eastAsia="Arial" w:hAnsi="Arial" w:cs="Arial"/>
          <w:spacing w:val="2"/>
        </w:rPr>
        <w:t>a</w:t>
      </w:r>
      <w:r>
        <w:rPr>
          <w:rFonts w:ascii="Arial" w:eastAsia="Arial" w:hAnsi="Arial" w:cs="Arial"/>
        </w:rPr>
        <w:t>ng</w:t>
      </w:r>
      <w:r>
        <w:rPr>
          <w:rFonts w:ascii="Arial" w:eastAsia="Arial" w:hAnsi="Arial" w:cs="Arial"/>
          <w:spacing w:val="4"/>
        </w:rPr>
        <w:t xml:space="preserve"> </w:t>
      </w:r>
      <w:r>
        <w:rPr>
          <w:rFonts w:ascii="Arial" w:eastAsia="Arial" w:hAnsi="Arial" w:cs="Arial"/>
          <w:spacing w:val="2"/>
        </w:rPr>
        <w:t>b</w:t>
      </w:r>
      <w:r>
        <w:rPr>
          <w:rFonts w:ascii="Arial" w:eastAsia="Arial" w:hAnsi="Arial" w:cs="Arial"/>
        </w:rPr>
        <w:t>erbe</w:t>
      </w:r>
      <w:r>
        <w:rPr>
          <w:rFonts w:ascii="Arial" w:eastAsia="Arial" w:hAnsi="Arial" w:cs="Arial"/>
          <w:spacing w:val="2"/>
        </w:rPr>
        <w:t>d</w:t>
      </w:r>
      <w:r>
        <w:rPr>
          <w:rFonts w:ascii="Arial" w:eastAsia="Arial" w:hAnsi="Arial" w:cs="Arial"/>
        </w:rPr>
        <w:t xml:space="preserve">a. </w:t>
      </w:r>
      <w:r>
        <w:rPr>
          <w:rFonts w:ascii="Arial" w:eastAsia="Arial" w:hAnsi="Arial" w:cs="Arial"/>
          <w:spacing w:val="-1"/>
        </w:rPr>
        <w:t>S</w:t>
      </w:r>
      <w:r>
        <w:rPr>
          <w:rFonts w:ascii="Arial" w:eastAsia="Arial" w:hAnsi="Arial" w:cs="Arial"/>
        </w:rPr>
        <w:t>e</w:t>
      </w:r>
      <w:r>
        <w:rPr>
          <w:rFonts w:ascii="Arial" w:eastAsia="Arial" w:hAnsi="Arial" w:cs="Arial"/>
          <w:spacing w:val="1"/>
        </w:rPr>
        <w:t>b</w:t>
      </w:r>
      <w:r>
        <w:rPr>
          <w:rFonts w:ascii="Arial" w:eastAsia="Arial" w:hAnsi="Arial" w:cs="Arial"/>
        </w:rPr>
        <w:t>a</w:t>
      </w:r>
      <w:r>
        <w:rPr>
          <w:rFonts w:ascii="Arial" w:eastAsia="Arial" w:hAnsi="Arial" w:cs="Arial"/>
          <w:spacing w:val="-1"/>
        </w:rPr>
        <w:t>g</w:t>
      </w:r>
      <w:r>
        <w:rPr>
          <w:rFonts w:ascii="Arial" w:eastAsia="Arial" w:hAnsi="Arial" w:cs="Arial"/>
          <w:spacing w:val="2"/>
        </w:rPr>
        <w:t>a</w:t>
      </w:r>
      <w:r>
        <w:rPr>
          <w:rFonts w:ascii="Arial" w:eastAsia="Arial" w:hAnsi="Arial" w:cs="Arial"/>
        </w:rPr>
        <w:t>i</w:t>
      </w:r>
      <w:r>
        <w:rPr>
          <w:rFonts w:ascii="Arial" w:eastAsia="Arial" w:hAnsi="Arial" w:cs="Arial"/>
          <w:spacing w:val="1"/>
        </w:rPr>
        <w:t xml:space="preserve"> c</w:t>
      </w:r>
      <w:r>
        <w:rPr>
          <w:rFonts w:ascii="Arial" w:eastAsia="Arial" w:hAnsi="Arial" w:cs="Arial"/>
          <w:spacing w:val="2"/>
        </w:rPr>
        <w:t>o</w:t>
      </w:r>
      <w:r>
        <w:rPr>
          <w:rFonts w:ascii="Arial" w:eastAsia="Arial" w:hAnsi="Arial" w:cs="Arial"/>
        </w:rPr>
        <w:t>nt</w:t>
      </w:r>
      <w:r>
        <w:rPr>
          <w:rFonts w:ascii="Arial" w:eastAsia="Arial" w:hAnsi="Arial" w:cs="Arial"/>
          <w:spacing w:val="1"/>
        </w:rPr>
        <w:t>o</w:t>
      </w:r>
      <w:r>
        <w:rPr>
          <w:rFonts w:ascii="Arial" w:eastAsia="Arial" w:hAnsi="Arial" w:cs="Arial"/>
        </w:rPr>
        <w:t>h</w:t>
      </w:r>
      <w:r>
        <w:rPr>
          <w:rFonts w:ascii="Arial" w:eastAsia="Arial" w:hAnsi="Arial" w:cs="Arial"/>
          <w:spacing w:val="5"/>
        </w:rPr>
        <w:t xml:space="preserve"> </w:t>
      </w:r>
      <w:r>
        <w:rPr>
          <w:rFonts w:ascii="Arial" w:eastAsia="Arial" w:hAnsi="Arial" w:cs="Arial"/>
        </w:rPr>
        <w:t>a</w:t>
      </w:r>
      <w:r>
        <w:rPr>
          <w:rFonts w:ascii="Arial" w:eastAsia="Arial" w:hAnsi="Arial" w:cs="Arial"/>
          <w:spacing w:val="-1"/>
        </w:rPr>
        <w:t>d</w:t>
      </w:r>
      <w:r>
        <w:rPr>
          <w:rFonts w:ascii="Arial" w:eastAsia="Arial" w:hAnsi="Arial" w:cs="Arial"/>
          <w:spacing w:val="2"/>
        </w:rPr>
        <w:t>a</w:t>
      </w:r>
      <w:r>
        <w:rPr>
          <w:rFonts w:ascii="Arial" w:eastAsia="Arial" w:hAnsi="Arial" w:cs="Arial"/>
          <w:spacing w:val="-1"/>
        </w:rPr>
        <w:t>l</w:t>
      </w:r>
      <w:r>
        <w:rPr>
          <w:rFonts w:ascii="Arial" w:eastAsia="Arial" w:hAnsi="Arial" w:cs="Arial"/>
          <w:spacing w:val="2"/>
        </w:rPr>
        <w:t>a</w:t>
      </w:r>
      <w:r>
        <w:rPr>
          <w:rFonts w:ascii="Arial" w:eastAsia="Arial" w:hAnsi="Arial" w:cs="Arial"/>
        </w:rPr>
        <w:t>h</w:t>
      </w:r>
      <w:r>
        <w:rPr>
          <w:rFonts w:ascii="Arial" w:eastAsia="Arial" w:hAnsi="Arial" w:cs="Arial"/>
          <w:spacing w:val="3"/>
        </w:rPr>
        <w:t xml:space="preserve"> </w:t>
      </w:r>
      <w:r>
        <w:rPr>
          <w:rFonts w:ascii="Arial" w:eastAsia="Arial" w:hAnsi="Arial" w:cs="Arial"/>
          <w:spacing w:val="4"/>
        </w:rPr>
        <w:t>m</w:t>
      </w:r>
      <w:r>
        <w:rPr>
          <w:rFonts w:ascii="Arial" w:eastAsia="Arial" w:hAnsi="Arial" w:cs="Arial"/>
        </w:rPr>
        <w:t>et</w:t>
      </w:r>
      <w:r>
        <w:rPr>
          <w:rFonts w:ascii="Arial" w:eastAsia="Arial" w:hAnsi="Arial" w:cs="Arial"/>
          <w:spacing w:val="-1"/>
        </w:rPr>
        <w:t>h</w:t>
      </w:r>
      <w:r>
        <w:rPr>
          <w:rFonts w:ascii="Arial" w:eastAsia="Arial" w:hAnsi="Arial" w:cs="Arial"/>
        </w:rPr>
        <w:t>od</w:t>
      </w:r>
      <w:r>
        <w:rPr>
          <w:rFonts w:ascii="Arial" w:eastAsia="Arial" w:hAnsi="Arial" w:cs="Arial"/>
          <w:spacing w:val="4"/>
        </w:rPr>
        <w:t xml:space="preserve"> </w:t>
      </w:r>
      <w:r>
        <w:rPr>
          <w:rFonts w:ascii="Arial" w:eastAsia="Arial" w:hAnsi="Arial" w:cs="Arial"/>
        </w:rPr>
        <w:t>H</w:t>
      </w:r>
      <w:r>
        <w:rPr>
          <w:rFonts w:ascii="Arial" w:eastAsia="Arial" w:hAnsi="Arial" w:cs="Arial"/>
          <w:spacing w:val="1"/>
        </w:rPr>
        <w:t>i</w:t>
      </w:r>
      <w:r>
        <w:rPr>
          <w:rFonts w:ascii="Arial" w:eastAsia="Arial" w:hAnsi="Arial" w:cs="Arial"/>
        </w:rPr>
        <w:t>tu</w:t>
      </w:r>
      <w:r>
        <w:rPr>
          <w:rFonts w:ascii="Arial" w:eastAsia="Arial" w:hAnsi="Arial" w:cs="Arial"/>
          <w:spacing w:val="1"/>
        </w:rPr>
        <w:t>n</w:t>
      </w:r>
      <w:r>
        <w:rPr>
          <w:rFonts w:ascii="Arial" w:eastAsia="Arial" w:hAnsi="Arial" w:cs="Arial"/>
        </w:rPr>
        <w:t>g</w:t>
      </w:r>
      <w:r>
        <w:rPr>
          <w:rFonts w:ascii="Arial" w:eastAsia="Arial" w:hAnsi="Arial" w:cs="Arial"/>
          <w:spacing w:val="5"/>
        </w:rPr>
        <w:t xml:space="preserve"> </w:t>
      </w:r>
      <w:r>
        <w:rPr>
          <w:rFonts w:ascii="Arial" w:eastAsia="Arial" w:hAnsi="Arial" w:cs="Arial"/>
        </w:rPr>
        <w:t>p</w:t>
      </w:r>
      <w:r>
        <w:rPr>
          <w:rFonts w:ascii="Arial" w:eastAsia="Arial" w:hAnsi="Arial" w:cs="Arial"/>
          <w:spacing w:val="-1"/>
        </w:rPr>
        <w:t>a</w:t>
      </w:r>
      <w:r>
        <w:rPr>
          <w:rFonts w:ascii="Arial" w:eastAsia="Arial" w:hAnsi="Arial" w:cs="Arial"/>
          <w:spacing w:val="2"/>
        </w:rPr>
        <w:t>d</w:t>
      </w:r>
      <w:r>
        <w:rPr>
          <w:rFonts w:ascii="Arial" w:eastAsia="Arial" w:hAnsi="Arial" w:cs="Arial"/>
        </w:rPr>
        <w:t>a</w:t>
      </w:r>
      <w:r>
        <w:rPr>
          <w:rFonts w:ascii="Arial" w:eastAsia="Arial" w:hAnsi="Arial" w:cs="Arial"/>
          <w:spacing w:val="5"/>
        </w:rPr>
        <w:t xml:space="preserve"> </w:t>
      </w:r>
      <w:r>
        <w:rPr>
          <w:rFonts w:ascii="Arial" w:eastAsia="Arial" w:hAnsi="Arial" w:cs="Arial"/>
          <w:spacing w:val="1"/>
        </w:rPr>
        <w:t>cl</w:t>
      </w:r>
      <w:r>
        <w:rPr>
          <w:rFonts w:ascii="Arial" w:eastAsia="Arial" w:hAnsi="Arial" w:cs="Arial"/>
        </w:rPr>
        <w:t>a</w:t>
      </w:r>
      <w:r>
        <w:rPr>
          <w:rFonts w:ascii="Arial" w:eastAsia="Arial" w:hAnsi="Arial" w:cs="Arial"/>
          <w:spacing w:val="1"/>
        </w:rPr>
        <w:t>s</w:t>
      </w:r>
      <w:r>
        <w:rPr>
          <w:rFonts w:ascii="Arial" w:eastAsia="Arial" w:hAnsi="Arial" w:cs="Arial"/>
        </w:rPr>
        <w:t>s</w:t>
      </w:r>
      <w:r>
        <w:rPr>
          <w:rFonts w:ascii="Arial" w:eastAsia="Arial" w:hAnsi="Arial" w:cs="Arial"/>
          <w:spacing w:val="5"/>
        </w:rPr>
        <w:t xml:space="preserve"> </w:t>
      </w:r>
      <w:r>
        <w:rPr>
          <w:rFonts w:ascii="Arial" w:eastAsia="Arial" w:hAnsi="Arial" w:cs="Arial"/>
          <w:spacing w:val="2"/>
        </w:rPr>
        <w:t>L</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3"/>
        </w:rPr>
        <w:t>k</w:t>
      </w:r>
      <w:r>
        <w:rPr>
          <w:rFonts w:ascii="Arial" w:eastAsia="Arial" w:hAnsi="Arial" w:cs="Arial"/>
        </w:rPr>
        <w:t>aran, d</w:t>
      </w:r>
      <w:r>
        <w:rPr>
          <w:rFonts w:ascii="Arial" w:eastAsia="Arial" w:hAnsi="Arial" w:cs="Arial"/>
          <w:spacing w:val="-1"/>
        </w:rPr>
        <w:t>i</w:t>
      </w:r>
      <w:r>
        <w:rPr>
          <w:rFonts w:ascii="Arial" w:eastAsia="Arial" w:hAnsi="Arial" w:cs="Arial"/>
          <w:spacing w:val="4"/>
        </w:rPr>
        <w:t>m</w:t>
      </w:r>
      <w:r>
        <w:rPr>
          <w:rFonts w:ascii="Arial" w:eastAsia="Arial" w:hAnsi="Arial" w:cs="Arial"/>
        </w:rPr>
        <w:t>a</w:t>
      </w:r>
      <w:r>
        <w:rPr>
          <w:rFonts w:ascii="Arial" w:eastAsia="Arial" w:hAnsi="Arial" w:cs="Arial"/>
          <w:spacing w:val="-1"/>
        </w:rPr>
        <w:t>n</w:t>
      </w:r>
      <w:r>
        <w:rPr>
          <w:rFonts w:ascii="Arial" w:eastAsia="Arial" w:hAnsi="Arial" w:cs="Arial"/>
        </w:rPr>
        <w:t>a</w:t>
      </w:r>
      <w:r>
        <w:rPr>
          <w:rFonts w:ascii="Arial" w:eastAsia="Arial" w:hAnsi="Arial" w:cs="Arial"/>
          <w:spacing w:val="4"/>
        </w:rPr>
        <w:t xml:space="preserve"> </w:t>
      </w:r>
      <w:r>
        <w:rPr>
          <w:rFonts w:ascii="Arial" w:eastAsia="Arial" w:hAnsi="Arial" w:cs="Arial"/>
        </w:rPr>
        <w:t>p</w:t>
      </w:r>
      <w:r>
        <w:rPr>
          <w:rFonts w:ascii="Arial" w:eastAsia="Arial" w:hAnsi="Arial" w:cs="Arial"/>
          <w:spacing w:val="1"/>
        </w:rPr>
        <w:t>a</w:t>
      </w:r>
      <w:r>
        <w:rPr>
          <w:rFonts w:ascii="Arial" w:eastAsia="Arial" w:hAnsi="Arial" w:cs="Arial"/>
        </w:rPr>
        <w:t>da</w:t>
      </w:r>
      <w:r>
        <w:rPr>
          <w:rFonts w:ascii="Arial" w:eastAsia="Arial" w:hAnsi="Arial" w:cs="Arial"/>
          <w:spacing w:val="4"/>
        </w:rPr>
        <w:t xml:space="preserve"> </w:t>
      </w:r>
      <w:r>
        <w:rPr>
          <w:rFonts w:ascii="Arial" w:eastAsia="Arial" w:hAnsi="Arial" w:cs="Arial"/>
          <w:spacing w:val="3"/>
        </w:rPr>
        <w:t>c</w:t>
      </w:r>
      <w:r>
        <w:rPr>
          <w:rFonts w:ascii="Arial" w:eastAsia="Arial" w:hAnsi="Arial" w:cs="Arial"/>
          <w:spacing w:val="-1"/>
        </w:rPr>
        <w:t>l</w:t>
      </w:r>
      <w:r>
        <w:rPr>
          <w:rFonts w:ascii="Arial" w:eastAsia="Arial" w:hAnsi="Arial" w:cs="Arial"/>
        </w:rPr>
        <w:t>a</w:t>
      </w:r>
      <w:r>
        <w:rPr>
          <w:rFonts w:ascii="Arial" w:eastAsia="Arial" w:hAnsi="Arial" w:cs="Arial"/>
          <w:spacing w:val="1"/>
        </w:rPr>
        <w:t>s</w:t>
      </w:r>
      <w:r>
        <w:rPr>
          <w:rFonts w:ascii="Arial" w:eastAsia="Arial" w:hAnsi="Arial" w:cs="Arial"/>
        </w:rPr>
        <w:t>s</w:t>
      </w:r>
      <w:r>
        <w:rPr>
          <w:rFonts w:ascii="Arial" w:eastAsia="Arial" w:hAnsi="Arial" w:cs="Arial"/>
          <w:spacing w:val="5"/>
        </w:rPr>
        <w:t xml:space="preserve"> </w:t>
      </w:r>
      <w:r>
        <w:rPr>
          <w:rFonts w:ascii="Arial" w:eastAsia="Arial" w:hAnsi="Arial" w:cs="Arial"/>
          <w:spacing w:val="-1"/>
        </w:rPr>
        <w:t>i</w:t>
      </w:r>
      <w:r>
        <w:rPr>
          <w:rFonts w:ascii="Arial" w:eastAsia="Arial" w:hAnsi="Arial" w:cs="Arial"/>
          <w:spacing w:val="2"/>
        </w:rPr>
        <w:t>n</w:t>
      </w:r>
      <w:r>
        <w:rPr>
          <w:rFonts w:ascii="Arial" w:eastAsia="Arial" w:hAnsi="Arial" w:cs="Arial"/>
        </w:rPr>
        <w:t>i</w:t>
      </w:r>
      <w:r>
        <w:rPr>
          <w:rFonts w:ascii="Arial" w:eastAsia="Arial" w:hAnsi="Arial" w:cs="Arial"/>
          <w:spacing w:val="8"/>
        </w:rPr>
        <w:t xml:space="preserve"> </w:t>
      </w:r>
      <w:r>
        <w:rPr>
          <w:rFonts w:ascii="Arial" w:eastAsia="Arial" w:hAnsi="Arial" w:cs="Arial"/>
        </w:rPr>
        <w:t>ter</w:t>
      </w:r>
      <w:r>
        <w:rPr>
          <w:rFonts w:ascii="Arial" w:eastAsia="Arial" w:hAnsi="Arial" w:cs="Arial"/>
          <w:spacing w:val="2"/>
        </w:rPr>
        <w:t>d</w:t>
      </w:r>
      <w:r>
        <w:rPr>
          <w:rFonts w:ascii="Arial" w:eastAsia="Arial" w:hAnsi="Arial" w:cs="Arial"/>
        </w:rPr>
        <w:t>a</w:t>
      </w:r>
      <w:r>
        <w:rPr>
          <w:rFonts w:ascii="Arial" w:eastAsia="Arial" w:hAnsi="Arial" w:cs="Arial"/>
          <w:spacing w:val="-1"/>
        </w:rPr>
        <w:t>p</w:t>
      </w:r>
      <w:r>
        <w:rPr>
          <w:rFonts w:ascii="Arial" w:eastAsia="Arial" w:hAnsi="Arial" w:cs="Arial"/>
        </w:rPr>
        <w:t xml:space="preserve">at </w:t>
      </w:r>
      <w:r>
        <w:rPr>
          <w:rFonts w:ascii="Arial" w:eastAsia="Arial" w:hAnsi="Arial" w:cs="Arial"/>
          <w:spacing w:val="4"/>
        </w:rPr>
        <w:t>m</w:t>
      </w:r>
      <w:r>
        <w:rPr>
          <w:rFonts w:ascii="Arial" w:eastAsia="Arial" w:hAnsi="Arial" w:cs="Arial"/>
        </w:rPr>
        <w:t>et</w:t>
      </w:r>
      <w:r>
        <w:rPr>
          <w:rFonts w:ascii="Arial" w:eastAsia="Arial" w:hAnsi="Arial" w:cs="Arial"/>
          <w:spacing w:val="-1"/>
        </w:rPr>
        <w:t>h</w:t>
      </w:r>
      <w:r>
        <w:rPr>
          <w:rFonts w:ascii="Arial" w:eastAsia="Arial" w:hAnsi="Arial" w:cs="Arial"/>
        </w:rPr>
        <w:t>od</w:t>
      </w:r>
      <w:r>
        <w:rPr>
          <w:rFonts w:ascii="Arial" w:eastAsia="Arial" w:hAnsi="Arial" w:cs="Arial"/>
          <w:spacing w:val="-8"/>
        </w:rPr>
        <w:t xml:space="preserve"> </w:t>
      </w:r>
      <w:r>
        <w:rPr>
          <w:rFonts w:ascii="Arial" w:eastAsia="Arial" w:hAnsi="Arial" w:cs="Arial"/>
        </w:rPr>
        <w:t>b</w:t>
      </w:r>
      <w:r>
        <w:rPr>
          <w:rFonts w:ascii="Arial" w:eastAsia="Arial" w:hAnsi="Arial" w:cs="Arial"/>
          <w:spacing w:val="-1"/>
        </w:rPr>
        <w:t>e</w:t>
      </w:r>
      <w:r>
        <w:rPr>
          <w:rFonts w:ascii="Arial" w:eastAsia="Arial" w:hAnsi="Arial" w:cs="Arial"/>
          <w:spacing w:val="1"/>
        </w:rPr>
        <w:t>r</w:t>
      </w:r>
      <w:r>
        <w:rPr>
          <w:rFonts w:ascii="Arial" w:eastAsia="Arial" w:hAnsi="Arial" w:cs="Arial"/>
        </w:rPr>
        <w:t>n</w:t>
      </w:r>
      <w:r>
        <w:rPr>
          <w:rFonts w:ascii="Arial" w:eastAsia="Arial" w:hAnsi="Arial" w:cs="Arial"/>
          <w:spacing w:val="-1"/>
        </w:rPr>
        <w:t>a</w:t>
      </w:r>
      <w:r>
        <w:rPr>
          <w:rFonts w:ascii="Arial" w:eastAsia="Arial" w:hAnsi="Arial" w:cs="Arial"/>
          <w:spacing w:val="4"/>
        </w:rPr>
        <w:t>m</w:t>
      </w:r>
      <w:r>
        <w:rPr>
          <w:rFonts w:ascii="Arial" w:eastAsia="Arial" w:hAnsi="Arial" w:cs="Arial"/>
        </w:rPr>
        <w:t>a</w:t>
      </w:r>
      <w:r>
        <w:rPr>
          <w:rFonts w:ascii="Arial" w:eastAsia="Arial" w:hAnsi="Arial" w:cs="Arial"/>
          <w:spacing w:val="-8"/>
        </w:rPr>
        <w:t xml:space="preserve"> </w:t>
      </w:r>
      <w:r>
        <w:rPr>
          <w:rFonts w:ascii="Arial" w:eastAsia="Arial" w:hAnsi="Arial" w:cs="Arial"/>
        </w:rPr>
        <w:t>H</w:t>
      </w:r>
      <w:r>
        <w:rPr>
          <w:rFonts w:ascii="Arial" w:eastAsia="Arial" w:hAnsi="Arial" w:cs="Arial"/>
          <w:spacing w:val="-1"/>
        </w:rPr>
        <w:t>i</w:t>
      </w:r>
      <w:r>
        <w:rPr>
          <w:rFonts w:ascii="Arial" w:eastAsia="Arial" w:hAnsi="Arial" w:cs="Arial"/>
        </w:rPr>
        <w:t>t</w:t>
      </w:r>
      <w:r>
        <w:rPr>
          <w:rFonts w:ascii="Arial" w:eastAsia="Arial" w:hAnsi="Arial" w:cs="Arial"/>
          <w:spacing w:val="2"/>
        </w:rPr>
        <w:t>u</w:t>
      </w:r>
      <w:r>
        <w:rPr>
          <w:rFonts w:ascii="Arial" w:eastAsia="Arial" w:hAnsi="Arial" w:cs="Arial"/>
        </w:rPr>
        <w:t>ng</w:t>
      </w:r>
      <w:r>
        <w:rPr>
          <w:rFonts w:ascii="Arial" w:eastAsia="Arial" w:hAnsi="Arial" w:cs="Arial"/>
          <w:spacing w:val="-5"/>
        </w:rPr>
        <w:t xml:space="preserve"> </w:t>
      </w:r>
      <w:r>
        <w:rPr>
          <w:rFonts w:ascii="Arial" w:eastAsia="Arial" w:hAnsi="Arial" w:cs="Arial"/>
        </w:rPr>
        <w:t>d</w:t>
      </w:r>
      <w:r>
        <w:rPr>
          <w:rFonts w:ascii="Arial" w:eastAsia="Arial" w:hAnsi="Arial" w:cs="Arial"/>
          <w:spacing w:val="1"/>
        </w:rPr>
        <w:t>e</w:t>
      </w:r>
      <w:r>
        <w:rPr>
          <w:rFonts w:ascii="Arial" w:eastAsia="Arial" w:hAnsi="Arial" w:cs="Arial"/>
        </w:rPr>
        <w:t>n</w:t>
      </w:r>
      <w:r>
        <w:rPr>
          <w:rFonts w:ascii="Arial" w:eastAsia="Arial" w:hAnsi="Arial" w:cs="Arial"/>
          <w:spacing w:val="-1"/>
        </w:rPr>
        <w:t>g</w:t>
      </w:r>
      <w:r>
        <w:rPr>
          <w:rFonts w:ascii="Arial" w:eastAsia="Arial" w:hAnsi="Arial" w:cs="Arial"/>
        </w:rPr>
        <w:t>an</w:t>
      </w:r>
      <w:r>
        <w:rPr>
          <w:rFonts w:ascii="Arial" w:eastAsia="Arial" w:hAnsi="Arial" w:cs="Arial"/>
          <w:spacing w:val="-6"/>
        </w:rPr>
        <w:t xml:space="preserve"> </w:t>
      </w:r>
      <w:r>
        <w:rPr>
          <w:rFonts w:ascii="Arial" w:eastAsia="Arial" w:hAnsi="Arial" w:cs="Arial"/>
        </w:rPr>
        <w:t>p</w:t>
      </w:r>
      <w:r>
        <w:rPr>
          <w:rFonts w:ascii="Arial" w:eastAsia="Arial" w:hAnsi="Arial" w:cs="Arial"/>
          <w:spacing w:val="-1"/>
        </w:rPr>
        <w:t>a</w:t>
      </w:r>
      <w:r>
        <w:rPr>
          <w:rFonts w:ascii="Arial" w:eastAsia="Arial" w:hAnsi="Arial" w:cs="Arial"/>
          <w:spacing w:val="1"/>
        </w:rPr>
        <w:t>r</w:t>
      </w:r>
      <w:r>
        <w:rPr>
          <w:rFonts w:ascii="Arial" w:eastAsia="Arial" w:hAnsi="Arial" w:cs="Arial"/>
        </w:rPr>
        <w:t>a</w:t>
      </w:r>
      <w:r>
        <w:rPr>
          <w:rFonts w:ascii="Arial" w:eastAsia="Arial" w:hAnsi="Arial" w:cs="Arial"/>
          <w:spacing w:val="4"/>
        </w:rPr>
        <w:t>m</w:t>
      </w:r>
      <w:r>
        <w:rPr>
          <w:rFonts w:ascii="Arial" w:eastAsia="Arial" w:hAnsi="Arial" w:cs="Arial"/>
        </w:rPr>
        <w:t>et</w:t>
      </w:r>
      <w:r>
        <w:rPr>
          <w:rFonts w:ascii="Arial" w:eastAsia="Arial" w:hAnsi="Arial" w:cs="Arial"/>
          <w:spacing w:val="-1"/>
        </w:rPr>
        <w:t>e</w:t>
      </w:r>
      <w:r>
        <w:rPr>
          <w:rFonts w:ascii="Arial" w:eastAsia="Arial" w:hAnsi="Arial" w:cs="Arial"/>
        </w:rPr>
        <w:t>r</w:t>
      </w:r>
      <w:r>
        <w:rPr>
          <w:rFonts w:ascii="Arial" w:eastAsia="Arial" w:hAnsi="Arial" w:cs="Arial"/>
          <w:spacing w:val="-8"/>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n</w:t>
      </w:r>
      <w:r>
        <w:rPr>
          <w:rFonts w:ascii="Arial" w:eastAsia="Arial" w:hAnsi="Arial" w:cs="Arial"/>
          <w:spacing w:val="2"/>
        </w:rPr>
        <w:t>g</w:t>
      </w:r>
      <w:r>
        <w:rPr>
          <w:rFonts w:ascii="Arial" w:eastAsia="Arial" w:hAnsi="Arial" w:cs="Arial"/>
        </w:rPr>
        <w:t>an</w:t>
      </w:r>
      <w:r>
        <w:rPr>
          <w:rFonts w:ascii="Arial" w:eastAsia="Arial" w:hAnsi="Arial" w:cs="Arial"/>
          <w:spacing w:val="-8"/>
        </w:rPr>
        <w:t xml:space="preserve"> </w:t>
      </w:r>
      <w:r>
        <w:rPr>
          <w:rFonts w:ascii="Arial" w:eastAsia="Arial" w:hAnsi="Arial" w:cs="Arial"/>
          <w:spacing w:val="2"/>
        </w:rPr>
        <w:t>t</w:t>
      </w:r>
      <w:r>
        <w:rPr>
          <w:rFonts w:ascii="Arial" w:eastAsia="Arial" w:hAnsi="Arial" w:cs="Arial"/>
          <w:spacing w:val="-1"/>
        </w:rPr>
        <w:t>i</w:t>
      </w:r>
      <w:r>
        <w:rPr>
          <w:rFonts w:ascii="Arial" w:eastAsia="Arial" w:hAnsi="Arial" w:cs="Arial"/>
        </w:rPr>
        <w:t>pe</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t</w:t>
      </w:r>
      <w:r>
        <w:rPr>
          <w:rFonts w:ascii="Arial" w:eastAsia="Arial" w:hAnsi="Arial" w:cs="Arial"/>
        </w:rPr>
        <w:t>e</w:t>
      </w:r>
      <w:r>
        <w:rPr>
          <w:rFonts w:ascii="Arial" w:eastAsia="Arial" w:hAnsi="Arial" w:cs="Arial"/>
          <w:spacing w:val="-1"/>
        </w:rPr>
        <w:t>g</w:t>
      </w:r>
      <w:r>
        <w:rPr>
          <w:rFonts w:ascii="Arial" w:eastAsia="Arial" w:hAnsi="Arial" w:cs="Arial"/>
        </w:rPr>
        <w:t>er.</w:t>
      </w:r>
    </w:p>
    <w:p w14:paraId="438CAE7F" w14:textId="77777777" w:rsidR="000D4FA2" w:rsidRDefault="000D4FA2">
      <w:pPr>
        <w:spacing w:before="14" w:line="240" w:lineRule="exact"/>
        <w:rPr>
          <w:sz w:val="24"/>
          <w:szCs w:val="24"/>
        </w:rPr>
      </w:pPr>
    </w:p>
    <w:p w14:paraId="070F2099" w14:textId="77777777" w:rsidR="000D4FA2" w:rsidRDefault="00000000">
      <w:pPr>
        <w:ind w:left="1240"/>
        <w:rPr>
          <w:rFonts w:ascii="Courier New" w:eastAsia="Courier New" w:hAnsi="Courier New" w:cs="Courier New"/>
        </w:rPr>
      </w:pPr>
      <w:r>
        <w:rPr>
          <w:rFonts w:ascii="Courier New" w:eastAsia="Courier New" w:hAnsi="Courier New" w:cs="Courier New"/>
        </w:rPr>
        <w:t>public</w:t>
      </w:r>
      <w:r>
        <w:rPr>
          <w:rFonts w:ascii="Courier New" w:eastAsia="Courier New" w:hAnsi="Courier New" w:cs="Courier New"/>
          <w:spacing w:val="-7"/>
        </w:rPr>
        <w:t xml:space="preserve"> </w:t>
      </w:r>
      <w:r>
        <w:rPr>
          <w:rFonts w:ascii="Courier New" w:eastAsia="Courier New" w:hAnsi="Courier New" w:cs="Courier New"/>
        </w:rPr>
        <w:t>class</w:t>
      </w:r>
      <w:r>
        <w:rPr>
          <w:rFonts w:ascii="Courier New" w:eastAsia="Courier New" w:hAnsi="Courier New" w:cs="Courier New"/>
          <w:spacing w:val="-6"/>
        </w:rPr>
        <w:t xml:space="preserve"> </w:t>
      </w:r>
      <w:proofErr w:type="gramStart"/>
      <w:r>
        <w:rPr>
          <w:rFonts w:ascii="Courier New" w:eastAsia="Courier New" w:hAnsi="Courier New" w:cs="Courier New"/>
        </w:rPr>
        <w:t>Lingkar</w:t>
      </w:r>
      <w:r>
        <w:rPr>
          <w:rFonts w:ascii="Courier New" w:eastAsia="Courier New" w:hAnsi="Courier New" w:cs="Courier New"/>
          <w:spacing w:val="1"/>
        </w:rPr>
        <w:t>a</w:t>
      </w:r>
      <w:r>
        <w:rPr>
          <w:rFonts w:ascii="Courier New" w:eastAsia="Courier New" w:hAnsi="Courier New" w:cs="Courier New"/>
        </w:rPr>
        <w:t>n{</w:t>
      </w:r>
      <w:proofErr w:type="gramEnd"/>
    </w:p>
    <w:p w14:paraId="6A62349E" w14:textId="77777777" w:rsidR="000D4FA2" w:rsidRDefault="00000000">
      <w:pPr>
        <w:spacing w:before="61"/>
        <w:ind w:left="1593"/>
        <w:rPr>
          <w:rFonts w:ascii="Courier New" w:eastAsia="Courier New" w:hAnsi="Courier New" w:cs="Courier New"/>
        </w:rPr>
      </w:pPr>
      <w:r>
        <w:rPr>
          <w:rFonts w:ascii="Courier New" w:eastAsia="Courier New" w:hAnsi="Courier New" w:cs="Courier New"/>
        </w:rPr>
        <w:t>public</w:t>
      </w:r>
      <w:r>
        <w:rPr>
          <w:rFonts w:ascii="Courier New" w:eastAsia="Courier New" w:hAnsi="Courier New" w:cs="Courier New"/>
          <w:spacing w:val="-7"/>
        </w:rPr>
        <w:t xml:space="preserve"> </w:t>
      </w:r>
      <w:r>
        <w:rPr>
          <w:rFonts w:ascii="Courier New" w:eastAsia="Courier New" w:hAnsi="Courier New" w:cs="Courier New"/>
        </w:rPr>
        <w:t>static</w:t>
      </w:r>
      <w:r>
        <w:rPr>
          <w:rFonts w:ascii="Courier New" w:eastAsia="Courier New" w:hAnsi="Courier New" w:cs="Courier New"/>
          <w:spacing w:val="-7"/>
        </w:rPr>
        <w:t xml:space="preserve"> </w:t>
      </w:r>
      <w:r>
        <w:rPr>
          <w:rFonts w:ascii="Courier New" w:eastAsia="Courier New" w:hAnsi="Courier New" w:cs="Courier New"/>
        </w:rPr>
        <w:t>void</w:t>
      </w:r>
      <w:r>
        <w:rPr>
          <w:rFonts w:ascii="Courier New" w:eastAsia="Courier New" w:hAnsi="Courier New" w:cs="Courier New"/>
          <w:spacing w:val="-5"/>
        </w:rPr>
        <w:t xml:space="preserve"> </w:t>
      </w:r>
      <w:proofErr w:type="gramStart"/>
      <w:r>
        <w:rPr>
          <w:rFonts w:ascii="Courier New" w:eastAsia="Courier New" w:hAnsi="Courier New" w:cs="Courier New"/>
        </w:rPr>
        <w:t>Hitung(</w:t>
      </w:r>
      <w:proofErr w:type="gramEnd"/>
      <w:r>
        <w:rPr>
          <w:rFonts w:ascii="Courier New" w:eastAsia="Courier New" w:hAnsi="Courier New" w:cs="Courier New"/>
        </w:rPr>
        <w:t>int</w:t>
      </w:r>
      <w:r>
        <w:rPr>
          <w:rFonts w:ascii="Courier New" w:eastAsia="Courier New" w:hAnsi="Courier New" w:cs="Courier New"/>
          <w:spacing w:val="-12"/>
        </w:rPr>
        <w:t xml:space="preserve"> </w:t>
      </w:r>
      <w:r>
        <w:rPr>
          <w:rFonts w:ascii="Courier New" w:eastAsia="Courier New" w:hAnsi="Courier New" w:cs="Courier New"/>
        </w:rPr>
        <w:t>a){</w:t>
      </w:r>
    </w:p>
    <w:p w14:paraId="54898397" w14:textId="77777777" w:rsidR="000D4FA2" w:rsidRDefault="00000000">
      <w:pPr>
        <w:spacing w:before="8"/>
        <w:ind w:left="1540"/>
        <w:rPr>
          <w:rFonts w:ascii="Courier New" w:eastAsia="Courier New" w:hAnsi="Courier New" w:cs="Courier New"/>
        </w:rPr>
      </w:pPr>
      <w:r>
        <w:rPr>
          <w:rFonts w:ascii="Courier New" w:eastAsia="Courier New" w:hAnsi="Courier New" w:cs="Courier New"/>
        </w:rPr>
        <w:t>//kode</w:t>
      </w:r>
      <w:r>
        <w:rPr>
          <w:rFonts w:ascii="Courier New" w:eastAsia="Courier New" w:hAnsi="Courier New" w:cs="Courier New"/>
          <w:spacing w:val="-7"/>
        </w:rPr>
        <w:t xml:space="preserve"> </w:t>
      </w:r>
      <w:r>
        <w:rPr>
          <w:rFonts w:ascii="Courier New" w:eastAsia="Courier New" w:hAnsi="Courier New" w:cs="Courier New"/>
        </w:rPr>
        <w:t>program</w:t>
      </w:r>
    </w:p>
    <w:p w14:paraId="3A8A0ACD" w14:textId="77777777" w:rsidR="000D4FA2" w:rsidRDefault="00000000">
      <w:pPr>
        <w:spacing w:before="32" w:line="200" w:lineRule="exact"/>
        <w:ind w:left="1540"/>
        <w:rPr>
          <w:rFonts w:ascii="Courier New" w:eastAsia="Courier New" w:hAnsi="Courier New" w:cs="Courier New"/>
        </w:rPr>
      </w:pPr>
      <w:r>
        <w:rPr>
          <w:rFonts w:ascii="Courier New" w:eastAsia="Courier New" w:hAnsi="Courier New" w:cs="Courier New"/>
          <w:position w:val="1"/>
        </w:rPr>
        <w:t>}</w:t>
      </w:r>
    </w:p>
    <w:p w14:paraId="5CCD373C" w14:textId="77777777" w:rsidR="000D4FA2" w:rsidRDefault="00000000">
      <w:pPr>
        <w:spacing w:before="40"/>
        <w:ind w:left="1180"/>
        <w:rPr>
          <w:rFonts w:ascii="Courier New" w:eastAsia="Courier New" w:hAnsi="Courier New" w:cs="Courier New"/>
        </w:rPr>
      </w:pPr>
      <w:r>
        <w:rPr>
          <w:rFonts w:ascii="Courier New" w:eastAsia="Courier New" w:hAnsi="Courier New" w:cs="Courier New"/>
        </w:rPr>
        <w:t>}</w:t>
      </w:r>
    </w:p>
    <w:p w14:paraId="47CCCDB1" w14:textId="77777777" w:rsidR="000D4FA2" w:rsidRDefault="000D4FA2">
      <w:pPr>
        <w:spacing w:before="10" w:line="180" w:lineRule="exact"/>
        <w:rPr>
          <w:sz w:val="19"/>
          <w:szCs w:val="19"/>
        </w:rPr>
      </w:pPr>
    </w:p>
    <w:p w14:paraId="16FBD16D" w14:textId="77777777" w:rsidR="000D4FA2" w:rsidRDefault="000D4FA2">
      <w:pPr>
        <w:spacing w:line="200" w:lineRule="exact"/>
      </w:pPr>
    </w:p>
    <w:p w14:paraId="559DF912" w14:textId="77777777" w:rsidR="000D4FA2" w:rsidRDefault="000D4FA2">
      <w:pPr>
        <w:spacing w:line="200" w:lineRule="exact"/>
      </w:pPr>
    </w:p>
    <w:p w14:paraId="28690367" w14:textId="77777777" w:rsidR="000D4FA2" w:rsidRDefault="00000000">
      <w:pPr>
        <w:spacing w:line="265" w:lineRule="auto"/>
        <w:ind w:left="820" w:right="70" w:firstLine="413"/>
        <w:rPr>
          <w:rFonts w:ascii="Arial" w:eastAsia="Arial" w:hAnsi="Arial" w:cs="Arial"/>
        </w:rPr>
      </w:pPr>
      <w:r>
        <w:rPr>
          <w:rFonts w:ascii="Arial" w:eastAsia="Arial" w:hAnsi="Arial" w:cs="Arial"/>
          <w:spacing w:val="-1"/>
        </w:rPr>
        <w:t>K</w:t>
      </w:r>
      <w:r>
        <w:rPr>
          <w:rFonts w:ascii="Arial" w:eastAsia="Arial" w:hAnsi="Arial" w:cs="Arial"/>
        </w:rPr>
        <w:t>e</w:t>
      </w:r>
      <w:r>
        <w:rPr>
          <w:rFonts w:ascii="Arial" w:eastAsia="Arial" w:hAnsi="Arial" w:cs="Arial"/>
          <w:spacing w:val="4"/>
        </w:rPr>
        <w:t>m</w:t>
      </w:r>
      <w:r>
        <w:rPr>
          <w:rFonts w:ascii="Arial" w:eastAsia="Arial" w:hAnsi="Arial" w:cs="Arial"/>
        </w:rPr>
        <w:t>u</w:t>
      </w:r>
      <w:r>
        <w:rPr>
          <w:rFonts w:ascii="Arial" w:eastAsia="Arial" w:hAnsi="Arial" w:cs="Arial"/>
          <w:spacing w:val="-1"/>
        </w:rPr>
        <w:t>di</w:t>
      </w:r>
      <w:r>
        <w:rPr>
          <w:rFonts w:ascii="Arial" w:eastAsia="Arial" w:hAnsi="Arial" w:cs="Arial"/>
        </w:rPr>
        <w:t>an</w:t>
      </w:r>
      <w:r>
        <w:rPr>
          <w:rFonts w:ascii="Arial" w:eastAsia="Arial" w:hAnsi="Arial" w:cs="Arial"/>
          <w:spacing w:val="-10"/>
        </w:rPr>
        <w:t xml:space="preserve"> </w:t>
      </w:r>
      <w:r>
        <w:rPr>
          <w:rFonts w:ascii="Arial" w:eastAsia="Arial" w:hAnsi="Arial" w:cs="Arial"/>
        </w:rPr>
        <w:t>p</w:t>
      </w:r>
      <w:r>
        <w:rPr>
          <w:rFonts w:ascii="Arial" w:eastAsia="Arial" w:hAnsi="Arial" w:cs="Arial"/>
          <w:spacing w:val="1"/>
        </w:rPr>
        <w:t>a</w:t>
      </w:r>
      <w:r>
        <w:rPr>
          <w:rFonts w:ascii="Arial" w:eastAsia="Arial" w:hAnsi="Arial" w:cs="Arial"/>
        </w:rPr>
        <w:t>da</w:t>
      </w:r>
      <w:r>
        <w:rPr>
          <w:rFonts w:ascii="Arial" w:eastAsia="Arial" w:hAnsi="Arial" w:cs="Arial"/>
          <w:spacing w:val="-7"/>
        </w:rPr>
        <w:t xml:space="preserve"> </w:t>
      </w:r>
      <w:r>
        <w:rPr>
          <w:rFonts w:ascii="Arial" w:eastAsia="Arial" w:hAnsi="Arial" w:cs="Arial"/>
          <w:spacing w:val="3"/>
        </w:rPr>
        <w:t>c</w:t>
      </w:r>
      <w:r>
        <w:rPr>
          <w:rFonts w:ascii="Arial" w:eastAsia="Arial" w:hAnsi="Arial" w:cs="Arial"/>
          <w:spacing w:val="-1"/>
        </w:rPr>
        <w:t>l</w:t>
      </w:r>
      <w:r>
        <w:rPr>
          <w:rFonts w:ascii="Arial" w:eastAsia="Arial" w:hAnsi="Arial" w:cs="Arial"/>
        </w:rPr>
        <w:t>a</w:t>
      </w:r>
      <w:r>
        <w:rPr>
          <w:rFonts w:ascii="Arial" w:eastAsia="Arial" w:hAnsi="Arial" w:cs="Arial"/>
          <w:spacing w:val="1"/>
        </w:rPr>
        <w:t>s</w:t>
      </w:r>
      <w:r>
        <w:rPr>
          <w:rFonts w:ascii="Arial" w:eastAsia="Arial" w:hAnsi="Arial" w:cs="Arial"/>
        </w:rPr>
        <w:t>s</w:t>
      </w:r>
      <w:r>
        <w:rPr>
          <w:rFonts w:ascii="Arial" w:eastAsia="Arial" w:hAnsi="Arial" w:cs="Arial"/>
          <w:spacing w:val="-7"/>
        </w:rPr>
        <w:t xml:space="preserve"> </w:t>
      </w:r>
      <w:r>
        <w:rPr>
          <w:rFonts w:ascii="Arial" w:eastAsia="Arial" w:hAnsi="Arial" w:cs="Arial"/>
        </w:rPr>
        <w:t>ter</w:t>
      </w:r>
      <w:r>
        <w:rPr>
          <w:rFonts w:ascii="Arial" w:eastAsia="Arial" w:hAnsi="Arial" w:cs="Arial"/>
          <w:spacing w:val="1"/>
        </w:rPr>
        <w:t>s</w:t>
      </w:r>
      <w:r>
        <w:rPr>
          <w:rFonts w:ascii="Arial" w:eastAsia="Arial" w:hAnsi="Arial" w:cs="Arial"/>
          <w:spacing w:val="2"/>
        </w:rPr>
        <w:t>e</w:t>
      </w:r>
      <w:r>
        <w:rPr>
          <w:rFonts w:ascii="Arial" w:eastAsia="Arial" w:hAnsi="Arial" w:cs="Arial"/>
        </w:rPr>
        <w:t>b</w:t>
      </w:r>
      <w:r>
        <w:rPr>
          <w:rFonts w:ascii="Arial" w:eastAsia="Arial" w:hAnsi="Arial" w:cs="Arial"/>
          <w:spacing w:val="-1"/>
        </w:rPr>
        <w:t>u</w:t>
      </w:r>
      <w:r>
        <w:rPr>
          <w:rFonts w:ascii="Arial" w:eastAsia="Arial" w:hAnsi="Arial" w:cs="Arial"/>
        </w:rPr>
        <w:t>t</w:t>
      </w:r>
      <w:r>
        <w:rPr>
          <w:rFonts w:ascii="Arial" w:eastAsia="Arial" w:hAnsi="Arial" w:cs="Arial"/>
          <w:spacing w:val="-7"/>
        </w:rPr>
        <w:t xml:space="preserve"> </w:t>
      </w:r>
      <w:r>
        <w:rPr>
          <w:rFonts w:ascii="Arial" w:eastAsia="Arial" w:hAnsi="Arial" w:cs="Arial"/>
          <w:spacing w:val="-1"/>
        </w:rPr>
        <w:t>di</w:t>
      </w:r>
      <w:r>
        <w:rPr>
          <w:rFonts w:ascii="Arial" w:eastAsia="Arial" w:hAnsi="Arial" w:cs="Arial"/>
          <w:spacing w:val="2"/>
        </w:rPr>
        <w:t>b</w:t>
      </w:r>
      <w:r>
        <w:rPr>
          <w:rFonts w:ascii="Arial" w:eastAsia="Arial" w:hAnsi="Arial" w:cs="Arial"/>
        </w:rPr>
        <w:t>u</w:t>
      </w:r>
      <w:r>
        <w:rPr>
          <w:rFonts w:ascii="Arial" w:eastAsia="Arial" w:hAnsi="Arial" w:cs="Arial"/>
          <w:spacing w:val="-1"/>
        </w:rPr>
        <w:t>a</w:t>
      </w:r>
      <w:r>
        <w:rPr>
          <w:rFonts w:ascii="Arial" w:eastAsia="Arial" w:hAnsi="Arial" w:cs="Arial"/>
        </w:rPr>
        <w:t>t</w:t>
      </w:r>
      <w:r>
        <w:rPr>
          <w:rFonts w:ascii="Arial" w:eastAsia="Arial" w:hAnsi="Arial" w:cs="Arial"/>
          <w:spacing w:val="-6"/>
        </w:rPr>
        <w:t xml:space="preserve"> </w:t>
      </w:r>
      <w:r>
        <w:rPr>
          <w:rFonts w:ascii="Arial" w:eastAsia="Arial" w:hAnsi="Arial" w:cs="Arial"/>
          <w:spacing w:val="4"/>
        </w:rPr>
        <w:t>m</w:t>
      </w:r>
      <w:r>
        <w:rPr>
          <w:rFonts w:ascii="Arial" w:eastAsia="Arial" w:hAnsi="Arial" w:cs="Arial"/>
        </w:rPr>
        <w:t>et</w:t>
      </w:r>
      <w:r>
        <w:rPr>
          <w:rFonts w:ascii="Arial" w:eastAsia="Arial" w:hAnsi="Arial" w:cs="Arial"/>
          <w:spacing w:val="-1"/>
        </w:rPr>
        <w:t>h</w:t>
      </w:r>
      <w:r>
        <w:rPr>
          <w:rFonts w:ascii="Arial" w:eastAsia="Arial" w:hAnsi="Arial" w:cs="Arial"/>
        </w:rPr>
        <w:t>od</w:t>
      </w:r>
      <w:r>
        <w:rPr>
          <w:rFonts w:ascii="Arial" w:eastAsia="Arial" w:hAnsi="Arial" w:cs="Arial"/>
          <w:spacing w:val="-10"/>
        </w:rPr>
        <w:t xml:space="preserve"> </w:t>
      </w:r>
      <w:r>
        <w:rPr>
          <w:rFonts w:ascii="Arial" w:eastAsia="Arial" w:hAnsi="Arial" w:cs="Arial"/>
          <w:spacing w:val="2"/>
        </w:rPr>
        <w:t>b</w:t>
      </w:r>
      <w:r>
        <w:rPr>
          <w:rFonts w:ascii="Arial" w:eastAsia="Arial" w:hAnsi="Arial" w:cs="Arial"/>
        </w:rPr>
        <w:t>aru</w:t>
      </w:r>
      <w:r>
        <w:rPr>
          <w:rFonts w:ascii="Arial" w:eastAsia="Arial" w:hAnsi="Arial" w:cs="Arial"/>
          <w:spacing w:val="-4"/>
        </w:rPr>
        <w:t xml:space="preserve"> </w:t>
      </w:r>
      <w:r>
        <w:rPr>
          <w:rFonts w:ascii="Arial" w:eastAsia="Arial" w:hAnsi="Arial" w:cs="Arial"/>
        </w:rPr>
        <w:t>b</w:t>
      </w:r>
      <w:r>
        <w:rPr>
          <w:rFonts w:ascii="Arial" w:eastAsia="Arial" w:hAnsi="Arial" w:cs="Arial"/>
          <w:spacing w:val="-1"/>
        </w:rPr>
        <w:t>e</w:t>
      </w:r>
      <w:r>
        <w:rPr>
          <w:rFonts w:ascii="Arial" w:eastAsia="Arial" w:hAnsi="Arial" w:cs="Arial"/>
          <w:spacing w:val="3"/>
        </w:rPr>
        <w:t>r</w:t>
      </w:r>
      <w:r>
        <w:rPr>
          <w:rFonts w:ascii="Arial" w:eastAsia="Arial" w:hAnsi="Arial" w:cs="Arial"/>
        </w:rPr>
        <w:t>n</w:t>
      </w:r>
      <w:r>
        <w:rPr>
          <w:rFonts w:ascii="Arial" w:eastAsia="Arial" w:hAnsi="Arial" w:cs="Arial"/>
          <w:spacing w:val="-1"/>
        </w:rPr>
        <w:t>a</w:t>
      </w:r>
      <w:r>
        <w:rPr>
          <w:rFonts w:ascii="Arial" w:eastAsia="Arial" w:hAnsi="Arial" w:cs="Arial"/>
          <w:spacing w:val="4"/>
        </w:rPr>
        <w:t>m</w:t>
      </w:r>
      <w:r>
        <w:rPr>
          <w:rFonts w:ascii="Arial" w:eastAsia="Arial" w:hAnsi="Arial" w:cs="Arial"/>
        </w:rPr>
        <w:t>a</w:t>
      </w:r>
      <w:r>
        <w:rPr>
          <w:rFonts w:ascii="Arial" w:eastAsia="Arial" w:hAnsi="Arial" w:cs="Arial"/>
          <w:spacing w:val="-11"/>
        </w:rPr>
        <w:t xml:space="preserve"> </w:t>
      </w:r>
      <w:r>
        <w:rPr>
          <w:rFonts w:ascii="Arial" w:eastAsia="Arial" w:hAnsi="Arial" w:cs="Arial"/>
        </w:rPr>
        <w:t>H</w:t>
      </w:r>
      <w:r>
        <w:rPr>
          <w:rFonts w:ascii="Arial" w:eastAsia="Arial" w:hAnsi="Arial" w:cs="Arial"/>
          <w:spacing w:val="-1"/>
        </w:rPr>
        <w:t>i</w:t>
      </w:r>
      <w:r>
        <w:rPr>
          <w:rFonts w:ascii="Arial" w:eastAsia="Arial" w:hAnsi="Arial" w:cs="Arial"/>
        </w:rPr>
        <w:t>tu</w:t>
      </w:r>
      <w:r>
        <w:rPr>
          <w:rFonts w:ascii="Arial" w:eastAsia="Arial" w:hAnsi="Arial" w:cs="Arial"/>
          <w:spacing w:val="1"/>
        </w:rPr>
        <w:t>n</w:t>
      </w:r>
      <w:r>
        <w:rPr>
          <w:rFonts w:ascii="Arial" w:eastAsia="Arial" w:hAnsi="Arial" w:cs="Arial"/>
        </w:rPr>
        <w:t>g</w:t>
      </w:r>
      <w:r>
        <w:rPr>
          <w:rFonts w:ascii="Arial" w:eastAsia="Arial" w:hAnsi="Arial" w:cs="Arial"/>
          <w:spacing w:val="-6"/>
        </w:rPr>
        <w:t xml:space="preserve"> </w:t>
      </w:r>
      <w:r>
        <w:rPr>
          <w:rFonts w:ascii="Arial" w:eastAsia="Arial" w:hAnsi="Arial" w:cs="Arial"/>
          <w:spacing w:val="-1"/>
        </w:rPr>
        <w:t>n</w:t>
      </w:r>
      <w:r>
        <w:rPr>
          <w:rFonts w:ascii="Arial" w:eastAsia="Arial" w:hAnsi="Arial" w:cs="Arial"/>
        </w:rPr>
        <w:t>a</w:t>
      </w:r>
      <w:r>
        <w:rPr>
          <w:rFonts w:ascii="Arial" w:eastAsia="Arial" w:hAnsi="Arial" w:cs="Arial"/>
          <w:spacing w:val="4"/>
        </w:rPr>
        <w:t>m</w:t>
      </w:r>
      <w:r>
        <w:rPr>
          <w:rFonts w:ascii="Arial" w:eastAsia="Arial" w:hAnsi="Arial" w:cs="Arial"/>
        </w:rPr>
        <w:t>un</w:t>
      </w:r>
      <w:r>
        <w:rPr>
          <w:rFonts w:ascii="Arial" w:eastAsia="Arial" w:hAnsi="Arial" w:cs="Arial"/>
          <w:spacing w:val="-9"/>
        </w:rPr>
        <w:t xml:space="preserve"> </w:t>
      </w:r>
      <w:r>
        <w:rPr>
          <w:rFonts w:ascii="Arial" w:eastAsia="Arial" w:hAnsi="Arial" w:cs="Arial"/>
        </w:rPr>
        <w:t>p</w:t>
      </w:r>
      <w:r>
        <w:rPr>
          <w:rFonts w:ascii="Arial" w:eastAsia="Arial" w:hAnsi="Arial" w:cs="Arial"/>
          <w:spacing w:val="-1"/>
        </w:rPr>
        <w:t>a</w:t>
      </w:r>
      <w:r>
        <w:rPr>
          <w:rFonts w:ascii="Arial" w:eastAsia="Arial" w:hAnsi="Arial" w:cs="Arial"/>
          <w:spacing w:val="1"/>
        </w:rPr>
        <w:t>r</w:t>
      </w:r>
      <w:r>
        <w:rPr>
          <w:rFonts w:ascii="Arial" w:eastAsia="Arial" w:hAnsi="Arial" w:cs="Arial"/>
        </w:rPr>
        <w:t>a</w:t>
      </w:r>
      <w:r>
        <w:rPr>
          <w:rFonts w:ascii="Arial" w:eastAsia="Arial" w:hAnsi="Arial" w:cs="Arial"/>
          <w:spacing w:val="4"/>
        </w:rPr>
        <w:t>m</w:t>
      </w:r>
      <w:r>
        <w:rPr>
          <w:rFonts w:ascii="Arial" w:eastAsia="Arial" w:hAnsi="Arial" w:cs="Arial"/>
        </w:rPr>
        <w:t>et</w:t>
      </w:r>
      <w:r>
        <w:rPr>
          <w:rFonts w:ascii="Arial" w:eastAsia="Arial" w:hAnsi="Arial" w:cs="Arial"/>
          <w:spacing w:val="-1"/>
        </w:rPr>
        <w:t>e</w:t>
      </w:r>
      <w:r>
        <w:rPr>
          <w:rFonts w:ascii="Arial" w:eastAsia="Arial" w:hAnsi="Arial" w:cs="Arial"/>
          <w:spacing w:val="1"/>
        </w:rPr>
        <w:t>r</w:t>
      </w:r>
      <w:r>
        <w:rPr>
          <w:rFonts w:ascii="Arial" w:eastAsia="Arial" w:hAnsi="Arial" w:cs="Arial"/>
          <w:spacing w:val="4"/>
        </w:rPr>
        <w:t>n</w:t>
      </w:r>
      <w:r>
        <w:rPr>
          <w:rFonts w:ascii="Arial" w:eastAsia="Arial" w:hAnsi="Arial" w:cs="Arial"/>
          <w:spacing w:val="-4"/>
        </w:rPr>
        <w:t>y</w:t>
      </w:r>
      <w:r>
        <w:rPr>
          <w:rFonts w:ascii="Arial" w:eastAsia="Arial" w:hAnsi="Arial" w:cs="Arial"/>
        </w:rPr>
        <w:t>a b</w:t>
      </w:r>
      <w:r>
        <w:rPr>
          <w:rFonts w:ascii="Arial" w:eastAsia="Arial" w:hAnsi="Arial" w:cs="Arial"/>
          <w:spacing w:val="-1"/>
        </w:rPr>
        <w:t>e</w:t>
      </w:r>
      <w:r>
        <w:rPr>
          <w:rFonts w:ascii="Arial" w:eastAsia="Arial" w:hAnsi="Arial" w:cs="Arial"/>
          <w:spacing w:val="1"/>
        </w:rPr>
        <w:t>r</w:t>
      </w:r>
      <w:r>
        <w:rPr>
          <w:rFonts w:ascii="Arial" w:eastAsia="Arial" w:hAnsi="Arial" w:cs="Arial"/>
        </w:rPr>
        <w:t>t</w:t>
      </w:r>
      <w:r>
        <w:rPr>
          <w:rFonts w:ascii="Arial" w:eastAsia="Arial" w:hAnsi="Arial" w:cs="Arial"/>
          <w:spacing w:val="-1"/>
        </w:rPr>
        <w:t>i</w:t>
      </w:r>
      <w:r>
        <w:rPr>
          <w:rFonts w:ascii="Arial" w:eastAsia="Arial" w:hAnsi="Arial" w:cs="Arial"/>
          <w:spacing w:val="2"/>
        </w:rPr>
        <w:t>p</w:t>
      </w:r>
      <w:r>
        <w:rPr>
          <w:rFonts w:ascii="Arial" w:eastAsia="Arial" w:hAnsi="Arial" w:cs="Arial"/>
        </w:rPr>
        <w:t>e</w:t>
      </w:r>
      <w:r>
        <w:rPr>
          <w:rFonts w:ascii="Arial" w:eastAsia="Arial" w:hAnsi="Arial" w:cs="Arial"/>
          <w:spacing w:val="-6"/>
        </w:rPr>
        <w:t xml:space="preserve"> </w:t>
      </w:r>
      <w:r>
        <w:rPr>
          <w:rFonts w:ascii="Arial" w:eastAsia="Arial" w:hAnsi="Arial" w:cs="Arial"/>
          <w:spacing w:val="1"/>
        </w:rPr>
        <w:t>d</w:t>
      </w:r>
      <w:r>
        <w:rPr>
          <w:rFonts w:ascii="Arial" w:eastAsia="Arial" w:hAnsi="Arial" w:cs="Arial"/>
        </w:rPr>
        <w:t>o</w:t>
      </w:r>
      <w:r>
        <w:rPr>
          <w:rFonts w:ascii="Arial" w:eastAsia="Arial" w:hAnsi="Arial" w:cs="Arial"/>
          <w:spacing w:val="-1"/>
        </w:rPr>
        <w:t>u</w:t>
      </w:r>
      <w:r>
        <w:rPr>
          <w:rFonts w:ascii="Arial" w:eastAsia="Arial" w:hAnsi="Arial" w:cs="Arial"/>
          <w:spacing w:val="2"/>
        </w:rPr>
        <w:t>b</w:t>
      </w:r>
      <w:r>
        <w:rPr>
          <w:rFonts w:ascii="Arial" w:eastAsia="Arial" w:hAnsi="Arial" w:cs="Arial"/>
          <w:spacing w:val="-1"/>
        </w:rPr>
        <w:t>l</w:t>
      </w:r>
      <w:r>
        <w:rPr>
          <w:rFonts w:ascii="Arial" w:eastAsia="Arial" w:hAnsi="Arial" w:cs="Arial"/>
        </w:rPr>
        <w:t>e</w:t>
      </w:r>
      <w:r>
        <w:rPr>
          <w:rFonts w:ascii="Arial" w:eastAsia="Arial" w:hAnsi="Arial" w:cs="Arial"/>
          <w:spacing w:val="-4"/>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2"/>
        </w:rPr>
        <w:t>n</w:t>
      </w:r>
      <w:r>
        <w:rPr>
          <w:rFonts w:ascii="Arial" w:eastAsia="Arial" w:hAnsi="Arial" w:cs="Arial"/>
        </w:rPr>
        <w:t>g</w:t>
      </w:r>
      <w:r>
        <w:rPr>
          <w:rFonts w:ascii="Arial" w:eastAsia="Arial" w:hAnsi="Arial" w:cs="Arial"/>
          <w:spacing w:val="-1"/>
        </w:rPr>
        <w:t>a</w:t>
      </w:r>
      <w:r>
        <w:rPr>
          <w:rFonts w:ascii="Arial" w:eastAsia="Arial" w:hAnsi="Arial" w:cs="Arial"/>
        </w:rPr>
        <w:t>n</w:t>
      </w:r>
      <w:r>
        <w:rPr>
          <w:rFonts w:ascii="Arial" w:eastAsia="Arial" w:hAnsi="Arial" w:cs="Arial"/>
          <w:spacing w:val="-5"/>
        </w:rPr>
        <w:t xml:space="preserve"> </w:t>
      </w:r>
      <w:r>
        <w:rPr>
          <w:rFonts w:ascii="Arial" w:eastAsia="Arial" w:hAnsi="Arial" w:cs="Arial"/>
        </w:rPr>
        <w:t>n</w:t>
      </w:r>
      <w:r>
        <w:rPr>
          <w:rFonts w:ascii="Arial" w:eastAsia="Arial" w:hAnsi="Arial" w:cs="Arial"/>
          <w:spacing w:val="-1"/>
        </w:rPr>
        <w:t>a</w:t>
      </w:r>
      <w:r>
        <w:rPr>
          <w:rFonts w:ascii="Arial" w:eastAsia="Arial" w:hAnsi="Arial" w:cs="Arial"/>
          <w:spacing w:val="4"/>
        </w:rPr>
        <w:t>m</w:t>
      </w:r>
      <w:r>
        <w:rPr>
          <w:rFonts w:ascii="Arial" w:eastAsia="Arial" w:hAnsi="Arial" w:cs="Arial"/>
        </w:rPr>
        <w:t>a</w:t>
      </w:r>
      <w:r>
        <w:rPr>
          <w:rFonts w:ascii="Arial" w:eastAsia="Arial" w:hAnsi="Arial" w:cs="Arial"/>
          <w:spacing w:val="-5"/>
        </w:rPr>
        <w:t xml:space="preserve"> </w:t>
      </w:r>
      <w:r>
        <w:rPr>
          <w:rFonts w:ascii="Arial" w:eastAsia="Arial" w:hAnsi="Arial" w:cs="Arial"/>
        </w:rPr>
        <w:t>va</w:t>
      </w:r>
      <w:r>
        <w:rPr>
          <w:rFonts w:ascii="Arial" w:eastAsia="Arial" w:hAnsi="Arial" w:cs="Arial"/>
          <w:spacing w:val="-1"/>
        </w:rPr>
        <w:t>l</w:t>
      </w:r>
      <w:r>
        <w:rPr>
          <w:rFonts w:ascii="Arial" w:eastAsia="Arial" w:hAnsi="Arial" w:cs="Arial"/>
          <w:spacing w:val="2"/>
        </w:rPr>
        <w:t>u</w:t>
      </w:r>
      <w:r>
        <w:rPr>
          <w:rFonts w:ascii="Arial" w:eastAsia="Arial" w:hAnsi="Arial" w:cs="Arial"/>
        </w:rPr>
        <w:t>e</w:t>
      </w:r>
    </w:p>
    <w:p w14:paraId="5FB4546B" w14:textId="77777777" w:rsidR="000D4FA2" w:rsidRDefault="00000000">
      <w:pPr>
        <w:spacing w:before="19"/>
        <w:ind w:left="1233"/>
        <w:rPr>
          <w:rFonts w:ascii="Courier New" w:eastAsia="Courier New" w:hAnsi="Courier New" w:cs="Courier New"/>
        </w:rPr>
      </w:pPr>
      <w:r>
        <w:rPr>
          <w:rFonts w:ascii="Courier New" w:eastAsia="Courier New" w:hAnsi="Courier New" w:cs="Courier New"/>
        </w:rPr>
        <w:t>public</w:t>
      </w:r>
      <w:r>
        <w:rPr>
          <w:rFonts w:ascii="Courier New" w:eastAsia="Courier New" w:hAnsi="Courier New" w:cs="Courier New"/>
          <w:spacing w:val="-7"/>
        </w:rPr>
        <w:t xml:space="preserve"> </w:t>
      </w:r>
      <w:r>
        <w:rPr>
          <w:rFonts w:ascii="Courier New" w:eastAsia="Courier New" w:hAnsi="Courier New" w:cs="Courier New"/>
        </w:rPr>
        <w:t>static</w:t>
      </w:r>
      <w:r>
        <w:rPr>
          <w:rFonts w:ascii="Courier New" w:eastAsia="Courier New" w:hAnsi="Courier New" w:cs="Courier New"/>
          <w:spacing w:val="-7"/>
        </w:rPr>
        <w:t xml:space="preserve"> </w:t>
      </w:r>
      <w:r>
        <w:rPr>
          <w:rFonts w:ascii="Courier New" w:eastAsia="Courier New" w:hAnsi="Courier New" w:cs="Courier New"/>
        </w:rPr>
        <w:t>void</w:t>
      </w:r>
      <w:r>
        <w:rPr>
          <w:rFonts w:ascii="Courier New" w:eastAsia="Courier New" w:hAnsi="Courier New" w:cs="Courier New"/>
          <w:spacing w:val="-5"/>
        </w:rPr>
        <w:t xml:space="preserve"> </w:t>
      </w:r>
      <w:proofErr w:type="gramStart"/>
      <w:r>
        <w:rPr>
          <w:rFonts w:ascii="Courier New" w:eastAsia="Courier New" w:hAnsi="Courier New" w:cs="Courier New"/>
        </w:rPr>
        <w:t>Hitung(</w:t>
      </w:r>
      <w:proofErr w:type="gramEnd"/>
      <w:r>
        <w:rPr>
          <w:rFonts w:ascii="Courier New" w:eastAsia="Courier New" w:hAnsi="Courier New" w:cs="Courier New"/>
        </w:rPr>
        <w:t>double</w:t>
      </w:r>
      <w:r>
        <w:rPr>
          <w:rFonts w:ascii="Courier New" w:eastAsia="Courier New" w:hAnsi="Courier New" w:cs="Courier New"/>
          <w:spacing w:val="-16"/>
        </w:rPr>
        <w:t xml:space="preserve"> </w:t>
      </w:r>
      <w:r>
        <w:rPr>
          <w:rFonts w:ascii="Courier New" w:eastAsia="Courier New" w:hAnsi="Courier New" w:cs="Courier New"/>
        </w:rPr>
        <w:t>value){</w:t>
      </w:r>
    </w:p>
    <w:p w14:paraId="24176A15" w14:textId="77777777" w:rsidR="000D4FA2" w:rsidRDefault="00000000">
      <w:pPr>
        <w:spacing w:before="11" w:line="200" w:lineRule="exact"/>
        <w:ind w:left="1540"/>
        <w:rPr>
          <w:rFonts w:ascii="Courier New" w:eastAsia="Courier New" w:hAnsi="Courier New" w:cs="Courier New"/>
        </w:rPr>
      </w:pPr>
      <w:r>
        <w:rPr>
          <w:rFonts w:ascii="Courier New" w:eastAsia="Courier New" w:hAnsi="Courier New" w:cs="Courier New"/>
          <w:position w:val="1"/>
        </w:rPr>
        <w:t>//kode</w:t>
      </w:r>
      <w:r>
        <w:rPr>
          <w:rFonts w:ascii="Courier New" w:eastAsia="Courier New" w:hAnsi="Courier New" w:cs="Courier New"/>
          <w:spacing w:val="-7"/>
          <w:position w:val="1"/>
        </w:rPr>
        <w:t xml:space="preserve"> </w:t>
      </w:r>
      <w:r>
        <w:rPr>
          <w:rFonts w:ascii="Courier New" w:eastAsia="Courier New" w:hAnsi="Courier New" w:cs="Courier New"/>
          <w:position w:val="1"/>
        </w:rPr>
        <w:t>program</w:t>
      </w:r>
    </w:p>
    <w:p w14:paraId="314D7FF8" w14:textId="77777777" w:rsidR="000D4FA2" w:rsidRDefault="00000000">
      <w:pPr>
        <w:spacing w:before="40"/>
        <w:ind w:left="1180"/>
        <w:rPr>
          <w:rFonts w:ascii="Courier New" w:eastAsia="Courier New" w:hAnsi="Courier New" w:cs="Courier New"/>
        </w:rPr>
      </w:pPr>
      <w:r>
        <w:rPr>
          <w:rFonts w:ascii="Courier New" w:eastAsia="Courier New" w:hAnsi="Courier New" w:cs="Courier New"/>
        </w:rPr>
        <w:t>}</w:t>
      </w:r>
    </w:p>
    <w:p w14:paraId="05332CDB" w14:textId="77777777" w:rsidR="000D4FA2" w:rsidRDefault="000D4FA2">
      <w:pPr>
        <w:spacing w:before="4" w:line="120" w:lineRule="exact"/>
        <w:rPr>
          <w:sz w:val="12"/>
          <w:szCs w:val="12"/>
        </w:rPr>
      </w:pPr>
    </w:p>
    <w:p w14:paraId="174C8648" w14:textId="77777777" w:rsidR="000D4FA2" w:rsidRDefault="000D4FA2">
      <w:pPr>
        <w:spacing w:line="200" w:lineRule="exact"/>
      </w:pPr>
    </w:p>
    <w:p w14:paraId="6DC83EE3" w14:textId="77777777" w:rsidR="000D4FA2" w:rsidRDefault="00000000">
      <w:pPr>
        <w:spacing w:line="268" w:lineRule="auto"/>
        <w:ind w:left="820" w:right="69" w:firstLine="413"/>
        <w:jc w:val="both"/>
        <w:rPr>
          <w:rFonts w:ascii="Arial" w:eastAsia="Arial" w:hAnsi="Arial" w:cs="Arial"/>
        </w:rPr>
      </w:pPr>
      <w:r>
        <w:rPr>
          <w:rFonts w:ascii="Arial" w:eastAsia="Arial" w:hAnsi="Arial" w:cs="Arial"/>
          <w:spacing w:val="-1"/>
        </w:rPr>
        <w:t>K</w:t>
      </w:r>
      <w:r>
        <w:rPr>
          <w:rFonts w:ascii="Arial" w:eastAsia="Arial" w:hAnsi="Arial" w:cs="Arial"/>
        </w:rPr>
        <w:t>e</w:t>
      </w:r>
      <w:r>
        <w:rPr>
          <w:rFonts w:ascii="Arial" w:eastAsia="Arial" w:hAnsi="Arial" w:cs="Arial"/>
          <w:spacing w:val="1"/>
        </w:rPr>
        <w:t>d</w:t>
      </w:r>
      <w:r>
        <w:rPr>
          <w:rFonts w:ascii="Arial" w:eastAsia="Arial" w:hAnsi="Arial" w:cs="Arial"/>
        </w:rPr>
        <w:t>ua</w:t>
      </w:r>
      <w:r>
        <w:rPr>
          <w:rFonts w:ascii="Arial" w:eastAsia="Arial" w:hAnsi="Arial" w:cs="Arial"/>
          <w:spacing w:val="5"/>
        </w:rPr>
        <w:t xml:space="preserve"> </w:t>
      </w:r>
      <w:r>
        <w:rPr>
          <w:rFonts w:ascii="Arial" w:eastAsia="Arial" w:hAnsi="Arial" w:cs="Arial"/>
          <w:spacing w:val="4"/>
        </w:rPr>
        <w:t>m</w:t>
      </w:r>
      <w:r>
        <w:rPr>
          <w:rFonts w:ascii="Arial" w:eastAsia="Arial" w:hAnsi="Arial" w:cs="Arial"/>
        </w:rPr>
        <w:t>et</w:t>
      </w:r>
      <w:r>
        <w:rPr>
          <w:rFonts w:ascii="Arial" w:eastAsia="Arial" w:hAnsi="Arial" w:cs="Arial"/>
          <w:spacing w:val="-1"/>
        </w:rPr>
        <w:t>h</w:t>
      </w:r>
      <w:r>
        <w:rPr>
          <w:rFonts w:ascii="Arial" w:eastAsia="Arial" w:hAnsi="Arial" w:cs="Arial"/>
        </w:rPr>
        <w:t>od</w:t>
      </w:r>
      <w:r>
        <w:rPr>
          <w:rFonts w:ascii="Arial" w:eastAsia="Arial" w:hAnsi="Arial" w:cs="Arial"/>
          <w:spacing w:val="7"/>
        </w:rPr>
        <w:t xml:space="preserve"> </w:t>
      </w:r>
      <w:r>
        <w:rPr>
          <w:rFonts w:ascii="Arial" w:eastAsia="Arial" w:hAnsi="Arial" w:cs="Arial"/>
          <w:spacing w:val="-1"/>
        </w:rPr>
        <w:t>i</w:t>
      </w:r>
      <w:r>
        <w:rPr>
          <w:rFonts w:ascii="Arial" w:eastAsia="Arial" w:hAnsi="Arial" w:cs="Arial"/>
          <w:spacing w:val="2"/>
        </w:rPr>
        <w:t>n</w:t>
      </w:r>
      <w:r>
        <w:rPr>
          <w:rFonts w:ascii="Arial" w:eastAsia="Arial" w:hAnsi="Arial" w:cs="Arial"/>
        </w:rPr>
        <w:t>i</w:t>
      </w:r>
      <w:r>
        <w:rPr>
          <w:rFonts w:ascii="Arial" w:eastAsia="Arial" w:hAnsi="Arial" w:cs="Arial"/>
          <w:spacing w:val="10"/>
        </w:rPr>
        <w:t xml:space="preserve"> </w:t>
      </w:r>
      <w:r>
        <w:rPr>
          <w:rFonts w:ascii="Arial" w:eastAsia="Arial" w:hAnsi="Arial" w:cs="Arial"/>
          <w:spacing w:val="2"/>
        </w:rPr>
        <w:t>d</w:t>
      </w:r>
      <w:r>
        <w:rPr>
          <w:rFonts w:ascii="Arial" w:eastAsia="Arial" w:hAnsi="Arial" w:cs="Arial"/>
          <w:spacing w:val="-1"/>
        </w:rPr>
        <w:t>i</w:t>
      </w:r>
      <w:r>
        <w:rPr>
          <w:rFonts w:ascii="Arial" w:eastAsia="Arial" w:hAnsi="Arial" w:cs="Arial"/>
          <w:spacing w:val="1"/>
        </w:rPr>
        <w:t>s</w:t>
      </w:r>
      <w:r>
        <w:rPr>
          <w:rFonts w:ascii="Arial" w:eastAsia="Arial" w:hAnsi="Arial" w:cs="Arial"/>
        </w:rPr>
        <w:t>e</w:t>
      </w:r>
      <w:r>
        <w:rPr>
          <w:rFonts w:ascii="Arial" w:eastAsia="Arial" w:hAnsi="Arial" w:cs="Arial"/>
          <w:spacing w:val="-1"/>
        </w:rPr>
        <w:t>b</w:t>
      </w:r>
      <w:r>
        <w:rPr>
          <w:rFonts w:ascii="Arial" w:eastAsia="Arial" w:hAnsi="Arial" w:cs="Arial"/>
          <w:spacing w:val="2"/>
        </w:rPr>
        <w:t>u</w:t>
      </w:r>
      <w:r>
        <w:rPr>
          <w:rFonts w:ascii="Arial" w:eastAsia="Arial" w:hAnsi="Arial" w:cs="Arial"/>
        </w:rPr>
        <w:t>t</w:t>
      </w:r>
      <w:r>
        <w:rPr>
          <w:rFonts w:ascii="Arial" w:eastAsia="Arial" w:hAnsi="Arial" w:cs="Arial"/>
          <w:spacing w:val="7"/>
        </w:rPr>
        <w:t xml:space="preserve"> </w:t>
      </w:r>
      <w:r>
        <w:rPr>
          <w:rFonts w:ascii="Arial" w:eastAsia="Arial" w:hAnsi="Arial" w:cs="Arial"/>
        </w:rPr>
        <w:t>o</w:t>
      </w:r>
      <w:r>
        <w:rPr>
          <w:rFonts w:ascii="Arial" w:eastAsia="Arial" w:hAnsi="Arial" w:cs="Arial"/>
          <w:spacing w:val="-2"/>
        </w:rPr>
        <w:t>v</w:t>
      </w:r>
      <w:r>
        <w:rPr>
          <w:rFonts w:ascii="Arial" w:eastAsia="Arial" w:hAnsi="Arial" w:cs="Arial"/>
        </w:rPr>
        <w:t>e</w:t>
      </w:r>
      <w:r>
        <w:rPr>
          <w:rFonts w:ascii="Arial" w:eastAsia="Arial" w:hAnsi="Arial" w:cs="Arial"/>
          <w:spacing w:val="3"/>
        </w:rPr>
        <w:t>r</w:t>
      </w:r>
      <w:r>
        <w:rPr>
          <w:rFonts w:ascii="Arial" w:eastAsia="Arial" w:hAnsi="Arial" w:cs="Arial"/>
          <w:spacing w:val="-1"/>
        </w:rPr>
        <w:t>l</w:t>
      </w:r>
      <w:r>
        <w:rPr>
          <w:rFonts w:ascii="Arial" w:eastAsia="Arial" w:hAnsi="Arial" w:cs="Arial"/>
        </w:rPr>
        <w:t>o</w:t>
      </w:r>
      <w:r>
        <w:rPr>
          <w:rFonts w:ascii="Arial" w:eastAsia="Arial" w:hAnsi="Arial" w:cs="Arial"/>
          <w:spacing w:val="1"/>
        </w:rPr>
        <w:t>a</w:t>
      </w:r>
      <w:r>
        <w:rPr>
          <w:rFonts w:ascii="Arial" w:eastAsia="Arial" w:hAnsi="Arial" w:cs="Arial"/>
        </w:rPr>
        <w:t>d</w:t>
      </w:r>
      <w:r>
        <w:rPr>
          <w:rFonts w:ascii="Arial" w:eastAsia="Arial" w:hAnsi="Arial" w:cs="Arial"/>
          <w:spacing w:val="1"/>
        </w:rPr>
        <w:t>i</w:t>
      </w:r>
      <w:r>
        <w:rPr>
          <w:rFonts w:ascii="Arial" w:eastAsia="Arial" w:hAnsi="Arial" w:cs="Arial"/>
        </w:rPr>
        <w:t xml:space="preserve">ng </w:t>
      </w:r>
      <w:r>
        <w:rPr>
          <w:rFonts w:ascii="Arial" w:eastAsia="Arial" w:hAnsi="Arial" w:cs="Arial"/>
          <w:spacing w:val="4"/>
        </w:rPr>
        <w:t>m</w:t>
      </w:r>
      <w:r>
        <w:rPr>
          <w:rFonts w:ascii="Arial" w:eastAsia="Arial" w:hAnsi="Arial" w:cs="Arial"/>
        </w:rPr>
        <w:t>et</w:t>
      </w:r>
      <w:r>
        <w:rPr>
          <w:rFonts w:ascii="Arial" w:eastAsia="Arial" w:hAnsi="Arial" w:cs="Arial"/>
          <w:spacing w:val="-1"/>
        </w:rPr>
        <w:t>h</w:t>
      </w:r>
      <w:r>
        <w:rPr>
          <w:rFonts w:ascii="Arial" w:eastAsia="Arial" w:hAnsi="Arial" w:cs="Arial"/>
        </w:rPr>
        <w:t>od</w:t>
      </w:r>
      <w:r>
        <w:rPr>
          <w:rFonts w:ascii="Arial" w:eastAsia="Arial" w:hAnsi="Arial" w:cs="Arial"/>
          <w:spacing w:val="4"/>
        </w:rPr>
        <w:t xml:space="preserve"> </w:t>
      </w:r>
      <w:r>
        <w:rPr>
          <w:rFonts w:ascii="Arial" w:eastAsia="Arial" w:hAnsi="Arial" w:cs="Arial"/>
          <w:spacing w:val="3"/>
        </w:rPr>
        <w:t>k</w:t>
      </w:r>
      <w:r>
        <w:rPr>
          <w:rFonts w:ascii="Arial" w:eastAsia="Arial" w:hAnsi="Arial" w:cs="Arial"/>
        </w:rPr>
        <w:t>are</w:t>
      </w:r>
      <w:r>
        <w:rPr>
          <w:rFonts w:ascii="Arial" w:eastAsia="Arial" w:hAnsi="Arial" w:cs="Arial"/>
          <w:spacing w:val="2"/>
        </w:rPr>
        <w:t>n</w:t>
      </w:r>
      <w:r>
        <w:rPr>
          <w:rFonts w:ascii="Arial" w:eastAsia="Arial" w:hAnsi="Arial" w:cs="Arial"/>
        </w:rPr>
        <w:t>a</w:t>
      </w:r>
      <w:r>
        <w:rPr>
          <w:rFonts w:ascii="Arial" w:eastAsia="Arial" w:hAnsi="Arial" w:cs="Arial"/>
          <w:spacing w:val="5"/>
        </w:rPr>
        <w:t xml:space="preserve"> </w:t>
      </w:r>
      <w:r>
        <w:rPr>
          <w:rFonts w:ascii="Arial" w:eastAsia="Arial" w:hAnsi="Arial" w:cs="Arial"/>
          <w:spacing w:val="4"/>
        </w:rPr>
        <w:t>m</w:t>
      </w:r>
      <w:r>
        <w:rPr>
          <w:rFonts w:ascii="Arial" w:eastAsia="Arial" w:hAnsi="Arial" w:cs="Arial"/>
          <w:spacing w:val="-3"/>
        </w:rPr>
        <w:t>e</w:t>
      </w:r>
      <w:r>
        <w:rPr>
          <w:rFonts w:ascii="Arial" w:eastAsia="Arial" w:hAnsi="Arial" w:cs="Arial"/>
          <w:spacing w:val="4"/>
        </w:rPr>
        <w:t>m</w:t>
      </w:r>
      <w:r>
        <w:rPr>
          <w:rFonts w:ascii="Arial" w:eastAsia="Arial" w:hAnsi="Arial" w:cs="Arial"/>
          <w:spacing w:val="-1"/>
        </w:rPr>
        <w:t>ili</w:t>
      </w:r>
      <w:r>
        <w:rPr>
          <w:rFonts w:ascii="Arial" w:eastAsia="Arial" w:hAnsi="Arial" w:cs="Arial"/>
          <w:spacing w:val="3"/>
        </w:rPr>
        <w:t>k</w:t>
      </w:r>
      <w:r>
        <w:rPr>
          <w:rFonts w:ascii="Arial" w:eastAsia="Arial" w:hAnsi="Arial" w:cs="Arial"/>
        </w:rPr>
        <w:t>i</w:t>
      </w:r>
      <w:r>
        <w:rPr>
          <w:rFonts w:ascii="Arial" w:eastAsia="Arial" w:hAnsi="Arial" w:cs="Arial"/>
          <w:spacing w:val="3"/>
        </w:rPr>
        <w:t xml:space="preserve"> </w:t>
      </w:r>
      <w:r>
        <w:rPr>
          <w:rFonts w:ascii="Arial" w:eastAsia="Arial" w:hAnsi="Arial" w:cs="Arial"/>
        </w:rPr>
        <w:t>n</w:t>
      </w:r>
      <w:r>
        <w:rPr>
          <w:rFonts w:ascii="Arial" w:eastAsia="Arial" w:hAnsi="Arial" w:cs="Arial"/>
          <w:spacing w:val="-1"/>
        </w:rPr>
        <w:t>a</w:t>
      </w:r>
      <w:r>
        <w:rPr>
          <w:rFonts w:ascii="Arial" w:eastAsia="Arial" w:hAnsi="Arial" w:cs="Arial"/>
          <w:spacing w:val="4"/>
        </w:rPr>
        <w:t>m</w:t>
      </w:r>
      <w:r>
        <w:rPr>
          <w:rFonts w:ascii="Arial" w:eastAsia="Arial" w:hAnsi="Arial" w:cs="Arial"/>
        </w:rPr>
        <w:t>a</w:t>
      </w:r>
      <w:r>
        <w:rPr>
          <w:rFonts w:ascii="Arial" w:eastAsia="Arial" w:hAnsi="Arial" w:cs="Arial"/>
          <w:spacing w:val="8"/>
        </w:rPr>
        <w:t xml:space="preserve"> </w:t>
      </w:r>
      <w:r>
        <w:rPr>
          <w:rFonts w:ascii="Arial" w:eastAsia="Arial" w:hAnsi="Arial" w:cs="Arial"/>
          <w:spacing w:val="-6"/>
        </w:rPr>
        <w:t>y</w:t>
      </w:r>
      <w:r>
        <w:rPr>
          <w:rFonts w:ascii="Arial" w:eastAsia="Arial" w:hAnsi="Arial" w:cs="Arial"/>
          <w:spacing w:val="2"/>
        </w:rPr>
        <w:t>a</w:t>
      </w:r>
      <w:r>
        <w:rPr>
          <w:rFonts w:ascii="Arial" w:eastAsia="Arial" w:hAnsi="Arial" w:cs="Arial"/>
        </w:rPr>
        <w:t>ng</w:t>
      </w:r>
      <w:r>
        <w:rPr>
          <w:rFonts w:ascii="Arial" w:eastAsia="Arial" w:hAnsi="Arial" w:cs="Arial"/>
          <w:spacing w:val="6"/>
        </w:rPr>
        <w:t xml:space="preserve"> </w:t>
      </w:r>
      <w:r>
        <w:rPr>
          <w:rFonts w:ascii="Arial" w:eastAsia="Arial" w:hAnsi="Arial" w:cs="Arial"/>
          <w:spacing w:val="1"/>
        </w:rPr>
        <w:t>s</w:t>
      </w:r>
      <w:r>
        <w:rPr>
          <w:rFonts w:ascii="Arial" w:eastAsia="Arial" w:hAnsi="Arial" w:cs="Arial"/>
        </w:rPr>
        <w:t>a</w:t>
      </w:r>
      <w:r>
        <w:rPr>
          <w:rFonts w:ascii="Arial" w:eastAsia="Arial" w:hAnsi="Arial" w:cs="Arial"/>
          <w:spacing w:val="4"/>
        </w:rPr>
        <w:t>m</w:t>
      </w:r>
      <w:r>
        <w:rPr>
          <w:rFonts w:ascii="Arial" w:eastAsia="Arial" w:hAnsi="Arial" w:cs="Arial"/>
        </w:rPr>
        <w:t>a</w:t>
      </w:r>
      <w:r>
        <w:rPr>
          <w:rFonts w:ascii="Arial" w:eastAsia="Arial" w:hAnsi="Arial" w:cs="Arial"/>
          <w:spacing w:val="6"/>
        </w:rPr>
        <w:t xml:space="preserve"> </w:t>
      </w:r>
      <w:r>
        <w:rPr>
          <w:rFonts w:ascii="Arial" w:eastAsia="Arial" w:hAnsi="Arial" w:cs="Arial"/>
        </w:rPr>
        <w:t>te</w:t>
      </w:r>
      <w:r>
        <w:rPr>
          <w:rFonts w:ascii="Arial" w:eastAsia="Arial" w:hAnsi="Arial" w:cs="Arial"/>
          <w:spacing w:val="1"/>
        </w:rPr>
        <w:t>t</w:t>
      </w:r>
      <w:r>
        <w:rPr>
          <w:rFonts w:ascii="Arial" w:eastAsia="Arial" w:hAnsi="Arial" w:cs="Arial"/>
        </w:rPr>
        <w:t>a</w:t>
      </w:r>
      <w:r>
        <w:rPr>
          <w:rFonts w:ascii="Arial" w:eastAsia="Arial" w:hAnsi="Arial" w:cs="Arial"/>
          <w:spacing w:val="-1"/>
        </w:rPr>
        <w:t>p</w:t>
      </w:r>
      <w:r>
        <w:rPr>
          <w:rFonts w:ascii="Arial" w:eastAsia="Arial" w:hAnsi="Arial" w:cs="Arial"/>
        </w:rPr>
        <w:t>i t</w:t>
      </w:r>
      <w:r>
        <w:rPr>
          <w:rFonts w:ascii="Arial" w:eastAsia="Arial" w:hAnsi="Arial" w:cs="Arial"/>
          <w:spacing w:val="-1"/>
        </w:rPr>
        <w:t>i</w:t>
      </w:r>
      <w:r>
        <w:rPr>
          <w:rFonts w:ascii="Arial" w:eastAsia="Arial" w:hAnsi="Arial" w:cs="Arial"/>
        </w:rPr>
        <w:t>pe</w:t>
      </w:r>
      <w:r>
        <w:rPr>
          <w:rFonts w:ascii="Arial" w:eastAsia="Arial" w:hAnsi="Arial" w:cs="Arial"/>
          <w:spacing w:val="-2"/>
        </w:rPr>
        <w:t xml:space="preserve"> </w:t>
      </w:r>
      <w:r>
        <w:rPr>
          <w:rFonts w:ascii="Arial" w:eastAsia="Arial" w:hAnsi="Arial" w:cs="Arial"/>
        </w:rPr>
        <w:t>d</w:t>
      </w:r>
      <w:r>
        <w:rPr>
          <w:rFonts w:ascii="Arial" w:eastAsia="Arial" w:hAnsi="Arial" w:cs="Arial"/>
          <w:spacing w:val="-1"/>
        </w:rPr>
        <w:t>a</w:t>
      </w:r>
      <w:r>
        <w:rPr>
          <w:rFonts w:ascii="Arial" w:eastAsia="Arial" w:hAnsi="Arial" w:cs="Arial"/>
          <w:spacing w:val="1"/>
        </w:rPr>
        <w:t>r</w:t>
      </w:r>
      <w:r>
        <w:rPr>
          <w:rFonts w:ascii="Arial" w:eastAsia="Arial" w:hAnsi="Arial" w:cs="Arial"/>
        </w:rPr>
        <w:t>i</w:t>
      </w:r>
      <w:r>
        <w:rPr>
          <w:rFonts w:ascii="Arial" w:eastAsia="Arial" w:hAnsi="Arial" w:cs="Arial"/>
          <w:spacing w:val="-2"/>
        </w:rPr>
        <w:t xml:space="preserve"> </w:t>
      </w:r>
      <w:r>
        <w:rPr>
          <w:rFonts w:ascii="Arial" w:eastAsia="Arial" w:hAnsi="Arial" w:cs="Arial"/>
        </w:rPr>
        <w:t>argu</w:t>
      </w:r>
      <w:r>
        <w:rPr>
          <w:rFonts w:ascii="Arial" w:eastAsia="Arial" w:hAnsi="Arial" w:cs="Arial"/>
          <w:spacing w:val="4"/>
        </w:rPr>
        <w:t>m</w:t>
      </w:r>
      <w:r>
        <w:rPr>
          <w:rFonts w:ascii="Arial" w:eastAsia="Arial" w:hAnsi="Arial" w:cs="Arial"/>
        </w:rPr>
        <w:t>e</w:t>
      </w:r>
      <w:r>
        <w:rPr>
          <w:rFonts w:ascii="Arial" w:eastAsia="Arial" w:hAnsi="Arial" w:cs="Arial"/>
          <w:spacing w:val="-1"/>
        </w:rPr>
        <w:t>n</w:t>
      </w:r>
      <w:r>
        <w:rPr>
          <w:rFonts w:ascii="Arial" w:eastAsia="Arial" w:hAnsi="Arial" w:cs="Arial"/>
          <w:spacing w:val="4"/>
        </w:rPr>
        <w:t>n</w:t>
      </w:r>
      <w:r>
        <w:rPr>
          <w:rFonts w:ascii="Arial" w:eastAsia="Arial" w:hAnsi="Arial" w:cs="Arial"/>
          <w:spacing w:val="-4"/>
        </w:rPr>
        <w:t>y</w:t>
      </w:r>
      <w:r>
        <w:rPr>
          <w:rFonts w:ascii="Arial" w:eastAsia="Arial" w:hAnsi="Arial" w:cs="Arial"/>
        </w:rPr>
        <w:t>a</w:t>
      </w:r>
      <w:r>
        <w:rPr>
          <w:rFonts w:ascii="Arial" w:eastAsia="Arial" w:hAnsi="Arial" w:cs="Arial"/>
          <w:spacing w:val="-11"/>
        </w:rPr>
        <w:t xml:space="preserve"> </w:t>
      </w:r>
      <w:r>
        <w:rPr>
          <w:rFonts w:ascii="Arial" w:eastAsia="Arial" w:hAnsi="Arial" w:cs="Arial"/>
          <w:spacing w:val="1"/>
        </w:rPr>
        <w:t>b</w:t>
      </w:r>
      <w:r>
        <w:rPr>
          <w:rFonts w:ascii="Arial" w:eastAsia="Arial" w:hAnsi="Arial" w:cs="Arial"/>
        </w:rPr>
        <w:t>erb</w:t>
      </w:r>
      <w:r>
        <w:rPr>
          <w:rFonts w:ascii="Arial" w:eastAsia="Arial" w:hAnsi="Arial" w:cs="Arial"/>
          <w:spacing w:val="2"/>
        </w:rPr>
        <w:t>e</w:t>
      </w:r>
      <w:r>
        <w:rPr>
          <w:rFonts w:ascii="Arial" w:eastAsia="Arial" w:hAnsi="Arial" w:cs="Arial"/>
        </w:rPr>
        <w:t>d</w:t>
      </w:r>
      <w:r>
        <w:rPr>
          <w:rFonts w:ascii="Arial" w:eastAsia="Arial" w:hAnsi="Arial" w:cs="Arial"/>
          <w:spacing w:val="-1"/>
        </w:rPr>
        <w:t>a</w:t>
      </w:r>
      <w:r>
        <w:rPr>
          <w:rFonts w:ascii="Arial" w:eastAsia="Arial" w:hAnsi="Arial" w:cs="Arial"/>
        </w:rPr>
        <w:t>.</w:t>
      </w:r>
    </w:p>
    <w:p w14:paraId="3621764A" w14:textId="77777777" w:rsidR="000D4FA2" w:rsidRDefault="000D4FA2">
      <w:pPr>
        <w:spacing w:before="2" w:line="260" w:lineRule="exact"/>
        <w:rPr>
          <w:sz w:val="26"/>
          <w:szCs w:val="26"/>
        </w:rPr>
      </w:pPr>
    </w:p>
    <w:p w14:paraId="3CC3B70C" w14:textId="77777777" w:rsidR="000D4FA2" w:rsidRDefault="00000000">
      <w:pPr>
        <w:ind w:left="460"/>
        <w:rPr>
          <w:rFonts w:ascii="Arial" w:eastAsia="Arial" w:hAnsi="Arial" w:cs="Arial"/>
          <w:sz w:val="19"/>
          <w:szCs w:val="19"/>
        </w:rPr>
      </w:pPr>
      <w:r>
        <w:rPr>
          <w:rFonts w:ascii="Arial" w:eastAsia="Arial" w:hAnsi="Arial" w:cs="Arial"/>
          <w:b/>
        </w:rPr>
        <w:t xml:space="preserve">B. </w:t>
      </w:r>
      <w:r>
        <w:rPr>
          <w:rFonts w:ascii="Arial" w:eastAsia="Arial" w:hAnsi="Arial" w:cs="Arial"/>
          <w:b/>
          <w:spacing w:val="28"/>
        </w:rPr>
        <w:t xml:space="preserve"> </w:t>
      </w:r>
      <w:r>
        <w:rPr>
          <w:rFonts w:ascii="Arial" w:eastAsia="Arial" w:hAnsi="Arial" w:cs="Arial"/>
          <w:b/>
          <w:spacing w:val="1"/>
          <w:sz w:val="19"/>
          <w:szCs w:val="19"/>
        </w:rPr>
        <w:t>O</w:t>
      </w:r>
      <w:r>
        <w:rPr>
          <w:rFonts w:ascii="Arial" w:eastAsia="Arial" w:hAnsi="Arial" w:cs="Arial"/>
          <w:b/>
          <w:spacing w:val="-2"/>
          <w:sz w:val="19"/>
          <w:szCs w:val="19"/>
        </w:rPr>
        <w:t>v</w:t>
      </w:r>
      <w:r>
        <w:rPr>
          <w:rFonts w:ascii="Arial" w:eastAsia="Arial" w:hAnsi="Arial" w:cs="Arial"/>
          <w:b/>
          <w:sz w:val="19"/>
          <w:szCs w:val="19"/>
        </w:rPr>
        <w:t>e</w:t>
      </w:r>
      <w:r>
        <w:rPr>
          <w:rFonts w:ascii="Arial" w:eastAsia="Arial" w:hAnsi="Arial" w:cs="Arial"/>
          <w:b/>
          <w:spacing w:val="1"/>
          <w:sz w:val="19"/>
          <w:szCs w:val="19"/>
        </w:rPr>
        <w:t>r</w:t>
      </w:r>
      <w:r>
        <w:rPr>
          <w:rFonts w:ascii="Arial" w:eastAsia="Arial" w:hAnsi="Arial" w:cs="Arial"/>
          <w:b/>
          <w:sz w:val="19"/>
          <w:szCs w:val="19"/>
        </w:rPr>
        <w:t>loa</w:t>
      </w:r>
      <w:r>
        <w:rPr>
          <w:rFonts w:ascii="Arial" w:eastAsia="Arial" w:hAnsi="Arial" w:cs="Arial"/>
          <w:b/>
          <w:spacing w:val="-1"/>
          <w:sz w:val="19"/>
          <w:szCs w:val="19"/>
        </w:rPr>
        <w:t>d</w:t>
      </w:r>
      <w:r>
        <w:rPr>
          <w:rFonts w:ascii="Arial" w:eastAsia="Arial" w:hAnsi="Arial" w:cs="Arial"/>
          <w:b/>
          <w:spacing w:val="2"/>
          <w:sz w:val="19"/>
          <w:szCs w:val="19"/>
        </w:rPr>
        <w:t>i</w:t>
      </w:r>
      <w:r>
        <w:rPr>
          <w:rFonts w:ascii="Arial" w:eastAsia="Arial" w:hAnsi="Arial" w:cs="Arial"/>
          <w:b/>
          <w:spacing w:val="-1"/>
          <w:sz w:val="19"/>
          <w:szCs w:val="19"/>
        </w:rPr>
        <w:t>n</w:t>
      </w:r>
      <w:r>
        <w:rPr>
          <w:rFonts w:ascii="Arial" w:eastAsia="Arial" w:hAnsi="Arial" w:cs="Arial"/>
          <w:b/>
          <w:sz w:val="19"/>
          <w:szCs w:val="19"/>
        </w:rPr>
        <w:t>g</w:t>
      </w:r>
      <w:r>
        <w:rPr>
          <w:rFonts w:ascii="Arial" w:eastAsia="Arial" w:hAnsi="Arial" w:cs="Arial"/>
          <w:b/>
          <w:spacing w:val="-11"/>
          <w:sz w:val="19"/>
          <w:szCs w:val="19"/>
        </w:rPr>
        <w:t xml:space="preserve"> </w:t>
      </w:r>
      <w:r>
        <w:rPr>
          <w:rFonts w:ascii="Arial" w:eastAsia="Arial" w:hAnsi="Arial" w:cs="Arial"/>
          <w:b/>
          <w:sz w:val="19"/>
          <w:szCs w:val="19"/>
        </w:rPr>
        <w:t>C</w:t>
      </w:r>
      <w:r>
        <w:rPr>
          <w:rFonts w:ascii="Arial" w:eastAsia="Arial" w:hAnsi="Arial" w:cs="Arial"/>
          <w:b/>
          <w:spacing w:val="2"/>
          <w:sz w:val="19"/>
          <w:szCs w:val="19"/>
        </w:rPr>
        <w:t>o</w:t>
      </w:r>
      <w:r>
        <w:rPr>
          <w:rFonts w:ascii="Arial" w:eastAsia="Arial" w:hAnsi="Arial" w:cs="Arial"/>
          <w:b/>
          <w:spacing w:val="-1"/>
          <w:sz w:val="19"/>
          <w:szCs w:val="19"/>
        </w:rPr>
        <w:t>n</w:t>
      </w:r>
      <w:r>
        <w:rPr>
          <w:rFonts w:ascii="Arial" w:eastAsia="Arial" w:hAnsi="Arial" w:cs="Arial"/>
          <w:b/>
          <w:sz w:val="19"/>
          <w:szCs w:val="19"/>
        </w:rPr>
        <w:t>stru</w:t>
      </w:r>
      <w:r>
        <w:rPr>
          <w:rFonts w:ascii="Arial" w:eastAsia="Arial" w:hAnsi="Arial" w:cs="Arial"/>
          <w:b/>
          <w:spacing w:val="2"/>
          <w:sz w:val="19"/>
          <w:szCs w:val="19"/>
        </w:rPr>
        <w:t>c</w:t>
      </w:r>
      <w:r>
        <w:rPr>
          <w:rFonts w:ascii="Arial" w:eastAsia="Arial" w:hAnsi="Arial" w:cs="Arial"/>
          <w:b/>
          <w:spacing w:val="-1"/>
          <w:sz w:val="19"/>
          <w:szCs w:val="19"/>
        </w:rPr>
        <w:t>to</w:t>
      </w:r>
      <w:r>
        <w:rPr>
          <w:rFonts w:ascii="Arial" w:eastAsia="Arial" w:hAnsi="Arial" w:cs="Arial"/>
          <w:b/>
          <w:sz w:val="19"/>
          <w:szCs w:val="19"/>
        </w:rPr>
        <w:t>r</w:t>
      </w:r>
    </w:p>
    <w:p w14:paraId="3B5209BF" w14:textId="77777777" w:rsidR="000D4FA2" w:rsidRDefault="00000000">
      <w:pPr>
        <w:spacing w:before="48" w:line="270" w:lineRule="auto"/>
        <w:ind w:left="820" w:right="67" w:firstLine="413"/>
        <w:jc w:val="both"/>
        <w:rPr>
          <w:rFonts w:ascii="Arial" w:eastAsia="Arial" w:hAnsi="Arial" w:cs="Arial"/>
        </w:rPr>
      </w:pPr>
      <w:r>
        <w:rPr>
          <w:rFonts w:ascii="Arial" w:eastAsia="Arial" w:hAnsi="Arial" w:cs="Arial"/>
          <w:spacing w:val="-1"/>
        </w:rPr>
        <w:t>S</w:t>
      </w:r>
      <w:r>
        <w:rPr>
          <w:rFonts w:ascii="Arial" w:eastAsia="Arial" w:hAnsi="Arial" w:cs="Arial"/>
        </w:rPr>
        <w:t>a</w:t>
      </w:r>
      <w:r>
        <w:rPr>
          <w:rFonts w:ascii="Arial" w:eastAsia="Arial" w:hAnsi="Arial" w:cs="Arial"/>
          <w:spacing w:val="4"/>
        </w:rPr>
        <w:t>m</w:t>
      </w:r>
      <w:r>
        <w:rPr>
          <w:rFonts w:ascii="Arial" w:eastAsia="Arial" w:hAnsi="Arial" w:cs="Arial"/>
        </w:rPr>
        <w:t>a</w:t>
      </w:r>
      <w:r>
        <w:rPr>
          <w:rFonts w:ascii="Arial" w:eastAsia="Arial" w:hAnsi="Arial" w:cs="Arial"/>
          <w:spacing w:val="6"/>
        </w:rPr>
        <w:t xml:space="preserve"> </w:t>
      </w:r>
      <w:r>
        <w:rPr>
          <w:rFonts w:ascii="Arial" w:eastAsia="Arial" w:hAnsi="Arial" w:cs="Arial"/>
        </w:rPr>
        <w:t>h</w:t>
      </w:r>
      <w:r>
        <w:rPr>
          <w:rFonts w:ascii="Arial" w:eastAsia="Arial" w:hAnsi="Arial" w:cs="Arial"/>
          <w:spacing w:val="-1"/>
        </w:rPr>
        <w:t>al</w:t>
      </w:r>
      <w:r>
        <w:rPr>
          <w:rFonts w:ascii="Arial" w:eastAsia="Arial" w:hAnsi="Arial" w:cs="Arial"/>
          <w:spacing w:val="4"/>
        </w:rPr>
        <w:t>n</w:t>
      </w:r>
      <w:r>
        <w:rPr>
          <w:rFonts w:ascii="Arial" w:eastAsia="Arial" w:hAnsi="Arial" w:cs="Arial"/>
          <w:spacing w:val="-4"/>
        </w:rPr>
        <w:t>y</w:t>
      </w:r>
      <w:r>
        <w:rPr>
          <w:rFonts w:ascii="Arial" w:eastAsia="Arial" w:hAnsi="Arial" w:cs="Arial"/>
        </w:rPr>
        <w:t>a</w:t>
      </w:r>
      <w:r>
        <w:rPr>
          <w:rFonts w:ascii="Arial" w:eastAsia="Arial" w:hAnsi="Arial" w:cs="Arial"/>
          <w:spacing w:val="5"/>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n</w:t>
      </w:r>
      <w:r>
        <w:rPr>
          <w:rFonts w:ascii="Arial" w:eastAsia="Arial" w:hAnsi="Arial" w:cs="Arial"/>
          <w:spacing w:val="2"/>
        </w:rPr>
        <w:t>g</w:t>
      </w:r>
      <w:r>
        <w:rPr>
          <w:rFonts w:ascii="Arial" w:eastAsia="Arial" w:hAnsi="Arial" w:cs="Arial"/>
        </w:rPr>
        <w:t>an</w:t>
      </w:r>
      <w:r>
        <w:rPr>
          <w:rFonts w:ascii="Arial" w:eastAsia="Arial" w:hAnsi="Arial" w:cs="Arial"/>
          <w:spacing w:val="4"/>
        </w:rPr>
        <w:t xml:space="preserve"> </w:t>
      </w:r>
      <w:r>
        <w:rPr>
          <w:rFonts w:ascii="Arial" w:eastAsia="Arial" w:hAnsi="Arial" w:cs="Arial"/>
          <w:spacing w:val="1"/>
        </w:rPr>
        <w:t>Ov</w:t>
      </w:r>
      <w:r>
        <w:rPr>
          <w:rFonts w:ascii="Arial" w:eastAsia="Arial" w:hAnsi="Arial" w:cs="Arial"/>
          <w:spacing w:val="2"/>
        </w:rPr>
        <w:t>e</w:t>
      </w:r>
      <w:r>
        <w:rPr>
          <w:rFonts w:ascii="Arial" w:eastAsia="Arial" w:hAnsi="Arial" w:cs="Arial"/>
          <w:spacing w:val="1"/>
        </w:rPr>
        <w:t>r</w:t>
      </w:r>
      <w:r>
        <w:rPr>
          <w:rFonts w:ascii="Arial" w:eastAsia="Arial" w:hAnsi="Arial" w:cs="Arial"/>
          <w:spacing w:val="-1"/>
        </w:rPr>
        <w:t>l</w:t>
      </w:r>
      <w:r>
        <w:rPr>
          <w:rFonts w:ascii="Arial" w:eastAsia="Arial" w:hAnsi="Arial" w:cs="Arial"/>
        </w:rPr>
        <w:t>o</w:t>
      </w:r>
      <w:r>
        <w:rPr>
          <w:rFonts w:ascii="Arial" w:eastAsia="Arial" w:hAnsi="Arial" w:cs="Arial"/>
          <w:spacing w:val="-1"/>
        </w:rPr>
        <w:t>a</w:t>
      </w:r>
      <w:r>
        <w:rPr>
          <w:rFonts w:ascii="Arial" w:eastAsia="Arial" w:hAnsi="Arial" w:cs="Arial"/>
          <w:spacing w:val="2"/>
        </w:rPr>
        <w:t>d</w:t>
      </w:r>
      <w:r>
        <w:rPr>
          <w:rFonts w:ascii="Arial" w:eastAsia="Arial" w:hAnsi="Arial" w:cs="Arial"/>
          <w:spacing w:val="-1"/>
        </w:rPr>
        <w:t>i</w:t>
      </w:r>
      <w:r>
        <w:rPr>
          <w:rFonts w:ascii="Arial" w:eastAsia="Arial" w:hAnsi="Arial" w:cs="Arial"/>
          <w:spacing w:val="2"/>
        </w:rPr>
        <w:t>n</w:t>
      </w:r>
      <w:r>
        <w:rPr>
          <w:rFonts w:ascii="Arial" w:eastAsia="Arial" w:hAnsi="Arial" w:cs="Arial"/>
        </w:rPr>
        <w:t>g M</w:t>
      </w:r>
      <w:r>
        <w:rPr>
          <w:rFonts w:ascii="Arial" w:eastAsia="Arial" w:hAnsi="Arial" w:cs="Arial"/>
          <w:spacing w:val="-1"/>
        </w:rPr>
        <w:t>e</w:t>
      </w:r>
      <w:r>
        <w:rPr>
          <w:rFonts w:ascii="Arial" w:eastAsia="Arial" w:hAnsi="Arial" w:cs="Arial"/>
          <w:spacing w:val="2"/>
        </w:rPr>
        <w:t>t</w:t>
      </w:r>
      <w:r>
        <w:rPr>
          <w:rFonts w:ascii="Arial" w:eastAsia="Arial" w:hAnsi="Arial" w:cs="Arial"/>
        </w:rPr>
        <w:t>h</w:t>
      </w:r>
      <w:r>
        <w:rPr>
          <w:rFonts w:ascii="Arial" w:eastAsia="Arial" w:hAnsi="Arial" w:cs="Arial"/>
          <w:spacing w:val="-1"/>
        </w:rPr>
        <w:t>o</w:t>
      </w:r>
      <w:r>
        <w:rPr>
          <w:rFonts w:ascii="Arial" w:eastAsia="Arial" w:hAnsi="Arial" w:cs="Arial"/>
        </w:rPr>
        <w:t>d,</w:t>
      </w:r>
      <w:r>
        <w:rPr>
          <w:rFonts w:ascii="Arial" w:eastAsia="Arial" w:hAnsi="Arial" w:cs="Arial"/>
          <w:spacing w:val="4"/>
        </w:rPr>
        <w:t xml:space="preserve"> </w:t>
      </w:r>
      <w:r>
        <w:rPr>
          <w:rFonts w:ascii="Arial" w:eastAsia="Arial" w:hAnsi="Arial" w:cs="Arial"/>
          <w:spacing w:val="3"/>
        </w:rPr>
        <w:t>O</w:t>
      </w:r>
      <w:r>
        <w:rPr>
          <w:rFonts w:ascii="Arial" w:eastAsia="Arial" w:hAnsi="Arial" w:cs="Arial"/>
          <w:spacing w:val="-1"/>
        </w:rPr>
        <w:t>v</w:t>
      </w:r>
      <w:r>
        <w:rPr>
          <w:rFonts w:ascii="Arial" w:eastAsia="Arial" w:hAnsi="Arial" w:cs="Arial"/>
        </w:rPr>
        <w:t>er</w:t>
      </w:r>
      <w:r>
        <w:rPr>
          <w:rFonts w:ascii="Arial" w:eastAsia="Arial" w:hAnsi="Arial" w:cs="Arial"/>
          <w:spacing w:val="2"/>
        </w:rPr>
        <w:t>l</w:t>
      </w:r>
      <w:r>
        <w:rPr>
          <w:rFonts w:ascii="Arial" w:eastAsia="Arial" w:hAnsi="Arial" w:cs="Arial"/>
        </w:rPr>
        <w:t>o</w:t>
      </w:r>
      <w:r>
        <w:rPr>
          <w:rFonts w:ascii="Arial" w:eastAsia="Arial" w:hAnsi="Arial" w:cs="Arial"/>
          <w:spacing w:val="-1"/>
        </w:rPr>
        <w:t>a</w:t>
      </w:r>
      <w:r>
        <w:rPr>
          <w:rFonts w:ascii="Arial" w:eastAsia="Arial" w:hAnsi="Arial" w:cs="Arial"/>
          <w:spacing w:val="2"/>
        </w:rPr>
        <w:t>d</w:t>
      </w:r>
      <w:r>
        <w:rPr>
          <w:rFonts w:ascii="Arial" w:eastAsia="Arial" w:hAnsi="Arial" w:cs="Arial"/>
          <w:spacing w:val="-1"/>
        </w:rPr>
        <w:t>i</w:t>
      </w:r>
      <w:r>
        <w:rPr>
          <w:rFonts w:ascii="Arial" w:eastAsia="Arial" w:hAnsi="Arial" w:cs="Arial"/>
        </w:rPr>
        <w:t xml:space="preserve">ng </w:t>
      </w:r>
      <w:r>
        <w:rPr>
          <w:rFonts w:ascii="Arial" w:eastAsia="Arial" w:hAnsi="Arial" w:cs="Arial"/>
          <w:spacing w:val="2"/>
        </w:rPr>
        <w:t>C</w:t>
      </w:r>
      <w:r>
        <w:rPr>
          <w:rFonts w:ascii="Arial" w:eastAsia="Arial" w:hAnsi="Arial" w:cs="Arial"/>
        </w:rPr>
        <w:t>o</w:t>
      </w:r>
      <w:r>
        <w:rPr>
          <w:rFonts w:ascii="Arial" w:eastAsia="Arial" w:hAnsi="Arial" w:cs="Arial"/>
          <w:spacing w:val="-1"/>
        </w:rPr>
        <w:t>n</w:t>
      </w:r>
      <w:r>
        <w:rPr>
          <w:rFonts w:ascii="Arial" w:eastAsia="Arial" w:hAnsi="Arial" w:cs="Arial"/>
          <w:spacing w:val="1"/>
        </w:rPr>
        <w:t>s</w:t>
      </w:r>
      <w:r>
        <w:rPr>
          <w:rFonts w:ascii="Arial" w:eastAsia="Arial" w:hAnsi="Arial" w:cs="Arial"/>
        </w:rPr>
        <w:t>tru</w:t>
      </w:r>
      <w:r>
        <w:rPr>
          <w:rFonts w:ascii="Arial" w:eastAsia="Arial" w:hAnsi="Arial" w:cs="Arial"/>
          <w:spacing w:val="1"/>
        </w:rPr>
        <w:t>c</w:t>
      </w:r>
      <w:r>
        <w:rPr>
          <w:rFonts w:ascii="Arial" w:eastAsia="Arial" w:hAnsi="Arial" w:cs="Arial"/>
        </w:rPr>
        <w:t>tor</w:t>
      </w:r>
      <w:r>
        <w:rPr>
          <w:rFonts w:ascii="Arial" w:eastAsia="Arial" w:hAnsi="Arial" w:cs="Arial"/>
          <w:spacing w:val="1"/>
        </w:rPr>
        <w:t xml:space="preserve"> j</w:t>
      </w:r>
      <w:r>
        <w:rPr>
          <w:rFonts w:ascii="Arial" w:eastAsia="Arial" w:hAnsi="Arial" w:cs="Arial"/>
        </w:rPr>
        <w:t>u</w:t>
      </w:r>
      <w:r>
        <w:rPr>
          <w:rFonts w:ascii="Arial" w:eastAsia="Arial" w:hAnsi="Arial" w:cs="Arial"/>
          <w:spacing w:val="-1"/>
        </w:rPr>
        <w:t>g</w:t>
      </w:r>
      <w:r>
        <w:rPr>
          <w:rFonts w:ascii="Arial" w:eastAsia="Arial" w:hAnsi="Arial" w:cs="Arial"/>
        </w:rPr>
        <w:t>a</w:t>
      </w:r>
      <w:r>
        <w:rPr>
          <w:rFonts w:ascii="Arial" w:eastAsia="Arial" w:hAnsi="Arial" w:cs="Arial"/>
          <w:spacing w:val="7"/>
        </w:rPr>
        <w:t xml:space="preserve"> </w:t>
      </w:r>
      <w:r>
        <w:rPr>
          <w:rFonts w:ascii="Arial" w:eastAsia="Arial" w:hAnsi="Arial" w:cs="Arial"/>
          <w:spacing w:val="4"/>
        </w:rPr>
        <w:t>m</w:t>
      </w:r>
      <w:r>
        <w:rPr>
          <w:rFonts w:ascii="Arial" w:eastAsia="Arial" w:hAnsi="Arial" w:cs="Arial"/>
          <w:spacing w:val="-3"/>
        </w:rPr>
        <w:t>e</w:t>
      </w:r>
      <w:r>
        <w:rPr>
          <w:rFonts w:ascii="Arial" w:eastAsia="Arial" w:hAnsi="Arial" w:cs="Arial"/>
          <w:spacing w:val="2"/>
        </w:rPr>
        <w:t>m</w:t>
      </w:r>
      <w:r>
        <w:rPr>
          <w:rFonts w:ascii="Arial" w:eastAsia="Arial" w:hAnsi="Arial" w:cs="Arial"/>
        </w:rPr>
        <w:t>p</w:t>
      </w:r>
      <w:r>
        <w:rPr>
          <w:rFonts w:ascii="Arial" w:eastAsia="Arial" w:hAnsi="Arial" w:cs="Arial"/>
          <w:spacing w:val="-1"/>
        </w:rPr>
        <w:t>u</w:t>
      </w:r>
      <w:r>
        <w:rPr>
          <w:rFonts w:ascii="Arial" w:eastAsia="Arial" w:hAnsi="Arial" w:cs="Arial"/>
          <w:spacing w:val="4"/>
        </w:rPr>
        <w:t>n</w:t>
      </w:r>
      <w:r>
        <w:rPr>
          <w:rFonts w:ascii="Arial" w:eastAsia="Arial" w:hAnsi="Arial" w:cs="Arial"/>
          <w:spacing w:val="-4"/>
        </w:rPr>
        <w:t>y</w:t>
      </w:r>
      <w:r>
        <w:rPr>
          <w:rFonts w:ascii="Arial" w:eastAsia="Arial" w:hAnsi="Arial" w:cs="Arial"/>
          <w:spacing w:val="2"/>
        </w:rPr>
        <w:t>a</w:t>
      </w:r>
      <w:r>
        <w:rPr>
          <w:rFonts w:ascii="Arial" w:eastAsia="Arial" w:hAnsi="Arial" w:cs="Arial"/>
        </w:rPr>
        <w:t xml:space="preserve">i </w:t>
      </w:r>
      <w:r>
        <w:rPr>
          <w:rFonts w:ascii="Arial" w:eastAsia="Arial" w:hAnsi="Arial" w:cs="Arial"/>
          <w:spacing w:val="3"/>
        </w:rPr>
        <w:t>k</w:t>
      </w:r>
      <w:r>
        <w:rPr>
          <w:rFonts w:ascii="Arial" w:eastAsia="Arial" w:hAnsi="Arial" w:cs="Arial"/>
        </w:rPr>
        <w:t>ar</w:t>
      </w:r>
      <w:r>
        <w:rPr>
          <w:rFonts w:ascii="Arial" w:eastAsia="Arial" w:hAnsi="Arial" w:cs="Arial"/>
          <w:spacing w:val="-2"/>
        </w:rPr>
        <w:t>a</w:t>
      </w:r>
      <w:r>
        <w:rPr>
          <w:rFonts w:ascii="Arial" w:eastAsia="Arial" w:hAnsi="Arial" w:cs="Arial"/>
          <w:spacing w:val="3"/>
        </w:rPr>
        <w:t>k</w:t>
      </w:r>
      <w:r>
        <w:rPr>
          <w:rFonts w:ascii="Arial" w:eastAsia="Arial" w:hAnsi="Arial" w:cs="Arial"/>
        </w:rPr>
        <w:t>ter</w:t>
      </w:r>
      <w:r>
        <w:rPr>
          <w:rFonts w:ascii="Arial" w:eastAsia="Arial" w:hAnsi="Arial" w:cs="Arial"/>
          <w:spacing w:val="-1"/>
        </w:rPr>
        <w:t>i</w:t>
      </w:r>
      <w:r>
        <w:rPr>
          <w:rFonts w:ascii="Arial" w:eastAsia="Arial" w:hAnsi="Arial" w:cs="Arial"/>
          <w:spacing w:val="1"/>
        </w:rPr>
        <w:t>s</w:t>
      </w:r>
      <w:r>
        <w:rPr>
          <w:rFonts w:ascii="Arial" w:eastAsia="Arial" w:hAnsi="Arial" w:cs="Arial"/>
        </w:rPr>
        <w:t>t</w:t>
      </w:r>
      <w:r>
        <w:rPr>
          <w:rFonts w:ascii="Arial" w:eastAsia="Arial" w:hAnsi="Arial" w:cs="Arial"/>
          <w:spacing w:val="-1"/>
        </w:rPr>
        <w:t>i</w:t>
      </w:r>
      <w:r>
        <w:rPr>
          <w:rFonts w:ascii="Arial" w:eastAsia="Arial" w:hAnsi="Arial" w:cs="Arial"/>
        </w:rPr>
        <w:t xml:space="preserve">k </w:t>
      </w:r>
      <w:r>
        <w:rPr>
          <w:rFonts w:ascii="Arial" w:eastAsia="Arial" w:hAnsi="Arial" w:cs="Arial"/>
          <w:spacing w:val="-6"/>
        </w:rPr>
        <w:t>y</w:t>
      </w:r>
      <w:r>
        <w:rPr>
          <w:rFonts w:ascii="Arial" w:eastAsia="Arial" w:hAnsi="Arial" w:cs="Arial"/>
          <w:spacing w:val="2"/>
        </w:rPr>
        <w:t>a</w:t>
      </w:r>
      <w:r>
        <w:rPr>
          <w:rFonts w:ascii="Arial" w:eastAsia="Arial" w:hAnsi="Arial" w:cs="Arial"/>
        </w:rPr>
        <w:t>ng</w:t>
      </w:r>
      <w:r>
        <w:rPr>
          <w:rFonts w:ascii="Arial" w:eastAsia="Arial" w:hAnsi="Arial" w:cs="Arial"/>
          <w:spacing w:val="2"/>
        </w:rPr>
        <w:t xml:space="preserve"> </w:t>
      </w:r>
      <w:r>
        <w:rPr>
          <w:rFonts w:ascii="Arial" w:eastAsia="Arial" w:hAnsi="Arial" w:cs="Arial"/>
          <w:spacing w:val="1"/>
        </w:rPr>
        <w:t>s</w:t>
      </w:r>
      <w:r>
        <w:rPr>
          <w:rFonts w:ascii="Arial" w:eastAsia="Arial" w:hAnsi="Arial" w:cs="Arial"/>
        </w:rPr>
        <w:t>erup</w:t>
      </w:r>
      <w:r>
        <w:rPr>
          <w:rFonts w:ascii="Arial" w:eastAsia="Arial" w:hAnsi="Arial" w:cs="Arial"/>
          <w:spacing w:val="2"/>
        </w:rPr>
        <w:t>a</w:t>
      </w:r>
      <w:r>
        <w:rPr>
          <w:rFonts w:ascii="Arial" w:eastAsia="Arial" w:hAnsi="Arial" w:cs="Arial"/>
        </w:rPr>
        <w:t>,</w:t>
      </w:r>
      <w:r>
        <w:rPr>
          <w:rFonts w:ascii="Arial" w:eastAsia="Arial" w:hAnsi="Arial" w:cs="Arial"/>
          <w:spacing w:val="3"/>
        </w:rPr>
        <w:t xml:space="preserve"> </w:t>
      </w:r>
      <w:r>
        <w:rPr>
          <w:rFonts w:ascii="Arial" w:eastAsia="Arial" w:hAnsi="Arial" w:cs="Arial"/>
        </w:rPr>
        <w:t>n</w:t>
      </w:r>
      <w:r>
        <w:rPr>
          <w:rFonts w:ascii="Arial" w:eastAsia="Arial" w:hAnsi="Arial" w:cs="Arial"/>
          <w:spacing w:val="-1"/>
        </w:rPr>
        <w:t>a</w:t>
      </w:r>
      <w:r>
        <w:rPr>
          <w:rFonts w:ascii="Arial" w:eastAsia="Arial" w:hAnsi="Arial" w:cs="Arial"/>
          <w:spacing w:val="4"/>
        </w:rPr>
        <w:t>m</w:t>
      </w:r>
      <w:r>
        <w:rPr>
          <w:rFonts w:ascii="Arial" w:eastAsia="Arial" w:hAnsi="Arial" w:cs="Arial"/>
        </w:rPr>
        <w:t>un h</w:t>
      </w:r>
      <w:r>
        <w:rPr>
          <w:rFonts w:ascii="Arial" w:eastAsia="Arial" w:hAnsi="Arial" w:cs="Arial"/>
          <w:spacing w:val="-1"/>
        </w:rPr>
        <w:t>a</w:t>
      </w:r>
      <w:r>
        <w:rPr>
          <w:rFonts w:ascii="Arial" w:eastAsia="Arial" w:hAnsi="Arial" w:cs="Arial"/>
          <w:spacing w:val="2"/>
        </w:rPr>
        <w:t>n</w:t>
      </w:r>
      <w:r>
        <w:rPr>
          <w:rFonts w:ascii="Arial" w:eastAsia="Arial" w:hAnsi="Arial" w:cs="Arial"/>
          <w:spacing w:val="-4"/>
        </w:rPr>
        <w:t>y</w:t>
      </w:r>
      <w:r>
        <w:rPr>
          <w:rFonts w:ascii="Arial" w:eastAsia="Arial" w:hAnsi="Arial" w:cs="Arial"/>
        </w:rPr>
        <w:t>a</w:t>
      </w:r>
      <w:r>
        <w:rPr>
          <w:rFonts w:ascii="Arial" w:eastAsia="Arial" w:hAnsi="Arial" w:cs="Arial"/>
          <w:spacing w:val="1"/>
        </w:rPr>
        <w:t xml:space="preserve"> s</w:t>
      </w:r>
      <w:r>
        <w:rPr>
          <w:rFonts w:ascii="Arial" w:eastAsia="Arial" w:hAnsi="Arial" w:cs="Arial"/>
        </w:rPr>
        <w:t>a</w:t>
      </w:r>
      <w:r>
        <w:rPr>
          <w:rFonts w:ascii="Arial" w:eastAsia="Arial" w:hAnsi="Arial" w:cs="Arial"/>
          <w:spacing w:val="1"/>
        </w:rPr>
        <w:t>j</w:t>
      </w:r>
      <w:r>
        <w:rPr>
          <w:rFonts w:ascii="Arial" w:eastAsia="Arial" w:hAnsi="Arial" w:cs="Arial"/>
        </w:rPr>
        <w:t>a</w:t>
      </w:r>
      <w:r>
        <w:rPr>
          <w:rFonts w:ascii="Arial" w:eastAsia="Arial" w:hAnsi="Arial" w:cs="Arial"/>
          <w:spacing w:val="8"/>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l</w:t>
      </w:r>
      <w:r>
        <w:rPr>
          <w:rFonts w:ascii="Arial" w:eastAsia="Arial" w:hAnsi="Arial" w:cs="Arial"/>
          <w:spacing w:val="2"/>
        </w:rPr>
        <w:t>e</w:t>
      </w:r>
      <w:r>
        <w:rPr>
          <w:rFonts w:ascii="Arial" w:eastAsia="Arial" w:hAnsi="Arial" w:cs="Arial"/>
        </w:rPr>
        <w:t>ta</w:t>
      </w:r>
      <w:r>
        <w:rPr>
          <w:rFonts w:ascii="Arial" w:eastAsia="Arial" w:hAnsi="Arial" w:cs="Arial"/>
          <w:spacing w:val="3"/>
        </w:rPr>
        <w:t>k</w:t>
      </w:r>
      <w:r>
        <w:rPr>
          <w:rFonts w:ascii="Arial" w:eastAsia="Arial" w:hAnsi="Arial" w:cs="Arial"/>
        </w:rPr>
        <w:t>a</w:t>
      </w:r>
      <w:r>
        <w:rPr>
          <w:rFonts w:ascii="Arial" w:eastAsia="Arial" w:hAnsi="Arial" w:cs="Arial"/>
          <w:spacing w:val="-1"/>
        </w:rPr>
        <w:t>n</w:t>
      </w:r>
      <w:r>
        <w:rPr>
          <w:rFonts w:ascii="Arial" w:eastAsia="Arial" w:hAnsi="Arial" w:cs="Arial"/>
          <w:spacing w:val="2"/>
        </w:rPr>
        <w:t>n</w:t>
      </w:r>
      <w:r>
        <w:rPr>
          <w:rFonts w:ascii="Arial" w:eastAsia="Arial" w:hAnsi="Arial" w:cs="Arial"/>
          <w:spacing w:val="-4"/>
        </w:rPr>
        <w:t>y</w:t>
      </w:r>
      <w:r>
        <w:rPr>
          <w:rFonts w:ascii="Arial" w:eastAsia="Arial" w:hAnsi="Arial" w:cs="Arial"/>
        </w:rPr>
        <w:t xml:space="preserve">a </w:t>
      </w:r>
      <w:r>
        <w:rPr>
          <w:rFonts w:ascii="Arial" w:eastAsia="Arial" w:hAnsi="Arial" w:cs="Arial"/>
          <w:spacing w:val="-4"/>
        </w:rPr>
        <w:t>y</w:t>
      </w:r>
      <w:r>
        <w:rPr>
          <w:rFonts w:ascii="Arial" w:eastAsia="Arial" w:hAnsi="Arial" w:cs="Arial"/>
        </w:rPr>
        <w:t>a</w:t>
      </w:r>
      <w:r>
        <w:rPr>
          <w:rFonts w:ascii="Arial" w:eastAsia="Arial" w:hAnsi="Arial" w:cs="Arial"/>
          <w:spacing w:val="1"/>
        </w:rPr>
        <w:t>n</w:t>
      </w:r>
      <w:r>
        <w:rPr>
          <w:rFonts w:ascii="Arial" w:eastAsia="Arial" w:hAnsi="Arial" w:cs="Arial"/>
        </w:rPr>
        <w:t>g</w:t>
      </w:r>
      <w:r>
        <w:rPr>
          <w:rFonts w:ascii="Arial" w:eastAsia="Arial" w:hAnsi="Arial" w:cs="Arial"/>
          <w:spacing w:val="3"/>
        </w:rPr>
        <w:t xml:space="preserve"> </w:t>
      </w:r>
      <w:r>
        <w:rPr>
          <w:rFonts w:ascii="Arial" w:eastAsia="Arial" w:hAnsi="Arial" w:cs="Arial"/>
        </w:rPr>
        <w:t>b</w:t>
      </w:r>
      <w:r>
        <w:rPr>
          <w:rFonts w:ascii="Arial" w:eastAsia="Arial" w:hAnsi="Arial" w:cs="Arial"/>
          <w:spacing w:val="-1"/>
        </w:rPr>
        <w:t>e</w:t>
      </w:r>
      <w:r>
        <w:rPr>
          <w:rFonts w:ascii="Arial" w:eastAsia="Arial" w:hAnsi="Arial" w:cs="Arial"/>
          <w:spacing w:val="1"/>
        </w:rPr>
        <w:t>r</w:t>
      </w:r>
      <w:r>
        <w:rPr>
          <w:rFonts w:ascii="Arial" w:eastAsia="Arial" w:hAnsi="Arial" w:cs="Arial"/>
        </w:rPr>
        <w:t>b</w:t>
      </w:r>
      <w:r>
        <w:rPr>
          <w:rFonts w:ascii="Arial" w:eastAsia="Arial" w:hAnsi="Arial" w:cs="Arial"/>
          <w:spacing w:val="1"/>
        </w:rPr>
        <w:t>e</w:t>
      </w:r>
      <w:r>
        <w:rPr>
          <w:rFonts w:ascii="Arial" w:eastAsia="Arial" w:hAnsi="Arial" w:cs="Arial"/>
        </w:rPr>
        <w:t>da</w:t>
      </w:r>
      <w:r>
        <w:rPr>
          <w:rFonts w:ascii="Arial" w:eastAsia="Arial" w:hAnsi="Arial" w:cs="Arial"/>
          <w:spacing w:val="2"/>
        </w:rPr>
        <w:t xml:space="preserve"> </w:t>
      </w:r>
      <w:r>
        <w:rPr>
          <w:rFonts w:ascii="Arial" w:eastAsia="Arial" w:hAnsi="Arial" w:cs="Arial"/>
          <w:spacing w:val="-4"/>
        </w:rPr>
        <w:t>y</w:t>
      </w:r>
      <w:r>
        <w:rPr>
          <w:rFonts w:ascii="Arial" w:eastAsia="Arial" w:hAnsi="Arial" w:cs="Arial"/>
          <w:spacing w:val="2"/>
        </w:rPr>
        <w:t>a</w:t>
      </w:r>
      <w:r>
        <w:rPr>
          <w:rFonts w:ascii="Arial" w:eastAsia="Arial" w:hAnsi="Arial" w:cs="Arial"/>
          <w:spacing w:val="1"/>
        </w:rPr>
        <w:t>i</w:t>
      </w:r>
      <w:r>
        <w:rPr>
          <w:rFonts w:ascii="Arial" w:eastAsia="Arial" w:hAnsi="Arial" w:cs="Arial"/>
        </w:rPr>
        <w:t>tu</w:t>
      </w:r>
      <w:r>
        <w:rPr>
          <w:rFonts w:ascii="Arial" w:eastAsia="Arial" w:hAnsi="Arial" w:cs="Arial"/>
          <w:spacing w:val="3"/>
        </w:rPr>
        <w:t xml:space="preserve"> </w:t>
      </w:r>
      <w:r>
        <w:rPr>
          <w:rFonts w:ascii="Arial" w:eastAsia="Arial" w:hAnsi="Arial" w:cs="Arial"/>
        </w:rPr>
        <w:t>p</w:t>
      </w:r>
      <w:r>
        <w:rPr>
          <w:rFonts w:ascii="Arial" w:eastAsia="Arial" w:hAnsi="Arial" w:cs="Arial"/>
          <w:spacing w:val="1"/>
        </w:rPr>
        <w:t>a</w:t>
      </w:r>
      <w:r>
        <w:rPr>
          <w:rFonts w:ascii="Arial" w:eastAsia="Arial" w:hAnsi="Arial" w:cs="Arial"/>
        </w:rPr>
        <w:t xml:space="preserve">da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1"/>
        </w:rPr>
        <w:t>s</w:t>
      </w:r>
      <w:r>
        <w:rPr>
          <w:rFonts w:ascii="Arial" w:eastAsia="Arial" w:hAnsi="Arial" w:cs="Arial"/>
        </w:rPr>
        <w:t>tru</w:t>
      </w:r>
      <w:r>
        <w:rPr>
          <w:rFonts w:ascii="Arial" w:eastAsia="Arial" w:hAnsi="Arial" w:cs="Arial"/>
          <w:spacing w:val="1"/>
        </w:rPr>
        <w:t>c</w:t>
      </w:r>
      <w:r>
        <w:rPr>
          <w:rFonts w:ascii="Arial" w:eastAsia="Arial" w:hAnsi="Arial" w:cs="Arial"/>
        </w:rPr>
        <w:t>tor</w:t>
      </w:r>
      <w:r>
        <w:rPr>
          <w:rFonts w:ascii="Arial" w:eastAsia="Arial" w:hAnsi="Arial" w:cs="Arial"/>
          <w:spacing w:val="2"/>
        </w:rPr>
        <w:t>n</w:t>
      </w:r>
      <w:r>
        <w:rPr>
          <w:rFonts w:ascii="Arial" w:eastAsia="Arial" w:hAnsi="Arial" w:cs="Arial"/>
          <w:spacing w:val="-4"/>
        </w:rPr>
        <w:t>y</w:t>
      </w:r>
      <w:r>
        <w:rPr>
          <w:rFonts w:ascii="Arial" w:eastAsia="Arial" w:hAnsi="Arial" w:cs="Arial"/>
        </w:rPr>
        <w:t>a</w:t>
      </w:r>
      <w:r>
        <w:rPr>
          <w:rFonts w:ascii="Arial" w:eastAsia="Arial" w:hAnsi="Arial" w:cs="Arial"/>
          <w:spacing w:val="-11"/>
        </w:rPr>
        <w:t xml:space="preserve"> </w:t>
      </w:r>
      <w:r>
        <w:rPr>
          <w:rFonts w:ascii="Arial" w:eastAsia="Arial" w:hAnsi="Arial" w:cs="Arial"/>
          <w:spacing w:val="1"/>
        </w:rPr>
        <w:t>s</w:t>
      </w:r>
      <w:r>
        <w:rPr>
          <w:rFonts w:ascii="Arial" w:eastAsia="Arial" w:hAnsi="Arial" w:cs="Arial"/>
        </w:rPr>
        <w:t>a</w:t>
      </w:r>
      <w:r>
        <w:rPr>
          <w:rFonts w:ascii="Arial" w:eastAsia="Arial" w:hAnsi="Arial" w:cs="Arial"/>
          <w:spacing w:val="1"/>
        </w:rPr>
        <w:t>j</w:t>
      </w:r>
      <w:r>
        <w:rPr>
          <w:rFonts w:ascii="Arial" w:eastAsia="Arial" w:hAnsi="Arial" w:cs="Arial"/>
        </w:rPr>
        <w:t>a.</w:t>
      </w:r>
    </w:p>
    <w:p w14:paraId="554CBBAD" w14:textId="77777777" w:rsidR="000D4FA2" w:rsidRDefault="00000000">
      <w:pPr>
        <w:spacing w:before="17"/>
        <w:ind w:left="1233"/>
        <w:rPr>
          <w:rFonts w:ascii="Courier New" w:eastAsia="Courier New" w:hAnsi="Courier New" w:cs="Courier New"/>
        </w:rPr>
      </w:pPr>
      <w:r>
        <w:rPr>
          <w:rFonts w:ascii="Courier New" w:eastAsia="Courier New" w:hAnsi="Courier New" w:cs="Courier New"/>
        </w:rPr>
        <w:t>public</w:t>
      </w:r>
      <w:r>
        <w:rPr>
          <w:rFonts w:ascii="Courier New" w:eastAsia="Courier New" w:hAnsi="Courier New" w:cs="Courier New"/>
          <w:spacing w:val="-7"/>
        </w:rPr>
        <w:t xml:space="preserve"> </w:t>
      </w:r>
      <w:proofErr w:type="gramStart"/>
      <w:r>
        <w:rPr>
          <w:rFonts w:ascii="Courier New" w:eastAsia="Courier New" w:hAnsi="Courier New" w:cs="Courier New"/>
        </w:rPr>
        <w:t>Lingkaran(</w:t>
      </w:r>
      <w:proofErr w:type="gramEnd"/>
      <w:r>
        <w:rPr>
          <w:rFonts w:ascii="Courier New" w:eastAsia="Courier New" w:hAnsi="Courier New" w:cs="Courier New"/>
        </w:rPr>
        <w:t>int</w:t>
      </w:r>
      <w:r>
        <w:rPr>
          <w:rFonts w:ascii="Courier New" w:eastAsia="Courier New" w:hAnsi="Courier New" w:cs="Courier New"/>
          <w:spacing w:val="-16"/>
        </w:rPr>
        <w:t xml:space="preserve"> </w:t>
      </w:r>
      <w:r>
        <w:rPr>
          <w:rFonts w:ascii="Courier New" w:eastAsia="Courier New" w:hAnsi="Courier New" w:cs="Courier New"/>
        </w:rPr>
        <w:t>alas){</w:t>
      </w:r>
    </w:p>
    <w:p w14:paraId="7BC8CD23" w14:textId="77777777" w:rsidR="000D4FA2" w:rsidRDefault="00000000">
      <w:pPr>
        <w:spacing w:before="6" w:line="200" w:lineRule="exact"/>
        <w:ind w:left="1540"/>
        <w:rPr>
          <w:rFonts w:ascii="Courier New" w:eastAsia="Courier New" w:hAnsi="Courier New" w:cs="Courier New"/>
        </w:rPr>
      </w:pPr>
      <w:r>
        <w:rPr>
          <w:rFonts w:ascii="Courier New" w:eastAsia="Courier New" w:hAnsi="Courier New" w:cs="Courier New"/>
          <w:position w:val="1"/>
        </w:rPr>
        <w:t>//kode</w:t>
      </w:r>
      <w:r>
        <w:rPr>
          <w:rFonts w:ascii="Courier New" w:eastAsia="Courier New" w:hAnsi="Courier New" w:cs="Courier New"/>
          <w:spacing w:val="-7"/>
          <w:position w:val="1"/>
        </w:rPr>
        <w:t xml:space="preserve"> </w:t>
      </w:r>
      <w:r>
        <w:rPr>
          <w:rFonts w:ascii="Courier New" w:eastAsia="Courier New" w:hAnsi="Courier New" w:cs="Courier New"/>
          <w:position w:val="1"/>
        </w:rPr>
        <w:t>program</w:t>
      </w:r>
    </w:p>
    <w:p w14:paraId="6172AA21" w14:textId="77777777" w:rsidR="000D4FA2" w:rsidRDefault="00000000">
      <w:pPr>
        <w:spacing w:before="40"/>
        <w:ind w:left="1240"/>
        <w:rPr>
          <w:rFonts w:ascii="Courier New" w:eastAsia="Courier New" w:hAnsi="Courier New" w:cs="Courier New"/>
        </w:rPr>
      </w:pPr>
      <w:r>
        <w:rPr>
          <w:rFonts w:ascii="Courier New" w:eastAsia="Courier New" w:hAnsi="Courier New" w:cs="Courier New"/>
        </w:rPr>
        <w:t>}</w:t>
      </w:r>
    </w:p>
    <w:p w14:paraId="06F59BEB" w14:textId="77777777" w:rsidR="000D4FA2" w:rsidRDefault="00000000">
      <w:pPr>
        <w:spacing w:before="61"/>
        <w:ind w:left="1233"/>
        <w:rPr>
          <w:rFonts w:ascii="Courier New" w:eastAsia="Courier New" w:hAnsi="Courier New" w:cs="Courier New"/>
        </w:rPr>
      </w:pPr>
      <w:r>
        <w:rPr>
          <w:rFonts w:ascii="Courier New" w:eastAsia="Courier New" w:hAnsi="Courier New" w:cs="Courier New"/>
        </w:rPr>
        <w:t>public</w:t>
      </w:r>
      <w:r>
        <w:rPr>
          <w:rFonts w:ascii="Courier New" w:eastAsia="Courier New" w:hAnsi="Courier New" w:cs="Courier New"/>
          <w:spacing w:val="-7"/>
        </w:rPr>
        <w:t xml:space="preserve"> </w:t>
      </w:r>
      <w:proofErr w:type="gramStart"/>
      <w:r>
        <w:rPr>
          <w:rFonts w:ascii="Courier New" w:eastAsia="Courier New" w:hAnsi="Courier New" w:cs="Courier New"/>
        </w:rPr>
        <w:t>Lingkaran(</w:t>
      </w:r>
      <w:proofErr w:type="gramEnd"/>
      <w:r>
        <w:rPr>
          <w:rFonts w:ascii="Courier New" w:eastAsia="Courier New" w:hAnsi="Courier New" w:cs="Courier New"/>
        </w:rPr>
        <w:t>int</w:t>
      </w:r>
      <w:r>
        <w:rPr>
          <w:rFonts w:ascii="Courier New" w:eastAsia="Courier New" w:hAnsi="Courier New" w:cs="Courier New"/>
          <w:spacing w:val="-16"/>
        </w:rPr>
        <w:t xml:space="preserve"> </w:t>
      </w:r>
      <w:r>
        <w:rPr>
          <w:rFonts w:ascii="Courier New" w:eastAsia="Courier New" w:hAnsi="Courier New" w:cs="Courier New"/>
        </w:rPr>
        <w:t>alas,</w:t>
      </w:r>
      <w:r>
        <w:rPr>
          <w:rFonts w:ascii="Courier New" w:eastAsia="Courier New" w:hAnsi="Courier New" w:cs="Courier New"/>
          <w:spacing w:val="-6"/>
        </w:rPr>
        <w:t xml:space="preserve"> </w:t>
      </w:r>
      <w:r>
        <w:rPr>
          <w:rFonts w:ascii="Courier New" w:eastAsia="Courier New" w:hAnsi="Courier New" w:cs="Courier New"/>
        </w:rPr>
        <w:t>int</w:t>
      </w:r>
      <w:r>
        <w:rPr>
          <w:rFonts w:ascii="Courier New" w:eastAsia="Courier New" w:hAnsi="Courier New" w:cs="Courier New"/>
          <w:spacing w:val="-4"/>
        </w:rPr>
        <w:t xml:space="preserve"> </w:t>
      </w:r>
      <w:r>
        <w:rPr>
          <w:rFonts w:ascii="Courier New" w:eastAsia="Courier New" w:hAnsi="Courier New" w:cs="Courier New"/>
        </w:rPr>
        <w:t>tinggi){</w:t>
      </w:r>
    </w:p>
    <w:p w14:paraId="176B3761" w14:textId="77777777" w:rsidR="000D4FA2" w:rsidRDefault="00000000">
      <w:pPr>
        <w:spacing w:before="8" w:line="200" w:lineRule="exact"/>
        <w:ind w:left="1540"/>
        <w:rPr>
          <w:rFonts w:ascii="Courier New" w:eastAsia="Courier New" w:hAnsi="Courier New" w:cs="Courier New"/>
        </w:rPr>
      </w:pPr>
      <w:r>
        <w:rPr>
          <w:rFonts w:ascii="Courier New" w:eastAsia="Courier New" w:hAnsi="Courier New" w:cs="Courier New"/>
          <w:position w:val="1"/>
        </w:rPr>
        <w:t>//kode</w:t>
      </w:r>
      <w:r>
        <w:rPr>
          <w:rFonts w:ascii="Courier New" w:eastAsia="Courier New" w:hAnsi="Courier New" w:cs="Courier New"/>
          <w:spacing w:val="-7"/>
          <w:position w:val="1"/>
        </w:rPr>
        <w:t xml:space="preserve"> </w:t>
      </w:r>
      <w:r>
        <w:rPr>
          <w:rFonts w:ascii="Courier New" w:eastAsia="Courier New" w:hAnsi="Courier New" w:cs="Courier New"/>
          <w:position w:val="1"/>
        </w:rPr>
        <w:t>program</w:t>
      </w:r>
    </w:p>
    <w:p w14:paraId="07382FC7" w14:textId="77777777" w:rsidR="000D4FA2" w:rsidRDefault="00000000">
      <w:pPr>
        <w:spacing w:before="37"/>
        <w:ind w:left="1205" w:right="7824"/>
        <w:jc w:val="center"/>
        <w:rPr>
          <w:rFonts w:ascii="Courier New" w:eastAsia="Courier New" w:hAnsi="Courier New" w:cs="Courier New"/>
        </w:rPr>
      </w:pPr>
      <w:r>
        <w:rPr>
          <w:rFonts w:ascii="Courier New" w:eastAsia="Courier New" w:hAnsi="Courier New" w:cs="Courier New"/>
          <w:w w:val="99"/>
        </w:rPr>
        <w:t>}</w:t>
      </w:r>
    </w:p>
    <w:p w14:paraId="118D86DD" w14:textId="77777777" w:rsidR="000D4FA2" w:rsidRDefault="000D4FA2">
      <w:pPr>
        <w:spacing w:line="200" w:lineRule="exact"/>
      </w:pPr>
    </w:p>
    <w:p w14:paraId="7D7B8E25" w14:textId="77777777" w:rsidR="000D4FA2" w:rsidRDefault="000D4FA2">
      <w:pPr>
        <w:spacing w:line="200" w:lineRule="exact"/>
      </w:pPr>
    </w:p>
    <w:p w14:paraId="080914AF" w14:textId="77777777" w:rsidR="000D4FA2" w:rsidRDefault="000D4FA2">
      <w:pPr>
        <w:spacing w:line="200" w:lineRule="exact"/>
      </w:pPr>
    </w:p>
    <w:p w14:paraId="5F6B3F23" w14:textId="77777777" w:rsidR="000D4FA2" w:rsidRDefault="000D4FA2">
      <w:pPr>
        <w:spacing w:line="200" w:lineRule="exact"/>
      </w:pPr>
    </w:p>
    <w:p w14:paraId="3061F915" w14:textId="77777777" w:rsidR="000D4FA2" w:rsidRDefault="000D4FA2">
      <w:pPr>
        <w:spacing w:line="200" w:lineRule="exact"/>
      </w:pPr>
    </w:p>
    <w:p w14:paraId="399D6C87" w14:textId="77777777" w:rsidR="000D4FA2" w:rsidRDefault="000D4FA2">
      <w:pPr>
        <w:spacing w:line="200" w:lineRule="exact"/>
      </w:pPr>
    </w:p>
    <w:p w14:paraId="67593EF9" w14:textId="77777777" w:rsidR="000D4FA2" w:rsidRDefault="000D4FA2">
      <w:pPr>
        <w:spacing w:line="200" w:lineRule="exact"/>
      </w:pPr>
    </w:p>
    <w:p w14:paraId="65D1BEAE" w14:textId="77777777" w:rsidR="000D4FA2" w:rsidRDefault="000D4FA2">
      <w:pPr>
        <w:spacing w:line="200" w:lineRule="exact"/>
      </w:pPr>
    </w:p>
    <w:p w14:paraId="3A8D0C74" w14:textId="77777777" w:rsidR="000D4FA2" w:rsidRDefault="000D4FA2">
      <w:pPr>
        <w:spacing w:before="15" w:line="240" w:lineRule="exact"/>
        <w:rPr>
          <w:sz w:val="24"/>
          <w:szCs w:val="24"/>
        </w:rPr>
      </w:pPr>
    </w:p>
    <w:p w14:paraId="50237F8D" w14:textId="77777777" w:rsidR="000D4FA2" w:rsidRDefault="00000000">
      <w:pPr>
        <w:ind w:left="66" w:right="6799"/>
        <w:jc w:val="center"/>
        <w:rPr>
          <w:rFonts w:ascii="Arial" w:eastAsia="Arial" w:hAnsi="Arial" w:cs="Arial"/>
        </w:rPr>
      </w:pPr>
      <w:r>
        <w:rPr>
          <w:rFonts w:ascii="Arial" w:eastAsia="Arial" w:hAnsi="Arial" w:cs="Arial"/>
          <w:b/>
          <w:spacing w:val="-1"/>
        </w:rPr>
        <w:t>P</w:t>
      </w:r>
      <w:r>
        <w:rPr>
          <w:rFonts w:ascii="Arial" w:eastAsia="Arial" w:hAnsi="Arial" w:cs="Arial"/>
          <w:b/>
        </w:rPr>
        <w:t>el</w:t>
      </w:r>
      <w:r>
        <w:rPr>
          <w:rFonts w:ascii="Arial" w:eastAsia="Arial" w:hAnsi="Arial" w:cs="Arial"/>
          <w:b/>
          <w:spacing w:val="1"/>
        </w:rPr>
        <w:t>a</w:t>
      </w:r>
      <w:r>
        <w:rPr>
          <w:rFonts w:ascii="Arial" w:eastAsia="Arial" w:hAnsi="Arial" w:cs="Arial"/>
          <w:b/>
        </w:rPr>
        <w:t>k</w:t>
      </w:r>
      <w:r>
        <w:rPr>
          <w:rFonts w:ascii="Arial" w:eastAsia="Arial" w:hAnsi="Arial" w:cs="Arial"/>
          <w:b/>
          <w:spacing w:val="-1"/>
        </w:rPr>
        <w:t>s</w:t>
      </w:r>
      <w:r>
        <w:rPr>
          <w:rFonts w:ascii="Arial" w:eastAsia="Arial" w:hAnsi="Arial" w:cs="Arial"/>
          <w:b/>
        </w:rPr>
        <w:t>a</w:t>
      </w:r>
      <w:r>
        <w:rPr>
          <w:rFonts w:ascii="Arial" w:eastAsia="Arial" w:hAnsi="Arial" w:cs="Arial"/>
          <w:b/>
          <w:spacing w:val="3"/>
        </w:rPr>
        <w:t>n</w:t>
      </w:r>
      <w:r>
        <w:rPr>
          <w:rFonts w:ascii="Arial" w:eastAsia="Arial" w:hAnsi="Arial" w:cs="Arial"/>
          <w:b/>
        </w:rPr>
        <w:t>a</w:t>
      </w:r>
      <w:r>
        <w:rPr>
          <w:rFonts w:ascii="Arial" w:eastAsia="Arial" w:hAnsi="Arial" w:cs="Arial"/>
          <w:b/>
          <w:spacing w:val="-1"/>
        </w:rPr>
        <w:t>a</w:t>
      </w:r>
      <w:r>
        <w:rPr>
          <w:rFonts w:ascii="Arial" w:eastAsia="Arial" w:hAnsi="Arial" w:cs="Arial"/>
          <w:b/>
        </w:rPr>
        <w:t>n</w:t>
      </w:r>
      <w:r>
        <w:rPr>
          <w:rFonts w:ascii="Arial" w:eastAsia="Arial" w:hAnsi="Arial" w:cs="Arial"/>
          <w:b/>
          <w:spacing w:val="-10"/>
        </w:rPr>
        <w:t xml:space="preserve"> </w:t>
      </w:r>
      <w:r>
        <w:rPr>
          <w:rFonts w:ascii="Arial" w:eastAsia="Arial" w:hAnsi="Arial" w:cs="Arial"/>
          <w:b/>
          <w:spacing w:val="-1"/>
          <w:w w:val="99"/>
        </w:rPr>
        <w:t>P</w:t>
      </w:r>
      <w:r>
        <w:rPr>
          <w:rFonts w:ascii="Arial" w:eastAsia="Arial" w:hAnsi="Arial" w:cs="Arial"/>
          <w:b/>
          <w:spacing w:val="2"/>
          <w:w w:val="99"/>
        </w:rPr>
        <w:t>e</w:t>
      </w:r>
      <w:r>
        <w:rPr>
          <w:rFonts w:ascii="Arial" w:eastAsia="Arial" w:hAnsi="Arial" w:cs="Arial"/>
          <w:b/>
          <w:spacing w:val="-1"/>
          <w:w w:val="99"/>
        </w:rPr>
        <w:t>r</w:t>
      </w:r>
      <w:r>
        <w:rPr>
          <w:rFonts w:ascii="Arial" w:eastAsia="Arial" w:hAnsi="Arial" w:cs="Arial"/>
          <w:b/>
          <w:w w:val="99"/>
        </w:rPr>
        <w:t>co</w:t>
      </w:r>
      <w:r>
        <w:rPr>
          <w:rFonts w:ascii="Arial" w:eastAsia="Arial" w:hAnsi="Arial" w:cs="Arial"/>
          <w:b/>
          <w:spacing w:val="1"/>
          <w:w w:val="99"/>
        </w:rPr>
        <w:t>b</w:t>
      </w:r>
      <w:r>
        <w:rPr>
          <w:rFonts w:ascii="Arial" w:eastAsia="Arial" w:hAnsi="Arial" w:cs="Arial"/>
          <w:b/>
          <w:w w:val="99"/>
        </w:rPr>
        <w:t>a</w:t>
      </w:r>
      <w:r>
        <w:rPr>
          <w:rFonts w:ascii="Arial" w:eastAsia="Arial" w:hAnsi="Arial" w:cs="Arial"/>
          <w:b/>
          <w:spacing w:val="-1"/>
          <w:w w:val="99"/>
        </w:rPr>
        <w:t>a</w:t>
      </w:r>
      <w:r>
        <w:rPr>
          <w:rFonts w:ascii="Arial" w:eastAsia="Arial" w:hAnsi="Arial" w:cs="Arial"/>
          <w:b/>
          <w:w w:val="99"/>
        </w:rPr>
        <w:t>n</w:t>
      </w:r>
    </w:p>
    <w:p w14:paraId="7CE13403" w14:textId="77777777" w:rsidR="000D4FA2" w:rsidRDefault="00000000">
      <w:pPr>
        <w:spacing w:before="36"/>
        <w:ind w:left="460"/>
        <w:rPr>
          <w:rFonts w:ascii="Arial" w:eastAsia="Arial" w:hAnsi="Arial" w:cs="Arial"/>
        </w:rPr>
      </w:pPr>
      <w:r>
        <w:rPr>
          <w:rFonts w:ascii="Arial" w:eastAsia="Arial" w:hAnsi="Arial" w:cs="Arial"/>
          <w:b/>
          <w:spacing w:val="-5"/>
        </w:rPr>
        <w:t>A</w:t>
      </w:r>
      <w:r>
        <w:rPr>
          <w:rFonts w:ascii="Arial" w:eastAsia="Arial" w:hAnsi="Arial" w:cs="Arial"/>
          <w:b/>
        </w:rPr>
        <w:t xml:space="preserve">. </w:t>
      </w:r>
      <w:r>
        <w:rPr>
          <w:rFonts w:ascii="Arial" w:eastAsia="Arial" w:hAnsi="Arial" w:cs="Arial"/>
          <w:b/>
          <w:spacing w:val="52"/>
        </w:rPr>
        <w:t xml:space="preserve"> </w:t>
      </w:r>
      <w:r>
        <w:rPr>
          <w:rFonts w:ascii="Arial" w:eastAsia="Arial" w:hAnsi="Arial" w:cs="Arial"/>
          <w:b/>
          <w:spacing w:val="1"/>
        </w:rPr>
        <w:t>O</w:t>
      </w:r>
      <w:r>
        <w:rPr>
          <w:rFonts w:ascii="Arial" w:eastAsia="Arial" w:hAnsi="Arial" w:cs="Arial"/>
          <w:b/>
          <w:spacing w:val="2"/>
        </w:rPr>
        <w:t>v</w:t>
      </w:r>
      <w:r>
        <w:rPr>
          <w:rFonts w:ascii="Arial" w:eastAsia="Arial" w:hAnsi="Arial" w:cs="Arial"/>
          <w:b/>
        </w:rPr>
        <w:t>e</w:t>
      </w:r>
      <w:r>
        <w:rPr>
          <w:rFonts w:ascii="Arial" w:eastAsia="Arial" w:hAnsi="Arial" w:cs="Arial"/>
          <w:b/>
          <w:spacing w:val="-1"/>
        </w:rPr>
        <w:t>r</w:t>
      </w:r>
      <w:r>
        <w:rPr>
          <w:rFonts w:ascii="Arial" w:eastAsia="Arial" w:hAnsi="Arial" w:cs="Arial"/>
          <w:b/>
        </w:rPr>
        <w:t>loa</w:t>
      </w:r>
      <w:r>
        <w:rPr>
          <w:rFonts w:ascii="Arial" w:eastAsia="Arial" w:hAnsi="Arial" w:cs="Arial"/>
          <w:b/>
          <w:spacing w:val="1"/>
        </w:rPr>
        <w:t>d</w:t>
      </w:r>
      <w:r>
        <w:rPr>
          <w:rFonts w:ascii="Arial" w:eastAsia="Arial" w:hAnsi="Arial" w:cs="Arial"/>
          <w:b/>
        </w:rPr>
        <w:t>ing</w:t>
      </w:r>
      <w:r>
        <w:rPr>
          <w:rFonts w:ascii="Arial" w:eastAsia="Arial" w:hAnsi="Arial" w:cs="Arial"/>
          <w:b/>
          <w:spacing w:val="-11"/>
        </w:rPr>
        <w:t xml:space="preserve"> </w:t>
      </w:r>
      <w:r>
        <w:rPr>
          <w:rFonts w:ascii="Arial" w:eastAsia="Arial" w:hAnsi="Arial" w:cs="Arial"/>
          <w:b/>
          <w:spacing w:val="4"/>
        </w:rPr>
        <w:t>M</w:t>
      </w:r>
      <w:r>
        <w:rPr>
          <w:rFonts w:ascii="Arial" w:eastAsia="Arial" w:hAnsi="Arial" w:cs="Arial"/>
          <w:b/>
        </w:rPr>
        <w:t>et</w:t>
      </w:r>
      <w:r>
        <w:rPr>
          <w:rFonts w:ascii="Arial" w:eastAsia="Arial" w:hAnsi="Arial" w:cs="Arial"/>
          <w:b/>
          <w:spacing w:val="1"/>
        </w:rPr>
        <w:t>h</w:t>
      </w:r>
      <w:r>
        <w:rPr>
          <w:rFonts w:ascii="Arial" w:eastAsia="Arial" w:hAnsi="Arial" w:cs="Arial"/>
          <w:b/>
        </w:rPr>
        <w:t>od</w:t>
      </w:r>
    </w:p>
    <w:p w14:paraId="66955797" w14:textId="77777777" w:rsidR="000D4FA2" w:rsidRDefault="00000000">
      <w:pPr>
        <w:spacing w:before="36"/>
        <w:ind w:left="820"/>
        <w:rPr>
          <w:rFonts w:ascii="Arial" w:eastAsia="Arial" w:hAnsi="Arial" w:cs="Arial"/>
        </w:rPr>
      </w:pPr>
      <w:r>
        <w:rPr>
          <w:rFonts w:ascii="Arial" w:eastAsia="Arial" w:hAnsi="Arial" w:cs="Arial"/>
          <w:spacing w:val="-1"/>
        </w:rPr>
        <w:t>K</w:t>
      </w:r>
      <w:r>
        <w:rPr>
          <w:rFonts w:ascii="Arial" w:eastAsia="Arial" w:hAnsi="Arial" w:cs="Arial"/>
        </w:rPr>
        <w:t>e</w:t>
      </w:r>
      <w:r>
        <w:rPr>
          <w:rFonts w:ascii="Arial" w:eastAsia="Arial" w:hAnsi="Arial" w:cs="Arial"/>
          <w:spacing w:val="2"/>
        </w:rPr>
        <w:t>t</w:t>
      </w:r>
      <w:r>
        <w:rPr>
          <w:rFonts w:ascii="Arial" w:eastAsia="Arial" w:hAnsi="Arial" w:cs="Arial"/>
          <w:spacing w:val="-1"/>
        </w:rPr>
        <w:t>i</w:t>
      </w:r>
      <w:r>
        <w:rPr>
          <w:rFonts w:ascii="Arial" w:eastAsia="Arial" w:hAnsi="Arial" w:cs="Arial"/>
          <w:spacing w:val="1"/>
        </w:rPr>
        <w:t>k</w:t>
      </w:r>
      <w:r>
        <w:rPr>
          <w:rFonts w:ascii="Arial" w:eastAsia="Arial" w:hAnsi="Arial" w:cs="Arial"/>
          <w:spacing w:val="3"/>
        </w:rPr>
        <w:t>k</w:t>
      </w:r>
      <w:r>
        <w:rPr>
          <w:rFonts w:ascii="Arial" w:eastAsia="Arial" w:hAnsi="Arial" w:cs="Arial"/>
        </w:rPr>
        <w:t>an</w:t>
      </w:r>
      <w:r>
        <w:rPr>
          <w:rFonts w:ascii="Arial" w:eastAsia="Arial" w:hAnsi="Arial" w:cs="Arial"/>
          <w:spacing w:val="-9"/>
        </w:rPr>
        <w:t xml:space="preserve"> </w:t>
      </w:r>
      <w:r>
        <w:rPr>
          <w:rFonts w:ascii="Arial" w:eastAsia="Arial" w:hAnsi="Arial" w:cs="Arial"/>
        </w:rPr>
        <w:t>program</w:t>
      </w:r>
      <w:r>
        <w:rPr>
          <w:rFonts w:ascii="Arial" w:eastAsia="Arial" w:hAnsi="Arial" w:cs="Arial"/>
          <w:spacing w:val="-3"/>
        </w:rPr>
        <w:t xml:space="preserve"> </w:t>
      </w:r>
      <w:r>
        <w:rPr>
          <w:rFonts w:ascii="Arial" w:eastAsia="Arial" w:hAnsi="Arial" w:cs="Arial"/>
        </w:rPr>
        <w:t>di</w:t>
      </w:r>
      <w:r>
        <w:rPr>
          <w:rFonts w:ascii="Arial" w:eastAsia="Arial" w:hAnsi="Arial" w:cs="Arial"/>
          <w:spacing w:val="-4"/>
        </w:rPr>
        <w:t xml:space="preserve"> </w:t>
      </w:r>
      <w:r>
        <w:rPr>
          <w:rFonts w:ascii="Arial" w:eastAsia="Arial" w:hAnsi="Arial" w:cs="Arial"/>
        </w:rPr>
        <w:t>b</w:t>
      </w:r>
      <w:r>
        <w:rPr>
          <w:rFonts w:ascii="Arial" w:eastAsia="Arial" w:hAnsi="Arial" w:cs="Arial"/>
          <w:spacing w:val="1"/>
        </w:rPr>
        <w:t>a</w:t>
      </w:r>
      <w:r>
        <w:rPr>
          <w:rFonts w:ascii="Arial" w:eastAsia="Arial" w:hAnsi="Arial" w:cs="Arial"/>
        </w:rPr>
        <w:t>wah</w:t>
      </w:r>
      <w:r>
        <w:rPr>
          <w:rFonts w:ascii="Arial" w:eastAsia="Arial" w:hAnsi="Arial" w:cs="Arial"/>
          <w:spacing w:val="-4"/>
        </w:rPr>
        <w:t xml:space="preserve"> </w:t>
      </w:r>
      <w:r>
        <w:rPr>
          <w:rFonts w:ascii="Arial" w:eastAsia="Arial" w:hAnsi="Arial" w:cs="Arial"/>
          <w:spacing w:val="-1"/>
        </w:rPr>
        <w:t>i</w:t>
      </w:r>
      <w:r>
        <w:rPr>
          <w:rFonts w:ascii="Arial" w:eastAsia="Arial" w:hAnsi="Arial" w:cs="Arial"/>
          <w:spacing w:val="2"/>
        </w:rPr>
        <w:t>n</w:t>
      </w:r>
      <w:r>
        <w:rPr>
          <w:rFonts w:ascii="Arial" w:eastAsia="Arial" w:hAnsi="Arial" w:cs="Arial"/>
        </w:rPr>
        <w:t>i</w:t>
      </w:r>
    </w:p>
    <w:p w14:paraId="0A4E297B" w14:textId="77777777" w:rsidR="000D4FA2" w:rsidRDefault="00000000">
      <w:pPr>
        <w:spacing w:before="26"/>
        <w:ind w:left="940"/>
        <w:rPr>
          <w:rFonts w:ascii="Courier New" w:eastAsia="Courier New" w:hAnsi="Courier New" w:cs="Courier New"/>
        </w:rPr>
        <w:sectPr w:rsidR="000D4FA2" w:rsidSect="003E7059">
          <w:pgSz w:w="11900" w:h="16840"/>
          <w:pgMar w:top="620" w:right="1340" w:bottom="280" w:left="1340" w:header="720" w:footer="720" w:gutter="0"/>
          <w:cols w:space="720"/>
        </w:sectPr>
      </w:pPr>
      <w:r>
        <w:pict w14:anchorId="0DCB7257">
          <v:group id="_x0000_s2103" style="position:absolute;left:0;text-align:left;margin-left:107.75pt;margin-top:1.55pt;width:416.4pt;height:14.5pt;z-index:-251663360;mso-position-horizontal-relative:page" coordorigin="2155,31" coordsize="8328,290">
            <v:shape id="_x0000_s2109" style="position:absolute;left:2160;top:40;width:8308;height:0" coordorigin="2160,40" coordsize="8308,0" path="m2160,40r8308,e" filled="f" strokeweight=".16931mm">
              <v:path arrowok="t"/>
            </v:shape>
            <v:shape id="_x0000_s2108" style="position:absolute;left:2165;top:36;width:0;height:279" coordorigin="2165,36" coordsize="0,279" path="m2165,36r,279e" filled="f" strokeweight=".48pt">
              <v:path arrowok="t"/>
            </v:shape>
            <v:shape id="_x0000_s2107" style="position:absolute;left:2623;top:36;width:0;height:279" coordorigin="2623,36" coordsize="0,279" path="m2623,36r,279e" filled="f" strokeweight=".16931mm">
              <v:path arrowok="t"/>
            </v:shape>
            <v:shape id="_x0000_s2106" style="position:absolute;left:2160;top:311;width:8298;height:0" coordorigin="2160,311" coordsize="8298,0" path="m2160,311r8298,e" filled="f" strokeweight=".16931mm">
              <v:path arrowok="t"/>
            </v:shape>
            <v:shape id="_x0000_s2105" style="position:absolute;left:10463;top:36;width:0;height:270" coordorigin="10463,36" coordsize="0,270" path="m10463,36r,270e" filled="f" strokeweight=".48pt">
              <v:path arrowok="t"/>
            </v:shape>
            <v:shape id="_x0000_s2104" style="position:absolute;left:10453;top:310;width:20;height:0" coordorigin="10453,310" coordsize="20,0" path="m10453,310r20,e" filled="f" strokeweight="1.05pt">
              <v:path arrowok="t"/>
            </v:shape>
            <w10:wrap anchorx="page"/>
          </v:group>
        </w:pict>
      </w:r>
      <w:proofErr w:type="gramStart"/>
      <w:r>
        <w:rPr>
          <w:rFonts w:ascii="Courier New" w:eastAsia="Courier New" w:hAnsi="Courier New" w:cs="Courier New"/>
        </w:rPr>
        <w:t xml:space="preserve">1 </w:t>
      </w:r>
      <w:r>
        <w:rPr>
          <w:rFonts w:ascii="Courier New" w:eastAsia="Courier New" w:hAnsi="Courier New" w:cs="Courier New"/>
          <w:spacing w:val="119"/>
        </w:rPr>
        <w:t xml:space="preserve"> </w:t>
      </w:r>
      <w:r>
        <w:rPr>
          <w:rFonts w:ascii="Courier New" w:eastAsia="Courier New" w:hAnsi="Courier New" w:cs="Courier New"/>
        </w:rPr>
        <w:t>import</w:t>
      </w:r>
      <w:proofErr w:type="gramEnd"/>
      <w:r>
        <w:rPr>
          <w:rFonts w:ascii="Courier New" w:eastAsia="Courier New" w:hAnsi="Courier New" w:cs="Courier New"/>
          <w:spacing w:val="-7"/>
        </w:rPr>
        <w:t xml:space="preserve"> </w:t>
      </w:r>
      <w:r>
        <w:rPr>
          <w:rFonts w:ascii="Courier New" w:eastAsia="Courier New" w:hAnsi="Courier New" w:cs="Courier New"/>
        </w:rPr>
        <w:t>java.util.Scanner;</w:t>
      </w:r>
    </w:p>
    <w:p w14:paraId="7399FD31" w14:textId="77777777" w:rsidR="000D4FA2" w:rsidRDefault="00000000">
      <w:pPr>
        <w:spacing w:before="9" w:line="160" w:lineRule="exact"/>
        <w:rPr>
          <w:sz w:val="16"/>
          <w:szCs w:val="16"/>
        </w:rPr>
      </w:pPr>
      <w:r>
        <w:lastRenderedPageBreak/>
        <w:pict w14:anchorId="50EE26EE">
          <v:group id="_x0000_s2100" style="position:absolute;margin-left:523.5pt;margin-top:44.95pt;width:2.6pt;height:1.05pt;z-index:-251658240;mso-position-horizontal-relative:page;mso-position-vertical-relative:page" coordorigin="10470,899" coordsize="52,21">
            <v:shape id="_x0000_s2102" style="position:absolute;left:10481;top:910;width:19;height:0" coordorigin="10481,910" coordsize="19,0" path="m10481,910r19,e" filled="f" strokeweight="1.06pt">
              <v:path arrowok="t"/>
            </v:shape>
            <v:shape id="_x0000_s2101" style="position:absolute;left:10500;top:910;width:12;height:0" coordorigin="10500,910" coordsize="12,0" path="m10500,910r12,e" filled="f" strokeweight="1.06pt">
              <v:path arrowok="t"/>
            </v:shape>
            <w10:wrap anchorx="page" anchory="page"/>
          </v:group>
        </w:pict>
      </w:r>
      <w:r>
        <w:pict w14:anchorId="5B58628F">
          <v:group id="_x0000_s2098" style="position:absolute;margin-left:488pt;margin-top:45.5pt;width:.95pt;height:0;z-index:-251659264;mso-position-horizontal-relative:page;mso-position-vertical-relative:page" coordorigin="9760,910" coordsize="19,0">
            <v:shape id="_x0000_s2099" style="position:absolute;left:9760;top:910;width:19;height:0" coordorigin="9760,910" coordsize="19,0" path="m9760,910r20,e" filled="f" strokeweight="1.06pt">
              <v:path arrowok="t"/>
            </v:shape>
            <w10:wrap anchorx="page" anchory="page"/>
          </v:group>
        </w:pict>
      </w:r>
      <w:r>
        <w:pict w14:anchorId="68C9E994">
          <v:group id="_x0000_s2096" style="position:absolute;margin-left:427.05pt;margin-top:45.5pt;width:.95pt;height:0;z-index:-251660288;mso-position-horizontal-relative:page;mso-position-vertical-relative:page" coordorigin="8541,910" coordsize="19,0">
            <v:shape id="_x0000_s2097" style="position:absolute;left:8541;top:910;width:19;height:0" coordorigin="8541,910" coordsize="19,0" path="m8541,910r19,e" filled="f" strokeweight="1.06pt">
              <v:path arrowok="t"/>
            </v:shape>
            <w10:wrap anchorx="page" anchory="page"/>
          </v:group>
        </w:pict>
      </w:r>
      <w:r>
        <w:pict w14:anchorId="2512C69B">
          <v:group id="_x0000_s2094" style="position:absolute;margin-left:361.05pt;margin-top:45.5pt;width:.95pt;height:0;z-index:-251661312;mso-position-horizontal-relative:page;mso-position-vertical-relative:page" coordorigin="7221,910" coordsize="19,0">
            <v:shape id="_x0000_s2095" style="position:absolute;left:7221;top:910;width:19;height:0" coordorigin="7221,910" coordsize="19,0" path="m7221,910r19,e" filled="f" strokeweight="1.06pt">
              <v:path arrowok="t"/>
            </v:shape>
            <w10:wrap anchorx="page" anchory="page"/>
          </v:group>
        </w:pict>
      </w:r>
    </w:p>
    <w:p w14:paraId="759332C4" w14:textId="77777777" w:rsidR="000D4FA2" w:rsidRDefault="000D4FA2">
      <w:pPr>
        <w:spacing w:line="200" w:lineRule="exact"/>
      </w:pPr>
    </w:p>
    <w:p w14:paraId="2B0F6DAF" w14:textId="77777777" w:rsidR="000D4FA2" w:rsidRDefault="00000000">
      <w:pPr>
        <w:spacing w:before="40"/>
        <w:ind w:left="1820"/>
        <w:rPr>
          <w:rFonts w:ascii="Courier New" w:eastAsia="Courier New" w:hAnsi="Courier New" w:cs="Courier New"/>
        </w:rPr>
      </w:pPr>
      <w:proofErr w:type="gramStart"/>
      <w:r>
        <w:rPr>
          <w:rFonts w:ascii="Courier New" w:eastAsia="Courier New" w:hAnsi="Courier New" w:cs="Courier New"/>
        </w:rPr>
        <w:t xml:space="preserve">2 </w:t>
      </w:r>
      <w:r>
        <w:rPr>
          <w:rFonts w:ascii="Courier New" w:eastAsia="Courier New" w:hAnsi="Courier New" w:cs="Courier New"/>
          <w:spacing w:val="100"/>
        </w:rPr>
        <w:t xml:space="preserve"> </w:t>
      </w:r>
      <w:r>
        <w:rPr>
          <w:rFonts w:ascii="Courier New" w:eastAsia="Courier New" w:hAnsi="Courier New" w:cs="Courier New"/>
        </w:rPr>
        <w:t>public</w:t>
      </w:r>
      <w:proofErr w:type="gramEnd"/>
      <w:r>
        <w:rPr>
          <w:rFonts w:ascii="Courier New" w:eastAsia="Courier New" w:hAnsi="Courier New" w:cs="Courier New"/>
          <w:spacing w:val="-7"/>
        </w:rPr>
        <w:t xml:space="preserve"> </w:t>
      </w:r>
      <w:r>
        <w:rPr>
          <w:rFonts w:ascii="Courier New" w:eastAsia="Courier New" w:hAnsi="Courier New" w:cs="Courier New"/>
        </w:rPr>
        <w:t>class</w:t>
      </w:r>
      <w:r>
        <w:rPr>
          <w:rFonts w:ascii="Courier New" w:eastAsia="Courier New" w:hAnsi="Courier New" w:cs="Courier New"/>
          <w:spacing w:val="-6"/>
        </w:rPr>
        <w:t xml:space="preserve"> </w:t>
      </w:r>
      <w:r>
        <w:rPr>
          <w:rFonts w:ascii="Courier New" w:eastAsia="Courier New" w:hAnsi="Courier New" w:cs="Courier New"/>
        </w:rPr>
        <w:t>Overloading</w:t>
      </w:r>
      <w:r>
        <w:rPr>
          <w:rFonts w:ascii="Courier New" w:eastAsia="Courier New" w:hAnsi="Courier New" w:cs="Courier New"/>
          <w:spacing w:val="-13"/>
        </w:rPr>
        <w:t xml:space="preserve"> </w:t>
      </w:r>
      <w:r>
        <w:rPr>
          <w:rFonts w:ascii="Courier New" w:eastAsia="Courier New" w:hAnsi="Courier New" w:cs="Courier New"/>
        </w:rPr>
        <w:t>{</w:t>
      </w:r>
    </w:p>
    <w:p w14:paraId="09EF9C62" w14:textId="77777777" w:rsidR="000D4FA2" w:rsidRDefault="00000000">
      <w:pPr>
        <w:spacing w:before="11"/>
        <w:ind w:left="1820"/>
        <w:rPr>
          <w:rFonts w:ascii="Courier New" w:eastAsia="Courier New" w:hAnsi="Courier New" w:cs="Courier New"/>
        </w:rPr>
      </w:pPr>
      <w:r>
        <w:rPr>
          <w:rFonts w:ascii="Courier New" w:eastAsia="Courier New" w:hAnsi="Courier New" w:cs="Courier New"/>
        </w:rPr>
        <w:t xml:space="preserve">3    </w:t>
      </w:r>
      <w:r>
        <w:rPr>
          <w:rFonts w:ascii="Courier New" w:eastAsia="Courier New" w:hAnsi="Courier New" w:cs="Courier New"/>
          <w:spacing w:val="100"/>
        </w:rPr>
        <w:t xml:space="preserve"> </w:t>
      </w:r>
      <w:r>
        <w:rPr>
          <w:rFonts w:ascii="Courier New" w:eastAsia="Courier New" w:hAnsi="Courier New" w:cs="Courier New"/>
        </w:rPr>
        <w:t>public</w:t>
      </w:r>
      <w:r>
        <w:rPr>
          <w:rFonts w:ascii="Courier New" w:eastAsia="Courier New" w:hAnsi="Courier New" w:cs="Courier New"/>
          <w:spacing w:val="-7"/>
        </w:rPr>
        <w:t xml:space="preserve"> </w:t>
      </w:r>
      <w:r>
        <w:rPr>
          <w:rFonts w:ascii="Courier New" w:eastAsia="Courier New" w:hAnsi="Courier New" w:cs="Courier New"/>
        </w:rPr>
        <w:t>static</w:t>
      </w:r>
      <w:r>
        <w:rPr>
          <w:rFonts w:ascii="Courier New" w:eastAsia="Courier New" w:hAnsi="Courier New" w:cs="Courier New"/>
          <w:spacing w:val="-7"/>
        </w:rPr>
        <w:t xml:space="preserve"> </w:t>
      </w:r>
      <w:r>
        <w:rPr>
          <w:rFonts w:ascii="Courier New" w:eastAsia="Courier New" w:hAnsi="Courier New" w:cs="Courier New"/>
        </w:rPr>
        <w:t>void</w:t>
      </w:r>
      <w:r>
        <w:rPr>
          <w:rFonts w:ascii="Courier New" w:eastAsia="Courier New" w:hAnsi="Courier New" w:cs="Courier New"/>
          <w:spacing w:val="-5"/>
        </w:rPr>
        <w:t xml:space="preserve"> </w:t>
      </w:r>
      <w:proofErr w:type="gramStart"/>
      <w:r>
        <w:rPr>
          <w:rFonts w:ascii="Courier New" w:eastAsia="Courier New" w:hAnsi="Courier New" w:cs="Courier New"/>
        </w:rPr>
        <w:t>HitungLuas(</w:t>
      </w:r>
      <w:proofErr w:type="gramEnd"/>
      <w:r>
        <w:rPr>
          <w:rFonts w:ascii="Courier New" w:eastAsia="Courier New" w:hAnsi="Courier New" w:cs="Courier New"/>
        </w:rPr>
        <w:t>int</w:t>
      </w:r>
      <w:r>
        <w:rPr>
          <w:rFonts w:ascii="Courier New" w:eastAsia="Courier New" w:hAnsi="Courier New" w:cs="Courier New"/>
          <w:spacing w:val="-17"/>
        </w:rPr>
        <w:t xml:space="preserve"> </w:t>
      </w:r>
      <w:r>
        <w:rPr>
          <w:rFonts w:ascii="Courier New" w:eastAsia="Courier New" w:hAnsi="Courier New" w:cs="Courier New"/>
        </w:rPr>
        <w:t>a,int</w:t>
      </w:r>
      <w:r>
        <w:rPr>
          <w:rFonts w:ascii="Courier New" w:eastAsia="Courier New" w:hAnsi="Courier New" w:cs="Courier New"/>
          <w:spacing w:val="-6"/>
        </w:rPr>
        <w:t xml:space="preserve"> </w:t>
      </w:r>
      <w:r>
        <w:rPr>
          <w:rFonts w:ascii="Courier New" w:eastAsia="Courier New" w:hAnsi="Courier New" w:cs="Courier New"/>
        </w:rPr>
        <w:t>b){</w:t>
      </w:r>
    </w:p>
    <w:p w14:paraId="484F0BDB" w14:textId="77777777" w:rsidR="000D4FA2" w:rsidRDefault="00000000">
      <w:pPr>
        <w:spacing w:before="49"/>
        <w:ind w:left="1820"/>
        <w:rPr>
          <w:rFonts w:ascii="Courier New" w:eastAsia="Courier New" w:hAnsi="Courier New" w:cs="Courier New"/>
        </w:rPr>
      </w:pPr>
      <w:r>
        <w:rPr>
          <w:rFonts w:ascii="Courier New" w:eastAsia="Courier New" w:hAnsi="Courier New" w:cs="Courier New"/>
        </w:rPr>
        <w:t xml:space="preserve">4       </w:t>
      </w:r>
      <w:r>
        <w:rPr>
          <w:rFonts w:ascii="Courier New" w:eastAsia="Courier New" w:hAnsi="Courier New" w:cs="Courier New"/>
          <w:spacing w:val="101"/>
        </w:rPr>
        <w:t xml:space="preserve"> </w:t>
      </w:r>
      <w:r>
        <w:rPr>
          <w:rFonts w:ascii="Courier New" w:eastAsia="Courier New" w:hAnsi="Courier New" w:cs="Courier New"/>
        </w:rPr>
        <w:t>int</w:t>
      </w:r>
      <w:r>
        <w:rPr>
          <w:rFonts w:ascii="Courier New" w:eastAsia="Courier New" w:hAnsi="Courier New" w:cs="Courier New"/>
          <w:spacing w:val="-4"/>
        </w:rPr>
        <w:t xml:space="preserve"> </w:t>
      </w:r>
      <w:r>
        <w:rPr>
          <w:rFonts w:ascii="Courier New" w:eastAsia="Courier New" w:hAnsi="Courier New" w:cs="Courier New"/>
        </w:rPr>
        <w:t>nilai</w:t>
      </w:r>
      <w:r>
        <w:rPr>
          <w:rFonts w:ascii="Courier New" w:eastAsia="Courier New" w:hAnsi="Courier New" w:cs="Courier New"/>
          <w:spacing w:val="-6"/>
        </w:rPr>
        <w:t xml:space="preserve"> </w:t>
      </w:r>
      <w:r>
        <w:rPr>
          <w:rFonts w:ascii="Courier New" w:eastAsia="Courier New" w:hAnsi="Courier New" w:cs="Courier New"/>
        </w:rPr>
        <w:t>=</w:t>
      </w:r>
      <w:r>
        <w:rPr>
          <w:rFonts w:ascii="Courier New" w:eastAsia="Courier New" w:hAnsi="Courier New" w:cs="Courier New"/>
          <w:spacing w:val="-1"/>
        </w:rPr>
        <w:t xml:space="preserve"> </w:t>
      </w:r>
      <w:r>
        <w:rPr>
          <w:rFonts w:ascii="Courier New" w:eastAsia="Courier New" w:hAnsi="Courier New" w:cs="Courier New"/>
        </w:rPr>
        <w:t>a*b;</w:t>
      </w:r>
    </w:p>
    <w:p w14:paraId="1B86A980" w14:textId="77777777" w:rsidR="000D4FA2" w:rsidRDefault="00000000">
      <w:pPr>
        <w:spacing w:before="35"/>
        <w:ind w:left="1820"/>
        <w:rPr>
          <w:rFonts w:ascii="Courier New" w:eastAsia="Courier New" w:hAnsi="Courier New" w:cs="Courier New"/>
        </w:rPr>
      </w:pPr>
      <w:r>
        <w:rPr>
          <w:rFonts w:ascii="Courier New" w:eastAsia="Courier New" w:hAnsi="Courier New" w:cs="Courier New"/>
        </w:rPr>
        <w:t xml:space="preserve">5       </w:t>
      </w:r>
      <w:r>
        <w:rPr>
          <w:rFonts w:ascii="Courier New" w:eastAsia="Courier New" w:hAnsi="Courier New" w:cs="Courier New"/>
          <w:spacing w:val="101"/>
        </w:rPr>
        <w:t xml:space="preserve"> </w:t>
      </w:r>
      <w:r>
        <w:rPr>
          <w:rFonts w:ascii="Courier New" w:eastAsia="Courier New" w:hAnsi="Courier New" w:cs="Courier New"/>
        </w:rPr>
        <w:t>System.out.println("maka</w:t>
      </w:r>
      <w:r>
        <w:rPr>
          <w:rFonts w:ascii="Courier New" w:eastAsia="Courier New" w:hAnsi="Courier New" w:cs="Courier New"/>
          <w:spacing w:val="-29"/>
        </w:rPr>
        <w:t xml:space="preserve"> </w:t>
      </w:r>
      <w:r>
        <w:rPr>
          <w:rFonts w:ascii="Courier New" w:eastAsia="Courier New" w:hAnsi="Courier New" w:cs="Courier New"/>
        </w:rPr>
        <w:t>hasil</w:t>
      </w:r>
      <w:r>
        <w:rPr>
          <w:rFonts w:ascii="Courier New" w:eastAsia="Courier New" w:hAnsi="Courier New" w:cs="Courier New"/>
          <w:spacing w:val="-6"/>
        </w:rPr>
        <w:t xml:space="preserve"> </w:t>
      </w:r>
      <w:proofErr w:type="gramStart"/>
      <w:r>
        <w:rPr>
          <w:rFonts w:ascii="Courier New" w:eastAsia="Courier New" w:hAnsi="Courier New" w:cs="Courier New"/>
        </w:rPr>
        <w:t>luas</w:t>
      </w:r>
      <w:r>
        <w:rPr>
          <w:rFonts w:ascii="Courier New" w:eastAsia="Courier New" w:hAnsi="Courier New" w:cs="Courier New"/>
          <w:spacing w:val="-5"/>
        </w:rPr>
        <w:t xml:space="preserve"> </w:t>
      </w:r>
      <w:r>
        <w:rPr>
          <w:rFonts w:ascii="Courier New" w:eastAsia="Courier New" w:hAnsi="Courier New" w:cs="Courier New"/>
        </w:rPr>
        <w:t>:</w:t>
      </w:r>
      <w:proofErr w:type="gramEnd"/>
      <w:r>
        <w:rPr>
          <w:rFonts w:ascii="Courier New" w:eastAsia="Courier New" w:hAnsi="Courier New" w:cs="Courier New"/>
          <w:spacing w:val="-1"/>
        </w:rPr>
        <w:t xml:space="preserve"> </w:t>
      </w:r>
      <w:r>
        <w:rPr>
          <w:rFonts w:ascii="Courier New" w:eastAsia="Courier New" w:hAnsi="Courier New" w:cs="Courier New"/>
        </w:rPr>
        <w:t>"+nilai);</w:t>
      </w:r>
    </w:p>
    <w:p w14:paraId="18215E48" w14:textId="77777777" w:rsidR="000D4FA2" w:rsidRDefault="00000000">
      <w:pPr>
        <w:spacing w:before="16"/>
        <w:ind w:left="1820"/>
        <w:rPr>
          <w:rFonts w:ascii="Courier New" w:eastAsia="Courier New" w:hAnsi="Courier New" w:cs="Courier New"/>
        </w:rPr>
      </w:pPr>
      <w:r>
        <w:rPr>
          <w:rFonts w:ascii="Courier New" w:eastAsia="Courier New" w:hAnsi="Courier New" w:cs="Courier New"/>
        </w:rPr>
        <w:t xml:space="preserve">6   </w:t>
      </w:r>
      <w:proofErr w:type="gramStart"/>
      <w:r>
        <w:rPr>
          <w:rFonts w:ascii="Courier New" w:eastAsia="Courier New" w:hAnsi="Courier New" w:cs="Courier New"/>
        </w:rPr>
        <w:t xml:space="preserve"> </w:t>
      </w:r>
      <w:r>
        <w:rPr>
          <w:rFonts w:ascii="Courier New" w:eastAsia="Courier New" w:hAnsi="Courier New" w:cs="Courier New"/>
          <w:spacing w:val="100"/>
        </w:rPr>
        <w:t xml:space="preserve"> </w:t>
      </w:r>
      <w:r>
        <w:rPr>
          <w:rFonts w:ascii="Courier New" w:eastAsia="Courier New" w:hAnsi="Courier New" w:cs="Courier New"/>
        </w:rPr>
        <w:t>}</w:t>
      </w:r>
      <w:proofErr w:type="gramEnd"/>
    </w:p>
    <w:p w14:paraId="532AAE45" w14:textId="77777777" w:rsidR="000D4FA2" w:rsidRDefault="00000000">
      <w:pPr>
        <w:spacing w:before="52"/>
        <w:ind w:left="1820"/>
        <w:rPr>
          <w:rFonts w:ascii="Courier New" w:eastAsia="Courier New" w:hAnsi="Courier New" w:cs="Courier New"/>
        </w:rPr>
      </w:pPr>
      <w:r>
        <w:rPr>
          <w:rFonts w:ascii="Courier New" w:eastAsia="Courier New" w:hAnsi="Courier New" w:cs="Courier New"/>
        </w:rPr>
        <w:t xml:space="preserve">7    </w:t>
      </w:r>
      <w:r>
        <w:rPr>
          <w:rFonts w:ascii="Courier New" w:eastAsia="Courier New" w:hAnsi="Courier New" w:cs="Courier New"/>
          <w:spacing w:val="100"/>
        </w:rPr>
        <w:t xml:space="preserve"> </w:t>
      </w:r>
      <w:r>
        <w:rPr>
          <w:rFonts w:ascii="Courier New" w:eastAsia="Courier New" w:hAnsi="Courier New" w:cs="Courier New"/>
        </w:rPr>
        <w:t>public</w:t>
      </w:r>
      <w:r>
        <w:rPr>
          <w:rFonts w:ascii="Courier New" w:eastAsia="Courier New" w:hAnsi="Courier New" w:cs="Courier New"/>
          <w:spacing w:val="-7"/>
        </w:rPr>
        <w:t xml:space="preserve"> </w:t>
      </w:r>
      <w:r>
        <w:rPr>
          <w:rFonts w:ascii="Courier New" w:eastAsia="Courier New" w:hAnsi="Courier New" w:cs="Courier New"/>
        </w:rPr>
        <w:t>static</w:t>
      </w:r>
      <w:r>
        <w:rPr>
          <w:rFonts w:ascii="Courier New" w:eastAsia="Courier New" w:hAnsi="Courier New" w:cs="Courier New"/>
          <w:spacing w:val="-7"/>
        </w:rPr>
        <w:t xml:space="preserve"> </w:t>
      </w:r>
      <w:r>
        <w:rPr>
          <w:rFonts w:ascii="Courier New" w:eastAsia="Courier New" w:hAnsi="Courier New" w:cs="Courier New"/>
        </w:rPr>
        <w:t>double</w:t>
      </w:r>
      <w:r>
        <w:rPr>
          <w:rFonts w:ascii="Courier New" w:eastAsia="Courier New" w:hAnsi="Courier New" w:cs="Courier New"/>
          <w:spacing w:val="-7"/>
        </w:rPr>
        <w:t xml:space="preserve"> </w:t>
      </w:r>
      <w:proofErr w:type="gramStart"/>
      <w:r>
        <w:rPr>
          <w:rFonts w:ascii="Courier New" w:eastAsia="Courier New" w:hAnsi="Courier New" w:cs="Courier New"/>
        </w:rPr>
        <w:t>HitungLuas(</w:t>
      </w:r>
      <w:proofErr w:type="gramEnd"/>
      <w:r>
        <w:rPr>
          <w:rFonts w:ascii="Courier New" w:eastAsia="Courier New" w:hAnsi="Courier New" w:cs="Courier New"/>
        </w:rPr>
        <w:t>double</w:t>
      </w:r>
      <w:r>
        <w:rPr>
          <w:rFonts w:ascii="Courier New" w:eastAsia="Courier New" w:hAnsi="Courier New" w:cs="Courier New"/>
          <w:spacing w:val="-20"/>
        </w:rPr>
        <w:t xml:space="preserve"> </w:t>
      </w:r>
      <w:r>
        <w:rPr>
          <w:rFonts w:ascii="Courier New" w:eastAsia="Courier New" w:hAnsi="Courier New" w:cs="Courier New"/>
        </w:rPr>
        <w:t>value,</w:t>
      </w:r>
      <w:r>
        <w:rPr>
          <w:rFonts w:ascii="Courier New" w:eastAsia="Courier New" w:hAnsi="Courier New" w:cs="Courier New"/>
          <w:spacing w:val="-7"/>
        </w:rPr>
        <w:t xml:space="preserve"> </w:t>
      </w:r>
      <w:r>
        <w:rPr>
          <w:rFonts w:ascii="Courier New" w:eastAsia="Courier New" w:hAnsi="Courier New" w:cs="Courier New"/>
        </w:rPr>
        <w:t>double</w:t>
      </w:r>
      <w:r>
        <w:rPr>
          <w:rFonts w:ascii="Courier New" w:eastAsia="Courier New" w:hAnsi="Courier New" w:cs="Courier New"/>
          <w:spacing w:val="-7"/>
        </w:rPr>
        <w:t xml:space="preserve"> </w:t>
      </w:r>
      <w:r>
        <w:rPr>
          <w:rFonts w:ascii="Courier New" w:eastAsia="Courier New" w:hAnsi="Courier New" w:cs="Courier New"/>
        </w:rPr>
        <w:t>value2){</w:t>
      </w:r>
    </w:p>
    <w:p w14:paraId="276C7D29" w14:textId="77777777" w:rsidR="000D4FA2" w:rsidRDefault="00000000">
      <w:pPr>
        <w:spacing w:before="20"/>
        <w:ind w:left="1820"/>
        <w:rPr>
          <w:rFonts w:ascii="Courier New" w:eastAsia="Courier New" w:hAnsi="Courier New" w:cs="Courier New"/>
        </w:rPr>
      </w:pPr>
      <w:r>
        <w:rPr>
          <w:rFonts w:ascii="Courier New" w:eastAsia="Courier New" w:hAnsi="Courier New" w:cs="Courier New"/>
        </w:rPr>
        <w:t xml:space="preserve">8       </w:t>
      </w:r>
      <w:r>
        <w:rPr>
          <w:rFonts w:ascii="Courier New" w:eastAsia="Courier New" w:hAnsi="Courier New" w:cs="Courier New"/>
          <w:spacing w:val="101"/>
        </w:rPr>
        <w:t xml:space="preserve"> </w:t>
      </w:r>
      <w:r>
        <w:rPr>
          <w:rFonts w:ascii="Courier New" w:eastAsia="Courier New" w:hAnsi="Courier New" w:cs="Courier New"/>
        </w:rPr>
        <w:t>double</w:t>
      </w:r>
      <w:r>
        <w:rPr>
          <w:rFonts w:ascii="Courier New" w:eastAsia="Courier New" w:hAnsi="Courier New" w:cs="Courier New"/>
          <w:spacing w:val="-7"/>
        </w:rPr>
        <w:t xml:space="preserve"> </w:t>
      </w:r>
      <w:r>
        <w:rPr>
          <w:rFonts w:ascii="Courier New" w:eastAsia="Courier New" w:hAnsi="Courier New" w:cs="Courier New"/>
        </w:rPr>
        <w:t>nilai</w:t>
      </w:r>
      <w:r>
        <w:rPr>
          <w:rFonts w:ascii="Courier New" w:eastAsia="Courier New" w:hAnsi="Courier New" w:cs="Courier New"/>
          <w:spacing w:val="-6"/>
        </w:rPr>
        <w:t xml:space="preserve"> </w:t>
      </w:r>
      <w:r>
        <w:rPr>
          <w:rFonts w:ascii="Courier New" w:eastAsia="Courier New" w:hAnsi="Courier New" w:cs="Courier New"/>
        </w:rPr>
        <w:t>=</w:t>
      </w:r>
      <w:r>
        <w:rPr>
          <w:rFonts w:ascii="Courier New" w:eastAsia="Courier New" w:hAnsi="Courier New" w:cs="Courier New"/>
          <w:spacing w:val="-1"/>
        </w:rPr>
        <w:t xml:space="preserve"> </w:t>
      </w:r>
      <w:r>
        <w:rPr>
          <w:rFonts w:ascii="Courier New" w:eastAsia="Courier New" w:hAnsi="Courier New" w:cs="Courier New"/>
        </w:rPr>
        <w:t>value*</w:t>
      </w:r>
      <w:r>
        <w:rPr>
          <w:rFonts w:ascii="Courier New" w:eastAsia="Courier New" w:hAnsi="Courier New" w:cs="Courier New"/>
          <w:spacing w:val="-7"/>
        </w:rPr>
        <w:t xml:space="preserve"> </w:t>
      </w:r>
      <w:r>
        <w:rPr>
          <w:rFonts w:ascii="Courier New" w:eastAsia="Courier New" w:hAnsi="Courier New" w:cs="Courier New"/>
        </w:rPr>
        <w:t>value2;</w:t>
      </w:r>
    </w:p>
    <w:p w14:paraId="080A5D8C" w14:textId="77777777" w:rsidR="000D4FA2" w:rsidRDefault="00000000">
      <w:pPr>
        <w:spacing w:before="32"/>
        <w:ind w:left="1820"/>
        <w:rPr>
          <w:rFonts w:ascii="Courier New" w:eastAsia="Courier New" w:hAnsi="Courier New" w:cs="Courier New"/>
        </w:rPr>
      </w:pPr>
      <w:r>
        <w:rPr>
          <w:rFonts w:ascii="Courier New" w:eastAsia="Courier New" w:hAnsi="Courier New" w:cs="Courier New"/>
        </w:rPr>
        <w:t xml:space="preserve">9       </w:t>
      </w:r>
      <w:r>
        <w:rPr>
          <w:rFonts w:ascii="Courier New" w:eastAsia="Courier New" w:hAnsi="Courier New" w:cs="Courier New"/>
          <w:spacing w:val="101"/>
        </w:rPr>
        <w:t xml:space="preserve"> </w:t>
      </w:r>
      <w:r>
        <w:rPr>
          <w:rFonts w:ascii="Courier New" w:eastAsia="Courier New" w:hAnsi="Courier New" w:cs="Courier New"/>
        </w:rPr>
        <w:t>return</w:t>
      </w:r>
      <w:r>
        <w:rPr>
          <w:rFonts w:ascii="Courier New" w:eastAsia="Courier New" w:hAnsi="Courier New" w:cs="Courier New"/>
          <w:spacing w:val="-7"/>
        </w:rPr>
        <w:t xml:space="preserve"> </w:t>
      </w:r>
      <w:r>
        <w:rPr>
          <w:rFonts w:ascii="Courier New" w:eastAsia="Courier New" w:hAnsi="Courier New" w:cs="Courier New"/>
        </w:rPr>
        <w:t>nilai;</w:t>
      </w:r>
    </w:p>
    <w:p w14:paraId="10B37A8F" w14:textId="77777777" w:rsidR="000D4FA2" w:rsidRDefault="00000000">
      <w:pPr>
        <w:spacing w:before="49"/>
        <w:ind w:left="1820"/>
        <w:rPr>
          <w:rFonts w:ascii="Courier New" w:eastAsia="Courier New" w:hAnsi="Courier New" w:cs="Courier New"/>
        </w:rPr>
      </w:pPr>
      <w:r>
        <w:rPr>
          <w:rFonts w:ascii="Courier New" w:eastAsia="Courier New" w:hAnsi="Courier New" w:cs="Courier New"/>
        </w:rPr>
        <w:t xml:space="preserve">10  </w:t>
      </w:r>
      <w:proofErr w:type="gramStart"/>
      <w:r>
        <w:rPr>
          <w:rFonts w:ascii="Courier New" w:eastAsia="Courier New" w:hAnsi="Courier New" w:cs="Courier New"/>
        </w:rPr>
        <w:t xml:space="preserve"> </w:t>
      </w:r>
      <w:r>
        <w:rPr>
          <w:rFonts w:ascii="Courier New" w:eastAsia="Courier New" w:hAnsi="Courier New" w:cs="Courier New"/>
          <w:spacing w:val="99"/>
        </w:rPr>
        <w:t xml:space="preserve"> </w:t>
      </w:r>
      <w:r>
        <w:rPr>
          <w:rFonts w:ascii="Courier New" w:eastAsia="Courier New" w:hAnsi="Courier New" w:cs="Courier New"/>
        </w:rPr>
        <w:t>}</w:t>
      </w:r>
      <w:proofErr w:type="gramEnd"/>
    </w:p>
    <w:p w14:paraId="50718A5A" w14:textId="77777777" w:rsidR="000D4FA2" w:rsidRDefault="00000000">
      <w:pPr>
        <w:spacing w:before="18"/>
        <w:ind w:left="1820"/>
        <w:rPr>
          <w:rFonts w:ascii="Courier New" w:eastAsia="Courier New" w:hAnsi="Courier New" w:cs="Courier New"/>
        </w:rPr>
      </w:pPr>
      <w:r>
        <w:rPr>
          <w:rFonts w:ascii="Courier New" w:eastAsia="Courier New" w:hAnsi="Courier New" w:cs="Courier New"/>
        </w:rPr>
        <w:t xml:space="preserve">11   </w:t>
      </w:r>
      <w:r>
        <w:rPr>
          <w:rFonts w:ascii="Courier New" w:eastAsia="Courier New" w:hAnsi="Courier New" w:cs="Courier New"/>
          <w:spacing w:val="99"/>
        </w:rPr>
        <w:t xml:space="preserve"> </w:t>
      </w:r>
      <w:r>
        <w:rPr>
          <w:rFonts w:ascii="Courier New" w:eastAsia="Courier New" w:hAnsi="Courier New" w:cs="Courier New"/>
        </w:rPr>
        <w:t>public</w:t>
      </w:r>
      <w:r>
        <w:rPr>
          <w:rFonts w:ascii="Courier New" w:eastAsia="Courier New" w:hAnsi="Courier New" w:cs="Courier New"/>
          <w:spacing w:val="-7"/>
        </w:rPr>
        <w:t xml:space="preserve"> </w:t>
      </w:r>
      <w:r>
        <w:rPr>
          <w:rFonts w:ascii="Courier New" w:eastAsia="Courier New" w:hAnsi="Courier New" w:cs="Courier New"/>
        </w:rPr>
        <w:t>static</w:t>
      </w:r>
      <w:r>
        <w:rPr>
          <w:rFonts w:ascii="Courier New" w:eastAsia="Courier New" w:hAnsi="Courier New" w:cs="Courier New"/>
          <w:spacing w:val="-7"/>
        </w:rPr>
        <w:t xml:space="preserve"> </w:t>
      </w:r>
      <w:r>
        <w:rPr>
          <w:rFonts w:ascii="Courier New" w:eastAsia="Courier New" w:hAnsi="Courier New" w:cs="Courier New"/>
        </w:rPr>
        <w:t>void</w:t>
      </w:r>
      <w:r>
        <w:rPr>
          <w:rFonts w:ascii="Courier New" w:eastAsia="Courier New" w:hAnsi="Courier New" w:cs="Courier New"/>
          <w:spacing w:val="-5"/>
        </w:rPr>
        <w:t xml:space="preserve"> </w:t>
      </w:r>
      <w:proofErr w:type="gramStart"/>
      <w:r>
        <w:rPr>
          <w:rFonts w:ascii="Courier New" w:eastAsia="Courier New" w:hAnsi="Courier New" w:cs="Courier New"/>
        </w:rPr>
        <w:t>main(</w:t>
      </w:r>
      <w:proofErr w:type="gramEnd"/>
      <w:r>
        <w:rPr>
          <w:rFonts w:ascii="Courier New" w:eastAsia="Courier New" w:hAnsi="Courier New" w:cs="Courier New"/>
        </w:rPr>
        <w:t>String[]</w:t>
      </w:r>
      <w:r>
        <w:rPr>
          <w:rFonts w:ascii="Courier New" w:eastAsia="Courier New" w:hAnsi="Courier New" w:cs="Courier New"/>
          <w:spacing w:val="-16"/>
        </w:rPr>
        <w:t xml:space="preserve"> </w:t>
      </w:r>
      <w:r>
        <w:rPr>
          <w:rFonts w:ascii="Courier New" w:eastAsia="Courier New" w:hAnsi="Courier New" w:cs="Courier New"/>
        </w:rPr>
        <w:t>args)</w:t>
      </w:r>
      <w:r>
        <w:rPr>
          <w:rFonts w:ascii="Courier New" w:eastAsia="Courier New" w:hAnsi="Courier New" w:cs="Courier New"/>
          <w:spacing w:val="-6"/>
        </w:rPr>
        <w:t xml:space="preserve"> </w:t>
      </w:r>
      <w:r>
        <w:rPr>
          <w:rFonts w:ascii="Courier New" w:eastAsia="Courier New" w:hAnsi="Courier New" w:cs="Courier New"/>
        </w:rPr>
        <w:t>{</w:t>
      </w:r>
    </w:p>
    <w:p w14:paraId="2ED586B2" w14:textId="77777777" w:rsidR="000D4FA2" w:rsidRDefault="00000000">
      <w:pPr>
        <w:spacing w:before="35"/>
        <w:ind w:left="1820"/>
        <w:rPr>
          <w:rFonts w:ascii="Courier New" w:eastAsia="Courier New" w:hAnsi="Courier New" w:cs="Courier New"/>
        </w:rPr>
      </w:pPr>
      <w:r>
        <w:rPr>
          <w:rFonts w:ascii="Courier New" w:eastAsia="Courier New" w:hAnsi="Courier New" w:cs="Courier New"/>
        </w:rPr>
        <w:t xml:space="preserve">12      </w:t>
      </w:r>
      <w:r>
        <w:rPr>
          <w:rFonts w:ascii="Courier New" w:eastAsia="Courier New" w:hAnsi="Courier New" w:cs="Courier New"/>
          <w:spacing w:val="100"/>
        </w:rPr>
        <w:t xml:space="preserve"> </w:t>
      </w:r>
      <w:r>
        <w:rPr>
          <w:rFonts w:ascii="Courier New" w:eastAsia="Courier New" w:hAnsi="Courier New" w:cs="Courier New"/>
        </w:rPr>
        <w:t>Scanner</w:t>
      </w:r>
      <w:r>
        <w:rPr>
          <w:rFonts w:ascii="Courier New" w:eastAsia="Courier New" w:hAnsi="Courier New" w:cs="Courier New"/>
          <w:spacing w:val="-8"/>
        </w:rPr>
        <w:t xml:space="preserve"> </w:t>
      </w:r>
      <w:r>
        <w:rPr>
          <w:rFonts w:ascii="Courier New" w:eastAsia="Courier New" w:hAnsi="Courier New" w:cs="Courier New"/>
        </w:rPr>
        <w:t>in</w:t>
      </w:r>
      <w:r>
        <w:rPr>
          <w:rFonts w:ascii="Courier New" w:eastAsia="Courier New" w:hAnsi="Courier New" w:cs="Courier New"/>
          <w:spacing w:val="-2"/>
        </w:rPr>
        <w:t xml:space="preserve"> </w:t>
      </w:r>
      <w:r>
        <w:rPr>
          <w:rFonts w:ascii="Courier New" w:eastAsia="Courier New" w:hAnsi="Courier New" w:cs="Courier New"/>
        </w:rPr>
        <w:t>=</w:t>
      </w:r>
      <w:r>
        <w:rPr>
          <w:rFonts w:ascii="Courier New" w:eastAsia="Courier New" w:hAnsi="Courier New" w:cs="Courier New"/>
          <w:spacing w:val="-1"/>
        </w:rPr>
        <w:t xml:space="preserve"> </w:t>
      </w:r>
      <w:r>
        <w:rPr>
          <w:rFonts w:ascii="Courier New" w:eastAsia="Courier New" w:hAnsi="Courier New" w:cs="Courier New"/>
        </w:rPr>
        <w:t>new</w:t>
      </w:r>
      <w:r>
        <w:rPr>
          <w:rFonts w:ascii="Courier New" w:eastAsia="Courier New" w:hAnsi="Courier New" w:cs="Courier New"/>
          <w:spacing w:val="-4"/>
        </w:rPr>
        <w:t xml:space="preserve"> </w:t>
      </w:r>
      <w:proofErr w:type="gramStart"/>
      <w:r>
        <w:rPr>
          <w:rFonts w:ascii="Courier New" w:eastAsia="Courier New" w:hAnsi="Courier New" w:cs="Courier New"/>
        </w:rPr>
        <w:t>Scanner(</w:t>
      </w:r>
      <w:proofErr w:type="gramEnd"/>
      <w:r>
        <w:rPr>
          <w:rFonts w:ascii="Courier New" w:eastAsia="Courier New" w:hAnsi="Courier New" w:cs="Courier New"/>
        </w:rPr>
        <w:t>System.in);</w:t>
      </w:r>
    </w:p>
    <w:p w14:paraId="509D3900" w14:textId="77777777" w:rsidR="000D4FA2" w:rsidRDefault="00000000">
      <w:pPr>
        <w:spacing w:before="47"/>
        <w:ind w:left="1820"/>
        <w:rPr>
          <w:rFonts w:ascii="Courier New" w:eastAsia="Courier New" w:hAnsi="Courier New" w:cs="Courier New"/>
        </w:rPr>
      </w:pPr>
      <w:r>
        <w:rPr>
          <w:rFonts w:ascii="Courier New" w:eastAsia="Courier New" w:hAnsi="Courier New" w:cs="Courier New"/>
        </w:rPr>
        <w:t xml:space="preserve">13      </w:t>
      </w:r>
      <w:r>
        <w:rPr>
          <w:rFonts w:ascii="Courier New" w:eastAsia="Courier New" w:hAnsi="Courier New" w:cs="Courier New"/>
          <w:spacing w:val="100"/>
        </w:rPr>
        <w:t xml:space="preserve"> </w:t>
      </w:r>
      <w:r>
        <w:rPr>
          <w:rFonts w:ascii="Courier New" w:eastAsia="Courier New" w:hAnsi="Courier New" w:cs="Courier New"/>
        </w:rPr>
        <w:t>System.out.print("masukkan</w:t>
      </w:r>
      <w:r>
        <w:rPr>
          <w:rFonts w:ascii="Courier New" w:eastAsia="Courier New" w:hAnsi="Courier New" w:cs="Courier New"/>
          <w:spacing w:val="-31"/>
        </w:rPr>
        <w:t xml:space="preserve"> </w:t>
      </w:r>
      <w:r>
        <w:rPr>
          <w:rFonts w:ascii="Courier New" w:eastAsia="Courier New" w:hAnsi="Courier New" w:cs="Courier New"/>
        </w:rPr>
        <w:t>nilai</w:t>
      </w:r>
      <w:r>
        <w:rPr>
          <w:rFonts w:ascii="Courier New" w:eastAsia="Courier New" w:hAnsi="Courier New" w:cs="Courier New"/>
          <w:spacing w:val="-6"/>
        </w:rPr>
        <w:t xml:space="preserve"> </w:t>
      </w:r>
      <w:r>
        <w:rPr>
          <w:rFonts w:ascii="Courier New" w:eastAsia="Courier New" w:hAnsi="Courier New" w:cs="Courier New"/>
        </w:rPr>
        <w:t>integer</w:t>
      </w:r>
      <w:r>
        <w:rPr>
          <w:rFonts w:ascii="Courier New" w:eastAsia="Courier New" w:hAnsi="Courier New" w:cs="Courier New"/>
          <w:spacing w:val="-8"/>
        </w:rPr>
        <w:t xml:space="preserve"> </w:t>
      </w:r>
      <w:proofErr w:type="gramStart"/>
      <w:r>
        <w:rPr>
          <w:rFonts w:ascii="Courier New" w:eastAsia="Courier New" w:hAnsi="Courier New" w:cs="Courier New"/>
        </w:rPr>
        <w:t>1</w:t>
      </w:r>
      <w:r>
        <w:rPr>
          <w:rFonts w:ascii="Courier New" w:eastAsia="Courier New" w:hAnsi="Courier New" w:cs="Courier New"/>
          <w:spacing w:val="-1"/>
        </w:rPr>
        <w:t xml:space="preserve"> </w:t>
      </w:r>
      <w:r>
        <w:rPr>
          <w:rFonts w:ascii="Courier New" w:eastAsia="Courier New" w:hAnsi="Courier New" w:cs="Courier New"/>
        </w:rPr>
        <w:t>:</w:t>
      </w:r>
      <w:proofErr w:type="gramEnd"/>
      <w:r>
        <w:rPr>
          <w:rFonts w:ascii="Courier New" w:eastAsia="Courier New" w:hAnsi="Courier New" w:cs="Courier New"/>
          <w:spacing w:val="-1"/>
        </w:rPr>
        <w:t xml:space="preserve"> </w:t>
      </w:r>
      <w:r>
        <w:rPr>
          <w:rFonts w:ascii="Courier New" w:eastAsia="Courier New" w:hAnsi="Courier New" w:cs="Courier New"/>
        </w:rPr>
        <w:t>");</w:t>
      </w:r>
    </w:p>
    <w:p w14:paraId="3AA082C7" w14:textId="77777777" w:rsidR="000D4FA2" w:rsidRDefault="00000000">
      <w:pPr>
        <w:spacing w:before="35"/>
        <w:ind w:left="1820"/>
        <w:rPr>
          <w:rFonts w:ascii="Courier New" w:eastAsia="Courier New" w:hAnsi="Courier New" w:cs="Courier New"/>
        </w:rPr>
      </w:pPr>
      <w:r>
        <w:pict w14:anchorId="5C59FB1A">
          <v:group id="_x0000_s2072" style="position:absolute;left:0;text-align:left;margin-left:108.55pt;margin-top:71.45pt;width:416pt;height:328.5pt;z-index:-251657216;mso-position-horizontal-relative:page;mso-position-vertical-relative:page" coordorigin="2171,1429" coordsize="8320,6570">
            <v:shape id="_x0000_s2093" style="position:absolute;left:2208;top:1450;width:422;height:0" coordorigin="2208,1450" coordsize="422,0" path="m2208,1450r423,e" filled="f" strokeweight="1.06pt">
              <v:path arrowok="t"/>
            </v:shape>
            <v:shape id="_x0000_s2092" style="position:absolute;left:2669;top:1450;width:4551;height:0" coordorigin="2669,1450" coordsize="4551,0" path="m2669,1450r4552,e" filled="f" strokeweight="1.06pt">
              <v:path arrowok="t"/>
            </v:shape>
            <v:shape id="_x0000_s2091" style="position:absolute;left:7221;top:1450;width:19;height:0" coordorigin="7221,1450" coordsize="19,0" path="m7221,1450r19,e" filled="f" strokeweight="1.06pt">
              <v:path arrowok="t"/>
            </v:shape>
            <v:shape id="_x0000_s2090" style="position:absolute;left:7240;top:1450;width:1301;height:0" coordorigin="7240,1450" coordsize="1301,0" path="m7240,1450r1301,e" filled="f" strokeweight="1.06pt">
              <v:path arrowok="t"/>
            </v:shape>
            <v:shape id="_x0000_s2089" style="position:absolute;left:8541;top:1450;width:19;height:0" coordorigin="8541,1450" coordsize="19,0" path="m8541,1450r19,e" filled="f" strokeweight="1.06pt">
              <v:path arrowok="t"/>
            </v:shape>
            <v:shape id="_x0000_s2088" style="position:absolute;left:8560;top:1450;width:1200;height:0" coordorigin="8560,1450" coordsize="1200,0" path="m8560,1450r1200,e" filled="f" strokeweight="1.06pt">
              <v:path arrowok="t"/>
            </v:shape>
            <v:shape id="_x0000_s2087" style="position:absolute;left:9760;top:1450;width:19;height:0" coordorigin="9760,1450" coordsize="19,0" path="m9760,1450r20,e" filled="f" strokeweight="1.06pt">
              <v:path arrowok="t"/>
            </v:shape>
            <v:shape id="_x0000_s2086" style="position:absolute;left:9780;top:1450;width:692;height:0" coordorigin="9780,1450" coordsize="692,0" path="m9780,1450r691,e" filled="f" strokeweight="1.06pt">
              <v:path arrowok="t"/>
            </v:shape>
            <v:shape id="_x0000_s2085" style="position:absolute;left:2182;top:1440;width:0;height:6549" coordorigin="2182,1440" coordsize="0,6549" path="m2182,1440r,6549e" filled="f" strokeweight="1.06pt">
              <v:path arrowok="t"/>
            </v:shape>
            <v:shape id="_x0000_s2084" style="position:absolute;left:2643;top:1440;width:0;height:6549" coordorigin="2643,1440" coordsize="0,6549" path="m2643,1440r,6549e" filled="f" strokeweight="1.06pt">
              <v:path arrowok="t"/>
            </v:shape>
            <v:shape id="_x0000_s2083" style="position:absolute;left:10481;top:1440;width:0;height:6549" coordorigin="10481,1440" coordsize="0,6549" path="m10481,1440r,6549e" filled="f" strokeweight="1.06pt">
              <v:path arrowok="t"/>
            </v:shape>
            <v:shape id="_x0000_s2082" style="position:absolute;left:2189;top:7979;width:442;height:0" coordorigin="2189,7979" coordsize="442,0" path="m2189,7979r442,e" filled="f" strokeweight="1.06pt">
              <v:path arrowok="t"/>
            </v:shape>
            <v:shape id="_x0000_s2081" style="position:absolute;left:2650;top:7979;width:1289;height:0" coordorigin="2650,7979" coordsize="1289,0" path="m2650,7979r1289,e" filled="f" strokeweight="1.06pt">
              <v:path arrowok="t"/>
            </v:shape>
            <v:shape id="_x0000_s2080" style="position:absolute;left:3925;top:7979;width:19;height:0" coordorigin="3925,7979" coordsize="19,0" path="m3925,7979r19,e" filled="f" strokeweight="1.06pt">
              <v:path arrowok="t"/>
            </v:shape>
            <v:shape id="_x0000_s2079" style="position:absolute;left:3944;top:7979;width:3276;height:0" coordorigin="3944,7979" coordsize="3276,0" path="m3944,7979r3277,e" filled="f" strokeweight="1.06pt">
              <v:path arrowok="t"/>
            </v:shape>
            <v:shape id="_x0000_s2078" style="position:absolute;left:7206;top:7979;width:19;height:0" coordorigin="7206,7979" coordsize="19,0" path="m7206,7979r19,e" filled="f" strokeweight="1.06pt">
              <v:path arrowok="t"/>
            </v:shape>
            <v:shape id="_x0000_s2077" style="position:absolute;left:7225;top:7979;width:1316;height:0" coordorigin="7225,7979" coordsize="1316,0" path="m7225,7979r1316,e" filled="f" strokeweight="1.06pt">
              <v:path arrowok="t"/>
            </v:shape>
            <v:shape id="_x0000_s2076" style="position:absolute;left:8527;top:7979;width:19;height:0" coordorigin="8527,7979" coordsize="19,0" path="m8527,7979r19,e" filled="f" strokeweight="1.06pt">
              <v:path arrowok="t"/>
            </v:shape>
            <v:shape id="_x0000_s2075" style="position:absolute;left:8546;top:7979;width:1214;height:0" coordorigin="8546,7979" coordsize="1214,0" path="m8546,7979r1214,e" filled="f" strokeweight="1.06pt">
              <v:path arrowok="t"/>
            </v:shape>
            <v:shape id="_x0000_s2074" style="position:absolute;left:9746;top:7979;width:19;height:0" coordorigin="9746,7979" coordsize="19,0" path="m9746,7979r19,e" filled="f" strokeweight="1.06pt">
              <v:path arrowok="t"/>
            </v:shape>
            <v:shape id="_x0000_s2073" style="position:absolute;left:9765;top:7979;width:706;height:0" coordorigin="9765,7979" coordsize="706,0" path="m9765,7979r706,e" filled="f" strokeweight="1.06pt">
              <v:path arrowok="t"/>
            </v:shape>
            <w10:wrap anchorx="page" anchory="page"/>
          </v:group>
        </w:pict>
      </w:r>
      <w:r>
        <w:rPr>
          <w:rFonts w:ascii="Courier New" w:eastAsia="Courier New" w:hAnsi="Courier New" w:cs="Courier New"/>
        </w:rPr>
        <w:t xml:space="preserve">14      </w:t>
      </w:r>
      <w:r>
        <w:rPr>
          <w:rFonts w:ascii="Courier New" w:eastAsia="Courier New" w:hAnsi="Courier New" w:cs="Courier New"/>
          <w:spacing w:val="100"/>
        </w:rPr>
        <w:t xml:space="preserve"> </w:t>
      </w:r>
      <w:r>
        <w:rPr>
          <w:rFonts w:ascii="Courier New" w:eastAsia="Courier New" w:hAnsi="Courier New" w:cs="Courier New"/>
        </w:rPr>
        <w:t>int</w:t>
      </w:r>
      <w:r>
        <w:rPr>
          <w:rFonts w:ascii="Courier New" w:eastAsia="Courier New" w:hAnsi="Courier New" w:cs="Courier New"/>
          <w:spacing w:val="-4"/>
        </w:rPr>
        <w:t xml:space="preserve"> </w:t>
      </w:r>
      <w:r>
        <w:rPr>
          <w:rFonts w:ascii="Courier New" w:eastAsia="Courier New" w:hAnsi="Courier New" w:cs="Courier New"/>
        </w:rPr>
        <w:t>integer1</w:t>
      </w:r>
      <w:r>
        <w:rPr>
          <w:rFonts w:ascii="Courier New" w:eastAsia="Courier New" w:hAnsi="Courier New" w:cs="Courier New"/>
          <w:spacing w:val="-10"/>
        </w:rPr>
        <w:t xml:space="preserve"> </w:t>
      </w:r>
      <w:r>
        <w:rPr>
          <w:rFonts w:ascii="Courier New" w:eastAsia="Courier New" w:hAnsi="Courier New" w:cs="Courier New"/>
        </w:rPr>
        <w:t>=</w:t>
      </w:r>
      <w:r>
        <w:rPr>
          <w:rFonts w:ascii="Courier New" w:eastAsia="Courier New" w:hAnsi="Courier New" w:cs="Courier New"/>
          <w:spacing w:val="-1"/>
        </w:rPr>
        <w:t xml:space="preserve"> </w:t>
      </w:r>
      <w:proofErr w:type="gramStart"/>
      <w:r>
        <w:rPr>
          <w:rFonts w:ascii="Courier New" w:eastAsia="Courier New" w:hAnsi="Courier New" w:cs="Courier New"/>
        </w:rPr>
        <w:t>in.nextInt</w:t>
      </w:r>
      <w:proofErr w:type="gramEnd"/>
      <w:r>
        <w:rPr>
          <w:rFonts w:ascii="Courier New" w:eastAsia="Courier New" w:hAnsi="Courier New" w:cs="Courier New"/>
        </w:rPr>
        <w:t>();</w:t>
      </w:r>
    </w:p>
    <w:p w14:paraId="3AC5D499" w14:textId="77777777" w:rsidR="000D4FA2" w:rsidRDefault="00000000">
      <w:pPr>
        <w:spacing w:before="18"/>
        <w:ind w:left="1820"/>
        <w:rPr>
          <w:rFonts w:ascii="Courier New" w:eastAsia="Courier New" w:hAnsi="Courier New" w:cs="Courier New"/>
        </w:rPr>
      </w:pPr>
      <w:r>
        <w:rPr>
          <w:rFonts w:ascii="Courier New" w:eastAsia="Courier New" w:hAnsi="Courier New" w:cs="Courier New"/>
        </w:rPr>
        <w:t xml:space="preserve">15      </w:t>
      </w:r>
      <w:r>
        <w:rPr>
          <w:rFonts w:ascii="Courier New" w:eastAsia="Courier New" w:hAnsi="Courier New" w:cs="Courier New"/>
          <w:spacing w:val="100"/>
        </w:rPr>
        <w:t xml:space="preserve"> </w:t>
      </w:r>
      <w:r>
        <w:rPr>
          <w:rFonts w:ascii="Courier New" w:eastAsia="Courier New" w:hAnsi="Courier New" w:cs="Courier New"/>
        </w:rPr>
        <w:t>System.out.print("masukkan</w:t>
      </w:r>
      <w:r>
        <w:rPr>
          <w:rFonts w:ascii="Courier New" w:eastAsia="Courier New" w:hAnsi="Courier New" w:cs="Courier New"/>
          <w:spacing w:val="-31"/>
        </w:rPr>
        <w:t xml:space="preserve"> </w:t>
      </w:r>
      <w:r>
        <w:rPr>
          <w:rFonts w:ascii="Courier New" w:eastAsia="Courier New" w:hAnsi="Courier New" w:cs="Courier New"/>
        </w:rPr>
        <w:t>nilai</w:t>
      </w:r>
      <w:r>
        <w:rPr>
          <w:rFonts w:ascii="Courier New" w:eastAsia="Courier New" w:hAnsi="Courier New" w:cs="Courier New"/>
          <w:spacing w:val="-6"/>
        </w:rPr>
        <w:t xml:space="preserve"> </w:t>
      </w:r>
      <w:r>
        <w:rPr>
          <w:rFonts w:ascii="Courier New" w:eastAsia="Courier New" w:hAnsi="Courier New" w:cs="Courier New"/>
        </w:rPr>
        <w:t>integer</w:t>
      </w:r>
      <w:r>
        <w:rPr>
          <w:rFonts w:ascii="Courier New" w:eastAsia="Courier New" w:hAnsi="Courier New" w:cs="Courier New"/>
          <w:spacing w:val="-8"/>
        </w:rPr>
        <w:t xml:space="preserve"> </w:t>
      </w:r>
      <w:proofErr w:type="gramStart"/>
      <w:r>
        <w:rPr>
          <w:rFonts w:ascii="Courier New" w:eastAsia="Courier New" w:hAnsi="Courier New" w:cs="Courier New"/>
        </w:rPr>
        <w:t>2</w:t>
      </w:r>
      <w:r>
        <w:rPr>
          <w:rFonts w:ascii="Courier New" w:eastAsia="Courier New" w:hAnsi="Courier New" w:cs="Courier New"/>
          <w:spacing w:val="-1"/>
        </w:rPr>
        <w:t xml:space="preserve"> </w:t>
      </w:r>
      <w:r>
        <w:rPr>
          <w:rFonts w:ascii="Courier New" w:eastAsia="Courier New" w:hAnsi="Courier New" w:cs="Courier New"/>
        </w:rPr>
        <w:t>:</w:t>
      </w:r>
      <w:proofErr w:type="gramEnd"/>
      <w:r>
        <w:rPr>
          <w:rFonts w:ascii="Courier New" w:eastAsia="Courier New" w:hAnsi="Courier New" w:cs="Courier New"/>
          <w:spacing w:val="-1"/>
        </w:rPr>
        <w:t xml:space="preserve"> </w:t>
      </w:r>
      <w:r>
        <w:rPr>
          <w:rFonts w:ascii="Courier New" w:eastAsia="Courier New" w:hAnsi="Courier New" w:cs="Courier New"/>
        </w:rPr>
        <w:t>");</w:t>
      </w:r>
    </w:p>
    <w:p w14:paraId="5279D649" w14:textId="77777777" w:rsidR="000D4FA2" w:rsidRDefault="00000000">
      <w:pPr>
        <w:spacing w:before="49"/>
        <w:ind w:left="1820"/>
        <w:rPr>
          <w:rFonts w:ascii="Courier New" w:eastAsia="Courier New" w:hAnsi="Courier New" w:cs="Courier New"/>
        </w:rPr>
      </w:pPr>
      <w:r>
        <w:rPr>
          <w:rFonts w:ascii="Courier New" w:eastAsia="Courier New" w:hAnsi="Courier New" w:cs="Courier New"/>
        </w:rPr>
        <w:t xml:space="preserve">16      </w:t>
      </w:r>
      <w:r>
        <w:rPr>
          <w:rFonts w:ascii="Courier New" w:eastAsia="Courier New" w:hAnsi="Courier New" w:cs="Courier New"/>
          <w:spacing w:val="100"/>
        </w:rPr>
        <w:t xml:space="preserve"> </w:t>
      </w:r>
      <w:r>
        <w:rPr>
          <w:rFonts w:ascii="Courier New" w:eastAsia="Courier New" w:hAnsi="Courier New" w:cs="Courier New"/>
        </w:rPr>
        <w:t>int</w:t>
      </w:r>
      <w:r>
        <w:rPr>
          <w:rFonts w:ascii="Courier New" w:eastAsia="Courier New" w:hAnsi="Courier New" w:cs="Courier New"/>
          <w:spacing w:val="-4"/>
        </w:rPr>
        <w:t xml:space="preserve"> </w:t>
      </w:r>
      <w:r>
        <w:rPr>
          <w:rFonts w:ascii="Courier New" w:eastAsia="Courier New" w:hAnsi="Courier New" w:cs="Courier New"/>
        </w:rPr>
        <w:t>integer2</w:t>
      </w:r>
      <w:r>
        <w:rPr>
          <w:rFonts w:ascii="Courier New" w:eastAsia="Courier New" w:hAnsi="Courier New" w:cs="Courier New"/>
          <w:spacing w:val="-10"/>
        </w:rPr>
        <w:t xml:space="preserve"> </w:t>
      </w:r>
      <w:r>
        <w:rPr>
          <w:rFonts w:ascii="Courier New" w:eastAsia="Courier New" w:hAnsi="Courier New" w:cs="Courier New"/>
        </w:rPr>
        <w:t>=</w:t>
      </w:r>
      <w:r>
        <w:rPr>
          <w:rFonts w:ascii="Courier New" w:eastAsia="Courier New" w:hAnsi="Courier New" w:cs="Courier New"/>
          <w:spacing w:val="-1"/>
        </w:rPr>
        <w:t xml:space="preserve"> </w:t>
      </w:r>
      <w:proofErr w:type="gramStart"/>
      <w:r>
        <w:rPr>
          <w:rFonts w:ascii="Courier New" w:eastAsia="Courier New" w:hAnsi="Courier New" w:cs="Courier New"/>
        </w:rPr>
        <w:t>in.nextInt</w:t>
      </w:r>
      <w:proofErr w:type="gramEnd"/>
      <w:r>
        <w:rPr>
          <w:rFonts w:ascii="Courier New" w:eastAsia="Courier New" w:hAnsi="Courier New" w:cs="Courier New"/>
        </w:rPr>
        <w:t>();</w:t>
      </w:r>
    </w:p>
    <w:p w14:paraId="271E8D28" w14:textId="77777777" w:rsidR="000D4FA2" w:rsidRDefault="00000000">
      <w:pPr>
        <w:spacing w:before="35"/>
        <w:ind w:left="1820"/>
        <w:rPr>
          <w:rFonts w:ascii="Courier New" w:eastAsia="Courier New" w:hAnsi="Courier New" w:cs="Courier New"/>
        </w:rPr>
      </w:pPr>
      <w:r>
        <w:rPr>
          <w:rFonts w:ascii="Courier New" w:eastAsia="Courier New" w:hAnsi="Courier New" w:cs="Courier New"/>
        </w:rPr>
        <w:t xml:space="preserve">17      </w:t>
      </w:r>
      <w:r>
        <w:rPr>
          <w:rFonts w:ascii="Courier New" w:eastAsia="Courier New" w:hAnsi="Courier New" w:cs="Courier New"/>
          <w:spacing w:val="100"/>
        </w:rPr>
        <w:t xml:space="preserve"> </w:t>
      </w:r>
      <w:proofErr w:type="gramStart"/>
      <w:r>
        <w:rPr>
          <w:rFonts w:ascii="Courier New" w:eastAsia="Courier New" w:hAnsi="Courier New" w:cs="Courier New"/>
        </w:rPr>
        <w:t>HitungLuas(</w:t>
      </w:r>
      <w:proofErr w:type="gramEnd"/>
      <w:r>
        <w:rPr>
          <w:rFonts w:ascii="Courier New" w:eastAsia="Courier New" w:hAnsi="Courier New" w:cs="Courier New"/>
        </w:rPr>
        <w:t>integer1,</w:t>
      </w:r>
      <w:r>
        <w:rPr>
          <w:rFonts w:ascii="Courier New" w:eastAsia="Courier New" w:hAnsi="Courier New" w:cs="Courier New"/>
          <w:spacing w:val="-24"/>
        </w:rPr>
        <w:t xml:space="preserve"> </w:t>
      </w:r>
      <w:r>
        <w:rPr>
          <w:rFonts w:ascii="Courier New" w:eastAsia="Courier New" w:hAnsi="Courier New" w:cs="Courier New"/>
        </w:rPr>
        <w:t>integer2);</w:t>
      </w:r>
    </w:p>
    <w:p w14:paraId="5A19FAD1" w14:textId="77777777" w:rsidR="000D4FA2" w:rsidRDefault="00000000">
      <w:pPr>
        <w:spacing w:before="18"/>
        <w:ind w:left="1820"/>
        <w:rPr>
          <w:rFonts w:ascii="Courier New" w:eastAsia="Courier New" w:hAnsi="Courier New" w:cs="Courier New"/>
        </w:rPr>
      </w:pPr>
      <w:r>
        <w:rPr>
          <w:rFonts w:ascii="Courier New" w:eastAsia="Courier New" w:hAnsi="Courier New" w:cs="Courier New"/>
        </w:rPr>
        <w:t xml:space="preserve">18      </w:t>
      </w:r>
      <w:r>
        <w:rPr>
          <w:rFonts w:ascii="Courier New" w:eastAsia="Courier New" w:hAnsi="Courier New" w:cs="Courier New"/>
          <w:spacing w:val="100"/>
        </w:rPr>
        <w:t xml:space="preserve"> </w:t>
      </w:r>
      <w:r>
        <w:rPr>
          <w:rFonts w:ascii="Courier New" w:eastAsia="Courier New" w:hAnsi="Courier New" w:cs="Courier New"/>
        </w:rPr>
        <w:t>System.out.print("masukkan</w:t>
      </w:r>
      <w:r>
        <w:rPr>
          <w:rFonts w:ascii="Courier New" w:eastAsia="Courier New" w:hAnsi="Courier New" w:cs="Courier New"/>
          <w:spacing w:val="-31"/>
        </w:rPr>
        <w:t xml:space="preserve"> </w:t>
      </w:r>
      <w:r>
        <w:rPr>
          <w:rFonts w:ascii="Courier New" w:eastAsia="Courier New" w:hAnsi="Courier New" w:cs="Courier New"/>
        </w:rPr>
        <w:t>nilai</w:t>
      </w:r>
      <w:r>
        <w:rPr>
          <w:rFonts w:ascii="Courier New" w:eastAsia="Courier New" w:hAnsi="Courier New" w:cs="Courier New"/>
          <w:spacing w:val="-6"/>
        </w:rPr>
        <w:t xml:space="preserve"> </w:t>
      </w:r>
      <w:r>
        <w:rPr>
          <w:rFonts w:ascii="Courier New" w:eastAsia="Courier New" w:hAnsi="Courier New" w:cs="Courier New"/>
        </w:rPr>
        <w:t>double</w:t>
      </w:r>
      <w:r>
        <w:rPr>
          <w:rFonts w:ascii="Courier New" w:eastAsia="Courier New" w:hAnsi="Courier New" w:cs="Courier New"/>
          <w:spacing w:val="-7"/>
        </w:rPr>
        <w:t xml:space="preserve"> </w:t>
      </w:r>
      <w:proofErr w:type="gramStart"/>
      <w:r>
        <w:rPr>
          <w:rFonts w:ascii="Courier New" w:eastAsia="Courier New" w:hAnsi="Courier New" w:cs="Courier New"/>
        </w:rPr>
        <w:t>1</w:t>
      </w:r>
      <w:r>
        <w:rPr>
          <w:rFonts w:ascii="Courier New" w:eastAsia="Courier New" w:hAnsi="Courier New" w:cs="Courier New"/>
          <w:spacing w:val="-1"/>
        </w:rPr>
        <w:t xml:space="preserve"> </w:t>
      </w:r>
      <w:r>
        <w:rPr>
          <w:rFonts w:ascii="Courier New" w:eastAsia="Courier New" w:hAnsi="Courier New" w:cs="Courier New"/>
        </w:rPr>
        <w:t>:</w:t>
      </w:r>
      <w:proofErr w:type="gramEnd"/>
      <w:r>
        <w:rPr>
          <w:rFonts w:ascii="Courier New" w:eastAsia="Courier New" w:hAnsi="Courier New" w:cs="Courier New"/>
          <w:spacing w:val="-1"/>
        </w:rPr>
        <w:t xml:space="preserve"> </w:t>
      </w:r>
      <w:r>
        <w:rPr>
          <w:rFonts w:ascii="Courier New" w:eastAsia="Courier New" w:hAnsi="Courier New" w:cs="Courier New"/>
        </w:rPr>
        <w:t>");</w:t>
      </w:r>
    </w:p>
    <w:p w14:paraId="31B8021D" w14:textId="77777777" w:rsidR="000D4FA2" w:rsidRDefault="00000000">
      <w:pPr>
        <w:spacing w:before="52"/>
        <w:ind w:left="1820"/>
        <w:rPr>
          <w:rFonts w:ascii="Courier New" w:eastAsia="Courier New" w:hAnsi="Courier New" w:cs="Courier New"/>
        </w:rPr>
      </w:pPr>
      <w:r>
        <w:rPr>
          <w:rFonts w:ascii="Courier New" w:eastAsia="Courier New" w:hAnsi="Courier New" w:cs="Courier New"/>
        </w:rPr>
        <w:t xml:space="preserve">19      </w:t>
      </w:r>
      <w:r>
        <w:rPr>
          <w:rFonts w:ascii="Courier New" w:eastAsia="Courier New" w:hAnsi="Courier New" w:cs="Courier New"/>
          <w:spacing w:val="100"/>
        </w:rPr>
        <w:t xml:space="preserve"> </w:t>
      </w:r>
      <w:r>
        <w:rPr>
          <w:rFonts w:ascii="Courier New" w:eastAsia="Courier New" w:hAnsi="Courier New" w:cs="Courier New"/>
        </w:rPr>
        <w:t>double</w:t>
      </w:r>
      <w:r>
        <w:rPr>
          <w:rFonts w:ascii="Courier New" w:eastAsia="Courier New" w:hAnsi="Courier New" w:cs="Courier New"/>
          <w:spacing w:val="-7"/>
        </w:rPr>
        <w:t xml:space="preserve"> </w:t>
      </w:r>
      <w:r>
        <w:rPr>
          <w:rFonts w:ascii="Courier New" w:eastAsia="Courier New" w:hAnsi="Courier New" w:cs="Courier New"/>
        </w:rPr>
        <w:t>double1</w:t>
      </w:r>
      <w:r>
        <w:rPr>
          <w:rFonts w:ascii="Courier New" w:eastAsia="Courier New" w:hAnsi="Courier New" w:cs="Courier New"/>
          <w:spacing w:val="-8"/>
        </w:rPr>
        <w:t xml:space="preserve"> </w:t>
      </w:r>
      <w:r>
        <w:rPr>
          <w:rFonts w:ascii="Courier New" w:eastAsia="Courier New" w:hAnsi="Courier New" w:cs="Courier New"/>
        </w:rPr>
        <w:t>=</w:t>
      </w:r>
      <w:r>
        <w:rPr>
          <w:rFonts w:ascii="Courier New" w:eastAsia="Courier New" w:hAnsi="Courier New" w:cs="Courier New"/>
          <w:spacing w:val="-1"/>
        </w:rPr>
        <w:t xml:space="preserve"> </w:t>
      </w:r>
      <w:proofErr w:type="gramStart"/>
      <w:r>
        <w:rPr>
          <w:rFonts w:ascii="Courier New" w:eastAsia="Courier New" w:hAnsi="Courier New" w:cs="Courier New"/>
        </w:rPr>
        <w:t>in.nextDouble</w:t>
      </w:r>
      <w:proofErr w:type="gramEnd"/>
      <w:r>
        <w:rPr>
          <w:rFonts w:ascii="Courier New" w:eastAsia="Courier New" w:hAnsi="Courier New" w:cs="Courier New"/>
        </w:rPr>
        <w:t>();</w:t>
      </w:r>
    </w:p>
    <w:p w14:paraId="7B35D25F" w14:textId="77777777" w:rsidR="000D4FA2" w:rsidRDefault="00000000">
      <w:pPr>
        <w:spacing w:before="30"/>
        <w:ind w:left="1820"/>
        <w:rPr>
          <w:rFonts w:ascii="Courier New" w:eastAsia="Courier New" w:hAnsi="Courier New" w:cs="Courier New"/>
        </w:rPr>
      </w:pPr>
      <w:r>
        <w:rPr>
          <w:rFonts w:ascii="Courier New" w:eastAsia="Courier New" w:hAnsi="Courier New" w:cs="Courier New"/>
        </w:rPr>
        <w:t xml:space="preserve">20      </w:t>
      </w:r>
      <w:r>
        <w:rPr>
          <w:rFonts w:ascii="Courier New" w:eastAsia="Courier New" w:hAnsi="Courier New" w:cs="Courier New"/>
          <w:spacing w:val="100"/>
        </w:rPr>
        <w:t xml:space="preserve"> </w:t>
      </w:r>
      <w:r>
        <w:rPr>
          <w:rFonts w:ascii="Courier New" w:eastAsia="Courier New" w:hAnsi="Courier New" w:cs="Courier New"/>
        </w:rPr>
        <w:t>System.out.print("masukkan</w:t>
      </w:r>
      <w:r>
        <w:rPr>
          <w:rFonts w:ascii="Courier New" w:eastAsia="Courier New" w:hAnsi="Courier New" w:cs="Courier New"/>
          <w:spacing w:val="-31"/>
        </w:rPr>
        <w:t xml:space="preserve"> </w:t>
      </w:r>
      <w:r>
        <w:rPr>
          <w:rFonts w:ascii="Courier New" w:eastAsia="Courier New" w:hAnsi="Courier New" w:cs="Courier New"/>
        </w:rPr>
        <w:t>nilai</w:t>
      </w:r>
      <w:r>
        <w:rPr>
          <w:rFonts w:ascii="Courier New" w:eastAsia="Courier New" w:hAnsi="Courier New" w:cs="Courier New"/>
          <w:spacing w:val="-6"/>
        </w:rPr>
        <w:t xml:space="preserve"> </w:t>
      </w:r>
      <w:r>
        <w:rPr>
          <w:rFonts w:ascii="Courier New" w:eastAsia="Courier New" w:hAnsi="Courier New" w:cs="Courier New"/>
        </w:rPr>
        <w:t>double</w:t>
      </w:r>
      <w:r>
        <w:rPr>
          <w:rFonts w:ascii="Courier New" w:eastAsia="Courier New" w:hAnsi="Courier New" w:cs="Courier New"/>
          <w:spacing w:val="-7"/>
        </w:rPr>
        <w:t xml:space="preserve"> </w:t>
      </w:r>
      <w:proofErr w:type="gramStart"/>
      <w:r>
        <w:rPr>
          <w:rFonts w:ascii="Courier New" w:eastAsia="Courier New" w:hAnsi="Courier New" w:cs="Courier New"/>
        </w:rPr>
        <w:t>2</w:t>
      </w:r>
      <w:r>
        <w:rPr>
          <w:rFonts w:ascii="Courier New" w:eastAsia="Courier New" w:hAnsi="Courier New" w:cs="Courier New"/>
          <w:spacing w:val="-1"/>
        </w:rPr>
        <w:t xml:space="preserve"> </w:t>
      </w:r>
      <w:r>
        <w:rPr>
          <w:rFonts w:ascii="Courier New" w:eastAsia="Courier New" w:hAnsi="Courier New" w:cs="Courier New"/>
        </w:rPr>
        <w:t>:</w:t>
      </w:r>
      <w:proofErr w:type="gramEnd"/>
      <w:r>
        <w:rPr>
          <w:rFonts w:ascii="Courier New" w:eastAsia="Courier New" w:hAnsi="Courier New" w:cs="Courier New"/>
          <w:spacing w:val="-1"/>
        </w:rPr>
        <w:t xml:space="preserve"> </w:t>
      </w:r>
      <w:r>
        <w:rPr>
          <w:rFonts w:ascii="Courier New" w:eastAsia="Courier New" w:hAnsi="Courier New" w:cs="Courier New"/>
        </w:rPr>
        <w:t>");</w:t>
      </w:r>
    </w:p>
    <w:p w14:paraId="5AD47D6C" w14:textId="77777777" w:rsidR="000D4FA2" w:rsidRDefault="00000000">
      <w:pPr>
        <w:spacing w:before="20"/>
        <w:ind w:left="1820"/>
        <w:rPr>
          <w:rFonts w:ascii="Courier New" w:eastAsia="Courier New" w:hAnsi="Courier New" w:cs="Courier New"/>
        </w:rPr>
      </w:pPr>
      <w:r>
        <w:rPr>
          <w:rFonts w:ascii="Courier New" w:eastAsia="Courier New" w:hAnsi="Courier New" w:cs="Courier New"/>
        </w:rPr>
        <w:t xml:space="preserve">21      </w:t>
      </w:r>
      <w:r>
        <w:rPr>
          <w:rFonts w:ascii="Courier New" w:eastAsia="Courier New" w:hAnsi="Courier New" w:cs="Courier New"/>
          <w:spacing w:val="100"/>
        </w:rPr>
        <w:t xml:space="preserve"> </w:t>
      </w:r>
      <w:r>
        <w:rPr>
          <w:rFonts w:ascii="Courier New" w:eastAsia="Courier New" w:hAnsi="Courier New" w:cs="Courier New"/>
        </w:rPr>
        <w:t>double</w:t>
      </w:r>
      <w:r>
        <w:rPr>
          <w:rFonts w:ascii="Courier New" w:eastAsia="Courier New" w:hAnsi="Courier New" w:cs="Courier New"/>
          <w:spacing w:val="-7"/>
        </w:rPr>
        <w:t xml:space="preserve"> </w:t>
      </w:r>
      <w:r>
        <w:rPr>
          <w:rFonts w:ascii="Courier New" w:eastAsia="Courier New" w:hAnsi="Courier New" w:cs="Courier New"/>
        </w:rPr>
        <w:t>double2</w:t>
      </w:r>
      <w:r>
        <w:rPr>
          <w:rFonts w:ascii="Courier New" w:eastAsia="Courier New" w:hAnsi="Courier New" w:cs="Courier New"/>
          <w:spacing w:val="-8"/>
        </w:rPr>
        <w:t xml:space="preserve"> </w:t>
      </w:r>
      <w:r>
        <w:rPr>
          <w:rFonts w:ascii="Courier New" w:eastAsia="Courier New" w:hAnsi="Courier New" w:cs="Courier New"/>
        </w:rPr>
        <w:t>=</w:t>
      </w:r>
      <w:r>
        <w:rPr>
          <w:rFonts w:ascii="Courier New" w:eastAsia="Courier New" w:hAnsi="Courier New" w:cs="Courier New"/>
          <w:spacing w:val="-1"/>
        </w:rPr>
        <w:t xml:space="preserve"> </w:t>
      </w:r>
      <w:proofErr w:type="gramStart"/>
      <w:r>
        <w:rPr>
          <w:rFonts w:ascii="Courier New" w:eastAsia="Courier New" w:hAnsi="Courier New" w:cs="Courier New"/>
        </w:rPr>
        <w:t>in.nextDouble</w:t>
      </w:r>
      <w:proofErr w:type="gramEnd"/>
      <w:r>
        <w:rPr>
          <w:rFonts w:ascii="Courier New" w:eastAsia="Courier New" w:hAnsi="Courier New" w:cs="Courier New"/>
        </w:rPr>
        <w:t>();</w:t>
      </w:r>
    </w:p>
    <w:p w14:paraId="24DC7C44" w14:textId="77777777" w:rsidR="000D4FA2" w:rsidRDefault="00000000">
      <w:pPr>
        <w:spacing w:before="32"/>
        <w:ind w:left="1820"/>
        <w:rPr>
          <w:rFonts w:ascii="Courier New" w:eastAsia="Courier New" w:hAnsi="Courier New" w:cs="Courier New"/>
        </w:rPr>
      </w:pPr>
      <w:r>
        <w:rPr>
          <w:rFonts w:ascii="Courier New" w:eastAsia="Courier New" w:hAnsi="Courier New" w:cs="Courier New"/>
        </w:rPr>
        <w:t xml:space="preserve">22      </w:t>
      </w:r>
      <w:r>
        <w:rPr>
          <w:rFonts w:ascii="Courier New" w:eastAsia="Courier New" w:hAnsi="Courier New" w:cs="Courier New"/>
          <w:spacing w:val="100"/>
        </w:rPr>
        <w:t xml:space="preserve"> </w:t>
      </w:r>
      <w:proofErr w:type="gramStart"/>
      <w:r>
        <w:rPr>
          <w:rFonts w:ascii="Courier New" w:eastAsia="Courier New" w:hAnsi="Courier New" w:cs="Courier New"/>
        </w:rPr>
        <w:t>HitungLuas(</w:t>
      </w:r>
      <w:proofErr w:type="gramEnd"/>
      <w:r>
        <w:rPr>
          <w:rFonts w:ascii="Courier New" w:eastAsia="Courier New" w:hAnsi="Courier New" w:cs="Courier New"/>
        </w:rPr>
        <w:t>integer1,</w:t>
      </w:r>
      <w:r>
        <w:rPr>
          <w:rFonts w:ascii="Courier New" w:eastAsia="Courier New" w:hAnsi="Courier New" w:cs="Courier New"/>
          <w:spacing w:val="-24"/>
        </w:rPr>
        <w:t xml:space="preserve"> </w:t>
      </w:r>
      <w:r>
        <w:rPr>
          <w:rFonts w:ascii="Courier New" w:eastAsia="Courier New" w:hAnsi="Courier New" w:cs="Courier New"/>
        </w:rPr>
        <w:t>integer2);</w:t>
      </w:r>
    </w:p>
    <w:p w14:paraId="399802FD" w14:textId="77777777" w:rsidR="000D4FA2" w:rsidRDefault="00000000">
      <w:pPr>
        <w:spacing w:before="35"/>
        <w:ind w:left="1820"/>
        <w:rPr>
          <w:rFonts w:ascii="Courier New" w:eastAsia="Courier New" w:hAnsi="Courier New" w:cs="Courier New"/>
        </w:rPr>
      </w:pPr>
      <w:r>
        <w:rPr>
          <w:rFonts w:ascii="Courier New" w:eastAsia="Courier New" w:hAnsi="Courier New" w:cs="Courier New"/>
        </w:rPr>
        <w:t xml:space="preserve">23      </w:t>
      </w:r>
      <w:r>
        <w:rPr>
          <w:rFonts w:ascii="Courier New" w:eastAsia="Courier New" w:hAnsi="Courier New" w:cs="Courier New"/>
          <w:spacing w:val="100"/>
        </w:rPr>
        <w:t xml:space="preserve"> </w:t>
      </w:r>
      <w:r>
        <w:rPr>
          <w:rFonts w:ascii="Courier New" w:eastAsia="Courier New" w:hAnsi="Courier New" w:cs="Courier New"/>
        </w:rPr>
        <w:t xml:space="preserve">System.out.println("Maka      </w:t>
      </w:r>
      <w:r>
        <w:rPr>
          <w:rFonts w:ascii="Courier New" w:eastAsia="Courier New" w:hAnsi="Courier New" w:cs="Courier New"/>
          <w:spacing w:val="70"/>
        </w:rPr>
        <w:t xml:space="preserve"> </w:t>
      </w:r>
      <w:r>
        <w:rPr>
          <w:rFonts w:ascii="Courier New" w:eastAsia="Courier New" w:hAnsi="Courier New" w:cs="Courier New"/>
        </w:rPr>
        <w:t xml:space="preserve">hasil       </w:t>
      </w:r>
      <w:r>
        <w:rPr>
          <w:rFonts w:ascii="Courier New" w:eastAsia="Courier New" w:hAnsi="Courier New" w:cs="Courier New"/>
          <w:spacing w:val="26"/>
        </w:rPr>
        <w:t xml:space="preserve"> </w:t>
      </w:r>
      <w:r>
        <w:rPr>
          <w:rFonts w:ascii="Courier New" w:eastAsia="Courier New" w:hAnsi="Courier New" w:cs="Courier New"/>
        </w:rPr>
        <w:t>l</w:t>
      </w:r>
      <w:r>
        <w:rPr>
          <w:rFonts w:ascii="Courier New" w:eastAsia="Courier New" w:hAnsi="Courier New" w:cs="Courier New"/>
          <w:spacing w:val="1"/>
        </w:rPr>
        <w:t>u</w:t>
      </w:r>
      <w:r>
        <w:rPr>
          <w:rFonts w:ascii="Courier New" w:eastAsia="Courier New" w:hAnsi="Courier New" w:cs="Courier New"/>
          <w:spacing w:val="3"/>
        </w:rPr>
        <w:t>a</w:t>
      </w:r>
      <w:r>
        <w:rPr>
          <w:rFonts w:ascii="Courier New" w:eastAsia="Courier New" w:hAnsi="Courier New" w:cs="Courier New"/>
        </w:rPr>
        <w:t xml:space="preserve">s      </w:t>
      </w:r>
      <w:proofErr w:type="gramStart"/>
      <w:r>
        <w:rPr>
          <w:rFonts w:ascii="Courier New" w:eastAsia="Courier New" w:hAnsi="Courier New" w:cs="Courier New"/>
        </w:rPr>
        <w:t xml:space="preserve"> </w:t>
      </w:r>
      <w:r>
        <w:rPr>
          <w:rFonts w:ascii="Courier New" w:eastAsia="Courier New" w:hAnsi="Courier New" w:cs="Courier New"/>
          <w:spacing w:val="16"/>
        </w:rPr>
        <w:t xml:space="preserve"> </w:t>
      </w:r>
      <w:r>
        <w:rPr>
          <w:rFonts w:ascii="Courier New" w:eastAsia="Courier New" w:hAnsi="Courier New" w:cs="Courier New"/>
        </w:rPr>
        <w:t>:</w:t>
      </w:r>
      <w:proofErr w:type="gramEnd"/>
    </w:p>
    <w:p w14:paraId="17B765ED" w14:textId="77777777" w:rsidR="000D4FA2" w:rsidRDefault="00000000">
      <w:pPr>
        <w:spacing w:before="37"/>
        <w:ind w:left="1820"/>
        <w:rPr>
          <w:rFonts w:ascii="Courier New" w:eastAsia="Courier New" w:hAnsi="Courier New" w:cs="Courier New"/>
        </w:rPr>
      </w:pPr>
      <w:r>
        <w:rPr>
          <w:rFonts w:ascii="Courier New" w:eastAsia="Courier New" w:hAnsi="Courier New" w:cs="Courier New"/>
        </w:rPr>
        <w:t xml:space="preserve">24      </w:t>
      </w:r>
      <w:r>
        <w:rPr>
          <w:rFonts w:ascii="Courier New" w:eastAsia="Courier New" w:hAnsi="Courier New" w:cs="Courier New"/>
          <w:spacing w:val="100"/>
        </w:rPr>
        <w:t xml:space="preserve"> </w:t>
      </w:r>
      <w:r>
        <w:rPr>
          <w:rFonts w:ascii="Courier New" w:eastAsia="Courier New" w:hAnsi="Courier New" w:cs="Courier New"/>
        </w:rPr>
        <w:t>"+</w:t>
      </w:r>
      <w:proofErr w:type="gramStart"/>
      <w:r>
        <w:rPr>
          <w:rFonts w:ascii="Courier New" w:eastAsia="Courier New" w:hAnsi="Courier New" w:cs="Courier New"/>
        </w:rPr>
        <w:t>HitungLuas(</w:t>
      </w:r>
      <w:proofErr w:type="gramEnd"/>
      <w:r>
        <w:rPr>
          <w:rFonts w:ascii="Courier New" w:eastAsia="Courier New" w:hAnsi="Courier New" w:cs="Courier New"/>
        </w:rPr>
        <w:t>double1,</w:t>
      </w:r>
      <w:r>
        <w:rPr>
          <w:rFonts w:ascii="Courier New" w:eastAsia="Courier New" w:hAnsi="Courier New" w:cs="Courier New"/>
          <w:spacing w:val="-25"/>
        </w:rPr>
        <w:t xml:space="preserve"> </w:t>
      </w:r>
      <w:r>
        <w:rPr>
          <w:rFonts w:ascii="Courier New" w:eastAsia="Courier New" w:hAnsi="Courier New" w:cs="Courier New"/>
        </w:rPr>
        <w:t>double2));</w:t>
      </w:r>
    </w:p>
    <w:p w14:paraId="71CDE98B" w14:textId="77777777" w:rsidR="000D4FA2" w:rsidRDefault="00000000">
      <w:pPr>
        <w:spacing w:before="32"/>
        <w:ind w:left="1820"/>
        <w:rPr>
          <w:rFonts w:ascii="Courier New" w:eastAsia="Courier New" w:hAnsi="Courier New" w:cs="Courier New"/>
        </w:rPr>
      </w:pPr>
      <w:r>
        <w:rPr>
          <w:rFonts w:ascii="Courier New" w:eastAsia="Courier New" w:hAnsi="Courier New" w:cs="Courier New"/>
        </w:rPr>
        <w:t xml:space="preserve">25  </w:t>
      </w:r>
      <w:proofErr w:type="gramStart"/>
      <w:r>
        <w:rPr>
          <w:rFonts w:ascii="Courier New" w:eastAsia="Courier New" w:hAnsi="Courier New" w:cs="Courier New"/>
        </w:rPr>
        <w:t xml:space="preserve"> </w:t>
      </w:r>
      <w:r>
        <w:rPr>
          <w:rFonts w:ascii="Courier New" w:eastAsia="Courier New" w:hAnsi="Courier New" w:cs="Courier New"/>
          <w:spacing w:val="99"/>
        </w:rPr>
        <w:t xml:space="preserve"> </w:t>
      </w:r>
      <w:r>
        <w:rPr>
          <w:rFonts w:ascii="Courier New" w:eastAsia="Courier New" w:hAnsi="Courier New" w:cs="Courier New"/>
        </w:rPr>
        <w:t>}</w:t>
      </w:r>
      <w:proofErr w:type="gramEnd"/>
    </w:p>
    <w:p w14:paraId="03857F66" w14:textId="77777777" w:rsidR="000D4FA2" w:rsidRDefault="00000000">
      <w:pPr>
        <w:spacing w:before="35" w:line="200" w:lineRule="exact"/>
        <w:ind w:left="1820"/>
        <w:rPr>
          <w:rFonts w:ascii="Courier New" w:eastAsia="Courier New" w:hAnsi="Courier New" w:cs="Courier New"/>
        </w:rPr>
      </w:pPr>
      <w:proofErr w:type="gramStart"/>
      <w:r>
        <w:rPr>
          <w:rFonts w:ascii="Courier New" w:eastAsia="Courier New" w:hAnsi="Courier New" w:cs="Courier New"/>
          <w:position w:val="1"/>
        </w:rPr>
        <w:t>26</w:t>
      </w:r>
      <w:r>
        <w:rPr>
          <w:rFonts w:ascii="Courier New" w:eastAsia="Courier New" w:hAnsi="Courier New" w:cs="Courier New"/>
          <w:spacing w:val="99"/>
          <w:position w:val="1"/>
        </w:rPr>
        <w:t xml:space="preserve"> </w:t>
      </w:r>
      <w:r>
        <w:rPr>
          <w:rFonts w:ascii="Courier New" w:eastAsia="Courier New" w:hAnsi="Courier New" w:cs="Courier New"/>
          <w:position w:val="1"/>
        </w:rPr>
        <w:t>}</w:t>
      </w:r>
      <w:proofErr w:type="gramEnd"/>
    </w:p>
    <w:p w14:paraId="33750FF2" w14:textId="77777777" w:rsidR="000D4FA2" w:rsidRDefault="000D4FA2">
      <w:pPr>
        <w:spacing w:before="7" w:line="100" w:lineRule="exact"/>
        <w:rPr>
          <w:sz w:val="10"/>
          <w:szCs w:val="10"/>
        </w:rPr>
      </w:pPr>
    </w:p>
    <w:p w14:paraId="2CF190FB" w14:textId="77777777" w:rsidR="000D4FA2" w:rsidRDefault="000D4FA2">
      <w:pPr>
        <w:spacing w:line="200" w:lineRule="exact"/>
      </w:pPr>
    </w:p>
    <w:p w14:paraId="4A53AD66" w14:textId="77777777" w:rsidR="000D4FA2" w:rsidRDefault="00000000">
      <w:pPr>
        <w:spacing w:before="34"/>
        <w:ind w:left="1340"/>
        <w:rPr>
          <w:rFonts w:ascii="Arial" w:eastAsia="Arial" w:hAnsi="Arial" w:cs="Arial"/>
        </w:rPr>
      </w:pPr>
      <w:r>
        <w:rPr>
          <w:rFonts w:ascii="Arial" w:eastAsia="Arial" w:hAnsi="Arial" w:cs="Arial"/>
          <w:b/>
        </w:rPr>
        <w:t xml:space="preserve">B. </w:t>
      </w:r>
      <w:r>
        <w:rPr>
          <w:rFonts w:ascii="Arial" w:eastAsia="Arial" w:hAnsi="Arial" w:cs="Arial"/>
          <w:b/>
          <w:spacing w:val="47"/>
        </w:rPr>
        <w:t xml:space="preserve"> </w:t>
      </w:r>
      <w:r>
        <w:rPr>
          <w:rFonts w:ascii="Arial" w:eastAsia="Arial" w:hAnsi="Arial" w:cs="Arial"/>
          <w:b/>
          <w:spacing w:val="1"/>
        </w:rPr>
        <w:t>O</w:t>
      </w:r>
      <w:r>
        <w:rPr>
          <w:rFonts w:ascii="Arial" w:eastAsia="Arial" w:hAnsi="Arial" w:cs="Arial"/>
          <w:b/>
          <w:spacing w:val="2"/>
        </w:rPr>
        <w:t>v</w:t>
      </w:r>
      <w:r>
        <w:rPr>
          <w:rFonts w:ascii="Arial" w:eastAsia="Arial" w:hAnsi="Arial" w:cs="Arial"/>
          <w:b/>
        </w:rPr>
        <w:t>e</w:t>
      </w:r>
      <w:r>
        <w:rPr>
          <w:rFonts w:ascii="Arial" w:eastAsia="Arial" w:hAnsi="Arial" w:cs="Arial"/>
          <w:b/>
          <w:spacing w:val="-1"/>
        </w:rPr>
        <w:t>r</w:t>
      </w:r>
      <w:r>
        <w:rPr>
          <w:rFonts w:ascii="Arial" w:eastAsia="Arial" w:hAnsi="Arial" w:cs="Arial"/>
          <w:b/>
        </w:rPr>
        <w:t>loa</w:t>
      </w:r>
      <w:r>
        <w:rPr>
          <w:rFonts w:ascii="Arial" w:eastAsia="Arial" w:hAnsi="Arial" w:cs="Arial"/>
          <w:b/>
          <w:spacing w:val="1"/>
        </w:rPr>
        <w:t>d</w:t>
      </w:r>
      <w:r>
        <w:rPr>
          <w:rFonts w:ascii="Arial" w:eastAsia="Arial" w:hAnsi="Arial" w:cs="Arial"/>
          <w:b/>
        </w:rPr>
        <w:t>ing</w:t>
      </w:r>
      <w:r>
        <w:rPr>
          <w:rFonts w:ascii="Arial" w:eastAsia="Arial" w:hAnsi="Arial" w:cs="Arial"/>
          <w:b/>
          <w:spacing w:val="-11"/>
        </w:rPr>
        <w:t xml:space="preserve"> </w:t>
      </w:r>
      <w:r>
        <w:rPr>
          <w:rFonts w:ascii="Arial" w:eastAsia="Arial" w:hAnsi="Arial" w:cs="Arial"/>
          <w:b/>
        </w:rPr>
        <w:t>Construc</w:t>
      </w:r>
      <w:r>
        <w:rPr>
          <w:rFonts w:ascii="Arial" w:eastAsia="Arial" w:hAnsi="Arial" w:cs="Arial"/>
          <w:b/>
          <w:spacing w:val="1"/>
        </w:rPr>
        <w:t>t</w:t>
      </w:r>
      <w:r>
        <w:rPr>
          <w:rFonts w:ascii="Arial" w:eastAsia="Arial" w:hAnsi="Arial" w:cs="Arial"/>
          <w:b/>
        </w:rPr>
        <w:t>or</w:t>
      </w:r>
    </w:p>
    <w:p w14:paraId="072FEF16" w14:textId="77777777" w:rsidR="000D4FA2" w:rsidRDefault="00000000">
      <w:pPr>
        <w:spacing w:before="36"/>
        <w:ind w:left="1665" w:right="5783"/>
        <w:jc w:val="center"/>
        <w:rPr>
          <w:rFonts w:ascii="Arial" w:eastAsia="Arial" w:hAnsi="Arial" w:cs="Arial"/>
        </w:rPr>
      </w:pPr>
      <w:r>
        <w:rPr>
          <w:rFonts w:ascii="Arial" w:eastAsia="Arial" w:hAnsi="Arial" w:cs="Arial"/>
          <w:spacing w:val="-1"/>
        </w:rPr>
        <w:t>K</w:t>
      </w:r>
      <w:r>
        <w:rPr>
          <w:rFonts w:ascii="Arial" w:eastAsia="Arial" w:hAnsi="Arial" w:cs="Arial"/>
        </w:rPr>
        <w:t>e</w:t>
      </w:r>
      <w:r>
        <w:rPr>
          <w:rFonts w:ascii="Arial" w:eastAsia="Arial" w:hAnsi="Arial" w:cs="Arial"/>
          <w:spacing w:val="2"/>
        </w:rPr>
        <w:t>t</w:t>
      </w:r>
      <w:r>
        <w:rPr>
          <w:rFonts w:ascii="Arial" w:eastAsia="Arial" w:hAnsi="Arial" w:cs="Arial"/>
          <w:spacing w:val="-1"/>
        </w:rPr>
        <w:t>i</w:t>
      </w:r>
      <w:r>
        <w:rPr>
          <w:rFonts w:ascii="Arial" w:eastAsia="Arial" w:hAnsi="Arial" w:cs="Arial"/>
          <w:spacing w:val="1"/>
        </w:rPr>
        <w:t>k</w:t>
      </w:r>
      <w:r>
        <w:rPr>
          <w:rFonts w:ascii="Arial" w:eastAsia="Arial" w:hAnsi="Arial" w:cs="Arial"/>
          <w:spacing w:val="3"/>
        </w:rPr>
        <w:t>k</w:t>
      </w:r>
      <w:r>
        <w:rPr>
          <w:rFonts w:ascii="Arial" w:eastAsia="Arial" w:hAnsi="Arial" w:cs="Arial"/>
        </w:rPr>
        <w:t>an</w:t>
      </w:r>
      <w:r>
        <w:rPr>
          <w:rFonts w:ascii="Arial" w:eastAsia="Arial" w:hAnsi="Arial" w:cs="Arial"/>
          <w:spacing w:val="-9"/>
        </w:rPr>
        <w:t xml:space="preserve"> </w:t>
      </w:r>
      <w:r>
        <w:rPr>
          <w:rFonts w:ascii="Arial" w:eastAsia="Arial" w:hAnsi="Arial" w:cs="Arial"/>
        </w:rPr>
        <w:t>program</w:t>
      </w:r>
      <w:r>
        <w:rPr>
          <w:rFonts w:ascii="Arial" w:eastAsia="Arial" w:hAnsi="Arial" w:cs="Arial"/>
          <w:spacing w:val="-3"/>
        </w:rPr>
        <w:t xml:space="preserve"> </w:t>
      </w:r>
      <w:r>
        <w:rPr>
          <w:rFonts w:ascii="Arial" w:eastAsia="Arial" w:hAnsi="Arial" w:cs="Arial"/>
        </w:rPr>
        <w:t>d</w:t>
      </w:r>
      <w:r>
        <w:rPr>
          <w:rFonts w:ascii="Arial" w:eastAsia="Arial" w:hAnsi="Arial" w:cs="Arial"/>
          <w:spacing w:val="-2"/>
        </w:rPr>
        <w:t>i</w:t>
      </w:r>
      <w:r>
        <w:rPr>
          <w:rFonts w:ascii="Arial" w:eastAsia="Arial" w:hAnsi="Arial" w:cs="Arial"/>
        </w:rPr>
        <w:t>b</w:t>
      </w:r>
      <w:r>
        <w:rPr>
          <w:rFonts w:ascii="Arial" w:eastAsia="Arial" w:hAnsi="Arial" w:cs="Arial"/>
          <w:spacing w:val="1"/>
        </w:rPr>
        <w:t>a</w:t>
      </w:r>
      <w:r>
        <w:rPr>
          <w:rFonts w:ascii="Arial" w:eastAsia="Arial" w:hAnsi="Arial" w:cs="Arial"/>
          <w:spacing w:val="-2"/>
        </w:rPr>
        <w:t>w</w:t>
      </w:r>
      <w:r>
        <w:rPr>
          <w:rFonts w:ascii="Arial" w:eastAsia="Arial" w:hAnsi="Arial" w:cs="Arial"/>
          <w:spacing w:val="2"/>
        </w:rPr>
        <w:t>a</w:t>
      </w:r>
      <w:r>
        <w:rPr>
          <w:rFonts w:ascii="Arial" w:eastAsia="Arial" w:hAnsi="Arial" w:cs="Arial"/>
        </w:rPr>
        <w:t>h</w:t>
      </w:r>
      <w:r>
        <w:rPr>
          <w:rFonts w:ascii="Arial" w:eastAsia="Arial" w:hAnsi="Arial" w:cs="Arial"/>
          <w:spacing w:val="-5"/>
        </w:rPr>
        <w:t xml:space="preserve"> </w:t>
      </w:r>
      <w:r>
        <w:rPr>
          <w:rFonts w:ascii="Arial" w:eastAsia="Arial" w:hAnsi="Arial" w:cs="Arial"/>
          <w:spacing w:val="-1"/>
          <w:w w:val="99"/>
        </w:rPr>
        <w:t>i</w:t>
      </w:r>
      <w:r>
        <w:rPr>
          <w:rFonts w:ascii="Arial" w:eastAsia="Arial" w:hAnsi="Arial" w:cs="Arial"/>
          <w:w w:val="99"/>
        </w:rPr>
        <w:t>ni</w:t>
      </w:r>
    </w:p>
    <w:p w14:paraId="54F3C7FA" w14:textId="77777777" w:rsidR="000D4FA2" w:rsidRDefault="00000000">
      <w:pPr>
        <w:spacing w:before="26"/>
        <w:ind w:left="1820"/>
        <w:rPr>
          <w:rFonts w:ascii="Courier New" w:eastAsia="Courier New" w:hAnsi="Courier New" w:cs="Courier New"/>
        </w:rPr>
      </w:pPr>
      <w:r>
        <w:pict w14:anchorId="030309A3">
          <v:group id="_x0000_s2065" style="position:absolute;left:0;text-align:left;margin-left:107.75pt;margin-top:1.45pt;width:416.45pt;height:327.4pt;z-index:-251662336;mso-position-horizontal-relative:page" coordorigin="2155,29" coordsize="8329,6548">
            <v:shape id="_x0000_s2071" style="position:absolute;left:2160;top:39;width:8308;height:0" coordorigin="2160,39" coordsize="8308,0" path="m2160,39r8308,e" filled="f" strokeweight=".48pt">
              <v:path arrowok="t"/>
            </v:shape>
            <v:shape id="_x0000_s2070" style="position:absolute;left:2165;top:34;width:0;height:6533" coordorigin="2165,34" coordsize="0,6533" path="m2165,34r,6533e" filled="f" strokeweight=".48pt">
              <v:path arrowok="t"/>
            </v:shape>
            <v:shape id="_x0000_s2069" style="position:absolute;left:2623;top:34;width:0;height:6533" coordorigin="2623,34" coordsize="0,6533" path="m2623,34r,6533e" filled="f" strokeweight=".16931mm">
              <v:path arrowok="t"/>
            </v:shape>
            <v:shape id="_x0000_s2068" style="position:absolute;left:10463;top:34;width:0;height:6523" coordorigin="10463,34" coordsize="0,6523" path="m10463,34r,6523e" filled="f" strokeweight=".48pt">
              <v:path arrowok="t"/>
            </v:shape>
            <v:shape id="_x0000_s2067" style="position:absolute;left:2160;top:6566;width:8298;height:0" coordorigin="2160,6566" coordsize="8298,0" path="m2160,6566r8298,e" filled="f" strokeweight=".16931mm">
              <v:path arrowok="t"/>
            </v:shape>
            <v:shape id="_x0000_s2066" style="position:absolute;left:10453;top:6566;width:20;height:0" coordorigin="10453,6566" coordsize="20,0" path="m10453,6566r20,e" filled="f" strokeweight="1.1pt">
              <v:path arrowok="t"/>
            </v:shape>
            <w10:wrap anchorx="page"/>
          </v:group>
        </w:pict>
      </w:r>
      <w:proofErr w:type="gramStart"/>
      <w:r>
        <w:rPr>
          <w:rFonts w:ascii="Courier New" w:eastAsia="Courier New" w:hAnsi="Courier New" w:cs="Courier New"/>
        </w:rPr>
        <w:t xml:space="preserve">1 </w:t>
      </w:r>
      <w:r>
        <w:rPr>
          <w:rFonts w:ascii="Courier New" w:eastAsia="Courier New" w:hAnsi="Courier New" w:cs="Courier New"/>
          <w:spacing w:val="119"/>
        </w:rPr>
        <w:t xml:space="preserve"> </w:t>
      </w:r>
      <w:r>
        <w:rPr>
          <w:rFonts w:ascii="Courier New" w:eastAsia="Courier New" w:hAnsi="Courier New" w:cs="Courier New"/>
        </w:rPr>
        <w:t>public</w:t>
      </w:r>
      <w:proofErr w:type="gramEnd"/>
      <w:r>
        <w:rPr>
          <w:rFonts w:ascii="Courier New" w:eastAsia="Courier New" w:hAnsi="Courier New" w:cs="Courier New"/>
          <w:spacing w:val="-7"/>
        </w:rPr>
        <w:t xml:space="preserve"> </w:t>
      </w:r>
      <w:r>
        <w:rPr>
          <w:rFonts w:ascii="Courier New" w:eastAsia="Courier New" w:hAnsi="Courier New" w:cs="Courier New"/>
        </w:rPr>
        <w:t>class</w:t>
      </w:r>
      <w:r>
        <w:rPr>
          <w:rFonts w:ascii="Courier New" w:eastAsia="Courier New" w:hAnsi="Courier New" w:cs="Courier New"/>
          <w:spacing w:val="-6"/>
        </w:rPr>
        <w:t xml:space="preserve"> </w:t>
      </w:r>
      <w:r>
        <w:rPr>
          <w:rFonts w:ascii="Courier New" w:eastAsia="Courier New" w:hAnsi="Courier New" w:cs="Courier New"/>
        </w:rPr>
        <w:t>lingkaran{</w:t>
      </w:r>
    </w:p>
    <w:p w14:paraId="274BA95F" w14:textId="77777777" w:rsidR="000D4FA2" w:rsidRDefault="00000000">
      <w:pPr>
        <w:spacing w:before="35"/>
        <w:ind w:left="1820"/>
        <w:rPr>
          <w:rFonts w:ascii="Courier New" w:eastAsia="Courier New" w:hAnsi="Courier New" w:cs="Courier New"/>
          <w:sz w:val="19"/>
          <w:szCs w:val="19"/>
        </w:rPr>
      </w:pPr>
      <w:r>
        <w:rPr>
          <w:rFonts w:ascii="Courier New" w:eastAsia="Courier New" w:hAnsi="Courier New" w:cs="Courier New"/>
        </w:rPr>
        <w:t xml:space="preserve">2  </w:t>
      </w:r>
      <w:r>
        <w:rPr>
          <w:rFonts w:ascii="Courier New" w:eastAsia="Courier New" w:hAnsi="Courier New" w:cs="Courier New"/>
          <w:spacing w:val="19"/>
        </w:rPr>
        <w:t xml:space="preserve"> </w:t>
      </w:r>
      <w:r>
        <w:rPr>
          <w:rFonts w:ascii="Courier New" w:eastAsia="Courier New" w:hAnsi="Courier New" w:cs="Courier New"/>
          <w:spacing w:val="-1"/>
          <w:sz w:val="19"/>
          <w:szCs w:val="19"/>
        </w:rPr>
        <w:t>i</w:t>
      </w:r>
      <w:r>
        <w:rPr>
          <w:rFonts w:ascii="Courier New" w:eastAsia="Courier New" w:hAnsi="Courier New" w:cs="Courier New"/>
          <w:spacing w:val="1"/>
          <w:sz w:val="19"/>
          <w:szCs w:val="19"/>
        </w:rPr>
        <w:t>n</w:t>
      </w:r>
      <w:r>
        <w:rPr>
          <w:rFonts w:ascii="Courier New" w:eastAsia="Courier New" w:hAnsi="Courier New" w:cs="Courier New"/>
          <w:sz w:val="19"/>
          <w:szCs w:val="19"/>
        </w:rPr>
        <w:t>t</w:t>
      </w:r>
      <w:r>
        <w:rPr>
          <w:rFonts w:ascii="Courier New" w:eastAsia="Courier New" w:hAnsi="Courier New" w:cs="Courier New"/>
          <w:spacing w:val="-3"/>
          <w:sz w:val="19"/>
          <w:szCs w:val="19"/>
        </w:rPr>
        <w:t xml:space="preserve"> </w:t>
      </w:r>
      <w:r>
        <w:rPr>
          <w:rFonts w:ascii="Courier New" w:eastAsia="Courier New" w:hAnsi="Courier New" w:cs="Courier New"/>
          <w:spacing w:val="-1"/>
          <w:sz w:val="19"/>
          <w:szCs w:val="19"/>
        </w:rPr>
        <w:t>a</w:t>
      </w:r>
      <w:r>
        <w:rPr>
          <w:rFonts w:ascii="Courier New" w:eastAsia="Courier New" w:hAnsi="Courier New" w:cs="Courier New"/>
          <w:spacing w:val="1"/>
          <w:sz w:val="19"/>
          <w:szCs w:val="19"/>
        </w:rPr>
        <w:t>l</w:t>
      </w:r>
      <w:r>
        <w:rPr>
          <w:rFonts w:ascii="Courier New" w:eastAsia="Courier New" w:hAnsi="Courier New" w:cs="Courier New"/>
          <w:spacing w:val="-1"/>
          <w:sz w:val="19"/>
          <w:szCs w:val="19"/>
        </w:rPr>
        <w:t>a</w:t>
      </w:r>
      <w:r>
        <w:rPr>
          <w:rFonts w:ascii="Courier New" w:eastAsia="Courier New" w:hAnsi="Courier New" w:cs="Courier New"/>
          <w:spacing w:val="1"/>
          <w:sz w:val="19"/>
          <w:szCs w:val="19"/>
        </w:rPr>
        <w:t>s</w:t>
      </w:r>
      <w:r>
        <w:rPr>
          <w:rFonts w:ascii="Courier New" w:eastAsia="Courier New" w:hAnsi="Courier New" w:cs="Courier New"/>
          <w:sz w:val="19"/>
          <w:szCs w:val="19"/>
        </w:rPr>
        <w:t>,</w:t>
      </w:r>
      <w:r>
        <w:rPr>
          <w:rFonts w:ascii="Courier New" w:eastAsia="Courier New" w:hAnsi="Courier New" w:cs="Courier New"/>
          <w:spacing w:val="-6"/>
          <w:sz w:val="19"/>
          <w:szCs w:val="19"/>
        </w:rPr>
        <w:t xml:space="preserve"> </w:t>
      </w:r>
      <w:r>
        <w:rPr>
          <w:rFonts w:ascii="Courier New" w:eastAsia="Courier New" w:hAnsi="Courier New" w:cs="Courier New"/>
          <w:spacing w:val="-1"/>
          <w:sz w:val="19"/>
          <w:szCs w:val="19"/>
        </w:rPr>
        <w:t>t</w:t>
      </w:r>
      <w:r>
        <w:rPr>
          <w:rFonts w:ascii="Courier New" w:eastAsia="Courier New" w:hAnsi="Courier New" w:cs="Courier New"/>
          <w:spacing w:val="1"/>
          <w:sz w:val="19"/>
          <w:szCs w:val="19"/>
        </w:rPr>
        <w:t>i</w:t>
      </w:r>
      <w:r>
        <w:rPr>
          <w:rFonts w:ascii="Courier New" w:eastAsia="Courier New" w:hAnsi="Courier New" w:cs="Courier New"/>
          <w:spacing w:val="-1"/>
          <w:sz w:val="19"/>
          <w:szCs w:val="19"/>
        </w:rPr>
        <w:t>n</w:t>
      </w:r>
      <w:r>
        <w:rPr>
          <w:rFonts w:ascii="Courier New" w:eastAsia="Courier New" w:hAnsi="Courier New" w:cs="Courier New"/>
          <w:spacing w:val="1"/>
          <w:sz w:val="19"/>
          <w:szCs w:val="19"/>
        </w:rPr>
        <w:t>g</w:t>
      </w:r>
      <w:r>
        <w:rPr>
          <w:rFonts w:ascii="Courier New" w:eastAsia="Courier New" w:hAnsi="Courier New" w:cs="Courier New"/>
          <w:spacing w:val="-1"/>
          <w:sz w:val="19"/>
          <w:szCs w:val="19"/>
        </w:rPr>
        <w:t>g</w:t>
      </w:r>
      <w:r>
        <w:rPr>
          <w:rFonts w:ascii="Courier New" w:eastAsia="Courier New" w:hAnsi="Courier New" w:cs="Courier New"/>
          <w:spacing w:val="1"/>
          <w:sz w:val="19"/>
          <w:szCs w:val="19"/>
        </w:rPr>
        <w:t>i</w:t>
      </w:r>
      <w:r>
        <w:rPr>
          <w:rFonts w:ascii="Courier New" w:eastAsia="Courier New" w:hAnsi="Courier New" w:cs="Courier New"/>
          <w:sz w:val="19"/>
          <w:szCs w:val="19"/>
        </w:rPr>
        <w:t>;</w:t>
      </w:r>
    </w:p>
    <w:p w14:paraId="1CAD7C67" w14:textId="77777777" w:rsidR="000D4FA2" w:rsidRDefault="00000000">
      <w:pPr>
        <w:spacing w:before="30"/>
        <w:ind w:left="1820"/>
        <w:rPr>
          <w:rFonts w:ascii="Courier New" w:eastAsia="Courier New" w:hAnsi="Courier New" w:cs="Courier New"/>
          <w:sz w:val="19"/>
          <w:szCs w:val="19"/>
        </w:rPr>
      </w:pPr>
      <w:r>
        <w:rPr>
          <w:rFonts w:ascii="Courier New" w:eastAsia="Courier New" w:hAnsi="Courier New" w:cs="Courier New"/>
        </w:rPr>
        <w:t xml:space="preserve">3  </w:t>
      </w:r>
      <w:r>
        <w:rPr>
          <w:rFonts w:ascii="Courier New" w:eastAsia="Courier New" w:hAnsi="Courier New" w:cs="Courier New"/>
          <w:spacing w:val="19"/>
        </w:rPr>
        <w:t xml:space="preserve"> </w:t>
      </w:r>
      <w:r>
        <w:rPr>
          <w:rFonts w:ascii="Courier New" w:eastAsia="Courier New" w:hAnsi="Courier New" w:cs="Courier New"/>
          <w:spacing w:val="-1"/>
          <w:sz w:val="19"/>
          <w:szCs w:val="19"/>
        </w:rPr>
        <w:t>p</w:t>
      </w:r>
      <w:r>
        <w:rPr>
          <w:rFonts w:ascii="Courier New" w:eastAsia="Courier New" w:hAnsi="Courier New" w:cs="Courier New"/>
          <w:spacing w:val="1"/>
          <w:sz w:val="19"/>
          <w:szCs w:val="19"/>
        </w:rPr>
        <w:t>u</w:t>
      </w:r>
      <w:r>
        <w:rPr>
          <w:rFonts w:ascii="Courier New" w:eastAsia="Courier New" w:hAnsi="Courier New" w:cs="Courier New"/>
          <w:spacing w:val="-1"/>
          <w:sz w:val="19"/>
          <w:szCs w:val="19"/>
        </w:rPr>
        <w:t>b</w:t>
      </w:r>
      <w:r>
        <w:rPr>
          <w:rFonts w:ascii="Courier New" w:eastAsia="Courier New" w:hAnsi="Courier New" w:cs="Courier New"/>
          <w:spacing w:val="1"/>
          <w:sz w:val="19"/>
          <w:szCs w:val="19"/>
        </w:rPr>
        <w:t>l</w:t>
      </w:r>
      <w:r>
        <w:rPr>
          <w:rFonts w:ascii="Courier New" w:eastAsia="Courier New" w:hAnsi="Courier New" w:cs="Courier New"/>
          <w:spacing w:val="-1"/>
          <w:sz w:val="19"/>
          <w:szCs w:val="19"/>
        </w:rPr>
        <w:t>i</w:t>
      </w:r>
      <w:r>
        <w:rPr>
          <w:rFonts w:ascii="Courier New" w:eastAsia="Courier New" w:hAnsi="Courier New" w:cs="Courier New"/>
          <w:sz w:val="19"/>
          <w:szCs w:val="19"/>
        </w:rPr>
        <w:t>c</w:t>
      </w:r>
      <w:r>
        <w:rPr>
          <w:rFonts w:ascii="Courier New" w:eastAsia="Courier New" w:hAnsi="Courier New" w:cs="Courier New"/>
          <w:spacing w:val="-7"/>
          <w:sz w:val="19"/>
          <w:szCs w:val="19"/>
        </w:rPr>
        <w:t xml:space="preserve"> </w:t>
      </w:r>
      <w:proofErr w:type="gramStart"/>
      <w:r>
        <w:rPr>
          <w:rFonts w:ascii="Courier New" w:eastAsia="Courier New" w:hAnsi="Courier New" w:cs="Courier New"/>
          <w:spacing w:val="1"/>
          <w:sz w:val="19"/>
          <w:szCs w:val="19"/>
        </w:rPr>
        <w:t>l</w:t>
      </w:r>
      <w:r>
        <w:rPr>
          <w:rFonts w:ascii="Courier New" w:eastAsia="Courier New" w:hAnsi="Courier New" w:cs="Courier New"/>
          <w:spacing w:val="-1"/>
          <w:sz w:val="19"/>
          <w:szCs w:val="19"/>
        </w:rPr>
        <w:t>i</w:t>
      </w:r>
      <w:r>
        <w:rPr>
          <w:rFonts w:ascii="Courier New" w:eastAsia="Courier New" w:hAnsi="Courier New" w:cs="Courier New"/>
          <w:spacing w:val="1"/>
          <w:sz w:val="19"/>
          <w:szCs w:val="19"/>
        </w:rPr>
        <w:t>n</w:t>
      </w:r>
      <w:r>
        <w:rPr>
          <w:rFonts w:ascii="Courier New" w:eastAsia="Courier New" w:hAnsi="Courier New" w:cs="Courier New"/>
          <w:spacing w:val="-1"/>
          <w:sz w:val="19"/>
          <w:szCs w:val="19"/>
        </w:rPr>
        <w:t>g</w:t>
      </w:r>
      <w:r>
        <w:rPr>
          <w:rFonts w:ascii="Courier New" w:eastAsia="Courier New" w:hAnsi="Courier New" w:cs="Courier New"/>
          <w:spacing w:val="1"/>
          <w:sz w:val="19"/>
          <w:szCs w:val="19"/>
        </w:rPr>
        <w:t>k</w:t>
      </w:r>
      <w:r>
        <w:rPr>
          <w:rFonts w:ascii="Courier New" w:eastAsia="Courier New" w:hAnsi="Courier New" w:cs="Courier New"/>
          <w:spacing w:val="-1"/>
          <w:sz w:val="19"/>
          <w:szCs w:val="19"/>
        </w:rPr>
        <w:t>a</w:t>
      </w:r>
      <w:r>
        <w:rPr>
          <w:rFonts w:ascii="Courier New" w:eastAsia="Courier New" w:hAnsi="Courier New" w:cs="Courier New"/>
          <w:spacing w:val="1"/>
          <w:sz w:val="19"/>
          <w:szCs w:val="19"/>
        </w:rPr>
        <w:t>r</w:t>
      </w:r>
      <w:r>
        <w:rPr>
          <w:rFonts w:ascii="Courier New" w:eastAsia="Courier New" w:hAnsi="Courier New" w:cs="Courier New"/>
          <w:spacing w:val="-1"/>
          <w:sz w:val="19"/>
          <w:szCs w:val="19"/>
        </w:rPr>
        <w:t>a</w:t>
      </w:r>
      <w:r>
        <w:rPr>
          <w:rFonts w:ascii="Courier New" w:eastAsia="Courier New" w:hAnsi="Courier New" w:cs="Courier New"/>
          <w:spacing w:val="1"/>
          <w:sz w:val="19"/>
          <w:szCs w:val="19"/>
        </w:rPr>
        <w:t>n</w:t>
      </w:r>
      <w:r>
        <w:rPr>
          <w:rFonts w:ascii="Courier New" w:eastAsia="Courier New" w:hAnsi="Courier New" w:cs="Courier New"/>
          <w:spacing w:val="-1"/>
          <w:sz w:val="19"/>
          <w:szCs w:val="19"/>
        </w:rPr>
        <w:t>(</w:t>
      </w:r>
      <w:proofErr w:type="gramEnd"/>
      <w:r>
        <w:rPr>
          <w:rFonts w:ascii="Courier New" w:eastAsia="Courier New" w:hAnsi="Courier New" w:cs="Courier New"/>
          <w:spacing w:val="1"/>
          <w:sz w:val="19"/>
          <w:szCs w:val="19"/>
        </w:rPr>
        <w:t>i</w:t>
      </w:r>
      <w:r>
        <w:rPr>
          <w:rFonts w:ascii="Courier New" w:eastAsia="Courier New" w:hAnsi="Courier New" w:cs="Courier New"/>
          <w:spacing w:val="-1"/>
          <w:sz w:val="19"/>
          <w:szCs w:val="19"/>
        </w:rPr>
        <w:t>n</w:t>
      </w:r>
      <w:r>
        <w:rPr>
          <w:rFonts w:ascii="Courier New" w:eastAsia="Courier New" w:hAnsi="Courier New" w:cs="Courier New"/>
          <w:sz w:val="19"/>
          <w:szCs w:val="19"/>
        </w:rPr>
        <w:t>t</w:t>
      </w:r>
      <w:r>
        <w:rPr>
          <w:rFonts w:ascii="Courier New" w:eastAsia="Courier New" w:hAnsi="Courier New" w:cs="Courier New"/>
          <w:spacing w:val="-13"/>
          <w:sz w:val="19"/>
          <w:szCs w:val="19"/>
        </w:rPr>
        <w:t xml:space="preserve"> </w:t>
      </w:r>
      <w:r>
        <w:rPr>
          <w:rFonts w:ascii="Courier New" w:eastAsia="Courier New" w:hAnsi="Courier New" w:cs="Courier New"/>
          <w:spacing w:val="-1"/>
          <w:sz w:val="19"/>
          <w:szCs w:val="19"/>
        </w:rPr>
        <w:t>a</w:t>
      </w:r>
      <w:r>
        <w:rPr>
          <w:rFonts w:ascii="Courier New" w:eastAsia="Courier New" w:hAnsi="Courier New" w:cs="Courier New"/>
          <w:spacing w:val="1"/>
          <w:sz w:val="19"/>
          <w:szCs w:val="19"/>
        </w:rPr>
        <w:t>l</w:t>
      </w:r>
      <w:r>
        <w:rPr>
          <w:rFonts w:ascii="Courier New" w:eastAsia="Courier New" w:hAnsi="Courier New" w:cs="Courier New"/>
          <w:spacing w:val="-1"/>
          <w:sz w:val="19"/>
          <w:szCs w:val="19"/>
        </w:rPr>
        <w:t>a</w:t>
      </w:r>
      <w:r>
        <w:rPr>
          <w:rFonts w:ascii="Courier New" w:eastAsia="Courier New" w:hAnsi="Courier New" w:cs="Courier New"/>
          <w:spacing w:val="1"/>
          <w:sz w:val="19"/>
          <w:szCs w:val="19"/>
        </w:rPr>
        <w:t>s</w:t>
      </w:r>
      <w:r>
        <w:rPr>
          <w:rFonts w:ascii="Courier New" w:eastAsia="Courier New" w:hAnsi="Courier New" w:cs="Courier New"/>
          <w:spacing w:val="-1"/>
          <w:sz w:val="19"/>
          <w:szCs w:val="19"/>
        </w:rPr>
        <w:t>)</w:t>
      </w:r>
      <w:r>
        <w:rPr>
          <w:rFonts w:ascii="Courier New" w:eastAsia="Courier New" w:hAnsi="Courier New" w:cs="Courier New"/>
          <w:sz w:val="19"/>
          <w:szCs w:val="19"/>
        </w:rPr>
        <w:t>{</w:t>
      </w:r>
    </w:p>
    <w:p w14:paraId="468A3B8E" w14:textId="77777777" w:rsidR="000D4FA2" w:rsidRDefault="00000000">
      <w:pPr>
        <w:spacing w:before="35"/>
        <w:ind w:left="1943"/>
        <w:rPr>
          <w:rFonts w:ascii="Courier New" w:eastAsia="Courier New" w:hAnsi="Courier New" w:cs="Courier New"/>
        </w:rPr>
      </w:pPr>
      <w:r>
        <w:rPr>
          <w:rFonts w:ascii="Courier New" w:eastAsia="Courier New" w:hAnsi="Courier New" w:cs="Courier New"/>
          <w:w w:val="81"/>
        </w:rPr>
        <w:t xml:space="preserve">4                </w:t>
      </w:r>
      <w:r>
        <w:rPr>
          <w:rFonts w:ascii="Courier New" w:eastAsia="Courier New" w:hAnsi="Courier New" w:cs="Courier New"/>
          <w:spacing w:val="28"/>
          <w:w w:val="81"/>
        </w:rPr>
        <w:t xml:space="preserve"> </w:t>
      </w:r>
      <w:proofErr w:type="gramStart"/>
      <w:r>
        <w:rPr>
          <w:rFonts w:ascii="Courier New" w:eastAsia="Courier New" w:hAnsi="Courier New" w:cs="Courier New"/>
        </w:rPr>
        <w:t>this.alas</w:t>
      </w:r>
      <w:proofErr w:type="gramEnd"/>
      <w:r>
        <w:rPr>
          <w:rFonts w:ascii="Courier New" w:eastAsia="Courier New" w:hAnsi="Courier New" w:cs="Courier New"/>
          <w:spacing w:val="-34"/>
        </w:rPr>
        <w:t xml:space="preserve"> </w:t>
      </w:r>
      <w:r>
        <w:rPr>
          <w:rFonts w:ascii="Courier New" w:eastAsia="Courier New" w:hAnsi="Courier New" w:cs="Courier New"/>
        </w:rPr>
        <w:t>=</w:t>
      </w:r>
      <w:r>
        <w:rPr>
          <w:rFonts w:ascii="Courier New" w:eastAsia="Courier New" w:hAnsi="Courier New" w:cs="Courier New"/>
          <w:spacing w:val="-6"/>
        </w:rPr>
        <w:t xml:space="preserve"> </w:t>
      </w:r>
      <w:r>
        <w:rPr>
          <w:rFonts w:ascii="Courier New" w:eastAsia="Courier New" w:hAnsi="Courier New" w:cs="Courier New"/>
        </w:rPr>
        <w:t>alas;</w:t>
      </w:r>
    </w:p>
    <w:p w14:paraId="401BA302" w14:textId="77777777" w:rsidR="000D4FA2" w:rsidRDefault="00000000">
      <w:pPr>
        <w:spacing w:before="32"/>
        <w:ind w:left="1813"/>
        <w:rPr>
          <w:rFonts w:ascii="Courier New" w:eastAsia="Courier New" w:hAnsi="Courier New" w:cs="Courier New"/>
        </w:rPr>
      </w:pPr>
      <w:r>
        <w:rPr>
          <w:rFonts w:ascii="Courier New" w:eastAsia="Courier New" w:hAnsi="Courier New" w:cs="Courier New"/>
        </w:rPr>
        <w:t xml:space="preserve">5      </w:t>
      </w:r>
      <w:proofErr w:type="gramStart"/>
      <w:r>
        <w:rPr>
          <w:rFonts w:ascii="Courier New" w:eastAsia="Courier New" w:hAnsi="Courier New" w:cs="Courier New"/>
        </w:rPr>
        <w:t xml:space="preserve"> </w:t>
      </w:r>
      <w:r>
        <w:rPr>
          <w:rFonts w:ascii="Courier New" w:eastAsia="Courier New" w:hAnsi="Courier New" w:cs="Courier New"/>
          <w:spacing w:val="106"/>
        </w:rPr>
        <w:t xml:space="preserve"> </w:t>
      </w:r>
      <w:r>
        <w:rPr>
          <w:rFonts w:ascii="Courier New" w:eastAsia="Courier New" w:hAnsi="Courier New" w:cs="Courier New"/>
        </w:rPr>
        <w:t>}</w:t>
      </w:r>
      <w:proofErr w:type="gramEnd"/>
    </w:p>
    <w:p w14:paraId="7F495731" w14:textId="77777777" w:rsidR="000D4FA2" w:rsidRDefault="00000000">
      <w:pPr>
        <w:spacing w:before="35"/>
        <w:ind w:left="1813"/>
        <w:rPr>
          <w:rFonts w:ascii="Courier New" w:eastAsia="Courier New" w:hAnsi="Courier New" w:cs="Courier New"/>
        </w:rPr>
      </w:pPr>
      <w:r>
        <w:rPr>
          <w:rFonts w:ascii="Courier New" w:eastAsia="Courier New" w:hAnsi="Courier New" w:cs="Courier New"/>
        </w:rPr>
        <w:t xml:space="preserve">6       </w:t>
      </w:r>
      <w:r>
        <w:rPr>
          <w:rFonts w:ascii="Courier New" w:eastAsia="Courier New" w:hAnsi="Courier New" w:cs="Courier New"/>
          <w:spacing w:val="106"/>
        </w:rPr>
        <w:t xml:space="preserve"> </w:t>
      </w:r>
      <w:r>
        <w:rPr>
          <w:rFonts w:ascii="Courier New" w:eastAsia="Courier New" w:hAnsi="Courier New" w:cs="Courier New"/>
        </w:rPr>
        <w:t>public</w:t>
      </w:r>
      <w:r>
        <w:rPr>
          <w:rFonts w:ascii="Courier New" w:eastAsia="Courier New" w:hAnsi="Courier New" w:cs="Courier New"/>
          <w:spacing w:val="-7"/>
        </w:rPr>
        <w:t xml:space="preserve"> </w:t>
      </w:r>
      <w:proofErr w:type="gramStart"/>
      <w:r>
        <w:rPr>
          <w:rFonts w:ascii="Courier New" w:eastAsia="Courier New" w:hAnsi="Courier New" w:cs="Courier New"/>
        </w:rPr>
        <w:t>lingkaran(</w:t>
      </w:r>
      <w:proofErr w:type="gramEnd"/>
      <w:r>
        <w:rPr>
          <w:rFonts w:ascii="Courier New" w:eastAsia="Courier New" w:hAnsi="Courier New" w:cs="Courier New"/>
        </w:rPr>
        <w:t>int</w:t>
      </w:r>
      <w:r>
        <w:rPr>
          <w:rFonts w:ascii="Courier New" w:eastAsia="Courier New" w:hAnsi="Courier New" w:cs="Courier New"/>
          <w:spacing w:val="-16"/>
        </w:rPr>
        <w:t xml:space="preserve"> </w:t>
      </w:r>
      <w:r>
        <w:rPr>
          <w:rFonts w:ascii="Courier New" w:eastAsia="Courier New" w:hAnsi="Courier New" w:cs="Courier New"/>
        </w:rPr>
        <w:t>alas,</w:t>
      </w:r>
      <w:r>
        <w:rPr>
          <w:rFonts w:ascii="Courier New" w:eastAsia="Courier New" w:hAnsi="Courier New" w:cs="Courier New"/>
          <w:spacing w:val="-6"/>
        </w:rPr>
        <w:t xml:space="preserve"> </w:t>
      </w:r>
      <w:r>
        <w:rPr>
          <w:rFonts w:ascii="Courier New" w:eastAsia="Courier New" w:hAnsi="Courier New" w:cs="Courier New"/>
        </w:rPr>
        <w:t>int</w:t>
      </w:r>
      <w:r>
        <w:rPr>
          <w:rFonts w:ascii="Courier New" w:eastAsia="Courier New" w:hAnsi="Courier New" w:cs="Courier New"/>
          <w:spacing w:val="-4"/>
        </w:rPr>
        <w:t xml:space="preserve"> </w:t>
      </w:r>
      <w:r>
        <w:rPr>
          <w:rFonts w:ascii="Courier New" w:eastAsia="Courier New" w:hAnsi="Courier New" w:cs="Courier New"/>
        </w:rPr>
        <w:t>tinggi){</w:t>
      </w:r>
    </w:p>
    <w:p w14:paraId="3BA30057" w14:textId="77777777" w:rsidR="000D4FA2" w:rsidRDefault="00000000">
      <w:pPr>
        <w:spacing w:before="32"/>
        <w:ind w:left="1943"/>
        <w:rPr>
          <w:rFonts w:ascii="Courier New" w:eastAsia="Courier New" w:hAnsi="Courier New" w:cs="Courier New"/>
        </w:rPr>
      </w:pPr>
      <w:r>
        <w:rPr>
          <w:rFonts w:ascii="Courier New" w:eastAsia="Courier New" w:hAnsi="Courier New" w:cs="Courier New"/>
          <w:w w:val="81"/>
        </w:rPr>
        <w:t xml:space="preserve">7                </w:t>
      </w:r>
      <w:r>
        <w:rPr>
          <w:rFonts w:ascii="Courier New" w:eastAsia="Courier New" w:hAnsi="Courier New" w:cs="Courier New"/>
          <w:spacing w:val="28"/>
          <w:w w:val="81"/>
        </w:rPr>
        <w:t xml:space="preserve"> </w:t>
      </w:r>
      <w:proofErr w:type="gramStart"/>
      <w:r>
        <w:rPr>
          <w:rFonts w:ascii="Courier New" w:eastAsia="Courier New" w:hAnsi="Courier New" w:cs="Courier New"/>
        </w:rPr>
        <w:t>this.alas</w:t>
      </w:r>
      <w:proofErr w:type="gramEnd"/>
      <w:r>
        <w:rPr>
          <w:rFonts w:ascii="Courier New" w:eastAsia="Courier New" w:hAnsi="Courier New" w:cs="Courier New"/>
          <w:spacing w:val="-11"/>
        </w:rPr>
        <w:t xml:space="preserve"> </w:t>
      </w:r>
      <w:r>
        <w:rPr>
          <w:rFonts w:ascii="Courier New" w:eastAsia="Courier New" w:hAnsi="Courier New" w:cs="Courier New"/>
        </w:rPr>
        <w:t>=</w:t>
      </w:r>
      <w:r>
        <w:rPr>
          <w:rFonts w:ascii="Courier New" w:eastAsia="Courier New" w:hAnsi="Courier New" w:cs="Courier New"/>
          <w:spacing w:val="-1"/>
        </w:rPr>
        <w:t xml:space="preserve"> </w:t>
      </w:r>
      <w:r>
        <w:rPr>
          <w:rFonts w:ascii="Courier New" w:eastAsia="Courier New" w:hAnsi="Courier New" w:cs="Courier New"/>
        </w:rPr>
        <w:t>alas;</w:t>
      </w:r>
    </w:p>
    <w:p w14:paraId="7750E816" w14:textId="77777777" w:rsidR="000D4FA2" w:rsidRDefault="00000000">
      <w:pPr>
        <w:spacing w:before="37"/>
        <w:ind w:left="1943"/>
        <w:rPr>
          <w:rFonts w:ascii="Courier New" w:eastAsia="Courier New" w:hAnsi="Courier New" w:cs="Courier New"/>
        </w:rPr>
      </w:pPr>
      <w:r>
        <w:rPr>
          <w:rFonts w:ascii="Courier New" w:eastAsia="Courier New" w:hAnsi="Courier New" w:cs="Courier New"/>
          <w:w w:val="81"/>
        </w:rPr>
        <w:t xml:space="preserve">8                </w:t>
      </w:r>
      <w:r>
        <w:rPr>
          <w:rFonts w:ascii="Courier New" w:eastAsia="Courier New" w:hAnsi="Courier New" w:cs="Courier New"/>
          <w:spacing w:val="28"/>
          <w:w w:val="81"/>
        </w:rPr>
        <w:t xml:space="preserve"> </w:t>
      </w:r>
      <w:proofErr w:type="gramStart"/>
      <w:r>
        <w:rPr>
          <w:rFonts w:ascii="Courier New" w:eastAsia="Courier New" w:hAnsi="Courier New" w:cs="Courier New"/>
        </w:rPr>
        <w:t>this.tinggi</w:t>
      </w:r>
      <w:proofErr w:type="gramEnd"/>
      <w:r>
        <w:rPr>
          <w:rFonts w:ascii="Courier New" w:eastAsia="Courier New" w:hAnsi="Courier New" w:cs="Courier New"/>
          <w:spacing w:val="-13"/>
        </w:rPr>
        <w:t xml:space="preserve"> </w:t>
      </w:r>
      <w:r>
        <w:rPr>
          <w:rFonts w:ascii="Courier New" w:eastAsia="Courier New" w:hAnsi="Courier New" w:cs="Courier New"/>
        </w:rPr>
        <w:t>=</w:t>
      </w:r>
      <w:r>
        <w:rPr>
          <w:rFonts w:ascii="Courier New" w:eastAsia="Courier New" w:hAnsi="Courier New" w:cs="Courier New"/>
          <w:spacing w:val="-6"/>
        </w:rPr>
        <w:t xml:space="preserve"> </w:t>
      </w:r>
      <w:r>
        <w:rPr>
          <w:rFonts w:ascii="Courier New" w:eastAsia="Courier New" w:hAnsi="Courier New" w:cs="Courier New"/>
        </w:rPr>
        <w:t>tinggi;</w:t>
      </w:r>
    </w:p>
    <w:p w14:paraId="75E49611" w14:textId="77777777" w:rsidR="000D4FA2" w:rsidRDefault="00000000">
      <w:pPr>
        <w:spacing w:before="33"/>
        <w:ind w:left="1813"/>
        <w:rPr>
          <w:rFonts w:ascii="Courier New" w:eastAsia="Courier New" w:hAnsi="Courier New" w:cs="Courier New"/>
        </w:rPr>
      </w:pPr>
      <w:r>
        <w:rPr>
          <w:rFonts w:ascii="Courier New" w:eastAsia="Courier New" w:hAnsi="Courier New" w:cs="Courier New"/>
        </w:rPr>
        <w:t xml:space="preserve">9      </w:t>
      </w:r>
      <w:proofErr w:type="gramStart"/>
      <w:r>
        <w:rPr>
          <w:rFonts w:ascii="Courier New" w:eastAsia="Courier New" w:hAnsi="Courier New" w:cs="Courier New"/>
        </w:rPr>
        <w:t xml:space="preserve"> </w:t>
      </w:r>
      <w:r>
        <w:rPr>
          <w:rFonts w:ascii="Courier New" w:eastAsia="Courier New" w:hAnsi="Courier New" w:cs="Courier New"/>
          <w:spacing w:val="106"/>
        </w:rPr>
        <w:t xml:space="preserve"> </w:t>
      </w:r>
      <w:r>
        <w:rPr>
          <w:rFonts w:ascii="Courier New" w:eastAsia="Courier New" w:hAnsi="Courier New" w:cs="Courier New"/>
        </w:rPr>
        <w:t>}</w:t>
      </w:r>
      <w:proofErr w:type="gramEnd"/>
    </w:p>
    <w:p w14:paraId="5D5DF09A" w14:textId="77777777" w:rsidR="000D4FA2" w:rsidRDefault="00000000">
      <w:pPr>
        <w:spacing w:before="35"/>
        <w:ind w:left="1813"/>
        <w:rPr>
          <w:rFonts w:ascii="Courier New" w:eastAsia="Courier New" w:hAnsi="Courier New" w:cs="Courier New"/>
        </w:rPr>
      </w:pPr>
      <w:r>
        <w:rPr>
          <w:rFonts w:ascii="Courier New" w:eastAsia="Courier New" w:hAnsi="Courier New" w:cs="Courier New"/>
        </w:rPr>
        <w:t xml:space="preserve">10      </w:t>
      </w:r>
      <w:r>
        <w:rPr>
          <w:rFonts w:ascii="Courier New" w:eastAsia="Courier New" w:hAnsi="Courier New" w:cs="Courier New"/>
          <w:spacing w:val="105"/>
        </w:rPr>
        <w:t xml:space="preserve"> </w:t>
      </w:r>
      <w:r>
        <w:rPr>
          <w:rFonts w:ascii="Courier New" w:eastAsia="Courier New" w:hAnsi="Courier New" w:cs="Courier New"/>
        </w:rPr>
        <w:t>public</w:t>
      </w:r>
      <w:r>
        <w:rPr>
          <w:rFonts w:ascii="Courier New" w:eastAsia="Courier New" w:hAnsi="Courier New" w:cs="Courier New"/>
          <w:spacing w:val="-7"/>
        </w:rPr>
        <w:t xml:space="preserve"> </w:t>
      </w:r>
      <w:r>
        <w:rPr>
          <w:rFonts w:ascii="Courier New" w:eastAsia="Courier New" w:hAnsi="Courier New" w:cs="Courier New"/>
        </w:rPr>
        <w:t>void</w:t>
      </w:r>
      <w:r>
        <w:rPr>
          <w:rFonts w:ascii="Courier New" w:eastAsia="Courier New" w:hAnsi="Courier New" w:cs="Courier New"/>
          <w:spacing w:val="-5"/>
        </w:rPr>
        <w:t xml:space="preserve"> </w:t>
      </w:r>
      <w:proofErr w:type="gramStart"/>
      <w:r>
        <w:rPr>
          <w:rFonts w:ascii="Courier New" w:eastAsia="Courier New" w:hAnsi="Courier New" w:cs="Courier New"/>
        </w:rPr>
        <w:t>setAlas(</w:t>
      </w:r>
      <w:proofErr w:type="gramEnd"/>
      <w:r>
        <w:rPr>
          <w:rFonts w:ascii="Courier New" w:eastAsia="Courier New" w:hAnsi="Courier New" w:cs="Courier New"/>
        </w:rPr>
        <w:t>int</w:t>
      </w:r>
      <w:r>
        <w:rPr>
          <w:rFonts w:ascii="Courier New" w:eastAsia="Courier New" w:hAnsi="Courier New" w:cs="Courier New"/>
          <w:spacing w:val="-13"/>
        </w:rPr>
        <w:t xml:space="preserve"> </w:t>
      </w:r>
      <w:r>
        <w:rPr>
          <w:rFonts w:ascii="Courier New" w:eastAsia="Courier New" w:hAnsi="Courier New" w:cs="Courier New"/>
        </w:rPr>
        <w:t>alas){</w:t>
      </w:r>
    </w:p>
    <w:p w14:paraId="77E42978" w14:textId="77777777" w:rsidR="000D4FA2" w:rsidRDefault="00000000">
      <w:pPr>
        <w:spacing w:before="35"/>
        <w:ind w:left="1943"/>
        <w:rPr>
          <w:rFonts w:ascii="Courier New" w:eastAsia="Courier New" w:hAnsi="Courier New" w:cs="Courier New"/>
        </w:rPr>
      </w:pPr>
      <w:r>
        <w:rPr>
          <w:rFonts w:ascii="Courier New" w:eastAsia="Courier New" w:hAnsi="Courier New" w:cs="Courier New"/>
        </w:rPr>
        <w:t xml:space="preserve">11           </w:t>
      </w:r>
      <w:r>
        <w:rPr>
          <w:rFonts w:ascii="Courier New" w:eastAsia="Courier New" w:hAnsi="Courier New" w:cs="Courier New"/>
          <w:spacing w:val="97"/>
        </w:rPr>
        <w:t xml:space="preserve"> </w:t>
      </w:r>
      <w:proofErr w:type="gramStart"/>
      <w:r>
        <w:rPr>
          <w:rFonts w:ascii="Courier New" w:eastAsia="Courier New" w:hAnsi="Courier New" w:cs="Courier New"/>
        </w:rPr>
        <w:t>this.alas</w:t>
      </w:r>
      <w:proofErr w:type="gramEnd"/>
      <w:r>
        <w:rPr>
          <w:rFonts w:ascii="Courier New" w:eastAsia="Courier New" w:hAnsi="Courier New" w:cs="Courier New"/>
          <w:spacing w:val="-34"/>
        </w:rPr>
        <w:t xml:space="preserve"> </w:t>
      </w:r>
      <w:r>
        <w:rPr>
          <w:rFonts w:ascii="Courier New" w:eastAsia="Courier New" w:hAnsi="Courier New" w:cs="Courier New"/>
        </w:rPr>
        <w:t>=</w:t>
      </w:r>
      <w:r>
        <w:rPr>
          <w:rFonts w:ascii="Courier New" w:eastAsia="Courier New" w:hAnsi="Courier New" w:cs="Courier New"/>
          <w:spacing w:val="-6"/>
        </w:rPr>
        <w:t xml:space="preserve"> </w:t>
      </w:r>
      <w:r>
        <w:rPr>
          <w:rFonts w:ascii="Courier New" w:eastAsia="Courier New" w:hAnsi="Courier New" w:cs="Courier New"/>
        </w:rPr>
        <w:t>alas;</w:t>
      </w:r>
    </w:p>
    <w:p w14:paraId="0717E585" w14:textId="77777777" w:rsidR="000D4FA2" w:rsidRDefault="00000000">
      <w:pPr>
        <w:spacing w:before="32"/>
        <w:ind w:left="1813"/>
        <w:rPr>
          <w:rFonts w:ascii="Courier New" w:eastAsia="Courier New" w:hAnsi="Courier New" w:cs="Courier New"/>
        </w:rPr>
      </w:pPr>
      <w:r>
        <w:rPr>
          <w:rFonts w:ascii="Courier New" w:eastAsia="Courier New" w:hAnsi="Courier New" w:cs="Courier New"/>
        </w:rPr>
        <w:t xml:space="preserve">12     </w:t>
      </w:r>
      <w:proofErr w:type="gramStart"/>
      <w:r>
        <w:rPr>
          <w:rFonts w:ascii="Courier New" w:eastAsia="Courier New" w:hAnsi="Courier New" w:cs="Courier New"/>
        </w:rPr>
        <w:t xml:space="preserve"> </w:t>
      </w:r>
      <w:r>
        <w:rPr>
          <w:rFonts w:ascii="Courier New" w:eastAsia="Courier New" w:hAnsi="Courier New" w:cs="Courier New"/>
          <w:spacing w:val="105"/>
        </w:rPr>
        <w:t xml:space="preserve"> </w:t>
      </w:r>
      <w:r>
        <w:rPr>
          <w:rFonts w:ascii="Courier New" w:eastAsia="Courier New" w:hAnsi="Courier New" w:cs="Courier New"/>
        </w:rPr>
        <w:t>}</w:t>
      </w:r>
      <w:proofErr w:type="gramEnd"/>
    </w:p>
    <w:p w14:paraId="3ACCDBC9" w14:textId="77777777" w:rsidR="000D4FA2" w:rsidRDefault="00000000">
      <w:pPr>
        <w:spacing w:before="35"/>
        <w:ind w:left="1813"/>
        <w:rPr>
          <w:rFonts w:ascii="Courier New" w:eastAsia="Courier New" w:hAnsi="Courier New" w:cs="Courier New"/>
        </w:rPr>
      </w:pPr>
      <w:r>
        <w:rPr>
          <w:rFonts w:ascii="Courier New" w:eastAsia="Courier New" w:hAnsi="Courier New" w:cs="Courier New"/>
        </w:rPr>
        <w:t xml:space="preserve">13      </w:t>
      </w:r>
      <w:r>
        <w:rPr>
          <w:rFonts w:ascii="Courier New" w:eastAsia="Courier New" w:hAnsi="Courier New" w:cs="Courier New"/>
          <w:spacing w:val="105"/>
        </w:rPr>
        <w:t xml:space="preserve"> </w:t>
      </w:r>
      <w:r>
        <w:rPr>
          <w:rFonts w:ascii="Courier New" w:eastAsia="Courier New" w:hAnsi="Courier New" w:cs="Courier New"/>
        </w:rPr>
        <w:t>public</w:t>
      </w:r>
      <w:r>
        <w:rPr>
          <w:rFonts w:ascii="Courier New" w:eastAsia="Courier New" w:hAnsi="Courier New" w:cs="Courier New"/>
          <w:spacing w:val="-7"/>
        </w:rPr>
        <w:t xml:space="preserve"> </w:t>
      </w:r>
      <w:r>
        <w:rPr>
          <w:rFonts w:ascii="Courier New" w:eastAsia="Courier New" w:hAnsi="Courier New" w:cs="Courier New"/>
        </w:rPr>
        <w:t>void</w:t>
      </w:r>
      <w:r>
        <w:rPr>
          <w:rFonts w:ascii="Courier New" w:eastAsia="Courier New" w:hAnsi="Courier New" w:cs="Courier New"/>
          <w:spacing w:val="-5"/>
        </w:rPr>
        <w:t xml:space="preserve"> </w:t>
      </w:r>
      <w:proofErr w:type="gramStart"/>
      <w:r>
        <w:rPr>
          <w:rFonts w:ascii="Courier New" w:eastAsia="Courier New" w:hAnsi="Courier New" w:cs="Courier New"/>
        </w:rPr>
        <w:t>setTinggi(</w:t>
      </w:r>
      <w:proofErr w:type="gramEnd"/>
      <w:r>
        <w:rPr>
          <w:rFonts w:ascii="Courier New" w:eastAsia="Courier New" w:hAnsi="Courier New" w:cs="Courier New"/>
        </w:rPr>
        <w:t>int</w:t>
      </w:r>
      <w:r>
        <w:rPr>
          <w:rFonts w:ascii="Courier New" w:eastAsia="Courier New" w:hAnsi="Courier New" w:cs="Courier New"/>
          <w:spacing w:val="-16"/>
        </w:rPr>
        <w:t xml:space="preserve"> </w:t>
      </w:r>
      <w:r>
        <w:rPr>
          <w:rFonts w:ascii="Courier New" w:eastAsia="Courier New" w:hAnsi="Courier New" w:cs="Courier New"/>
        </w:rPr>
        <w:t>tinggi){</w:t>
      </w:r>
    </w:p>
    <w:p w14:paraId="601877E6" w14:textId="77777777" w:rsidR="000D4FA2" w:rsidRDefault="00000000">
      <w:pPr>
        <w:spacing w:before="32"/>
        <w:ind w:left="1943"/>
        <w:rPr>
          <w:rFonts w:ascii="Courier New" w:eastAsia="Courier New" w:hAnsi="Courier New" w:cs="Courier New"/>
        </w:rPr>
      </w:pPr>
      <w:r>
        <w:rPr>
          <w:rFonts w:ascii="Courier New" w:eastAsia="Courier New" w:hAnsi="Courier New" w:cs="Courier New"/>
        </w:rPr>
        <w:t xml:space="preserve">14           </w:t>
      </w:r>
      <w:r>
        <w:rPr>
          <w:rFonts w:ascii="Courier New" w:eastAsia="Courier New" w:hAnsi="Courier New" w:cs="Courier New"/>
          <w:spacing w:val="97"/>
        </w:rPr>
        <w:t xml:space="preserve"> </w:t>
      </w:r>
      <w:proofErr w:type="gramStart"/>
      <w:r>
        <w:rPr>
          <w:rFonts w:ascii="Courier New" w:eastAsia="Courier New" w:hAnsi="Courier New" w:cs="Courier New"/>
        </w:rPr>
        <w:t>t</w:t>
      </w:r>
      <w:r>
        <w:rPr>
          <w:rFonts w:ascii="Courier New" w:eastAsia="Courier New" w:hAnsi="Courier New" w:cs="Courier New"/>
          <w:spacing w:val="1"/>
        </w:rPr>
        <w:t>h</w:t>
      </w:r>
      <w:r>
        <w:rPr>
          <w:rFonts w:ascii="Courier New" w:eastAsia="Courier New" w:hAnsi="Courier New" w:cs="Courier New"/>
          <w:spacing w:val="3"/>
        </w:rPr>
        <w:t>i</w:t>
      </w:r>
      <w:r>
        <w:rPr>
          <w:rFonts w:ascii="Courier New" w:eastAsia="Courier New" w:hAnsi="Courier New" w:cs="Courier New"/>
        </w:rPr>
        <w:t>s</w:t>
      </w:r>
      <w:r>
        <w:rPr>
          <w:rFonts w:ascii="Courier New" w:eastAsia="Courier New" w:hAnsi="Courier New" w:cs="Courier New"/>
          <w:spacing w:val="3"/>
        </w:rPr>
        <w:t>.</w:t>
      </w:r>
      <w:r>
        <w:rPr>
          <w:rFonts w:ascii="Courier New" w:eastAsia="Courier New" w:hAnsi="Courier New" w:cs="Courier New"/>
        </w:rPr>
        <w:t>t</w:t>
      </w:r>
      <w:r>
        <w:rPr>
          <w:rFonts w:ascii="Courier New" w:eastAsia="Courier New" w:hAnsi="Courier New" w:cs="Courier New"/>
          <w:spacing w:val="3"/>
        </w:rPr>
        <w:t>i</w:t>
      </w:r>
      <w:r>
        <w:rPr>
          <w:rFonts w:ascii="Courier New" w:eastAsia="Courier New" w:hAnsi="Courier New" w:cs="Courier New"/>
        </w:rPr>
        <w:t>n</w:t>
      </w:r>
      <w:r>
        <w:rPr>
          <w:rFonts w:ascii="Courier New" w:eastAsia="Courier New" w:hAnsi="Courier New" w:cs="Courier New"/>
          <w:spacing w:val="3"/>
        </w:rPr>
        <w:t>g</w:t>
      </w:r>
      <w:r>
        <w:rPr>
          <w:rFonts w:ascii="Courier New" w:eastAsia="Courier New" w:hAnsi="Courier New" w:cs="Courier New"/>
        </w:rPr>
        <w:t>gi</w:t>
      </w:r>
      <w:proofErr w:type="gramEnd"/>
      <w:r>
        <w:rPr>
          <w:rFonts w:ascii="Courier New" w:eastAsia="Courier New" w:hAnsi="Courier New" w:cs="Courier New"/>
          <w:spacing w:val="-40"/>
        </w:rPr>
        <w:t xml:space="preserve"> </w:t>
      </w:r>
      <w:r>
        <w:rPr>
          <w:rFonts w:ascii="Courier New" w:eastAsia="Courier New" w:hAnsi="Courier New" w:cs="Courier New"/>
        </w:rPr>
        <w:t>=</w:t>
      </w:r>
      <w:r>
        <w:rPr>
          <w:rFonts w:ascii="Courier New" w:eastAsia="Courier New" w:hAnsi="Courier New" w:cs="Courier New"/>
          <w:spacing w:val="-4"/>
        </w:rPr>
        <w:t xml:space="preserve"> </w:t>
      </w:r>
      <w:r>
        <w:rPr>
          <w:rFonts w:ascii="Courier New" w:eastAsia="Courier New" w:hAnsi="Courier New" w:cs="Courier New"/>
          <w:spacing w:val="3"/>
        </w:rPr>
        <w:t>t</w:t>
      </w:r>
      <w:r>
        <w:rPr>
          <w:rFonts w:ascii="Courier New" w:eastAsia="Courier New" w:hAnsi="Courier New" w:cs="Courier New"/>
        </w:rPr>
        <w:t>i</w:t>
      </w:r>
      <w:r>
        <w:rPr>
          <w:rFonts w:ascii="Courier New" w:eastAsia="Courier New" w:hAnsi="Courier New" w:cs="Courier New"/>
          <w:spacing w:val="3"/>
        </w:rPr>
        <w:t>n</w:t>
      </w:r>
      <w:r>
        <w:rPr>
          <w:rFonts w:ascii="Courier New" w:eastAsia="Courier New" w:hAnsi="Courier New" w:cs="Courier New"/>
        </w:rPr>
        <w:t>g</w:t>
      </w:r>
      <w:r>
        <w:rPr>
          <w:rFonts w:ascii="Courier New" w:eastAsia="Courier New" w:hAnsi="Courier New" w:cs="Courier New"/>
          <w:spacing w:val="3"/>
        </w:rPr>
        <w:t>gi</w:t>
      </w:r>
      <w:r>
        <w:rPr>
          <w:rFonts w:ascii="Courier New" w:eastAsia="Courier New" w:hAnsi="Courier New" w:cs="Courier New"/>
        </w:rPr>
        <w:t>;</w:t>
      </w:r>
    </w:p>
    <w:p w14:paraId="25BC9024" w14:textId="77777777" w:rsidR="000D4FA2" w:rsidRDefault="00000000">
      <w:pPr>
        <w:spacing w:before="35"/>
        <w:ind w:left="1813"/>
        <w:rPr>
          <w:rFonts w:ascii="Courier New" w:eastAsia="Courier New" w:hAnsi="Courier New" w:cs="Courier New"/>
        </w:rPr>
      </w:pPr>
      <w:r>
        <w:rPr>
          <w:rFonts w:ascii="Courier New" w:eastAsia="Courier New" w:hAnsi="Courier New" w:cs="Courier New"/>
        </w:rPr>
        <w:t xml:space="preserve">15     </w:t>
      </w:r>
      <w:proofErr w:type="gramStart"/>
      <w:r>
        <w:rPr>
          <w:rFonts w:ascii="Courier New" w:eastAsia="Courier New" w:hAnsi="Courier New" w:cs="Courier New"/>
        </w:rPr>
        <w:t xml:space="preserve"> </w:t>
      </w:r>
      <w:r>
        <w:rPr>
          <w:rFonts w:ascii="Courier New" w:eastAsia="Courier New" w:hAnsi="Courier New" w:cs="Courier New"/>
          <w:spacing w:val="105"/>
        </w:rPr>
        <w:t xml:space="preserve"> </w:t>
      </w:r>
      <w:r>
        <w:rPr>
          <w:rFonts w:ascii="Courier New" w:eastAsia="Courier New" w:hAnsi="Courier New" w:cs="Courier New"/>
        </w:rPr>
        <w:t>}</w:t>
      </w:r>
      <w:proofErr w:type="gramEnd"/>
    </w:p>
    <w:p w14:paraId="4DF289E5" w14:textId="77777777" w:rsidR="000D4FA2" w:rsidRDefault="00000000">
      <w:pPr>
        <w:spacing w:before="35"/>
        <w:ind w:left="1813"/>
        <w:rPr>
          <w:rFonts w:ascii="Courier New" w:eastAsia="Courier New" w:hAnsi="Courier New" w:cs="Courier New"/>
        </w:rPr>
      </w:pPr>
      <w:r>
        <w:rPr>
          <w:rFonts w:ascii="Courier New" w:eastAsia="Courier New" w:hAnsi="Courier New" w:cs="Courier New"/>
        </w:rPr>
        <w:t xml:space="preserve">16      </w:t>
      </w:r>
      <w:r>
        <w:rPr>
          <w:rFonts w:ascii="Courier New" w:eastAsia="Courier New" w:hAnsi="Courier New" w:cs="Courier New"/>
          <w:spacing w:val="105"/>
        </w:rPr>
        <w:t xml:space="preserve"> </w:t>
      </w:r>
      <w:r>
        <w:rPr>
          <w:rFonts w:ascii="Courier New" w:eastAsia="Courier New" w:hAnsi="Courier New" w:cs="Courier New"/>
        </w:rPr>
        <w:t>public</w:t>
      </w:r>
      <w:r>
        <w:rPr>
          <w:rFonts w:ascii="Courier New" w:eastAsia="Courier New" w:hAnsi="Courier New" w:cs="Courier New"/>
          <w:spacing w:val="-7"/>
        </w:rPr>
        <w:t xml:space="preserve"> </w:t>
      </w:r>
      <w:r>
        <w:rPr>
          <w:rFonts w:ascii="Courier New" w:eastAsia="Courier New" w:hAnsi="Courier New" w:cs="Courier New"/>
        </w:rPr>
        <w:t>int</w:t>
      </w:r>
      <w:r>
        <w:rPr>
          <w:rFonts w:ascii="Courier New" w:eastAsia="Courier New" w:hAnsi="Courier New" w:cs="Courier New"/>
          <w:spacing w:val="-4"/>
        </w:rPr>
        <w:t xml:space="preserve"> </w:t>
      </w:r>
      <w:proofErr w:type="gramStart"/>
      <w:r>
        <w:rPr>
          <w:rFonts w:ascii="Courier New" w:eastAsia="Courier New" w:hAnsi="Courier New" w:cs="Courier New"/>
        </w:rPr>
        <w:t>getAlas(</w:t>
      </w:r>
      <w:proofErr w:type="gramEnd"/>
      <w:r>
        <w:rPr>
          <w:rFonts w:ascii="Courier New" w:eastAsia="Courier New" w:hAnsi="Courier New" w:cs="Courier New"/>
        </w:rPr>
        <w:t>){</w:t>
      </w:r>
    </w:p>
    <w:p w14:paraId="6CA107B5" w14:textId="77777777" w:rsidR="000D4FA2" w:rsidRDefault="00000000">
      <w:pPr>
        <w:spacing w:before="32"/>
        <w:ind w:left="1943"/>
        <w:rPr>
          <w:rFonts w:ascii="Courier New" w:eastAsia="Courier New" w:hAnsi="Courier New" w:cs="Courier New"/>
        </w:rPr>
      </w:pPr>
      <w:r>
        <w:rPr>
          <w:rFonts w:ascii="Courier New" w:eastAsia="Courier New" w:hAnsi="Courier New" w:cs="Courier New"/>
        </w:rPr>
        <w:t xml:space="preserve">17           </w:t>
      </w:r>
      <w:r>
        <w:rPr>
          <w:rFonts w:ascii="Courier New" w:eastAsia="Courier New" w:hAnsi="Courier New" w:cs="Courier New"/>
          <w:spacing w:val="97"/>
        </w:rPr>
        <w:t xml:space="preserve"> </w:t>
      </w:r>
      <w:r>
        <w:rPr>
          <w:rFonts w:ascii="Courier New" w:eastAsia="Courier New" w:hAnsi="Courier New" w:cs="Courier New"/>
        </w:rPr>
        <w:t>return</w:t>
      </w:r>
      <w:r>
        <w:rPr>
          <w:rFonts w:ascii="Courier New" w:eastAsia="Courier New" w:hAnsi="Courier New" w:cs="Courier New"/>
          <w:spacing w:val="-24"/>
        </w:rPr>
        <w:t xml:space="preserve"> </w:t>
      </w:r>
      <w:r>
        <w:rPr>
          <w:rFonts w:ascii="Courier New" w:eastAsia="Courier New" w:hAnsi="Courier New" w:cs="Courier New"/>
        </w:rPr>
        <w:t>alas;</w:t>
      </w:r>
    </w:p>
    <w:p w14:paraId="78B18BB5" w14:textId="77777777" w:rsidR="000D4FA2" w:rsidRDefault="00000000">
      <w:pPr>
        <w:spacing w:before="35"/>
        <w:ind w:left="1813"/>
        <w:rPr>
          <w:rFonts w:ascii="Courier New" w:eastAsia="Courier New" w:hAnsi="Courier New" w:cs="Courier New"/>
        </w:rPr>
      </w:pPr>
      <w:r>
        <w:rPr>
          <w:rFonts w:ascii="Courier New" w:eastAsia="Courier New" w:hAnsi="Courier New" w:cs="Courier New"/>
        </w:rPr>
        <w:t xml:space="preserve">18     </w:t>
      </w:r>
      <w:proofErr w:type="gramStart"/>
      <w:r>
        <w:rPr>
          <w:rFonts w:ascii="Courier New" w:eastAsia="Courier New" w:hAnsi="Courier New" w:cs="Courier New"/>
        </w:rPr>
        <w:t xml:space="preserve"> </w:t>
      </w:r>
      <w:r>
        <w:rPr>
          <w:rFonts w:ascii="Courier New" w:eastAsia="Courier New" w:hAnsi="Courier New" w:cs="Courier New"/>
          <w:spacing w:val="105"/>
        </w:rPr>
        <w:t xml:space="preserve"> </w:t>
      </w:r>
      <w:r>
        <w:rPr>
          <w:rFonts w:ascii="Courier New" w:eastAsia="Courier New" w:hAnsi="Courier New" w:cs="Courier New"/>
        </w:rPr>
        <w:t>}</w:t>
      </w:r>
      <w:proofErr w:type="gramEnd"/>
    </w:p>
    <w:p w14:paraId="4E49A0C1" w14:textId="77777777" w:rsidR="000D4FA2" w:rsidRDefault="00000000">
      <w:pPr>
        <w:spacing w:before="32"/>
        <w:ind w:left="1813"/>
        <w:rPr>
          <w:rFonts w:ascii="Courier New" w:eastAsia="Courier New" w:hAnsi="Courier New" w:cs="Courier New"/>
        </w:rPr>
      </w:pPr>
      <w:r>
        <w:rPr>
          <w:rFonts w:ascii="Courier New" w:eastAsia="Courier New" w:hAnsi="Courier New" w:cs="Courier New"/>
        </w:rPr>
        <w:t xml:space="preserve">19      </w:t>
      </w:r>
      <w:r>
        <w:rPr>
          <w:rFonts w:ascii="Courier New" w:eastAsia="Courier New" w:hAnsi="Courier New" w:cs="Courier New"/>
          <w:spacing w:val="105"/>
        </w:rPr>
        <w:t xml:space="preserve"> </w:t>
      </w:r>
      <w:r>
        <w:rPr>
          <w:rFonts w:ascii="Courier New" w:eastAsia="Courier New" w:hAnsi="Courier New" w:cs="Courier New"/>
        </w:rPr>
        <w:t>public</w:t>
      </w:r>
      <w:r>
        <w:rPr>
          <w:rFonts w:ascii="Courier New" w:eastAsia="Courier New" w:hAnsi="Courier New" w:cs="Courier New"/>
          <w:spacing w:val="-7"/>
        </w:rPr>
        <w:t xml:space="preserve"> </w:t>
      </w:r>
      <w:r>
        <w:rPr>
          <w:rFonts w:ascii="Courier New" w:eastAsia="Courier New" w:hAnsi="Courier New" w:cs="Courier New"/>
        </w:rPr>
        <w:t>int</w:t>
      </w:r>
      <w:r>
        <w:rPr>
          <w:rFonts w:ascii="Courier New" w:eastAsia="Courier New" w:hAnsi="Courier New" w:cs="Courier New"/>
          <w:spacing w:val="-4"/>
        </w:rPr>
        <w:t xml:space="preserve"> </w:t>
      </w:r>
      <w:proofErr w:type="gramStart"/>
      <w:r>
        <w:rPr>
          <w:rFonts w:ascii="Courier New" w:eastAsia="Courier New" w:hAnsi="Courier New" w:cs="Courier New"/>
        </w:rPr>
        <w:t>getTinggi(</w:t>
      </w:r>
      <w:proofErr w:type="gramEnd"/>
      <w:r>
        <w:rPr>
          <w:rFonts w:ascii="Courier New" w:eastAsia="Courier New" w:hAnsi="Courier New" w:cs="Courier New"/>
        </w:rPr>
        <w:t>){</w:t>
      </w:r>
    </w:p>
    <w:p w14:paraId="79A8EBA5" w14:textId="77777777" w:rsidR="000D4FA2" w:rsidRDefault="00000000">
      <w:pPr>
        <w:spacing w:before="35"/>
        <w:ind w:left="1943"/>
        <w:rPr>
          <w:rFonts w:ascii="Courier New" w:eastAsia="Courier New" w:hAnsi="Courier New" w:cs="Courier New"/>
        </w:rPr>
      </w:pPr>
      <w:r>
        <w:rPr>
          <w:rFonts w:ascii="Courier New" w:eastAsia="Courier New" w:hAnsi="Courier New" w:cs="Courier New"/>
        </w:rPr>
        <w:t xml:space="preserve">20           </w:t>
      </w:r>
      <w:r>
        <w:rPr>
          <w:rFonts w:ascii="Courier New" w:eastAsia="Courier New" w:hAnsi="Courier New" w:cs="Courier New"/>
          <w:spacing w:val="97"/>
        </w:rPr>
        <w:t xml:space="preserve"> </w:t>
      </w:r>
      <w:r>
        <w:rPr>
          <w:rFonts w:ascii="Courier New" w:eastAsia="Courier New" w:hAnsi="Courier New" w:cs="Courier New"/>
        </w:rPr>
        <w:t>return</w:t>
      </w:r>
      <w:r>
        <w:rPr>
          <w:rFonts w:ascii="Courier New" w:eastAsia="Courier New" w:hAnsi="Courier New" w:cs="Courier New"/>
          <w:spacing w:val="-24"/>
        </w:rPr>
        <w:t xml:space="preserve"> </w:t>
      </w:r>
      <w:r>
        <w:rPr>
          <w:rFonts w:ascii="Courier New" w:eastAsia="Courier New" w:hAnsi="Courier New" w:cs="Courier New"/>
        </w:rPr>
        <w:t>tinggi;</w:t>
      </w:r>
    </w:p>
    <w:p w14:paraId="6065097B" w14:textId="77777777" w:rsidR="000D4FA2" w:rsidRDefault="00000000">
      <w:pPr>
        <w:spacing w:before="33"/>
        <w:ind w:left="1813"/>
        <w:rPr>
          <w:rFonts w:ascii="Courier New" w:eastAsia="Courier New" w:hAnsi="Courier New" w:cs="Courier New"/>
        </w:rPr>
      </w:pPr>
      <w:r>
        <w:rPr>
          <w:rFonts w:ascii="Courier New" w:eastAsia="Courier New" w:hAnsi="Courier New" w:cs="Courier New"/>
        </w:rPr>
        <w:t xml:space="preserve">21     </w:t>
      </w:r>
      <w:proofErr w:type="gramStart"/>
      <w:r>
        <w:rPr>
          <w:rFonts w:ascii="Courier New" w:eastAsia="Courier New" w:hAnsi="Courier New" w:cs="Courier New"/>
        </w:rPr>
        <w:t xml:space="preserve"> </w:t>
      </w:r>
      <w:r>
        <w:rPr>
          <w:rFonts w:ascii="Courier New" w:eastAsia="Courier New" w:hAnsi="Courier New" w:cs="Courier New"/>
          <w:spacing w:val="105"/>
        </w:rPr>
        <w:t xml:space="preserve"> </w:t>
      </w:r>
      <w:r>
        <w:rPr>
          <w:rFonts w:ascii="Courier New" w:eastAsia="Courier New" w:hAnsi="Courier New" w:cs="Courier New"/>
        </w:rPr>
        <w:t>}</w:t>
      </w:r>
      <w:proofErr w:type="gramEnd"/>
    </w:p>
    <w:p w14:paraId="1F29AD4B" w14:textId="77777777" w:rsidR="000D4FA2" w:rsidRDefault="00000000">
      <w:pPr>
        <w:spacing w:before="35"/>
        <w:ind w:left="1813"/>
        <w:rPr>
          <w:rFonts w:ascii="Courier New" w:eastAsia="Courier New" w:hAnsi="Courier New" w:cs="Courier New"/>
        </w:rPr>
      </w:pPr>
      <w:r>
        <w:rPr>
          <w:rFonts w:ascii="Courier New" w:eastAsia="Courier New" w:hAnsi="Courier New" w:cs="Courier New"/>
        </w:rPr>
        <w:t xml:space="preserve">22      </w:t>
      </w:r>
      <w:r>
        <w:rPr>
          <w:rFonts w:ascii="Courier New" w:eastAsia="Courier New" w:hAnsi="Courier New" w:cs="Courier New"/>
          <w:spacing w:val="105"/>
        </w:rPr>
        <w:t xml:space="preserve"> </w:t>
      </w:r>
      <w:r>
        <w:rPr>
          <w:rFonts w:ascii="Courier New" w:eastAsia="Courier New" w:hAnsi="Courier New" w:cs="Courier New"/>
        </w:rPr>
        <w:t>public</w:t>
      </w:r>
      <w:r>
        <w:rPr>
          <w:rFonts w:ascii="Courier New" w:eastAsia="Courier New" w:hAnsi="Courier New" w:cs="Courier New"/>
          <w:spacing w:val="-7"/>
        </w:rPr>
        <w:t xml:space="preserve"> </w:t>
      </w:r>
      <w:r>
        <w:rPr>
          <w:rFonts w:ascii="Courier New" w:eastAsia="Courier New" w:hAnsi="Courier New" w:cs="Courier New"/>
        </w:rPr>
        <w:t>double</w:t>
      </w:r>
      <w:r>
        <w:rPr>
          <w:rFonts w:ascii="Courier New" w:eastAsia="Courier New" w:hAnsi="Courier New" w:cs="Courier New"/>
          <w:spacing w:val="-7"/>
        </w:rPr>
        <w:t xml:space="preserve"> </w:t>
      </w:r>
      <w:proofErr w:type="gramStart"/>
      <w:r>
        <w:rPr>
          <w:rFonts w:ascii="Courier New" w:eastAsia="Courier New" w:hAnsi="Courier New" w:cs="Courier New"/>
        </w:rPr>
        <w:t>hitungLuas(</w:t>
      </w:r>
      <w:proofErr w:type="gramEnd"/>
      <w:r>
        <w:rPr>
          <w:rFonts w:ascii="Courier New" w:eastAsia="Courier New" w:hAnsi="Courier New" w:cs="Courier New"/>
        </w:rPr>
        <w:t>){</w:t>
      </w:r>
    </w:p>
    <w:p w14:paraId="1CE9E885" w14:textId="77777777" w:rsidR="000D4FA2" w:rsidRDefault="00000000">
      <w:pPr>
        <w:spacing w:before="35"/>
        <w:ind w:left="1943"/>
        <w:rPr>
          <w:rFonts w:ascii="Courier New" w:eastAsia="Courier New" w:hAnsi="Courier New" w:cs="Courier New"/>
        </w:rPr>
      </w:pPr>
      <w:r>
        <w:rPr>
          <w:rFonts w:ascii="Courier New" w:eastAsia="Courier New" w:hAnsi="Courier New" w:cs="Courier New"/>
        </w:rPr>
        <w:t xml:space="preserve">23           </w:t>
      </w:r>
      <w:r>
        <w:rPr>
          <w:rFonts w:ascii="Courier New" w:eastAsia="Courier New" w:hAnsi="Courier New" w:cs="Courier New"/>
          <w:spacing w:val="97"/>
        </w:rPr>
        <w:t xml:space="preserve"> </w:t>
      </w:r>
      <w:r>
        <w:rPr>
          <w:rFonts w:ascii="Courier New" w:eastAsia="Courier New" w:hAnsi="Courier New" w:cs="Courier New"/>
        </w:rPr>
        <w:t>d</w:t>
      </w:r>
      <w:r>
        <w:rPr>
          <w:rFonts w:ascii="Courier New" w:eastAsia="Courier New" w:hAnsi="Courier New" w:cs="Courier New"/>
          <w:spacing w:val="1"/>
        </w:rPr>
        <w:t>o</w:t>
      </w:r>
      <w:r>
        <w:rPr>
          <w:rFonts w:ascii="Courier New" w:eastAsia="Courier New" w:hAnsi="Courier New" w:cs="Courier New"/>
          <w:spacing w:val="3"/>
        </w:rPr>
        <w:t>u</w:t>
      </w:r>
      <w:r>
        <w:rPr>
          <w:rFonts w:ascii="Courier New" w:eastAsia="Courier New" w:hAnsi="Courier New" w:cs="Courier New"/>
        </w:rPr>
        <w:t>b</w:t>
      </w:r>
      <w:r>
        <w:rPr>
          <w:rFonts w:ascii="Courier New" w:eastAsia="Courier New" w:hAnsi="Courier New" w:cs="Courier New"/>
          <w:spacing w:val="3"/>
        </w:rPr>
        <w:t>l</w:t>
      </w:r>
      <w:r>
        <w:rPr>
          <w:rFonts w:ascii="Courier New" w:eastAsia="Courier New" w:hAnsi="Courier New" w:cs="Courier New"/>
        </w:rPr>
        <w:t>e</w:t>
      </w:r>
      <w:r>
        <w:rPr>
          <w:rFonts w:ascii="Courier New" w:eastAsia="Courier New" w:hAnsi="Courier New" w:cs="Courier New"/>
          <w:spacing w:val="-22"/>
        </w:rPr>
        <w:t xml:space="preserve"> </w:t>
      </w:r>
      <w:r>
        <w:rPr>
          <w:rFonts w:ascii="Courier New" w:eastAsia="Courier New" w:hAnsi="Courier New" w:cs="Courier New"/>
        </w:rPr>
        <w:t>h</w:t>
      </w:r>
      <w:r>
        <w:rPr>
          <w:rFonts w:ascii="Courier New" w:eastAsia="Courier New" w:hAnsi="Courier New" w:cs="Courier New"/>
          <w:spacing w:val="3"/>
        </w:rPr>
        <w:t>a</w:t>
      </w:r>
      <w:r>
        <w:rPr>
          <w:rFonts w:ascii="Courier New" w:eastAsia="Courier New" w:hAnsi="Courier New" w:cs="Courier New"/>
        </w:rPr>
        <w:t>s</w:t>
      </w:r>
      <w:r>
        <w:rPr>
          <w:rFonts w:ascii="Courier New" w:eastAsia="Courier New" w:hAnsi="Courier New" w:cs="Courier New"/>
          <w:spacing w:val="3"/>
        </w:rPr>
        <w:t>i</w:t>
      </w:r>
      <w:r>
        <w:rPr>
          <w:rFonts w:ascii="Courier New" w:eastAsia="Courier New" w:hAnsi="Courier New" w:cs="Courier New"/>
        </w:rPr>
        <w:t>l</w:t>
      </w:r>
      <w:r>
        <w:rPr>
          <w:rFonts w:ascii="Courier New" w:eastAsia="Courier New" w:hAnsi="Courier New" w:cs="Courier New"/>
          <w:spacing w:val="-18"/>
        </w:rPr>
        <w:t xml:space="preserve"> </w:t>
      </w:r>
      <w:r>
        <w:rPr>
          <w:rFonts w:ascii="Courier New" w:eastAsia="Courier New" w:hAnsi="Courier New" w:cs="Courier New"/>
        </w:rPr>
        <w:t>=</w:t>
      </w:r>
      <w:r>
        <w:rPr>
          <w:rFonts w:ascii="Courier New" w:eastAsia="Courier New" w:hAnsi="Courier New" w:cs="Courier New"/>
          <w:spacing w:val="-4"/>
        </w:rPr>
        <w:t xml:space="preserve"> </w:t>
      </w:r>
      <w:r>
        <w:rPr>
          <w:rFonts w:ascii="Courier New" w:eastAsia="Courier New" w:hAnsi="Courier New" w:cs="Courier New"/>
        </w:rPr>
        <w:t>(</w:t>
      </w:r>
      <w:r>
        <w:rPr>
          <w:rFonts w:ascii="Courier New" w:eastAsia="Courier New" w:hAnsi="Courier New" w:cs="Courier New"/>
          <w:spacing w:val="3"/>
        </w:rPr>
        <w:t>d</w:t>
      </w:r>
      <w:r>
        <w:rPr>
          <w:rFonts w:ascii="Courier New" w:eastAsia="Courier New" w:hAnsi="Courier New" w:cs="Courier New"/>
        </w:rPr>
        <w:t>o</w:t>
      </w:r>
      <w:r>
        <w:rPr>
          <w:rFonts w:ascii="Courier New" w:eastAsia="Courier New" w:hAnsi="Courier New" w:cs="Courier New"/>
          <w:spacing w:val="3"/>
        </w:rPr>
        <w:t>ub</w:t>
      </w:r>
      <w:r>
        <w:rPr>
          <w:rFonts w:ascii="Courier New" w:eastAsia="Courier New" w:hAnsi="Courier New" w:cs="Courier New"/>
        </w:rPr>
        <w:t>l</w:t>
      </w:r>
      <w:r>
        <w:rPr>
          <w:rFonts w:ascii="Courier New" w:eastAsia="Courier New" w:hAnsi="Courier New" w:cs="Courier New"/>
          <w:spacing w:val="1"/>
        </w:rPr>
        <w:t>e</w:t>
      </w:r>
      <w:r>
        <w:rPr>
          <w:rFonts w:ascii="Courier New" w:eastAsia="Courier New" w:hAnsi="Courier New" w:cs="Courier New"/>
          <w:spacing w:val="3"/>
        </w:rPr>
        <w:t>)</w:t>
      </w:r>
      <w:r>
        <w:rPr>
          <w:rFonts w:ascii="Courier New" w:eastAsia="Courier New" w:hAnsi="Courier New" w:cs="Courier New"/>
        </w:rPr>
        <w:t>(</w:t>
      </w:r>
      <w:r>
        <w:rPr>
          <w:rFonts w:ascii="Courier New" w:eastAsia="Courier New" w:hAnsi="Courier New" w:cs="Courier New"/>
          <w:spacing w:val="3"/>
        </w:rPr>
        <w:t>g</w:t>
      </w:r>
      <w:r>
        <w:rPr>
          <w:rFonts w:ascii="Courier New" w:eastAsia="Courier New" w:hAnsi="Courier New" w:cs="Courier New"/>
        </w:rPr>
        <w:t>e</w:t>
      </w:r>
      <w:r>
        <w:rPr>
          <w:rFonts w:ascii="Courier New" w:eastAsia="Courier New" w:hAnsi="Courier New" w:cs="Courier New"/>
          <w:spacing w:val="3"/>
        </w:rPr>
        <w:t>t</w:t>
      </w:r>
      <w:r>
        <w:rPr>
          <w:rFonts w:ascii="Courier New" w:eastAsia="Courier New" w:hAnsi="Courier New" w:cs="Courier New"/>
        </w:rPr>
        <w:t>T</w:t>
      </w:r>
      <w:r>
        <w:rPr>
          <w:rFonts w:ascii="Courier New" w:eastAsia="Courier New" w:hAnsi="Courier New" w:cs="Courier New"/>
          <w:spacing w:val="3"/>
        </w:rPr>
        <w:t>i</w:t>
      </w:r>
      <w:r>
        <w:rPr>
          <w:rFonts w:ascii="Courier New" w:eastAsia="Courier New" w:hAnsi="Courier New" w:cs="Courier New"/>
        </w:rPr>
        <w:t>n</w:t>
      </w:r>
      <w:r>
        <w:rPr>
          <w:rFonts w:ascii="Courier New" w:eastAsia="Courier New" w:hAnsi="Courier New" w:cs="Courier New"/>
          <w:spacing w:val="3"/>
        </w:rPr>
        <w:t>g</w:t>
      </w:r>
      <w:r>
        <w:rPr>
          <w:rFonts w:ascii="Courier New" w:eastAsia="Courier New" w:hAnsi="Courier New" w:cs="Courier New"/>
        </w:rPr>
        <w:t>g</w:t>
      </w:r>
      <w:r>
        <w:rPr>
          <w:rFonts w:ascii="Courier New" w:eastAsia="Courier New" w:hAnsi="Courier New" w:cs="Courier New"/>
          <w:spacing w:val="3"/>
        </w:rPr>
        <w:t>i</w:t>
      </w:r>
      <w:proofErr w:type="gramStart"/>
      <w:r>
        <w:rPr>
          <w:rFonts w:ascii="Courier New" w:eastAsia="Courier New" w:hAnsi="Courier New" w:cs="Courier New"/>
        </w:rPr>
        <w:t>(</w:t>
      </w:r>
      <w:r>
        <w:rPr>
          <w:rFonts w:ascii="Courier New" w:eastAsia="Courier New" w:hAnsi="Courier New" w:cs="Courier New"/>
          <w:spacing w:val="3"/>
        </w:rPr>
        <w:t>)</w:t>
      </w:r>
      <w:r>
        <w:rPr>
          <w:rFonts w:ascii="Courier New" w:eastAsia="Courier New" w:hAnsi="Courier New" w:cs="Courier New"/>
        </w:rPr>
        <w:t>*</w:t>
      </w:r>
      <w:proofErr w:type="gramEnd"/>
      <w:r>
        <w:rPr>
          <w:rFonts w:ascii="Courier New" w:eastAsia="Courier New" w:hAnsi="Courier New" w:cs="Courier New"/>
          <w:spacing w:val="3"/>
        </w:rPr>
        <w:t>g</w:t>
      </w:r>
      <w:r>
        <w:rPr>
          <w:rFonts w:ascii="Courier New" w:eastAsia="Courier New" w:hAnsi="Courier New" w:cs="Courier New"/>
        </w:rPr>
        <w:t>e</w:t>
      </w:r>
      <w:r>
        <w:rPr>
          <w:rFonts w:ascii="Courier New" w:eastAsia="Courier New" w:hAnsi="Courier New" w:cs="Courier New"/>
          <w:spacing w:val="3"/>
        </w:rPr>
        <w:t>tA</w:t>
      </w:r>
      <w:r>
        <w:rPr>
          <w:rFonts w:ascii="Courier New" w:eastAsia="Courier New" w:hAnsi="Courier New" w:cs="Courier New"/>
        </w:rPr>
        <w:t>l</w:t>
      </w:r>
      <w:r>
        <w:rPr>
          <w:rFonts w:ascii="Courier New" w:eastAsia="Courier New" w:hAnsi="Courier New" w:cs="Courier New"/>
          <w:spacing w:val="1"/>
        </w:rPr>
        <w:t>a</w:t>
      </w:r>
      <w:r>
        <w:rPr>
          <w:rFonts w:ascii="Courier New" w:eastAsia="Courier New" w:hAnsi="Courier New" w:cs="Courier New"/>
          <w:spacing w:val="3"/>
        </w:rPr>
        <w:t>s</w:t>
      </w:r>
      <w:r>
        <w:rPr>
          <w:rFonts w:ascii="Courier New" w:eastAsia="Courier New" w:hAnsi="Courier New" w:cs="Courier New"/>
        </w:rPr>
        <w:t>(</w:t>
      </w:r>
      <w:r>
        <w:rPr>
          <w:rFonts w:ascii="Courier New" w:eastAsia="Courier New" w:hAnsi="Courier New" w:cs="Courier New"/>
          <w:spacing w:val="3"/>
        </w:rPr>
        <w:t>)</w:t>
      </w:r>
      <w:r>
        <w:rPr>
          <w:rFonts w:ascii="Courier New" w:eastAsia="Courier New" w:hAnsi="Courier New" w:cs="Courier New"/>
        </w:rPr>
        <w:t>)</w:t>
      </w:r>
      <w:r>
        <w:rPr>
          <w:rFonts w:ascii="Courier New" w:eastAsia="Courier New" w:hAnsi="Courier New" w:cs="Courier New"/>
          <w:spacing w:val="3"/>
        </w:rPr>
        <w:t>/</w:t>
      </w:r>
      <w:r>
        <w:rPr>
          <w:rFonts w:ascii="Courier New" w:eastAsia="Courier New" w:hAnsi="Courier New" w:cs="Courier New"/>
        </w:rPr>
        <w:t>2;</w:t>
      </w:r>
    </w:p>
    <w:p w14:paraId="5489FABA" w14:textId="77777777" w:rsidR="000D4FA2" w:rsidRDefault="00000000">
      <w:pPr>
        <w:spacing w:before="35"/>
        <w:ind w:left="1943"/>
        <w:rPr>
          <w:rFonts w:ascii="Courier New" w:eastAsia="Courier New" w:hAnsi="Courier New" w:cs="Courier New"/>
        </w:rPr>
      </w:pPr>
      <w:r>
        <w:rPr>
          <w:rFonts w:ascii="Courier New" w:eastAsia="Courier New" w:hAnsi="Courier New" w:cs="Courier New"/>
        </w:rPr>
        <w:t xml:space="preserve">24           </w:t>
      </w:r>
      <w:r>
        <w:rPr>
          <w:rFonts w:ascii="Courier New" w:eastAsia="Courier New" w:hAnsi="Courier New" w:cs="Courier New"/>
          <w:spacing w:val="97"/>
        </w:rPr>
        <w:t xml:space="preserve"> </w:t>
      </w:r>
      <w:r>
        <w:rPr>
          <w:rFonts w:ascii="Courier New" w:eastAsia="Courier New" w:hAnsi="Courier New" w:cs="Courier New"/>
        </w:rPr>
        <w:t>return</w:t>
      </w:r>
      <w:r>
        <w:rPr>
          <w:rFonts w:ascii="Courier New" w:eastAsia="Courier New" w:hAnsi="Courier New" w:cs="Courier New"/>
          <w:spacing w:val="-7"/>
        </w:rPr>
        <w:t xml:space="preserve"> </w:t>
      </w:r>
      <w:r>
        <w:rPr>
          <w:rFonts w:ascii="Courier New" w:eastAsia="Courier New" w:hAnsi="Courier New" w:cs="Courier New"/>
        </w:rPr>
        <w:t>hasil;</w:t>
      </w:r>
    </w:p>
    <w:p w14:paraId="4C648531" w14:textId="77777777" w:rsidR="000D4FA2" w:rsidRDefault="00000000">
      <w:pPr>
        <w:spacing w:before="35"/>
        <w:ind w:left="1943"/>
        <w:rPr>
          <w:rFonts w:ascii="Courier New" w:eastAsia="Courier New" w:hAnsi="Courier New" w:cs="Courier New"/>
        </w:rPr>
        <w:sectPr w:rsidR="000D4FA2" w:rsidSect="003E7059">
          <w:headerReference w:type="default" r:id="rId7"/>
          <w:pgSz w:w="11900" w:h="16840"/>
          <w:pgMar w:top="1040" w:right="1300" w:bottom="280" w:left="460" w:header="736" w:footer="0" w:gutter="0"/>
          <w:cols w:space="720"/>
        </w:sectPr>
      </w:pPr>
      <w:r>
        <w:rPr>
          <w:rFonts w:ascii="Courier New" w:eastAsia="Courier New" w:hAnsi="Courier New" w:cs="Courier New"/>
        </w:rPr>
        <w:t xml:space="preserve">25     </w:t>
      </w:r>
      <w:proofErr w:type="gramStart"/>
      <w:r>
        <w:rPr>
          <w:rFonts w:ascii="Courier New" w:eastAsia="Courier New" w:hAnsi="Courier New" w:cs="Courier New"/>
        </w:rPr>
        <w:t xml:space="preserve"> </w:t>
      </w:r>
      <w:r>
        <w:rPr>
          <w:rFonts w:ascii="Courier New" w:eastAsia="Courier New" w:hAnsi="Courier New" w:cs="Courier New"/>
          <w:spacing w:val="78"/>
        </w:rPr>
        <w:t xml:space="preserve"> </w:t>
      </w:r>
      <w:r>
        <w:rPr>
          <w:rFonts w:ascii="Courier New" w:eastAsia="Courier New" w:hAnsi="Courier New" w:cs="Courier New"/>
        </w:rPr>
        <w:t>}</w:t>
      </w:r>
      <w:proofErr w:type="gramEnd"/>
    </w:p>
    <w:p w14:paraId="4756778D" w14:textId="77777777" w:rsidR="000D4FA2" w:rsidRDefault="00000000">
      <w:pPr>
        <w:spacing w:line="200" w:lineRule="exact"/>
      </w:pPr>
      <w:r>
        <w:lastRenderedPageBreak/>
        <w:pict w14:anchorId="269568FD">
          <v:group id="_x0000_s2062" style="position:absolute;margin-left:522.55pt;margin-top:44.95pt;width:3.1pt;height:1.05pt;z-index:-251655168;mso-position-horizontal-relative:page;mso-position-vertical-relative:page" coordorigin="10451,899" coordsize="62,21">
            <v:shape id="_x0000_s2064" style="position:absolute;left:10462;top:910;width:19;height:0" coordorigin="10462,910" coordsize="19,0" path="m10462,910r19,e" filled="f" strokeweight="1.06pt">
              <v:path arrowok="t"/>
            </v:shape>
            <v:shape id="_x0000_s2063" style="position:absolute;left:10481;top:910;width:22;height:0" coordorigin="10481,910" coordsize="22,0" path="m10481,910r21,e" filled="f" strokeweight="1.06pt">
              <v:path arrowok="t"/>
            </v:shape>
            <w10:wrap anchorx="page" anchory="page"/>
          </v:group>
        </w:pict>
      </w:r>
    </w:p>
    <w:p w14:paraId="5B353264" w14:textId="77777777" w:rsidR="000D4FA2" w:rsidRDefault="000D4FA2">
      <w:pPr>
        <w:spacing w:before="18" w:line="200" w:lineRule="exact"/>
      </w:pPr>
    </w:p>
    <w:tbl>
      <w:tblPr>
        <w:tblW w:w="0" w:type="auto"/>
        <w:tblInd w:w="1700" w:type="dxa"/>
        <w:tblLayout w:type="fixed"/>
        <w:tblCellMar>
          <w:left w:w="0" w:type="dxa"/>
          <w:right w:w="0" w:type="dxa"/>
        </w:tblCellMar>
        <w:tblLook w:val="01E0" w:firstRow="1" w:lastRow="1" w:firstColumn="1" w:lastColumn="1" w:noHBand="0" w:noVBand="0"/>
      </w:tblPr>
      <w:tblGrid>
        <w:gridCol w:w="458"/>
        <w:gridCol w:w="536"/>
        <w:gridCol w:w="7304"/>
      </w:tblGrid>
      <w:tr w:rsidR="000D4FA2" w14:paraId="04BCA8AF" w14:textId="77777777">
        <w:trPr>
          <w:trHeight w:hRule="exact" w:val="230"/>
        </w:trPr>
        <w:tc>
          <w:tcPr>
            <w:tcW w:w="458" w:type="dxa"/>
            <w:tcBorders>
              <w:top w:val="single" w:sz="8" w:space="0" w:color="000000"/>
              <w:left w:val="single" w:sz="4" w:space="0" w:color="000000"/>
              <w:bottom w:val="nil"/>
              <w:right w:val="single" w:sz="4" w:space="0" w:color="000000"/>
            </w:tcBorders>
          </w:tcPr>
          <w:p w14:paraId="22DAFBD3" w14:textId="77777777" w:rsidR="000D4FA2" w:rsidRDefault="00000000">
            <w:pPr>
              <w:spacing w:line="200" w:lineRule="exact"/>
              <w:ind w:left="111"/>
              <w:rPr>
                <w:rFonts w:ascii="Courier New" w:eastAsia="Courier New" w:hAnsi="Courier New" w:cs="Courier New"/>
              </w:rPr>
            </w:pPr>
            <w:r>
              <w:rPr>
                <w:rFonts w:ascii="Courier New" w:eastAsia="Courier New" w:hAnsi="Courier New" w:cs="Courier New"/>
                <w:position w:val="2"/>
              </w:rPr>
              <w:t>26</w:t>
            </w:r>
          </w:p>
        </w:tc>
        <w:tc>
          <w:tcPr>
            <w:tcW w:w="536" w:type="dxa"/>
            <w:tcBorders>
              <w:top w:val="nil"/>
              <w:left w:val="single" w:sz="4" w:space="0" w:color="000000"/>
              <w:bottom w:val="nil"/>
              <w:right w:val="nil"/>
            </w:tcBorders>
          </w:tcPr>
          <w:p w14:paraId="45FB8ACB" w14:textId="77777777" w:rsidR="000D4FA2" w:rsidRDefault="000D4FA2"/>
        </w:tc>
        <w:tc>
          <w:tcPr>
            <w:tcW w:w="7304" w:type="dxa"/>
            <w:tcBorders>
              <w:top w:val="single" w:sz="8" w:space="0" w:color="000000"/>
              <w:left w:val="nil"/>
              <w:bottom w:val="nil"/>
              <w:right w:val="single" w:sz="4" w:space="0" w:color="000000"/>
            </w:tcBorders>
          </w:tcPr>
          <w:p w14:paraId="5E086FFA" w14:textId="77777777" w:rsidR="000D4FA2" w:rsidRDefault="00000000">
            <w:pPr>
              <w:spacing w:line="200" w:lineRule="exact"/>
              <w:ind w:left="303"/>
              <w:rPr>
                <w:rFonts w:ascii="Courier New" w:eastAsia="Courier New" w:hAnsi="Courier New" w:cs="Courier New"/>
              </w:rPr>
            </w:pPr>
            <w:r>
              <w:rPr>
                <w:rFonts w:ascii="Courier New" w:eastAsia="Courier New" w:hAnsi="Courier New" w:cs="Courier New"/>
                <w:position w:val="2"/>
              </w:rPr>
              <w:t>public</w:t>
            </w:r>
            <w:r>
              <w:rPr>
                <w:rFonts w:ascii="Courier New" w:eastAsia="Courier New" w:hAnsi="Courier New" w:cs="Courier New"/>
                <w:spacing w:val="-7"/>
                <w:position w:val="2"/>
              </w:rPr>
              <w:t xml:space="preserve"> </w:t>
            </w:r>
            <w:r>
              <w:rPr>
                <w:rFonts w:ascii="Courier New" w:eastAsia="Courier New" w:hAnsi="Courier New" w:cs="Courier New"/>
                <w:position w:val="2"/>
              </w:rPr>
              <w:t>void</w:t>
            </w:r>
            <w:r>
              <w:rPr>
                <w:rFonts w:ascii="Courier New" w:eastAsia="Courier New" w:hAnsi="Courier New" w:cs="Courier New"/>
                <w:spacing w:val="-5"/>
                <w:position w:val="2"/>
              </w:rPr>
              <w:t xml:space="preserve"> </w:t>
            </w:r>
            <w:proofErr w:type="gramStart"/>
            <w:r>
              <w:rPr>
                <w:rFonts w:ascii="Courier New" w:eastAsia="Courier New" w:hAnsi="Courier New" w:cs="Courier New"/>
                <w:position w:val="2"/>
              </w:rPr>
              <w:t>displayMessage(</w:t>
            </w:r>
            <w:proofErr w:type="gramEnd"/>
            <w:r>
              <w:rPr>
                <w:rFonts w:ascii="Courier New" w:eastAsia="Courier New" w:hAnsi="Courier New" w:cs="Courier New"/>
                <w:position w:val="2"/>
              </w:rPr>
              <w:t>){</w:t>
            </w:r>
          </w:p>
        </w:tc>
      </w:tr>
      <w:tr w:rsidR="000D4FA2" w14:paraId="41E74865" w14:textId="77777777">
        <w:trPr>
          <w:trHeight w:hRule="exact" w:val="250"/>
        </w:trPr>
        <w:tc>
          <w:tcPr>
            <w:tcW w:w="458" w:type="dxa"/>
            <w:tcBorders>
              <w:top w:val="nil"/>
              <w:left w:val="single" w:sz="4" w:space="0" w:color="000000"/>
              <w:bottom w:val="nil"/>
              <w:right w:val="single" w:sz="4" w:space="0" w:color="000000"/>
            </w:tcBorders>
          </w:tcPr>
          <w:p w14:paraId="549FF367" w14:textId="77777777" w:rsidR="000D4FA2" w:rsidRDefault="00000000">
            <w:pPr>
              <w:spacing w:line="220" w:lineRule="exact"/>
              <w:ind w:left="111"/>
              <w:rPr>
                <w:rFonts w:ascii="Courier New" w:eastAsia="Courier New" w:hAnsi="Courier New" w:cs="Courier New"/>
              </w:rPr>
            </w:pPr>
            <w:r>
              <w:rPr>
                <w:rFonts w:ascii="Courier New" w:eastAsia="Courier New" w:hAnsi="Courier New" w:cs="Courier New"/>
                <w:position w:val="1"/>
              </w:rPr>
              <w:t>27</w:t>
            </w:r>
          </w:p>
        </w:tc>
        <w:tc>
          <w:tcPr>
            <w:tcW w:w="536" w:type="dxa"/>
            <w:tcBorders>
              <w:top w:val="nil"/>
              <w:left w:val="single" w:sz="4" w:space="0" w:color="000000"/>
              <w:bottom w:val="nil"/>
              <w:right w:val="nil"/>
            </w:tcBorders>
          </w:tcPr>
          <w:p w14:paraId="1749883E" w14:textId="77777777" w:rsidR="000D4FA2" w:rsidRDefault="000D4FA2"/>
        </w:tc>
        <w:tc>
          <w:tcPr>
            <w:tcW w:w="7304" w:type="dxa"/>
            <w:tcBorders>
              <w:top w:val="nil"/>
              <w:left w:val="nil"/>
              <w:bottom w:val="nil"/>
              <w:right w:val="single" w:sz="4" w:space="0" w:color="000000"/>
            </w:tcBorders>
          </w:tcPr>
          <w:p w14:paraId="7AFC737C" w14:textId="77777777" w:rsidR="000D4FA2" w:rsidRDefault="00000000">
            <w:pPr>
              <w:spacing w:line="220" w:lineRule="exact"/>
              <w:ind w:left="1023"/>
              <w:rPr>
                <w:rFonts w:ascii="Courier New" w:eastAsia="Courier New" w:hAnsi="Courier New" w:cs="Courier New"/>
              </w:rPr>
            </w:pPr>
            <w:r>
              <w:rPr>
                <w:rFonts w:ascii="Courier New" w:eastAsia="Courier New" w:hAnsi="Courier New" w:cs="Courier New"/>
                <w:position w:val="1"/>
              </w:rPr>
              <w:t>System.out.println("Hitung</w:t>
            </w:r>
            <w:r>
              <w:rPr>
                <w:rFonts w:ascii="Courier New" w:eastAsia="Courier New" w:hAnsi="Courier New" w:cs="Courier New"/>
                <w:spacing w:val="-31"/>
                <w:position w:val="1"/>
              </w:rPr>
              <w:t xml:space="preserve"> </w:t>
            </w:r>
            <w:proofErr w:type="gramStart"/>
            <w:r>
              <w:rPr>
                <w:rFonts w:ascii="Courier New" w:eastAsia="Courier New" w:hAnsi="Courier New" w:cs="Courier New"/>
                <w:position w:val="1"/>
              </w:rPr>
              <w:t>Luas</w:t>
            </w:r>
            <w:r>
              <w:rPr>
                <w:rFonts w:ascii="Courier New" w:eastAsia="Courier New" w:hAnsi="Courier New" w:cs="Courier New"/>
                <w:spacing w:val="-5"/>
                <w:position w:val="1"/>
              </w:rPr>
              <w:t xml:space="preserve"> </w:t>
            </w:r>
            <w:r>
              <w:rPr>
                <w:rFonts w:ascii="Courier New" w:eastAsia="Courier New" w:hAnsi="Courier New" w:cs="Courier New"/>
                <w:position w:val="1"/>
              </w:rPr>
              <w:t>:</w:t>
            </w:r>
            <w:proofErr w:type="gramEnd"/>
            <w:r>
              <w:rPr>
                <w:rFonts w:ascii="Courier New" w:eastAsia="Courier New" w:hAnsi="Courier New" w:cs="Courier New"/>
                <w:spacing w:val="-1"/>
                <w:position w:val="1"/>
              </w:rPr>
              <w:t xml:space="preserve"> </w:t>
            </w:r>
            <w:r>
              <w:rPr>
                <w:rFonts w:ascii="Courier New" w:eastAsia="Courier New" w:hAnsi="Courier New" w:cs="Courier New"/>
                <w:position w:val="1"/>
              </w:rPr>
              <w:t>"+hitungLuas());</w:t>
            </w:r>
          </w:p>
        </w:tc>
      </w:tr>
      <w:tr w:rsidR="000D4FA2" w14:paraId="566E0E92" w14:textId="77777777">
        <w:trPr>
          <w:trHeight w:hRule="exact" w:val="260"/>
        </w:trPr>
        <w:tc>
          <w:tcPr>
            <w:tcW w:w="458" w:type="dxa"/>
            <w:tcBorders>
              <w:top w:val="nil"/>
              <w:left w:val="single" w:sz="4" w:space="0" w:color="000000"/>
              <w:bottom w:val="nil"/>
              <w:right w:val="single" w:sz="4" w:space="0" w:color="000000"/>
            </w:tcBorders>
          </w:tcPr>
          <w:p w14:paraId="60D11757" w14:textId="77777777" w:rsidR="000D4FA2" w:rsidRDefault="00000000">
            <w:pPr>
              <w:spacing w:before="11"/>
              <w:ind w:left="103"/>
              <w:rPr>
                <w:rFonts w:ascii="Courier New" w:eastAsia="Courier New" w:hAnsi="Courier New" w:cs="Courier New"/>
              </w:rPr>
            </w:pPr>
            <w:r>
              <w:rPr>
                <w:rFonts w:ascii="Courier New" w:eastAsia="Courier New" w:hAnsi="Courier New" w:cs="Courier New"/>
              </w:rPr>
              <w:t>28</w:t>
            </w:r>
          </w:p>
        </w:tc>
        <w:tc>
          <w:tcPr>
            <w:tcW w:w="536" w:type="dxa"/>
            <w:tcBorders>
              <w:top w:val="nil"/>
              <w:left w:val="single" w:sz="4" w:space="0" w:color="000000"/>
              <w:bottom w:val="nil"/>
              <w:right w:val="nil"/>
            </w:tcBorders>
          </w:tcPr>
          <w:p w14:paraId="50795DD7" w14:textId="77777777" w:rsidR="000D4FA2" w:rsidRDefault="000D4FA2"/>
        </w:tc>
        <w:tc>
          <w:tcPr>
            <w:tcW w:w="7304" w:type="dxa"/>
            <w:tcBorders>
              <w:top w:val="nil"/>
              <w:left w:val="nil"/>
              <w:bottom w:val="nil"/>
              <w:right w:val="single" w:sz="4" w:space="0" w:color="000000"/>
            </w:tcBorders>
          </w:tcPr>
          <w:p w14:paraId="5B11D6E6" w14:textId="77777777" w:rsidR="000D4FA2" w:rsidRDefault="00000000">
            <w:pPr>
              <w:spacing w:before="11"/>
              <w:ind w:left="301"/>
              <w:rPr>
                <w:rFonts w:ascii="Courier New" w:eastAsia="Courier New" w:hAnsi="Courier New" w:cs="Courier New"/>
              </w:rPr>
            </w:pPr>
            <w:r>
              <w:rPr>
                <w:rFonts w:ascii="Courier New" w:eastAsia="Courier New" w:hAnsi="Courier New" w:cs="Courier New"/>
              </w:rPr>
              <w:t>}</w:t>
            </w:r>
          </w:p>
        </w:tc>
      </w:tr>
      <w:tr w:rsidR="000D4FA2" w14:paraId="46974219" w14:textId="77777777">
        <w:trPr>
          <w:trHeight w:hRule="exact" w:val="302"/>
        </w:trPr>
        <w:tc>
          <w:tcPr>
            <w:tcW w:w="458" w:type="dxa"/>
            <w:tcBorders>
              <w:top w:val="nil"/>
              <w:left w:val="single" w:sz="4" w:space="0" w:color="000000"/>
              <w:bottom w:val="single" w:sz="4" w:space="0" w:color="000000"/>
              <w:right w:val="single" w:sz="4" w:space="0" w:color="000000"/>
            </w:tcBorders>
          </w:tcPr>
          <w:p w14:paraId="5731C8C9" w14:textId="77777777" w:rsidR="000D4FA2" w:rsidRDefault="00000000">
            <w:pPr>
              <w:spacing w:before="10"/>
              <w:ind w:left="103"/>
              <w:rPr>
                <w:rFonts w:ascii="Courier New" w:eastAsia="Courier New" w:hAnsi="Courier New" w:cs="Courier New"/>
              </w:rPr>
            </w:pPr>
            <w:r>
              <w:rPr>
                <w:rFonts w:ascii="Courier New" w:eastAsia="Courier New" w:hAnsi="Courier New" w:cs="Courier New"/>
              </w:rPr>
              <w:t>29</w:t>
            </w:r>
          </w:p>
        </w:tc>
        <w:tc>
          <w:tcPr>
            <w:tcW w:w="536" w:type="dxa"/>
            <w:tcBorders>
              <w:top w:val="nil"/>
              <w:left w:val="single" w:sz="4" w:space="0" w:color="000000"/>
              <w:bottom w:val="single" w:sz="4" w:space="0" w:color="000000"/>
              <w:right w:val="nil"/>
            </w:tcBorders>
          </w:tcPr>
          <w:p w14:paraId="2BF0A761" w14:textId="77777777" w:rsidR="000D4FA2" w:rsidRDefault="00000000">
            <w:pPr>
              <w:spacing w:before="10"/>
              <w:ind w:left="111"/>
              <w:rPr>
                <w:rFonts w:ascii="Courier New" w:eastAsia="Courier New" w:hAnsi="Courier New" w:cs="Courier New"/>
              </w:rPr>
            </w:pPr>
            <w:r>
              <w:rPr>
                <w:rFonts w:ascii="Courier New" w:eastAsia="Courier New" w:hAnsi="Courier New" w:cs="Courier New"/>
              </w:rPr>
              <w:t>}</w:t>
            </w:r>
          </w:p>
        </w:tc>
        <w:tc>
          <w:tcPr>
            <w:tcW w:w="7304" w:type="dxa"/>
            <w:tcBorders>
              <w:top w:val="nil"/>
              <w:left w:val="nil"/>
              <w:bottom w:val="single" w:sz="4" w:space="0" w:color="000000"/>
              <w:right w:val="single" w:sz="4" w:space="0" w:color="000000"/>
            </w:tcBorders>
          </w:tcPr>
          <w:p w14:paraId="4A51FE58" w14:textId="77777777" w:rsidR="000D4FA2" w:rsidRDefault="000D4FA2"/>
        </w:tc>
      </w:tr>
    </w:tbl>
    <w:p w14:paraId="33CF818A" w14:textId="77777777" w:rsidR="000D4FA2" w:rsidRDefault="000D4FA2">
      <w:pPr>
        <w:spacing w:before="4" w:line="180" w:lineRule="exact"/>
        <w:rPr>
          <w:sz w:val="18"/>
          <w:szCs w:val="18"/>
        </w:rPr>
      </w:pPr>
    </w:p>
    <w:p w14:paraId="3AA95769" w14:textId="77777777" w:rsidR="000D4FA2" w:rsidRDefault="00000000">
      <w:pPr>
        <w:spacing w:before="34"/>
        <w:ind w:left="1700"/>
        <w:rPr>
          <w:rFonts w:ascii="Arial" w:eastAsia="Arial" w:hAnsi="Arial" w:cs="Arial"/>
        </w:rPr>
      </w:pPr>
      <w:r>
        <w:rPr>
          <w:rFonts w:ascii="Arial" w:eastAsia="Arial" w:hAnsi="Arial" w:cs="Arial"/>
          <w:spacing w:val="-1"/>
        </w:rPr>
        <w:t>K</w:t>
      </w:r>
      <w:r>
        <w:rPr>
          <w:rFonts w:ascii="Arial" w:eastAsia="Arial" w:hAnsi="Arial" w:cs="Arial"/>
        </w:rPr>
        <w:t>e</w:t>
      </w:r>
      <w:r>
        <w:rPr>
          <w:rFonts w:ascii="Arial" w:eastAsia="Arial" w:hAnsi="Arial" w:cs="Arial"/>
          <w:spacing w:val="2"/>
        </w:rPr>
        <w:t>t</w:t>
      </w:r>
      <w:r>
        <w:rPr>
          <w:rFonts w:ascii="Arial" w:eastAsia="Arial" w:hAnsi="Arial" w:cs="Arial"/>
          <w:spacing w:val="-1"/>
        </w:rPr>
        <w:t>i</w:t>
      </w:r>
      <w:r>
        <w:rPr>
          <w:rFonts w:ascii="Arial" w:eastAsia="Arial" w:hAnsi="Arial" w:cs="Arial"/>
          <w:spacing w:val="1"/>
        </w:rPr>
        <w:t>k</w:t>
      </w:r>
      <w:r>
        <w:rPr>
          <w:rFonts w:ascii="Arial" w:eastAsia="Arial" w:hAnsi="Arial" w:cs="Arial"/>
          <w:spacing w:val="3"/>
        </w:rPr>
        <w:t>k</w:t>
      </w:r>
      <w:r>
        <w:rPr>
          <w:rFonts w:ascii="Arial" w:eastAsia="Arial" w:hAnsi="Arial" w:cs="Arial"/>
        </w:rPr>
        <w:t>an</w:t>
      </w:r>
      <w:r>
        <w:rPr>
          <w:rFonts w:ascii="Arial" w:eastAsia="Arial" w:hAnsi="Arial" w:cs="Arial"/>
          <w:spacing w:val="-11"/>
        </w:rPr>
        <w:t xml:space="preserve"> </w:t>
      </w:r>
      <w:r>
        <w:rPr>
          <w:rFonts w:ascii="Arial" w:eastAsia="Arial" w:hAnsi="Arial" w:cs="Arial"/>
          <w:spacing w:val="4"/>
        </w:rPr>
        <w:t>m</w:t>
      </w:r>
      <w:r>
        <w:rPr>
          <w:rFonts w:ascii="Arial" w:eastAsia="Arial" w:hAnsi="Arial" w:cs="Arial"/>
        </w:rPr>
        <w:t>a</w:t>
      </w:r>
      <w:r>
        <w:rPr>
          <w:rFonts w:ascii="Arial" w:eastAsia="Arial" w:hAnsi="Arial" w:cs="Arial"/>
          <w:spacing w:val="-1"/>
        </w:rPr>
        <w:t>i</w:t>
      </w:r>
      <w:r>
        <w:rPr>
          <w:rFonts w:ascii="Arial" w:eastAsia="Arial" w:hAnsi="Arial" w:cs="Arial"/>
        </w:rPr>
        <w:t>n</w:t>
      </w:r>
      <w:r>
        <w:rPr>
          <w:rFonts w:ascii="Arial" w:eastAsia="Arial" w:hAnsi="Arial" w:cs="Arial"/>
          <w:spacing w:val="-4"/>
        </w:rPr>
        <w:t xml:space="preserve"> </w:t>
      </w:r>
      <w:r>
        <w:rPr>
          <w:rFonts w:ascii="Arial" w:eastAsia="Arial" w:hAnsi="Arial" w:cs="Arial"/>
        </w:rPr>
        <w:t>c</w:t>
      </w:r>
      <w:r>
        <w:rPr>
          <w:rFonts w:ascii="Arial" w:eastAsia="Arial" w:hAnsi="Arial" w:cs="Arial"/>
          <w:spacing w:val="-1"/>
        </w:rPr>
        <w:t>l</w:t>
      </w:r>
      <w:r>
        <w:rPr>
          <w:rFonts w:ascii="Arial" w:eastAsia="Arial" w:hAnsi="Arial" w:cs="Arial"/>
        </w:rPr>
        <w:t>a</w:t>
      </w:r>
      <w:r>
        <w:rPr>
          <w:rFonts w:ascii="Arial" w:eastAsia="Arial" w:hAnsi="Arial" w:cs="Arial"/>
          <w:spacing w:val="1"/>
        </w:rPr>
        <w:t>ss</w:t>
      </w:r>
      <w:r>
        <w:rPr>
          <w:rFonts w:ascii="Arial" w:eastAsia="Arial" w:hAnsi="Arial" w:cs="Arial"/>
          <w:spacing w:val="2"/>
        </w:rPr>
        <w:t>n</w:t>
      </w:r>
      <w:r>
        <w:rPr>
          <w:rFonts w:ascii="Arial" w:eastAsia="Arial" w:hAnsi="Arial" w:cs="Arial"/>
          <w:spacing w:val="-4"/>
        </w:rPr>
        <w:t>y</w:t>
      </w:r>
      <w:r>
        <w:rPr>
          <w:rFonts w:ascii="Arial" w:eastAsia="Arial" w:hAnsi="Arial" w:cs="Arial"/>
        </w:rPr>
        <w:t>a</w:t>
      </w:r>
    </w:p>
    <w:p w14:paraId="0D8B2D8A" w14:textId="77777777" w:rsidR="000D4FA2" w:rsidRDefault="00000000">
      <w:pPr>
        <w:spacing w:before="24"/>
        <w:ind w:left="1813"/>
        <w:rPr>
          <w:rFonts w:ascii="Courier New" w:eastAsia="Courier New" w:hAnsi="Courier New" w:cs="Courier New"/>
        </w:rPr>
      </w:pPr>
      <w:r>
        <w:pict w14:anchorId="4CE98349">
          <v:group id="_x0000_s2055" style="position:absolute;left:0;text-align:left;margin-left:107.75pt;margin-top:1.5pt;width:416.45pt;height:118.8pt;z-index:-251656192;mso-position-horizontal-relative:page" coordorigin="2155,30" coordsize="8329,2376">
            <v:shape id="_x0000_s2061" style="position:absolute;left:2160;top:41;width:8298;height:0" coordorigin="2160,41" coordsize="8298,0" path="m2160,41r8298,e" filled="f" strokeweight=".16931mm">
              <v:path arrowok="t"/>
            </v:shape>
            <v:shape id="_x0000_s2060" style="position:absolute;left:10453;top:41;width:20;height:0" coordorigin="10453,41" coordsize="20,0" path="m10453,41r20,e" filled="f" strokeweight="1.1pt">
              <v:path arrowok="t"/>
            </v:shape>
            <v:shape id="_x0000_s2059" style="position:absolute;left:2165;top:36;width:0;height:2365" coordorigin="2165,36" coordsize="0,2365" path="m2165,36r,2365e" filled="f" strokeweight=".48pt">
              <v:path arrowok="t"/>
            </v:shape>
            <v:shape id="_x0000_s2058" style="position:absolute;left:2621;top:36;width:0;height:2365" coordorigin="2621,36" coordsize="0,2365" path="m2621,36r,2365e" filled="f" strokeweight=".16931mm">
              <v:path arrowok="t"/>
            </v:shape>
            <v:shape id="_x0000_s2057" style="position:absolute;left:2160;top:2396;width:8308;height:0" coordorigin="2160,2396" coordsize="8308,0" path="m2160,2396r8308,e" filled="f" strokeweight=".48pt">
              <v:path arrowok="t"/>
            </v:shape>
            <v:shape id="_x0000_s2056" style="position:absolute;left:10463;top:46;width:0;height:2355" coordorigin="10463,46" coordsize="0,2355" path="m10463,46r,2355e" filled="f" strokeweight=".48pt">
              <v:path arrowok="t"/>
            </v:shape>
            <w10:wrap anchorx="page"/>
          </v:group>
        </w:pict>
      </w:r>
      <w:proofErr w:type="gramStart"/>
      <w:r>
        <w:rPr>
          <w:rFonts w:ascii="Courier New" w:eastAsia="Courier New" w:hAnsi="Courier New" w:cs="Courier New"/>
        </w:rPr>
        <w:t xml:space="preserve">1 </w:t>
      </w:r>
      <w:r>
        <w:rPr>
          <w:rFonts w:ascii="Courier New" w:eastAsia="Courier New" w:hAnsi="Courier New" w:cs="Courier New"/>
          <w:spacing w:val="86"/>
        </w:rPr>
        <w:t xml:space="preserve"> </w:t>
      </w:r>
      <w:r>
        <w:rPr>
          <w:rFonts w:ascii="Courier New" w:eastAsia="Courier New" w:hAnsi="Courier New" w:cs="Courier New"/>
        </w:rPr>
        <w:t>public</w:t>
      </w:r>
      <w:proofErr w:type="gramEnd"/>
      <w:r>
        <w:rPr>
          <w:rFonts w:ascii="Courier New" w:eastAsia="Courier New" w:hAnsi="Courier New" w:cs="Courier New"/>
          <w:spacing w:val="-7"/>
        </w:rPr>
        <w:t xml:space="preserve"> </w:t>
      </w:r>
      <w:r>
        <w:rPr>
          <w:rFonts w:ascii="Courier New" w:eastAsia="Courier New" w:hAnsi="Courier New" w:cs="Courier New"/>
        </w:rPr>
        <w:t>class</w:t>
      </w:r>
      <w:r>
        <w:rPr>
          <w:rFonts w:ascii="Courier New" w:eastAsia="Courier New" w:hAnsi="Courier New" w:cs="Courier New"/>
          <w:spacing w:val="-6"/>
        </w:rPr>
        <w:t xml:space="preserve"> </w:t>
      </w:r>
      <w:r>
        <w:rPr>
          <w:rFonts w:ascii="Courier New" w:eastAsia="Courier New" w:hAnsi="Courier New" w:cs="Courier New"/>
        </w:rPr>
        <w:t>LIngkaranMain{</w:t>
      </w:r>
    </w:p>
    <w:p w14:paraId="2F5ECB2B" w14:textId="77777777" w:rsidR="000D4FA2" w:rsidRDefault="00000000">
      <w:pPr>
        <w:spacing w:before="35"/>
        <w:ind w:left="1813"/>
        <w:rPr>
          <w:rFonts w:ascii="Courier New" w:eastAsia="Courier New" w:hAnsi="Courier New" w:cs="Courier New"/>
        </w:rPr>
      </w:pPr>
      <w:r>
        <w:rPr>
          <w:rFonts w:ascii="Courier New" w:eastAsia="Courier New" w:hAnsi="Courier New" w:cs="Courier New"/>
        </w:rPr>
        <w:t xml:space="preserve">2       </w:t>
      </w:r>
      <w:r>
        <w:rPr>
          <w:rFonts w:ascii="Courier New" w:eastAsia="Courier New" w:hAnsi="Courier New" w:cs="Courier New"/>
          <w:spacing w:val="86"/>
        </w:rPr>
        <w:t xml:space="preserve"> </w:t>
      </w:r>
      <w:r>
        <w:rPr>
          <w:rFonts w:ascii="Courier New" w:eastAsia="Courier New" w:hAnsi="Courier New" w:cs="Courier New"/>
        </w:rPr>
        <w:t>public</w:t>
      </w:r>
      <w:r>
        <w:rPr>
          <w:rFonts w:ascii="Courier New" w:eastAsia="Courier New" w:hAnsi="Courier New" w:cs="Courier New"/>
          <w:spacing w:val="-7"/>
        </w:rPr>
        <w:t xml:space="preserve"> </w:t>
      </w:r>
      <w:r>
        <w:rPr>
          <w:rFonts w:ascii="Courier New" w:eastAsia="Courier New" w:hAnsi="Courier New" w:cs="Courier New"/>
        </w:rPr>
        <w:t>static</w:t>
      </w:r>
      <w:r>
        <w:rPr>
          <w:rFonts w:ascii="Courier New" w:eastAsia="Courier New" w:hAnsi="Courier New" w:cs="Courier New"/>
          <w:spacing w:val="-7"/>
        </w:rPr>
        <w:t xml:space="preserve"> </w:t>
      </w:r>
      <w:r>
        <w:rPr>
          <w:rFonts w:ascii="Courier New" w:eastAsia="Courier New" w:hAnsi="Courier New" w:cs="Courier New"/>
        </w:rPr>
        <w:t>void</w:t>
      </w:r>
      <w:r>
        <w:rPr>
          <w:rFonts w:ascii="Courier New" w:eastAsia="Courier New" w:hAnsi="Courier New" w:cs="Courier New"/>
          <w:spacing w:val="-5"/>
        </w:rPr>
        <w:t xml:space="preserve"> </w:t>
      </w:r>
      <w:proofErr w:type="gramStart"/>
      <w:r>
        <w:rPr>
          <w:rFonts w:ascii="Courier New" w:eastAsia="Courier New" w:hAnsi="Courier New" w:cs="Courier New"/>
        </w:rPr>
        <w:t>main(</w:t>
      </w:r>
      <w:proofErr w:type="gramEnd"/>
      <w:r>
        <w:rPr>
          <w:rFonts w:ascii="Courier New" w:eastAsia="Courier New" w:hAnsi="Courier New" w:cs="Courier New"/>
        </w:rPr>
        <w:t>String[]</w:t>
      </w:r>
      <w:r>
        <w:rPr>
          <w:rFonts w:ascii="Courier New" w:eastAsia="Courier New" w:hAnsi="Courier New" w:cs="Courier New"/>
          <w:spacing w:val="-16"/>
        </w:rPr>
        <w:t xml:space="preserve"> </w:t>
      </w:r>
      <w:r>
        <w:rPr>
          <w:rFonts w:ascii="Courier New" w:eastAsia="Courier New" w:hAnsi="Courier New" w:cs="Courier New"/>
        </w:rPr>
        <w:t>args){</w:t>
      </w:r>
    </w:p>
    <w:p w14:paraId="62A507C3" w14:textId="77777777" w:rsidR="000D4FA2" w:rsidRDefault="00000000">
      <w:pPr>
        <w:spacing w:before="49"/>
        <w:ind w:left="1943"/>
        <w:rPr>
          <w:rFonts w:ascii="Courier New" w:eastAsia="Courier New" w:hAnsi="Courier New" w:cs="Courier New"/>
        </w:rPr>
      </w:pPr>
      <w:r>
        <w:rPr>
          <w:rFonts w:ascii="Courier New" w:eastAsia="Courier New" w:hAnsi="Courier New" w:cs="Courier New"/>
          <w:w w:val="81"/>
        </w:rPr>
        <w:t xml:space="preserve">3                </w:t>
      </w:r>
      <w:r>
        <w:rPr>
          <w:rFonts w:ascii="Courier New" w:eastAsia="Courier New" w:hAnsi="Courier New" w:cs="Courier New"/>
          <w:spacing w:val="10"/>
          <w:w w:val="81"/>
        </w:rPr>
        <w:t xml:space="preserve"> </w:t>
      </w:r>
      <w:r>
        <w:rPr>
          <w:rFonts w:ascii="Courier New" w:eastAsia="Courier New" w:hAnsi="Courier New" w:cs="Courier New"/>
        </w:rPr>
        <w:t>lingkaran</w:t>
      </w:r>
      <w:r>
        <w:rPr>
          <w:rFonts w:ascii="Courier New" w:eastAsia="Courier New" w:hAnsi="Courier New" w:cs="Courier New"/>
          <w:spacing w:val="-13"/>
        </w:rPr>
        <w:t xml:space="preserve"> </w:t>
      </w:r>
      <w:r>
        <w:rPr>
          <w:rFonts w:ascii="Courier New" w:eastAsia="Courier New" w:hAnsi="Courier New" w:cs="Courier New"/>
        </w:rPr>
        <w:t>l</w:t>
      </w:r>
      <w:r>
        <w:rPr>
          <w:rFonts w:ascii="Courier New" w:eastAsia="Courier New" w:hAnsi="Courier New" w:cs="Courier New"/>
          <w:spacing w:val="-1"/>
        </w:rPr>
        <w:t xml:space="preserve"> </w:t>
      </w:r>
      <w:r>
        <w:rPr>
          <w:rFonts w:ascii="Courier New" w:eastAsia="Courier New" w:hAnsi="Courier New" w:cs="Courier New"/>
        </w:rPr>
        <w:t>=</w:t>
      </w:r>
      <w:r>
        <w:rPr>
          <w:rFonts w:ascii="Courier New" w:eastAsia="Courier New" w:hAnsi="Courier New" w:cs="Courier New"/>
          <w:spacing w:val="-1"/>
        </w:rPr>
        <w:t xml:space="preserve"> </w:t>
      </w:r>
      <w:r>
        <w:rPr>
          <w:rFonts w:ascii="Courier New" w:eastAsia="Courier New" w:hAnsi="Courier New" w:cs="Courier New"/>
        </w:rPr>
        <w:t>new</w:t>
      </w:r>
      <w:r>
        <w:rPr>
          <w:rFonts w:ascii="Courier New" w:eastAsia="Courier New" w:hAnsi="Courier New" w:cs="Courier New"/>
          <w:spacing w:val="-4"/>
        </w:rPr>
        <w:t xml:space="preserve"> </w:t>
      </w:r>
      <w:proofErr w:type="gramStart"/>
      <w:r>
        <w:rPr>
          <w:rFonts w:ascii="Courier New" w:eastAsia="Courier New" w:hAnsi="Courier New" w:cs="Courier New"/>
        </w:rPr>
        <w:t>lingkaran(</w:t>
      </w:r>
      <w:proofErr w:type="gramEnd"/>
      <w:r>
        <w:rPr>
          <w:rFonts w:ascii="Courier New" w:eastAsia="Courier New" w:hAnsi="Courier New" w:cs="Courier New"/>
        </w:rPr>
        <w:t>3);</w:t>
      </w:r>
    </w:p>
    <w:p w14:paraId="7027A731" w14:textId="77777777" w:rsidR="000D4FA2" w:rsidRDefault="00000000">
      <w:pPr>
        <w:spacing w:before="20"/>
        <w:ind w:left="1943"/>
        <w:rPr>
          <w:rFonts w:ascii="Courier New" w:eastAsia="Courier New" w:hAnsi="Courier New" w:cs="Courier New"/>
        </w:rPr>
      </w:pPr>
      <w:r>
        <w:rPr>
          <w:rFonts w:ascii="Courier New" w:eastAsia="Courier New" w:hAnsi="Courier New" w:cs="Courier New"/>
          <w:w w:val="81"/>
        </w:rPr>
        <w:t xml:space="preserve">4                </w:t>
      </w:r>
      <w:r>
        <w:rPr>
          <w:rFonts w:ascii="Courier New" w:eastAsia="Courier New" w:hAnsi="Courier New" w:cs="Courier New"/>
          <w:spacing w:val="10"/>
          <w:w w:val="81"/>
        </w:rPr>
        <w:t xml:space="preserve"> </w:t>
      </w:r>
      <w:proofErr w:type="gramStart"/>
      <w:r>
        <w:rPr>
          <w:rFonts w:ascii="Courier New" w:eastAsia="Courier New" w:hAnsi="Courier New" w:cs="Courier New"/>
        </w:rPr>
        <w:t>l.setTinggi</w:t>
      </w:r>
      <w:proofErr w:type="gramEnd"/>
      <w:r>
        <w:rPr>
          <w:rFonts w:ascii="Courier New" w:eastAsia="Courier New" w:hAnsi="Courier New" w:cs="Courier New"/>
        </w:rPr>
        <w:t>(10);</w:t>
      </w:r>
    </w:p>
    <w:p w14:paraId="3C45FD75" w14:textId="77777777" w:rsidR="000D4FA2" w:rsidRDefault="00000000">
      <w:pPr>
        <w:spacing w:before="32"/>
        <w:ind w:left="1943"/>
        <w:rPr>
          <w:rFonts w:ascii="Courier New" w:eastAsia="Courier New" w:hAnsi="Courier New" w:cs="Courier New"/>
        </w:rPr>
      </w:pPr>
      <w:r>
        <w:rPr>
          <w:rFonts w:ascii="Courier New" w:eastAsia="Courier New" w:hAnsi="Courier New" w:cs="Courier New"/>
          <w:w w:val="81"/>
        </w:rPr>
        <w:t xml:space="preserve">5                </w:t>
      </w:r>
      <w:r>
        <w:rPr>
          <w:rFonts w:ascii="Courier New" w:eastAsia="Courier New" w:hAnsi="Courier New" w:cs="Courier New"/>
          <w:spacing w:val="10"/>
          <w:w w:val="81"/>
        </w:rPr>
        <w:t xml:space="preserve"> </w:t>
      </w:r>
      <w:proofErr w:type="gramStart"/>
      <w:r>
        <w:rPr>
          <w:rFonts w:ascii="Courier New" w:eastAsia="Courier New" w:hAnsi="Courier New" w:cs="Courier New"/>
        </w:rPr>
        <w:t>l.displayMessage</w:t>
      </w:r>
      <w:proofErr w:type="gramEnd"/>
      <w:r>
        <w:rPr>
          <w:rFonts w:ascii="Courier New" w:eastAsia="Courier New" w:hAnsi="Courier New" w:cs="Courier New"/>
        </w:rPr>
        <w:t>();</w:t>
      </w:r>
    </w:p>
    <w:p w14:paraId="641958AE" w14:textId="77777777" w:rsidR="000D4FA2" w:rsidRDefault="00000000">
      <w:pPr>
        <w:spacing w:before="49"/>
        <w:ind w:left="1943"/>
        <w:rPr>
          <w:rFonts w:ascii="Courier New" w:eastAsia="Courier New" w:hAnsi="Courier New" w:cs="Courier New"/>
        </w:rPr>
      </w:pPr>
      <w:r>
        <w:rPr>
          <w:rFonts w:ascii="Courier New" w:eastAsia="Courier New" w:hAnsi="Courier New" w:cs="Courier New"/>
          <w:w w:val="81"/>
        </w:rPr>
        <w:t xml:space="preserve">6                </w:t>
      </w:r>
      <w:r>
        <w:rPr>
          <w:rFonts w:ascii="Courier New" w:eastAsia="Courier New" w:hAnsi="Courier New" w:cs="Courier New"/>
          <w:spacing w:val="10"/>
          <w:w w:val="81"/>
        </w:rPr>
        <w:t xml:space="preserve"> </w:t>
      </w:r>
      <w:r>
        <w:rPr>
          <w:rFonts w:ascii="Courier New" w:eastAsia="Courier New" w:hAnsi="Courier New" w:cs="Courier New"/>
        </w:rPr>
        <w:t>lingkaran</w:t>
      </w:r>
      <w:r>
        <w:rPr>
          <w:rFonts w:ascii="Courier New" w:eastAsia="Courier New" w:hAnsi="Courier New" w:cs="Courier New"/>
          <w:spacing w:val="-13"/>
        </w:rPr>
        <w:t xml:space="preserve"> </w:t>
      </w:r>
      <w:r>
        <w:rPr>
          <w:rFonts w:ascii="Courier New" w:eastAsia="Courier New" w:hAnsi="Courier New" w:cs="Courier New"/>
        </w:rPr>
        <w:t>l2</w:t>
      </w:r>
      <w:r>
        <w:rPr>
          <w:rFonts w:ascii="Courier New" w:eastAsia="Courier New" w:hAnsi="Courier New" w:cs="Courier New"/>
          <w:spacing w:val="-7"/>
        </w:rPr>
        <w:t xml:space="preserve"> </w:t>
      </w:r>
      <w:r>
        <w:rPr>
          <w:rFonts w:ascii="Courier New" w:eastAsia="Courier New" w:hAnsi="Courier New" w:cs="Courier New"/>
        </w:rPr>
        <w:t>=</w:t>
      </w:r>
      <w:r>
        <w:rPr>
          <w:rFonts w:ascii="Courier New" w:eastAsia="Courier New" w:hAnsi="Courier New" w:cs="Courier New"/>
          <w:spacing w:val="-4"/>
        </w:rPr>
        <w:t xml:space="preserve"> </w:t>
      </w:r>
      <w:r>
        <w:rPr>
          <w:rFonts w:ascii="Courier New" w:eastAsia="Courier New" w:hAnsi="Courier New" w:cs="Courier New"/>
        </w:rPr>
        <w:t>n</w:t>
      </w:r>
      <w:r>
        <w:rPr>
          <w:rFonts w:ascii="Courier New" w:eastAsia="Courier New" w:hAnsi="Courier New" w:cs="Courier New"/>
          <w:spacing w:val="3"/>
        </w:rPr>
        <w:t>e</w:t>
      </w:r>
      <w:r>
        <w:rPr>
          <w:rFonts w:ascii="Courier New" w:eastAsia="Courier New" w:hAnsi="Courier New" w:cs="Courier New"/>
        </w:rPr>
        <w:t>w</w:t>
      </w:r>
      <w:r>
        <w:rPr>
          <w:rFonts w:ascii="Courier New" w:eastAsia="Courier New" w:hAnsi="Courier New" w:cs="Courier New"/>
          <w:spacing w:val="-11"/>
        </w:rPr>
        <w:t xml:space="preserve"> </w:t>
      </w:r>
      <w:proofErr w:type="gramStart"/>
      <w:r>
        <w:rPr>
          <w:rFonts w:ascii="Courier New" w:eastAsia="Courier New" w:hAnsi="Courier New" w:cs="Courier New"/>
        </w:rPr>
        <w:t>l</w:t>
      </w:r>
      <w:r>
        <w:rPr>
          <w:rFonts w:ascii="Courier New" w:eastAsia="Courier New" w:hAnsi="Courier New" w:cs="Courier New"/>
          <w:spacing w:val="3"/>
        </w:rPr>
        <w:t>i</w:t>
      </w:r>
      <w:r>
        <w:rPr>
          <w:rFonts w:ascii="Courier New" w:eastAsia="Courier New" w:hAnsi="Courier New" w:cs="Courier New"/>
        </w:rPr>
        <w:t>n</w:t>
      </w:r>
      <w:r>
        <w:rPr>
          <w:rFonts w:ascii="Courier New" w:eastAsia="Courier New" w:hAnsi="Courier New" w:cs="Courier New"/>
          <w:spacing w:val="3"/>
        </w:rPr>
        <w:t>g</w:t>
      </w:r>
      <w:r>
        <w:rPr>
          <w:rFonts w:ascii="Courier New" w:eastAsia="Courier New" w:hAnsi="Courier New" w:cs="Courier New"/>
        </w:rPr>
        <w:t>k</w:t>
      </w:r>
      <w:r>
        <w:rPr>
          <w:rFonts w:ascii="Courier New" w:eastAsia="Courier New" w:hAnsi="Courier New" w:cs="Courier New"/>
          <w:spacing w:val="3"/>
        </w:rPr>
        <w:t>a</w:t>
      </w:r>
      <w:r>
        <w:rPr>
          <w:rFonts w:ascii="Courier New" w:eastAsia="Courier New" w:hAnsi="Courier New" w:cs="Courier New"/>
        </w:rPr>
        <w:t>r</w:t>
      </w:r>
      <w:r>
        <w:rPr>
          <w:rFonts w:ascii="Courier New" w:eastAsia="Courier New" w:hAnsi="Courier New" w:cs="Courier New"/>
          <w:spacing w:val="3"/>
        </w:rPr>
        <w:t>a</w:t>
      </w:r>
      <w:r>
        <w:rPr>
          <w:rFonts w:ascii="Courier New" w:eastAsia="Courier New" w:hAnsi="Courier New" w:cs="Courier New"/>
        </w:rPr>
        <w:t>n</w:t>
      </w:r>
      <w:r>
        <w:rPr>
          <w:rFonts w:ascii="Courier New" w:eastAsia="Courier New" w:hAnsi="Courier New" w:cs="Courier New"/>
          <w:spacing w:val="3"/>
        </w:rPr>
        <w:t>(</w:t>
      </w:r>
      <w:proofErr w:type="gramEnd"/>
      <w:r>
        <w:rPr>
          <w:rFonts w:ascii="Courier New" w:eastAsia="Courier New" w:hAnsi="Courier New" w:cs="Courier New"/>
          <w:spacing w:val="3"/>
        </w:rPr>
        <w:t>4</w:t>
      </w:r>
      <w:r>
        <w:rPr>
          <w:rFonts w:ascii="Courier New" w:eastAsia="Courier New" w:hAnsi="Courier New" w:cs="Courier New"/>
        </w:rPr>
        <w:t>,</w:t>
      </w:r>
      <w:r>
        <w:rPr>
          <w:rFonts w:ascii="Courier New" w:eastAsia="Courier New" w:hAnsi="Courier New" w:cs="Courier New"/>
          <w:spacing w:val="-45"/>
        </w:rPr>
        <w:t xml:space="preserve"> </w:t>
      </w:r>
      <w:r>
        <w:rPr>
          <w:rFonts w:ascii="Courier New" w:eastAsia="Courier New" w:hAnsi="Courier New" w:cs="Courier New"/>
          <w:spacing w:val="3"/>
        </w:rPr>
        <w:t>1</w:t>
      </w:r>
      <w:r>
        <w:rPr>
          <w:rFonts w:ascii="Courier New" w:eastAsia="Courier New" w:hAnsi="Courier New" w:cs="Courier New"/>
        </w:rPr>
        <w:t>0</w:t>
      </w:r>
      <w:r>
        <w:rPr>
          <w:rFonts w:ascii="Courier New" w:eastAsia="Courier New" w:hAnsi="Courier New" w:cs="Courier New"/>
          <w:spacing w:val="3"/>
        </w:rPr>
        <w:t>)</w:t>
      </w:r>
      <w:r>
        <w:rPr>
          <w:rFonts w:ascii="Courier New" w:eastAsia="Courier New" w:hAnsi="Courier New" w:cs="Courier New"/>
        </w:rPr>
        <w:t>;</w:t>
      </w:r>
    </w:p>
    <w:p w14:paraId="3B6BE99F" w14:textId="77777777" w:rsidR="000D4FA2" w:rsidRDefault="00000000">
      <w:pPr>
        <w:spacing w:before="19"/>
        <w:ind w:left="1943"/>
        <w:rPr>
          <w:rFonts w:ascii="Courier New" w:eastAsia="Courier New" w:hAnsi="Courier New" w:cs="Courier New"/>
        </w:rPr>
      </w:pPr>
      <w:r>
        <w:rPr>
          <w:rFonts w:ascii="Courier New" w:eastAsia="Courier New" w:hAnsi="Courier New" w:cs="Courier New"/>
          <w:w w:val="81"/>
        </w:rPr>
        <w:t xml:space="preserve">7                </w:t>
      </w:r>
      <w:r>
        <w:rPr>
          <w:rFonts w:ascii="Courier New" w:eastAsia="Courier New" w:hAnsi="Courier New" w:cs="Courier New"/>
          <w:spacing w:val="10"/>
          <w:w w:val="81"/>
        </w:rPr>
        <w:t xml:space="preserve"> </w:t>
      </w:r>
      <w:r>
        <w:rPr>
          <w:rFonts w:ascii="Courier New" w:eastAsia="Courier New" w:hAnsi="Courier New" w:cs="Courier New"/>
        </w:rPr>
        <w:t>l</w:t>
      </w:r>
      <w:proofErr w:type="gramStart"/>
      <w:r>
        <w:rPr>
          <w:rFonts w:ascii="Courier New" w:eastAsia="Courier New" w:hAnsi="Courier New" w:cs="Courier New"/>
        </w:rPr>
        <w:t>2.displayMessage</w:t>
      </w:r>
      <w:proofErr w:type="gramEnd"/>
      <w:r>
        <w:rPr>
          <w:rFonts w:ascii="Courier New" w:eastAsia="Courier New" w:hAnsi="Courier New" w:cs="Courier New"/>
        </w:rPr>
        <w:t>();</w:t>
      </w:r>
    </w:p>
    <w:p w14:paraId="35EE4D82" w14:textId="77777777" w:rsidR="000D4FA2" w:rsidRDefault="00000000">
      <w:pPr>
        <w:spacing w:before="35"/>
        <w:ind w:left="1813"/>
        <w:rPr>
          <w:rFonts w:ascii="Courier New" w:eastAsia="Courier New" w:hAnsi="Courier New" w:cs="Courier New"/>
        </w:rPr>
      </w:pPr>
      <w:r>
        <w:rPr>
          <w:rFonts w:ascii="Courier New" w:eastAsia="Courier New" w:hAnsi="Courier New" w:cs="Courier New"/>
        </w:rPr>
        <w:t xml:space="preserve">8      </w:t>
      </w:r>
      <w:proofErr w:type="gramStart"/>
      <w:r>
        <w:rPr>
          <w:rFonts w:ascii="Courier New" w:eastAsia="Courier New" w:hAnsi="Courier New" w:cs="Courier New"/>
        </w:rPr>
        <w:t xml:space="preserve"> </w:t>
      </w:r>
      <w:r>
        <w:rPr>
          <w:rFonts w:ascii="Courier New" w:eastAsia="Courier New" w:hAnsi="Courier New" w:cs="Courier New"/>
          <w:spacing w:val="86"/>
        </w:rPr>
        <w:t xml:space="preserve"> </w:t>
      </w:r>
      <w:r>
        <w:rPr>
          <w:rFonts w:ascii="Courier New" w:eastAsia="Courier New" w:hAnsi="Courier New" w:cs="Courier New"/>
        </w:rPr>
        <w:t>}</w:t>
      </w:r>
      <w:proofErr w:type="gramEnd"/>
    </w:p>
    <w:p w14:paraId="1220386A" w14:textId="77777777" w:rsidR="000D4FA2" w:rsidRDefault="00000000">
      <w:pPr>
        <w:spacing w:before="32"/>
        <w:ind w:left="1813"/>
        <w:rPr>
          <w:rFonts w:ascii="Courier New" w:eastAsia="Courier New" w:hAnsi="Courier New" w:cs="Courier New"/>
        </w:rPr>
      </w:pPr>
      <w:proofErr w:type="gramStart"/>
      <w:r>
        <w:rPr>
          <w:rFonts w:ascii="Courier New" w:eastAsia="Courier New" w:hAnsi="Courier New" w:cs="Courier New"/>
        </w:rPr>
        <w:t xml:space="preserve">9 </w:t>
      </w:r>
      <w:r>
        <w:rPr>
          <w:rFonts w:ascii="Courier New" w:eastAsia="Courier New" w:hAnsi="Courier New" w:cs="Courier New"/>
          <w:spacing w:val="86"/>
        </w:rPr>
        <w:t xml:space="preserve"> </w:t>
      </w:r>
      <w:r>
        <w:rPr>
          <w:rFonts w:ascii="Courier New" w:eastAsia="Courier New" w:hAnsi="Courier New" w:cs="Courier New"/>
        </w:rPr>
        <w:t>}</w:t>
      </w:r>
      <w:proofErr w:type="gramEnd"/>
    </w:p>
    <w:p w14:paraId="7920F938" w14:textId="77777777" w:rsidR="000D4FA2" w:rsidRDefault="000D4FA2">
      <w:pPr>
        <w:spacing w:before="4" w:line="120" w:lineRule="exact"/>
        <w:rPr>
          <w:sz w:val="12"/>
          <w:szCs w:val="12"/>
        </w:rPr>
      </w:pPr>
    </w:p>
    <w:p w14:paraId="0105DAD3" w14:textId="77777777" w:rsidR="000D4FA2" w:rsidRDefault="000D4FA2">
      <w:pPr>
        <w:spacing w:line="200" w:lineRule="exact"/>
      </w:pPr>
    </w:p>
    <w:p w14:paraId="58A87F55" w14:textId="77777777" w:rsidR="000D4FA2" w:rsidRDefault="00000000">
      <w:pPr>
        <w:ind w:left="943" w:right="5879"/>
        <w:jc w:val="center"/>
        <w:rPr>
          <w:rFonts w:ascii="Arial" w:eastAsia="Arial" w:hAnsi="Arial" w:cs="Arial"/>
        </w:rPr>
      </w:pPr>
      <w:r>
        <w:rPr>
          <w:rFonts w:ascii="Arial" w:eastAsia="Arial" w:hAnsi="Arial" w:cs="Arial"/>
          <w:b/>
        </w:rPr>
        <w:t>Data</w:t>
      </w:r>
      <w:r>
        <w:rPr>
          <w:rFonts w:ascii="Arial" w:eastAsia="Arial" w:hAnsi="Arial" w:cs="Arial"/>
          <w:b/>
          <w:spacing w:val="-4"/>
        </w:rPr>
        <w:t xml:space="preserve"> </w:t>
      </w:r>
      <w:r>
        <w:rPr>
          <w:rFonts w:ascii="Arial" w:eastAsia="Arial" w:hAnsi="Arial" w:cs="Arial"/>
          <w:b/>
        </w:rPr>
        <w:t>dan</w:t>
      </w:r>
      <w:r>
        <w:rPr>
          <w:rFonts w:ascii="Arial" w:eastAsia="Arial" w:hAnsi="Arial" w:cs="Arial"/>
          <w:b/>
          <w:spacing w:val="1"/>
        </w:rPr>
        <w:t xml:space="preserve"> </w:t>
      </w:r>
      <w:r>
        <w:rPr>
          <w:rFonts w:ascii="Arial" w:eastAsia="Arial" w:hAnsi="Arial" w:cs="Arial"/>
          <w:b/>
          <w:spacing w:val="-5"/>
        </w:rPr>
        <w:t>A</w:t>
      </w:r>
      <w:r>
        <w:rPr>
          <w:rFonts w:ascii="Arial" w:eastAsia="Arial" w:hAnsi="Arial" w:cs="Arial"/>
          <w:b/>
          <w:spacing w:val="3"/>
        </w:rPr>
        <w:t>n</w:t>
      </w:r>
      <w:r>
        <w:rPr>
          <w:rFonts w:ascii="Arial" w:eastAsia="Arial" w:hAnsi="Arial" w:cs="Arial"/>
          <w:b/>
        </w:rPr>
        <w:t>al</w:t>
      </w:r>
      <w:r>
        <w:rPr>
          <w:rFonts w:ascii="Arial" w:eastAsia="Arial" w:hAnsi="Arial" w:cs="Arial"/>
          <w:b/>
          <w:spacing w:val="-1"/>
        </w:rPr>
        <w:t>i</w:t>
      </w:r>
      <w:r>
        <w:rPr>
          <w:rFonts w:ascii="Arial" w:eastAsia="Arial" w:hAnsi="Arial" w:cs="Arial"/>
          <w:b/>
        </w:rPr>
        <w:t>s</w:t>
      </w:r>
      <w:r>
        <w:rPr>
          <w:rFonts w:ascii="Arial" w:eastAsia="Arial" w:hAnsi="Arial" w:cs="Arial"/>
          <w:b/>
          <w:spacing w:val="2"/>
        </w:rPr>
        <w:t>i</w:t>
      </w:r>
      <w:r>
        <w:rPr>
          <w:rFonts w:ascii="Arial" w:eastAsia="Arial" w:hAnsi="Arial" w:cs="Arial"/>
          <w:b/>
        </w:rPr>
        <w:t>s</w:t>
      </w:r>
      <w:r>
        <w:rPr>
          <w:rFonts w:ascii="Arial" w:eastAsia="Arial" w:hAnsi="Arial" w:cs="Arial"/>
          <w:b/>
          <w:spacing w:val="-8"/>
        </w:rPr>
        <w:t xml:space="preserve"> </w:t>
      </w:r>
      <w:r>
        <w:rPr>
          <w:rFonts w:ascii="Arial" w:eastAsia="Arial" w:hAnsi="Arial" w:cs="Arial"/>
          <w:b/>
        </w:rPr>
        <w:t>ha</w:t>
      </w:r>
      <w:r>
        <w:rPr>
          <w:rFonts w:ascii="Arial" w:eastAsia="Arial" w:hAnsi="Arial" w:cs="Arial"/>
          <w:b/>
          <w:spacing w:val="2"/>
        </w:rPr>
        <w:t>s</w:t>
      </w:r>
      <w:r>
        <w:rPr>
          <w:rFonts w:ascii="Arial" w:eastAsia="Arial" w:hAnsi="Arial" w:cs="Arial"/>
          <w:b/>
        </w:rPr>
        <w:t>il</w:t>
      </w:r>
      <w:r>
        <w:rPr>
          <w:rFonts w:ascii="Arial" w:eastAsia="Arial" w:hAnsi="Arial" w:cs="Arial"/>
          <w:b/>
          <w:spacing w:val="-5"/>
        </w:rPr>
        <w:t xml:space="preserve"> </w:t>
      </w:r>
      <w:r>
        <w:rPr>
          <w:rFonts w:ascii="Arial" w:eastAsia="Arial" w:hAnsi="Arial" w:cs="Arial"/>
          <w:b/>
          <w:spacing w:val="2"/>
          <w:w w:val="99"/>
        </w:rPr>
        <w:t>p</w:t>
      </w:r>
      <w:r>
        <w:rPr>
          <w:rFonts w:ascii="Arial" w:eastAsia="Arial" w:hAnsi="Arial" w:cs="Arial"/>
          <w:b/>
          <w:w w:val="99"/>
        </w:rPr>
        <w:t>e</w:t>
      </w:r>
      <w:r>
        <w:rPr>
          <w:rFonts w:ascii="Arial" w:eastAsia="Arial" w:hAnsi="Arial" w:cs="Arial"/>
          <w:b/>
          <w:spacing w:val="-1"/>
          <w:w w:val="99"/>
        </w:rPr>
        <w:t>r</w:t>
      </w:r>
      <w:r>
        <w:rPr>
          <w:rFonts w:ascii="Arial" w:eastAsia="Arial" w:hAnsi="Arial" w:cs="Arial"/>
          <w:b/>
          <w:w w:val="99"/>
        </w:rPr>
        <w:t>co</w:t>
      </w:r>
      <w:r>
        <w:rPr>
          <w:rFonts w:ascii="Arial" w:eastAsia="Arial" w:hAnsi="Arial" w:cs="Arial"/>
          <w:b/>
          <w:spacing w:val="1"/>
          <w:w w:val="99"/>
        </w:rPr>
        <w:t>b</w:t>
      </w:r>
      <w:r>
        <w:rPr>
          <w:rFonts w:ascii="Arial" w:eastAsia="Arial" w:hAnsi="Arial" w:cs="Arial"/>
          <w:b/>
          <w:spacing w:val="2"/>
          <w:w w:val="99"/>
        </w:rPr>
        <w:t>a</w:t>
      </w:r>
      <w:r>
        <w:rPr>
          <w:rFonts w:ascii="Arial" w:eastAsia="Arial" w:hAnsi="Arial" w:cs="Arial"/>
          <w:b/>
          <w:w w:val="99"/>
        </w:rPr>
        <w:t>an</w:t>
      </w:r>
    </w:p>
    <w:p w14:paraId="5329BFF0" w14:textId="77777777" w:rsidR="000D4FA2" w:rsidRDefault="000D4FA2">
      <w:pPr>
        <w:spacing w:line="100" w:lineRule="exact"/>
        <w:rPr>
          <w:sz w:val="10"/>
          <w:szCs w:val="10"/>
        </w:rPr>
      </w:pPr>
    </w:p>
    <w:p w14:paraId="03B53A40" w14:textId="77777777" w:rsidR="000D4FA2" w:rsidRDefault="000D4FA2">
      <w:pPr>
        <w:spacing w:line="200" w:lineRule="exact"/>
      </w:pPr>
    </w:p>
    <w:p w14:paraId="5A88577B" w14:textId="77777777" w:rsidR="000D4FA2" w:rsidRDefault="00000000">
      <w:pPr>
        <w:ind w:left="1340"/>
        <w:rPr>
          <w:rFonts w:ascii="Arial" w:eastAsia="Arial" w:hAnsi="Arial" w:cs="Arial"/>
        </w:rPr>
      </w:pPr>
      <w:r>
        <w:rPr>
          <w:rFonts w:ascii="Arial" w:eastAsia="Arial" w:hAnsi="Arial" w:cs="Arial"/>
          <w:b/>
          <w:spacing w:val="-5"/>
        </w:rPr>
        <w:t>A</w:t>
      </w:r>
      <w:r>
        <w:rPr>
          <w:rFonts w:ascii="Arial" w:eastAsia="Arial" w:hAnsi="Arial" w:cs="Arial"/>
          <w:b/>
        </w:rPr>
        <w:t xml:space="preserve">. </w:t>
      </w:r>
      <w:r>
        <w:rPr>
          <w:rFonts w:ascii="Arial" w:eastAsia="Arial" w:hAnsi="Arial" w:cs="Arial"/>
          <w:b/>
          <w:spacing w:val="52"/>
        </w:rPr>
        <w:t xml:space="preserve"> </w:t>
      </w:r>
      <w:r>
        <w:rPr>
          <w:rFonts w:ascii="Arial" w:eastAsia="Arial" w:hAnsi="Arial" w:cs="Arial"/>
          <w:b/>
          <w:spacing w:val="1"/>
        </w:rPr>
        <w:t>O</w:t>
      </w:r>
      <w:r>
        <w:rPr>
          <w:rFonts w:ascii="Arial" w:eastAsia="Arial" w:hAnsi="Arial" w:cs="Arial"/>
          <w:b/>
          <w:spacing w:val="2"/>
        </w:rPr>
        <w:t>v</w:t>
      </w:r>
      <w:r>
        <w:rPr>
          <w:rFonts w:ascii="Arial" w:eastAsia="Arial" w:hAnsi="Arial" w:cs="Arial"/>
          <w:b/>
        </w:rPr>
        <w:t>e</w:t>
      </w:r>
      <w:r>
        <w:rPr>
          <w:rFonts w:ascii="Arial" w:eastAsia="Arial" w:hAnsi="Arial" w:cs="Arial"/>
          <w:b/>
          <w:spacing w:val="-1"/>
        </w:rPr>
        <w:t>r</w:t>
      </w:r>
      <w:r>
        <w:rPr>
          <w:rFonts w:ascii="Arial" w:eastAsia="Arial" w:hAnsi="Arial" w:cs="Arial"/>
          <w:b/>
        </w:rPr>
        <w:t>loa</w:t>
      </w:r>
      <w:r>
        <w:rPr>
          <w:rFonts w:ascii="Arial" w:eastAsia="Arial" w:hAnsi="Arial" w:cs="Arial"/>
          <w:b/>
          <w:spacing w:val="1"/>
        </w:rPr>
        <w:t>d</w:t>
      </w:r>
      <w:r>
        <w:rPr>
          <w:rFonts w:ascii="Arial" w:eastAsia="Arial" w:hAnsi="Arial" w:cs="Arial"/>
          <w:b/>
        </w:rPr>
        <w:t>ing</w:t>
      </w:r>
      <w:r>
        <w:rPr>
          <w:rFonts w:ascii="Arial" w:eastAsia="Arial" w:hAnsi="Arial" w:cs="Arial"/>
          <w:b/>
          <w:spacing w:val="-11"/>
        </w:rPr>
        <w:t xml:space="preserve"> </w:t>
      </w:r>
      <w:r>
        <w:rPr>
          <w:rFonts w:ascii="Arial" w:eastAsia="Arial" w:hAnsi="Arial" w:cs="Arial"/>
          <w:b/>
          <w:spacing w:val="4"/>
        </w:rPr>
        <w:t>M</w:t>
      </w:r>
      <w:r>
        <w:rPr>
          <w:rFonts w:ascii="Arial" w:eastAsia="Arial" w:hAnsi="Arial" w:cs="Arial"/>
          <w:b/>
        </w:rPr>
        <w:t>et</w:t>
      </w:r>
      <w:r>
        <w:rPr>
          <w:rFonts w:ascii="Arial" w:eastAsia="Arial" w:hAnsi="Arial" w:cs="Arial"/>
          <w:b/>
          <w:spacing w:val="1"/>
        </w:rPr>
        <w:t>h</w:t>
      </w:r>
      <w:r>
        <w:rPr>
          <w:rFonts w:ascii="Arial" w:eastAsia="Arial" w:hAnsi="Arial" w:cs="Arial"/>
          <w:b/>
        </w:rPr>
        <w:t>od</w:t>
      </w:r>
    </w:p>
    <w:p w14:paraId="3B90E64C" w14:textId="77777777" w:rsidR="000D4FA2" w:rsidRDefault="00000000">
      <w:pPr>
        <w:spacing w:before="36"/>
        <w:ind w:left="1700"/>
        <w:rPr>
          <w:rFonts w:ascii="Arial" w:eastAsia="Arial" w:hAnsi="Arial" w:cs="Arial"/>
        </w:rPr>
      </w:pPr>
      <w:r>
        <w:rPr>
          <w:rFonts w:ascii="Arial" w:eastAsia="Arial" w:hAnsi="Arial" w:cs="Arial"/>
          <w:spacing w:val="-1"/>
        </w:rPr>
        <w:t>P</w:t>
      </w:r>
      <w:r>
        <w:rPr>
          <w:rFonts w:ascii="Arial" w:eastAsia="Arial" w:hAnsi="Arial" w:cs="Arial"/>
        </w:rPr>
        <w:t>ert</w:t>
      </w:r>
      <w:r>
        <w:rPr>
          <w:rFonts w:ascii="Arial" w:eastAsia="Arial" w:hAnsi="Arial" w:cs="Arial"/>
          <w:spacing w:val="2"/>
        </w:rPr>
        <w:t>an</w:t>
      </w:r>
      <w:r>
        <w:rPr>
          <w:rFonts w:ascii="Arial" w:eastAsia="Arial" w:hAnsi="Arial" w:cs="Arial"/>
          <w:spacing w:val="-4"/>
        </w:rPr>
        <w:t>y</w:t>
      </w:r>
      <w:r>
        <w:rPr>
          <w:rFonts w:ascii="Arial" w:eastAsia="Arial" w:hAnsi="Arial" w:cs="Arial"/>
          <w:spacing w:val="2"/>
        </w:rPr>
        <w:t>a</w:t>
      </w:r>
      <w:r>
        <w:rPr>
          <w:rFonts w:ascii="Arial" w:eastAsia="Arial" w:hAnsi="Arial" w:cs="Arial"/>
        </w:rPr>
        <w:t>an</w:t>
      </w:r>
    </w:p>
    <w:p w14:paraId="40DFB891" w14:textId="6A7749E9" w:rsidR="000D4FA2" w:rsidRPr="0065394F" w:rsidRDefault="00000000" w:rsidP="0065394F">
      <w:pPr>
        <w:pStyle w:val="ListParagraph"/>
        <w:numPr>
          <w:ilvl w:val="0"/>
          <w:numId w:val="2"/>
        </w:numPr>
        <w:spacing w:before="34"/>
        <w:rPr>
          <w:rFonts w:ascii="Arial" w:eastAsia="Arial" w:hAnsi="Arial" w:cs="Arial"/>
        </w:rPr>
      </w:pPr>
      <w:r w:rsidRPr="0065394F">
        <w:rPr>
          <w:rFonts w:ascii="Arial" w:eastAsia="Arial" w:hAnsi="Arial" w:cs="Arial"/>
        </w:rPr>
        <w:t>L</w:t>
      </w:r>
      <w:r w:rsidRPr="0065394F">
        <w:rPr>
          <w:rFonts w:ascii="Arial" w:eastAsia="Arial" w:hAnsi="Arial" w:cs="Arial"/>
          <w:spacing w:val="-1"/>
        </w:rPr>
        <w:t>a</w:t>
      </w:r>
      <w:r w:rsidRPr="0065394F">
        <w:rPr>
          <w:rFonts w:ascii="Arial" w:eastAsia="Arial" w:hAnsi="Arial" w:cs="Arial"/>
          <w:spacing w:val="3"/>
        </w:rPr>
        <w:t>k</w:t>
      </w:r>
      <w:r w:rsidRPr="0065394F">
        <w:rPr>
          <w:rFonts w:ascii="Arial" w:eastAsia="Arial" w:hAnsi="Arial" w:cs="Arial"/>
          <w:spacing w:val="-3"/>
        </w:rPr>
        <w:t>u</w:t>
      </w:r>
      <w:r w:rsidRPr="0065394F">
        <w:rPr>
          <w:rFonts w:ascii="Arial" w:eastAsia="Arial" w:hAnsi="Arial" w:cs="Arial"/>
          <w:spacing w:val="3"/>
        </w:rPr>
        <w:t>k</w:t>
      </w:r>
      <w:r w:rsidRPr="0065394F">
        <w:rPr>
          <w:rFonts w:ascii="Arial" w:eastAsia="Arial" w:hAnsi="Arial" w:cs="Arial"/>
        </w:rPr>
        <w:t>an</w:t>
      </w:r>
      <w:r w:rsidRPr="0065394F">
        <w:rPr>
          <w:rFonts w:ascii="Arial" w:eastAsia="Arial" w:hAnsi="Arial" w:cs="Arial"/>
          <w:spacing w:val="-9"/>
        </w:rPr>
        <w:t xml:space="preserve"> </w:t>
      </w:r>
      <w:r w:rsidRPr="0065394F">
        <w:rPr>
          <w:rFonts w:ascii="Arial" w:eastAsia="Arial" w:hAnsi="Arial" w:cs="Arial"/>
        </w:rPr>
        <w:t>p</w:t>
      </w:r>
      <w:r w:rsidRPr="0065394F">
        <w:rPr>
          <w:rFonts w:ascii="Arial" w:eastAsia="Arial" w:hAnsi="Arial" w:cs="Arial"/>
          <w:spacing w:val="-1"/>
        </w:rPr>
        <w:t>e</w:t>
      </w:r>
      <w:r w:rsidRPr="0065394F">
        <w:rPr>
          <w:rFonts w:ascii="Arial" w:eastAsia="Arial" w:hAnsi="Arial" w:cs="Arial"/>
          <w:spacing w:val="1"/>
        </w:rPr>
        <w:t>rc</w:t>
      </w:r>
      <w:r w:rsidRPr="0065394F">
        <w:rPr>
          <w:rFonts w:ascii="Arial" w:eastAsia="Arial" w:hAnsi="Arial" w:cs="Arial"/>
        </w:rPr>
        <w:t>o</w:t>
      </w:r>
      <w:r w:rsidRPr="0065394F">
        <w:rPr>
          <w:rFonts w:ascii="Arial" w:eastAsia="Arial" w:hAnsi="Arial" w:cs="Arial"/>
          <w:spacing w:val="-1"/>
        </w:rPr>
        <w:t>b</w:t>
      </w:r>
      <w:r w:rsidRPr="0065394F">
        <w:rPr>
          <w:rFonts w:ascii="Arial" w:eastAsia="Arial" w:hAnsi="Arial" w:cs="Arial"/>
          <w:spacing w:val="2"/>
        </w:rPr>
        <w:t>a</w:t>
      </w:r>
      <w:r w:rsidRPr="0065394F">
        <w:rPr>
          <w:rFonts w:ascii="Arial" w:eastAsia="Arial" w:hAnsi="Arial" w:cs="Arial"/>
        </w:rPr>
        <w:t>an</w:t>
      </w:r>
      <w:r w:rsidRPr="0065394F">
        <w:rPr>
          <w:rFonts w:ascii="Arial" w:eastAsia="Arial" w:hAnsi="Arial" w:cs="Arial"/>
          <w:spacing w:val="-8"/>
        </w:rPr>
        <w:t xml:space="preserve"> </w:t>
      </w:r>
      <w:r w:rsidRPr="0065394F">
        <w:rPr>
          <w:rFonts w:ascii="Arial" w:eastAsia="Arial" w:hAnsi="Arial" w:cs="Arial"/>
        </w:rPr>
        <w:t>d</w:t>
      </w:r>
      <w:r w:rsidRPr="0065394F">
        <w:rPr>
          <w:rFonts w:ascii="Arial" w:eastAsia="Arial" w:hAnsi="Arial" w:cs="Arial"/>
          <w:spacing w:val="-1"/>
        </w:rPr>
        <w:t>i</w:t>
      </w:r>
      <w:r w:rsidRPr="0065394F">
        <w:rPr>
          <w:rFonts w:ascii="Arial" w:eastAsia="Arial" w:hAnsi="Arial" w:cs="Arial"/>
          <w:spacing w:val="2"/>
        </w:rPr>
        <w:t>a</w:t>
      </w:r>
      <w:r w:rsidRPr="0065394F">
        <w:rPr>
          <w:rFonts w:ascii="Arial" w:eastAsia="Arial" w:hAnsi="Arial" w:cs="Arial"/>
        </w:rPr>
        <w:t>tas</w:t>
      </w:r>
      <w:r w:rsidRPr="0065394F">
        <w:rPr>
          <w:rFonts w:ascii="Arial" w:eastAsia="Arial" w:hAnsi="Arial" w:cs="Arial"/>
          <w:spacing w:val="-3"/>
        </w:rPr>
        <w:t xml:space="preserve"> </w:t>
      </w:r>
      <w:r w:rsidRPr="0065394F">
        <w:rPr>
          <w:rFonts w:ascii="Arial" w:eastAsia="Arial" w:hAnsi="Arial" w:cs="Arial"/>
        </w:rPr>
        <w:t>d</w:t>
      </w:r>
      <w:r w:rsidRPr="0065394F">
        <w:rPr>
          <w:rFonts w:ascii="Arial" w:eastAsia="Arial" w:hAnsi="Arial" w:cs="Arial"/>
          <w:spacing w:val="-1"/>
        </w:rPr>
        <w:t>a</w:t>
      </w:r>
      <w:r w:rsidRPr="0065394F">
        <w:rPr>
          <w:rFonts w:ascii="Arial" w:eastAsia="Arial" w:hAnsi="Arial" w:cs="Arial"/>
        </w:rPr>
        <w:t>n</w:t>
      </w:r>
      <w:r w:rsidRPr="0065394F">
        <w:rPr>
          <w:rFonts w:ascii="Arial" w:eastAsia="Arial" w:hAnsi="Arial" w:cs="Arial"/>
          <w:spacing w:val="-1"/>
        </w:rPr>
        <w:t xml:space="preserve"> </w:t>
      </w:r>
      <w:r w:rsidRPr="0065394F">
        <w:rPr>
          <w:rFonts w:ascii="Arial" w:eastAsia="Arial" w:hAnsi="Arial" w:cs="Arial"/>
        </w:rPr>
        <w:t>b</w:t>
      </w:r>
      <w:r w:rsidRPr="0065394F">
        <w:rPr>
          <w:rFonts w:ascii="Arial" w:eastAsia="Arial" w:hAnsi="Arial" w:cs="Arial"/>
          <w:spacing w:val="-1"/>
        </w:rPr>
        <w:t>e</w:t>
      </w:r>
      <w:r w:rsidRPr="0065394F">
        <w:rPr>
          <w:rFonts w:ascii="Arial" w:eastAsia="Arial" w:hAnsi="Arial" w:cs="Arial"/>
          <w:spacing w:val="2"/>
        </w:rPr>
        <w:t>n</w:t>
      </w:r>
      <w:r w:rsidRPr="0065394F">
        <w:rPr>
          <w:rFonts w:ascii="Arial" w:eastAsia="Arial" w:hAnsi="Arial" w:cs="Arial"/>
        </w:rPr>
        <w:t>a</w:t>
      </w:r>
      <w:r w:rsidRPr="0065394F">
        <w:rPr>
          <w:rFonts w:ascii="Arial" w:eastAsia="Arial" w:hAnsi="Arial" w:cs="Arial"/>
          <w:spacing w:val="-1"/>
        </w:rPr>
        <w:t>h</w:t>
      </w:r>
      <w:r w:rsidRPr="0065394F">
        <w:rPr>
          <w:rFonts w:ascii="Arial" w:eastAsia="Arial" w:hAnsi="Arial" w:cs="Arial"/>
        </w:rPr>
        <w:t>i</w:t>
      </w:r>
      <w:r w:rsidRPr="0065394F">
        <w:rPr>
          <w:rFonts w:ascii="Arial" w:eastAsia="Arial" w:hAnsi="Arial" w:cs="Arial"/>
          <w:spacing w:val="-5"/>
        </w:rPr>
        <w:t xml:space="preserve"> </w:t>
      </w:r>
      <w:r w:rsidRPr="0065394F">
        <w:rPr>
          <w:rFonts w:ascii="Arial" w:eastAsia="Arial" w:hAnsi="Arial" w:cs="Arial"/>
          <w:spacing w:val="1"/>
        </w:rPr>
        <w:t>j</w:t>
      </w:r>
      <w:r w:rsidRPr="0065394F">
        <w:rPr>
          <w:rFonts w:ascii="Arial" w:eastAsia="Arial" w:hAnsi="Arial" w:cs="Arial"/>
          <w:spacing w:val="-1"/>
        </w:rPr>
        <w:t>i</w:t>
      </w:r>
      <w:r w:rsidRPr="0065394F">
        <w:rPr>
          <w:rFonts w:ascii="Arial" w:eastAsia="Arial" w:hAnsi="Arial" w:cs="Arial"/>
          <w:spacing w:val="3"/>
        </w:rPr>
        <w:t>k</w:t>
      </w:r>
      <w:r w:rsidRPr="0065394F">
        <w:rPr>
          <w:rFonts w:ascii="Arial" w:eastAsia="Arial" w:hAnsi="Arial" w:cs="Arial"/>
        </w:rPr>
        <w:t>a</w:t>
      </w:r>
      <w:r w:rsidRPr="0065394F">
        <w:rPr>
          <w:rFonts w:ascii="Arial" w:eastAsia="Arial" w:hAnsi="Arial" w:cs="Arial"/>
          <w:spacing w:val="-6"/>
        </w:rPr>
        <w:t xml:space="preserve"> </w:t>
      </w:r>
      <w:r w:rsidRPr="0065394F">
        <w:rPr>
          <w:rFonts w:ascii="Arial" w:eastAsia="Arial" w:hAnsi="Arial" w:cs="Arial"/>
          <w:spacing w:val="4"/>
        </w:rPr>
        <w:t>m</w:t>
      </w:r>
      <w:r w:rsidRPr="0065394F">
        <w:rPr>
          <w:rFonts w:ascii="Arial" w:eastAsia="Arial" w:hAnsi="Arial" w:cs="Arial"/>
        </w:rPr>
        <w:t>e</w:t>
      </w:r>
      <w:r w:rsidRPr="0065394F">
        <w:rPr>
          <w:rFonts w:ascii="Arial" w:eastAsia="Arial" w:hAnsi="Arial" w:cs="Arial"/>
          <w:spacing w:val="-1"/>
        </w:rPr>
        <w:t>n</w:t>
      </w:r>
      <w:r w:rsidRPr="0065394F">
        <w:rPr>
          <w:rFonts w:ascii="Arial" w:eastAsia="Arial" w:hAnsi="Arial" w:cs="Arial"/>
        </w:rPr>
        <w:t>e</w:t>
      </w:r>
      <w:r w:rsidRPr="0065394F">
        <w:rPr>
          <w:rFonts w:ascii="Arial" w:eastAsia="Arial" w:hAnsi="Arial" w:cs="Arial"/>
          <w:spacing w:val="4"/>
        </w:rPr>
        <w:t>m</w:t>
      </w:r>
      <w:r w:rsidRPr="0065394F">
        <w:rPr>
          <w:rFonts w:ascii="Arial" w:eastAsia="Arial" w:hAnsi="Arial" w:cs="Arial"/>
          <w:spacing w:val="-3"/>
        </w:rPr>
        <w:t>u</w:t>
      </w:r>
      <w:r w:rsidRPr="0065394F">
        <w:rPr>
          <w:rFonts w:ascii="Arial" w:eastAsia="Arial" w:hAnsi="Arial" w:cs="Arial"/>
          <w:spacing w:val="3"/>
        </w:rPr>
        <w:t>k</w:t>
      </w:r>
      <w:r w:rsidRPr="0065394F">
        <w:rPr>
          <w:rFonts w:ascii="Arial" w:eastAsia="Arial" w:hAnsi="Arial" w:cs="Arial"/>
          <w:spacing w:val="-3"/>
        </w:rPr>
        <w:t>a</w:t>
      </w:r>
      <w:r w:rsidRPr="0065394F">
        <w:rPr>
          <w:rFonts w:ascii="Arial" w:eastAsia="Arial" w:hAnsi="Arial" w:cs="Arial"/>
        </w:rPr>
        <w:t>n</w:t>
      </w:r>
      <w:r w:rsidRPr="0065394F">
        <w:rPr>
          <w:rFonts w:ascii="Arial" w:eastAsia="Arial" w:hAnsi="Arial" w:cs="Arial"/>
          <w:spacing w:val="-11"/>
        </w:rPr>
        <w:t xml:space="preserve"> </w:t>
      </w:r>
      <w:r w:rsidRPr="0065394F">
        <w:rPr>
          <w:rFonts w:ascii="Arial" w:eastAsia="Arial" w:hAnsi="Arial" w:cs="Arial"/>
          <w:spacing w:val="3"/>
        </w:rPr>
        <w:t>k</w:t>
      </w:r>
      <w:r w:rsidRPr="0065394F">
        <w:rPr>
          <w:rFonts w:ascii="Arial" w:eastAsia="Arial" w:hAnsi="Arial" w:cs="Arial"/>
        </w:rPr>
        <w:t>e</w:t>
      </w:r>
      <w:r w:rsidRPr="0065394F">
        <w:rPr>
          <w:rFonts w:ascii="Arial" w:eastAsia="Arial" w:hAnsi="Arial" w:cs="Arial"/>
          <w:spacing w:val="1"/>
        </w:rPr>
        <w:t>s</w:t>
      </w:r>
      <w:r w:rsidRPr="0065394F">
        <w:rPr>
          <w:rFonts w:ascii="Arial" w:eastAsia="Arial" w:hAnsi="Arial" w:cs="Arial"/>
        </w:rPr>
        <w:t>a</w:t>
      </w:r>
      <w:r w:rsidRPr="0065394F">
        <w:rPr>
          <w:rFonts w:ascii="Arial" w:eastAsia="Arial" w:hAnsi="Arial" w:cs="Arial"/>
          <w:spacing w:val="-1"/>
        </w:rPr>
        <w:t>l</w:t>
      </w:r>
      <w:r w:rsidRPr="0065394F">
        <w:rPr>
          <w:rFonts w:ascii="Arial" w:eastAsia="Arial" w:hAnsi="Arial" w:cs="Arial"/>
        </w:rPr>
        <w:t>a</w:t>
      </w:r>
      <w:r w:rsidRPr="0065394F">
        <w:rPr>
          <w:rFonts w:ascii="Arial" w:eastAsia="Arial" w:hAnsi="Arial" w:cs="Arial"/>
          <w:spacing w:val="-1"/>
        </w:rPr>
        <w:t>h</w:t>
      </w:r>
      <w:r w:rsidRPr="0065394F">
        <w:rPr>
          <w:rFonts w:ascii="Arial" w:eastAsia="Arial" w:hAnsi="Arial" w:cs="Arial"/>
        </w:rPr>
        <w:t>a</w:t>
      </w:r>
      <w:r w:rsidRPr="0065394F">
        <w:rPr>
          <w:rFonts w:ascii="Arial" w:eastAsia="Arial" w:hAnsi="Arial" w:cs="Arial"/>
          <w:spacing w:val="-1"/>
        </w:rPr>
        <w:t>n</w:t>
      </w:r>
      <w:r w:rsidRPr="0065394F">
        <w:rPr>
          <w:rFonts w:ascii="Arial" w:eastAsia="Arial" w:hAnsi="Arial" w:cs="Arial"/>
        </w:rPr>
        <w:t>!</w:t>
      </w:r>
    </w:p>
    <w:p w14:paraId="78297B97" w14:textId="6FA4E15A" w:rsidR="0065394F" w:rsidRDefault="0065394F" w:rsidP="0065394F">
      <w:pPr>
        <w:pStyle w:val="ListParagraph"/>
        <w:spacing w:before="34"/>
        <w:ind w:left="2060"/>
        <w:rPr>
          <w:rFonts w:ascii="Arial" w:eastAsia="Arial" w:hAnsi="Arial" w:cs="Arial"/>
        </w:rPr>
      </w:pPr>
      <w:r>
        <w:rPr>
          <w:noProof/>
        </w:rPr>
        <w:drawing>
          <wp:inline distT="0" distB="0" distL="0" distR="0" wp14:anchorId="23663268" wp14:editId="4768EC8C">
            <wp:extent cx="5731510" cy="2865755"/>
            <wp:effectExtent l="0" t="0" r="2540" b="0"/>
            <wp:docPr id="1793400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57F77116" w14:textId="77777777" w:rsidR="0065394F" w:rsidRDefault="0065394F" w:rsidP="0065394F">
      <w:pPr>
        <w:pStyle w:val="ListParagraph"/>
        <w:spacing w:before="34"/>
        <w:ind w:left="2060"/>
        <w:rPr>
          <w:rFonts w:ascii="Arial" w:eastAsia="Arial" w:hAnsi="Arial" w:cs="Arial"/>
        </w:rPr>
      </w:pPr>
    </w:p>
    <w:p w14:paraId="26B748C3" w14:textId="77777777" w:rsidR="0065394F" w:rsidRDefault="0065394F" w:rsidP="0065394F">
      <w:pPr>
        <w:spacing w:line="276" w:lineRule="auto"/>
        <w:ind w:left="2060" w:firstLine="720"/>
        <w:jc w:val="both"/>
        <w:rPr>
          <w:bCs/>
          <w:color w:val="000000" w:themeColor="text1"/>
          <w:sz w:val="24"/>
          <w:szCs w:val="24"/>
        </w:rPr>
      </w:pPr>
      <w:r>
        <w:rPr>
          <w:bCs/>
          <w:color w:val="000000" w:themeColor="text1"/>
          <w:sz w:val="24"/>
          <w:szCs w:val="24"/>
        </w:rPr>
        <w:t>Pada kode program OverloadingMethod tidak ditemukan kesalahan sehingga tidak ada yang perlu dibenahi</w:t>
      </w:r>
    </w:p>
    <w:p w14:paraId="6465253D" w14:textId="77777777" w:rsidR="0065394F" w:rsidRPr="0065394F" w:rsidRDefault="0065394F" w:rsidP="0065394F">
      <w:pPr>
        <w:pStyle w:val="ListParagraph"/>
        <w:spacing w:before="34"/>
        <w:ind w:left="2060"/>
        <w:rPr>
          <w:rFonts w:ascii="Arial" w:eastAsia="Arial" w:hAnsi="Arial" w:cs="Arial"/>
        </w:rPr>
      </w:pPr>
    </w:p>
    <w:p w14:paraId="0B70AB9A" w14:textId="77777777" w:rsidR="000D4FA2" w:rsidRDefault="000D4FA2">
      <w:pPr>
        <w:spacing w:line="200" w:lineRule="exact"/>
      </w:pPr>
    </w:p>
    <w:p w14:paraId="7C73E60B" w14:textId="0656D00A" w:rsidR="000D4FA2" w:rsidRPr="0065394F" w:rsidRDefault="00000000" w:rsidP="0065394F">
      <w:pPr>
        <w:pStyle w:val="ListParagraph"/>
        <w:numPr>
          <w:ilvl w:val="0"/>
          <w:numId w:val="2"/>
        </w:numPr>
        <w:spacing w:line="265" w:lineRule="auto"/>
        <w:ind w:right="117"/>
        <w:jc w:val="both"/>
        <w:rPr>
          <w:rFonts w:ascii="Arial" w:eastAsia="Arial" w:hAnsi="Arial" w:cs="Arial"/>
        </w:rPr>
      </w:pPr>
      <w:r w:rsidRPr="0065394F">
        <w:rPr>
          <w:rFonts w:ascii="Arial" w:eastAsia="Arial" w:hAnsi="Arial" w:cs="Arial"/>
          <w:spacing w:val="1"/>
        </w:rPr>
        <w:t>J</w:t>
      </w:r>
      <w:r w:rsidRPr="0065394F">
        <w:rPr>
          <w:rFonts w:ascii="Arial" w:eastAsia="Arial" w:hAnsi="Arial" w:cs="Arial"/>
          <w:spacing w:val="-1"/>
        </w:rPr>
        <w:t>i</w:t>
      </w:r>
      <w:r w:rsidRPr="0065394F">
        <w:rPr>
          <w:rFonts w:ascii="Arial" w:eastAsia="Arial" w:hAnsi="Arial" w:cs="Arial"/>
          <w:spacing w:val="3"/>
        </w:rPr>
        <w:t>k</w:t>
      </w:r>
      <w:r w:rsidRPr="0065394F">
        <w:rPr>
          <w:rFonts w:ascii="Arial" w:eastAsia="Arial" w:hAnsi="Arial" w:cs="Arial"/>
        </w:rPr>
        <w:t>a</w:t>
      </w:r>
      <w:r w:rsidRPr="0065394F">
        <w:rPr>
          <w:rFonts w:ascii="Arial" w:eastAsia="Arial" w:hAnsi="Arial" w:cs="Arial"/>
          <w:spacing w:val="2"/>
        </w:rPr>
        <w:t xml:space="preserve"> </w:t>
      </w:r>
      <w:r w:rsidRPr="0065394F">
        <w:rPr>
          <w:rFonts w:ascii="Arial" w:eastAsia="Arial" w:hAnsi="Arial" w:cs="Arial"/>
        </w:rPr>
        <w:t>p</w:t>
      </w:r>
      <w:r w:rsidRPr="0065394F">
        <w:rPr>
          <w:rFonts w:ascii="Arial" w:eastAsia="Arial" w:hAnsi="Arial" w:cs="Arial"/>
          <w:spacing w:val="-1"/>
        </w:rPr>
        <w:t>a</w:t>
      </w:r>
      <w:r w:rsidRPr="0065394F">
        <w:rPr>
          <w:rFonts w:ascii="Arial" w:eastAsia="Arial" w:hAnsi="Arial" w:cs="Arial"/>
        </w:rPr>
        <w:t>da</w:t>
      </w:r>
      <w:r w:rsidRPr="0065394F">
        <w:rPr>
          <w:rFonts w:ascii="Arial" w:eastAsia="Arial" w:hAnsi="Arial" w:cs="Arial"/>
          <w:spacing w:val="4"/>
        </w:rPr>
        <w:t xml:space="preserve"> </w:t>
      </w:r>
      <w:r w:rsidRPr="0065394F">
        <w:rPr>
          <w:rFonts w:ascii="Arial" w:eastAsia="Arial" w:hAnsi="Arial" w:cs="Arial"/>
        </w:rPr>
        <w:t>b</w:t>
      </w:r>
      <w:r w:rsidRPr="0065394F">
        <w:rPr>
          <w:rFonts w:ascii="Arial" w:eastAsia="Arial" w:hAnsi="Arial" w:cs="Arial"/>
          <w:spacing w:val="-1"/>
        </w:rPr>
        <w:t>a</w:t>
      </w:r>
      <w:r w:rsidRPr="0065394F">
        <w:rPr>
          <w:rFonts w:ascii="Arial" w:eastAsia="Arial" w:hAnsi="Arial" w:cs="Arial"/>
          <w:spacing w:val="3"/>
        </w:rPr>
        <w:t>r</w:t>
      </w:r>
      <w:r w:rsidRPr="0065394F">
        <w:rPr>
          <w:rFonts w:ascii="Arial" w:eastAsia="Arial" w:hAnsi="Arial" w:cs="Arial"/>
          <w:spacing w:val="-1"/>
        </w:rPr>
        <w:t>i</w:t>
      </w:r>
      <w:r w:rsidRPr="0065394F">
        <w:rPr>
          <w:rFonts w:ascii="Arial" w:eastAsia="Arial" w:hAnsi="Arial" w:cs="Arial"/>
        </w:rPr>
        <w:t>s</w:t>
      </w:r>
      <w:r w:rsidRPr="0065394F">
        <w:rPr>
          <w:rFonts w:ascii="Arial" w:eastAsia="Arial" w:hAnsi="Arial" w:cs="Arial"/>
          <w:spacing w:val="4"/>
        </w:rPr>
        <w:t xml:space="preserve"> </w:t>
      </w:r>
      <w:r w:rsidRPr="0065394F">
        <w:rPr>
          <w:rFonts w:ascii="Arial" w:eastAsia="Arial" w:hAnsi="Arial" w:cs="Arial"/>
        </w:rPr>
        <w:t>7,</w:t>
      </w:r>
      <w:r w:rsidRPr="0065394F">
        <w:rPr>
          <w:rFonts w:ascii="Arial" w:eastAsia="Arial" w:hAnsi="Arial" w:cs="Arial"/>
          <w:spacing w:val="6"/>
        </w:rPr>
        <w:t xml:space="preserve"> </w:t>
      </w:r>
      <w:r w:rsidRPr="0065394F">
        <w:rPr>
          <w:rFonts w:ascii="Arial" w:eastAsia="Arial" w:hAnsi="Arial" w:cs="Arial"/>
          <w:spacing w:val="2"/>
        </w:rPr>
        <w:t>p</w:t>
      </w:r>
      <w:r w:rsidRPr="0065394F">
        <w:rPr>
          <w:rFonts w:ascii="Arial" w:eastAsia="Arial" w:hAnsi="Arial" w:cs="Arial"/>
        </w:rPr>
        <w:t>a</w:t>
      </w:r>
      <w:r w:rsidRPr="0065394F">
        <w:rPr>
          <w:rFonts w:ascii="Arial" w:eastAsia="Arial" w:hAnsi="Arial" w:cs="Arial"/>
          <w:spacing w:val="-1"/>
        </w:rPr>
        <w:t>d</w:t>
      </w:r>
      <w:r w:rsidRPr="0065394F">
        <w:rPr>
          <w:rFonts w:ascii="Arial" w:eastAsia="Arial" w:hAnsi="Arial" w:cs="Arial"/>
        </w:rPr>
        <w:t>a</w:t>
      </w:r>
      <w:r w:rsidRPr="0065394F">
        <w:rPr>
          <w:rFonts w:ascii="Arial" w:eastAsia="Arial" w:hAnsi="Arial" w:cs="Arial"/>
          <w:spacing w:val="5"/>
        </w:rPr>
        <w:t xml:space="preserve"> </w:t>
      </w:r>
      <w:r w:rsidRPr="0065394F">
        <w:rPr>
          <w:rFonts w:ascii="Arial" w:eastAsia="Arial" w:hAnsi="Arial" w:cs="Arial"/>
          <w:spacing w:val="2"/>
        </w:rPr>
        <w:t>p</w:t>
      </w:r>
      <w:r w:rsidRPr="0065394F">
        <w:rPr>
          <w:rFonts w:ascii="Arial" w:eastAsia="Arial" w:hAnsi="Arial" w:cs="Arial"/>
        </w:rPr>
        <w:t>ara</w:t>
      </w:r>
      <w:r w:rsidRPr="0065394F">
        <w:rPr>
          <w:rFonts w:ascii="Arial" w:eastAsia="Arial" w:hAnsi="Arial" w:cs="Arial"/>
          <w:spacing w:val="4"/>
        </w:rPr>
        <w:t>m</w:t>
      </w:r>
      <w:r w:rsidRPr="0065394F">
        <w:rPr>
          <w:rFonts w:ascii="Arial" w:eastAsia="Arial" w:hAnsi="Arial" w:cs="Arial"/>
        </w:rPr>
        <w:t>et</w:t>
      </w:r>
      <w:r w:rsidRPr="0065394F">
        <w:rPr>
          <w:rFonts w:ascii="Arial" w:eastAsia="Arial" w:hAnsi="Arial" w:cs="Arial"/>
          <w:spacing w:val="-1"/>
        </w:rPr>
        <w:t>e</w:t>
      </w:r>
      <w:r w:rsidRPr="0065394F">
        <w:rPr>
          <w:rFonts w:ascii="Arial" w:eastAsia="Arial" w:hAnsi="Arial" w:cs="Arial"/>
        </w:rPr>
        <w:t>r</w:t>
      </w:r>
      <w:r w:rsidRPr="0065394F">
        <w:rPr>
          <w:rFonts w:ascii="Arial" w:eastAsia="Arial" w:hAnsi="Arial" w:cs="Arial"/>
          <w:spacing w:val="-2"/>
        </w:rPr>
        <w:t xml:space="preserve"> </w:t>
      </w:r>
      <w:r w:rsidRPr="0065394F">
        <w:rPr>
          <w:rFonts w:ascii="Arial" w:eastAsia="Arial" w:hAnsi="Arial" w:cs="Arial"/>
        </w:rPr>
        <w:t>d</w:t>
      </w:r>
      <w:r w:rsidRPr="0065394F">
        <w:rPr>
          <w:rFonts w:ascii="Arial" w:eastAsia="Arial" w:hAnsi="Arial" w:cs="Arial"/>
          <w:spacing w:val="-1"/>
        </w:rPr>
        <w:t>o</w:t>
      </w:r>
      <w:r w:rsidRPr="0065394F">
        <w:rPr>
          <w:rFonts w:ascii="Arial" w:eastAsia="Arial" w:hAnsi="Arial" w:cs="Arial"/>
        </w:rPr>
        <w:t>u</w:t>
      </w:r>
      <w:r w:rsidRPr="0065394F">
        <w:rPr>
          <w:rFonts w:ascii="Arial" w:eastAsia="Arial" w:hAnsi="Arial" w:cs="Arial"/>
          <w:spacing w:val="1"/>
        </w:rPr>
        <w:t>b</w:t>
      </w:r>
      <w:r w:rsidRPr="0065394F">
        <w:rPr>
          <w:rFonts w:ascii="Arial" w:eastAsia="Arial" w:hAnsi="Arial" w:cs="Arial"/>
          <w:spacing w:val="-1"/>
        </w:rPr>
        <w:t>l</w:t>
      </w:r>
      <w:r w:rsidRPr="0065394F">
        <w:rPr>
          <w:rFonts w:ascii="Arial" w:eastAsia="Arial" w:hAnsi="Arial" w:cs="Arial"/>
        </w:rPr>
        <w:t>e</w:t>
      </w:r>
      <w:r w:rsidRPr="0065394F">
        <w:rPr>
          <w:rFonts w:ascii="Arial" w:eastAsia="Arial" w:hAnsi="Arial" w:cs="Arial"/>
          <w:spacing w:val="3"/>
        </w:rPr>
        <w:t xml:space="preserve"> </w:t>
      </w:r>
      <w:r w:rsidRPr="0065394F">
        <w:rPr>
          <w:rFonts w:ascii="Arial" w:eastAsia="Arial" w:hAnsi="Arial" w:cs="Arial"/>
          <w:spacing w:val="1"/>
        </w:rPr>
        <w:t>v</w:t>
      </w:r>
      <w:r w:rsidRPr="0065394F">
        <w:rPr>
          <w:rFonts w:ascii="Arial" w:eastAsia="Arial" w:hAnsi="Arial" w:cs="Arial"/>
        </w:rPr>
        <w:t>a</w:t>
      </w:r>
      <w:r w:rsidRPr="0065394F">
        <w:rPr>
          <w:rFonts w:ascii="Arial" w:eastAsia="Arial" w:hAnsi="Arial" w:cs="Arial"/>
          <w:spacing w:val="1"/>
        </w:rPr>
        <w:t>l</w:t>
      </w:r>
      <w:r w:rsidRPr="0065394F">
        <w:rPr>
          <w:rFonts w:ascii="Arial" w:eastAsia="Arial" w:hAnsi="Arial" w:cs="Arial"/>
        </w:rPr>
        <w:t>ue</w:t>
      </w:r>
      <w:r w:rsidRPr="0065394F">
        <w:rPr>
          <w:rFonts w:ascii="Arial" w:eastAsia="Arial" w:hAnsi="Arial" w:cs="Arial"/>
          <w:spacing w:val="3"/>
        </w:rPr>
        <w:t xml:space="preserve"> </w:t>
      </w:r>
      <w:r w:rsidRPr="0065394F">
        <w:rPr>
          <w:rFonts w:ascii="Arial" w:eastAsia="Arial" w:hAnsi="Arial" w:cs="Arial"/>
        </w:rPr>
        <w:t>d</w:t>
      </w:r>
      <w:r w:rsidRPr="0065394F">
        <w:rPr>
          <w:rFonts w:ascii="Arial" w:eastAsia="Arial" w:hAnsi="Arial" w:cs="Arial"/>
          <w:spacing w:val="1"/>
        </w:rPr>
        <w:t>a</w:t>
      </w:r>
      <w:r w:rsidRPr="0065394F">
        <w:rPr>
          <w:rFonts w:ascii="Arial" w:eastAsia="Arial" w:hAnsi="Arial" w:cs="Arial"/>
        </w:rPr>
        <w:t>n</w:t>
      </w:r>
      <w:r w:rsidRPr="0065394F">
        <w:rPr>
          <w:rFonts w:ascii="Arial" w:eastAsia="Arial" w:hAnsi="Arial" w:cs="Arial"/>
          <w:spacing w:val="6"/>
        </w:rPr>
        <w:t xml:space="preserve"> </w:t>
      </w:r>
      <w:r w:rsidRPr="0065394F">
        <w:rPr>
          <w:rFonts w:ascii="Arial" w:eastAsia="Arial" w:hAnsi="Arial" w:cs="Arial"/>
          <w:spacing w:val="2"/>
        </w:rPr>
        <w:t>d</w:t>
      </w:r>
      <w:r w:rsidRPr="0065394F">
        <w:rPr>
          <w:rFonts w:ascii="Arial" w:eastAsia="Arial" w:hAnsi="Arial" w:cs="Arial"/>
        </w:rPr>
        <w:t>o</w:t>
      </w:r>
      <w:r w:rsidRPr="0065394F">
        <w:rPr>
          <w:rFonts w:ascii="Arial" w:eastAsia="Arial" w:hAnsi="Arial" w:cs="Arial"/>
          <w:spacing w:val="-1"/>
        </w:rPr>
        <w:t>u</w:t>
      </w:r>
      <w:r w:rsidRPr="0065394F">
        <w:rPr>
          <w:rFonts w:ascii="Arial" w:eastAsia="Arial" w:hAnsi="Arial" w:cs="Arial"/>
          <w:spacing w:val="2"/>
        </w:rPr>
        <w:t>b</w:t>
      </w:r>
      <w:r w:rsidRPr="0065394F">
        <w:rPr>
          <w:rFonts w:ascii="Arial" w:eastAsia="Arial" w:hAnsi="Arial" w:cs="Arial"/>
          <w:spacing w:val="-1"/>
        </w:rPr>
        <w:t>l</w:t>
      </w:r>
      <w:r w:rsidRPr="0065394F">
        <w:rPr>
          <w:rFonts w:ascii="Arial" w:eastAsia="Arial" w:hAnsi="Arial" w:cs="Arial"/>
        </w:rPr>
        <w:t>e</w:t>
      </w:r>
      <w:r w:rsidRPr="0065394F">
        <w:rPr>
          <w:rFonts w:ascii="Arial" w:eastAsia="Arial" w:hAnsi="Arial" w:cs="Arial"/>
          <w:spacing w:val="3"/>
        </w:rPr>
        <w:t xml:space="preserve"> </w:t>
      </w:r>
      <w:r w:rsidRPr="0065394F">
        <w:rPr>
          <w:rFonts w:ascii="Arial" w:eastAsia="Arial" w:hAnsi="Arial" w:cs="Arial"/>
          <w:spacing w:val="1"/>
        </w:rPr>
        <w:t>v</w:t>
      </w:r>
      <w:r w:rsidRPr="0065394F">
        <w:rPr>
          <w:rFonts w:ascii="Arial" w:eastAsia="Arial" w:hAnsi="Arial" w:cs="Arial"/>
        </w:rPr>
        <w:t>a</w:t>
      </w:r>
      <w:r w:rsidRPr="0065394F">
        <w:rPr>
          <w:rFonts w:ascii="Arial" w:eastAsia="Arial" w:hAnsi="Arial" w:cs="Arial"/>
          <w:spacing w:val="-1"/>
        </w:rPr>
        <w:t>l</w:t>
      </w:r>
      <w:r w:rsidRPr="0065394F">
        <w:rPr>
          <w:rFonts w:ascii="Arial" w:eastAsia="Arial" w:hAnsi="Arial" w:cs="Arial"/>
          <w:spacing w:val="2"/>
        </w:rPr>
        <w:t>u</w:t>
      </w:r>
      <w:r w:rsidRPr="0065394F">
        <w:rPr>
          <w:rFonts w:ascii="Arial" w:eastAsia="Arial" w:hAnsi="Arial" w:cs="Arial"/>
        </w:rPr>
        <w:t>e2</w:t>
      </w:r>
      <w:r w:rsidRPr="0065394F">
        <w:rPr>
          <w:rFonts w:ascii="Arial" w:eastAsia="Arial" w:hAnsi="Arial" w:cs="Arial"/>
          <w:spacing w:val="2"/>
        </w:rPr>
        <w:t xml:space="preserve"> d</w:t>
      </w:r>
      <w:r w:rsidRPr="0065394F">
        <w:rPr>
          <w:rFonts w:ascii="Arial" w:eastAsia="Arial" w:hAnsi="Arial" w:cs="Arial"/>
        </w:rPr>
        <w:t>i</w:t>
      </w:r>
      <w:r w:rsidRPr="0065394F">
        <w:rPr>
          <w:rFonts w:ascii="Arial" w:eastAsia="Arial" w:hAnsi="Arial" w:cs="Arial"/>
          <w:spacing w:val="4"/>
        </w:rPr>
        <w:t xml:space="preserve"> </w:t>
      </w:r>
      <w:r w:rsidRPr="0065394F">
        <w:rPr>
          <w:rFonts w:ascii="Arial" w:eastAsia="Arial" w:hAnsi="Arial" w:cs="Arial"/>
          <w:spacing w:val="2"/>
        </w:rPr>
        <w:t>h</w:t>
      </w:r>
      <w:r w:rsidRPr="0065394F">
        <w:rPr>
          <w:rFonts w:ascii="Arial" w:eastAsia="Arial" w:hAnsi="Arial" w:cs="Arial"/>
        </w:rPr>
        <w:t>a</w:t>
      </w:r>
      <w:r w:rsidRPr="0065394F">
        <w:rPr>
          <w:rFonts w:ascii="Arial" w:eastAsia="Arial" w:hAnsi="Arial" w:cs="Arial"/>
          <w:spacing w:val="-1"/>
        </w:rPr>
        <w:t>p</w:t>
      </w:r>
      <w:r w:rsidRPr="0065394F">
        <w:rPr>
          <w:rFonts w:ascii="Arial" w:eastAsia="Arial" w:hAnsi="Arial" w:cs="Arial"/>
        </w:rPr>
        <w:t>us</w:t>
      </w:r>
      <w:r w:rsidRPr="0065394F">
        <w:rPr>
          <w:rFonts w:ascii="Arial" w:eastAsia="Arial" w:hAnsi="Arial" w:cs="Arial"/>
          <w:spacing w:val="5"/>
        </w:rPr>
        <w:t xml:space="preserve"> </w:t>
      </w:r>
      <w:r w:rsidRPr="0065394F">
        <w:rPr>
          <w:rFonts w:ascii="Arial" w:eastAsia="Arial" w:hAnsi="Arial" w:cs="Arial"/>
        </w:rPr>
        <w:t>d</w:t>
      </w:r>
      <w:r w:rsidRPr="0065394F">
        <w:rPr>
          <w:rFonts w:ascii="Arial" w:eastAsia="Arial" w:hAnsi="Arial" w:cs="Arial"/>
          <w:spacing w:val="1"/>
        </w:rPr>
        <w:t>a</w:t>
      </w:r>
      <w:r w:rsidRPr="0065394F">
        <w:rPr>
          <w:rFonts w:ascii="Arial" w:eastAsia="Arial" w:hAnsi="Arial" w:cs="Arial"/>
        </w:rPr>
        <w:t>n</w:t>
      </w:r>
      <w:r w:rsidRPr="0065394F">
        <w:rPr>
          <w:rFonts w:ascii="Arial" w:eastAsia="Arial" w:hAnsi="Arial" w:cs="Arial"/>
          <w:spacing w:val="6"/>
        </w:rPr>
        <w:t xml:space="preserve"> </w:t>
      </w:r>
      <w:r w:rsidRPr="0065394F">
        <w:rPr>
          <w:rFonts w:ascii="Arial" w:eastAsia="Arial" w:hAnsi="Arial" w:cs="Arial"/>
        </w:rPr>
        <w:t>di</w:t>
      </w:r>
      <w:r w:rsidRPr="0065394F">
        <w:rPr>
          <w:rFonts w:ascii="Arial" w:eastAsia="Arial" w:hAnsi="Arial" w:cs="Arial"/>
          <w:spacing w:val="6"/>
        </w:rPr>
        <w:t xml:space="preserve"> </w:t>
      </w:r>
      <w:r w:rsidRPr="0065394F">
        <w:rPr>
          <w:rFonts w:ascii="Arial" w:eastAsia="Arial" w:hAnsi="Arial" w:cs="Arial"/>
        </w:rPr>
        <w:t>g</w:t>
      </w:r>
      <w:r w:rsidRPr="0065394F">
        <w:rPr>
          <w:rFonts w:ascii="Arial" w:eastAsia="Arial" w:hAnsi="Arial" w:cs="Arial"/>
          <w:spacing w:val="-1"/>
        </w:rPr>
        <w:t>a</w:t>
      </w:r>
      <w:r w:rsidRPr="0065394F">
        <w:rPr>
          <w:rFonts w:ascii="Arial" w:eastAsia="Arial" w:hAnsi="Arial" w:cs="Arial"/>
          <w:spacing w:val="2"/>
        </w:rPr>
        <w:t>n</w:t>
      </w:r>
      <w:r w:rsidRPr="0065394F">
        <w:rPr>
          <w:rFonts w:ascii="Arial" w:eastAsia="Arial" w:hAnsi="Arial" w:cs="Arial"/>
        </w:rPr>
        <w:t xml:space="preserve">ti </w:t>
      </w:r>
      <w:r w:rsidRPr="0065394F">
        <w:rPr>
          <w:rFonts w:ascii="Arial" w:eastAsia="Arial" w:hAnsi="Arial" w:cs="Arial"/>
          <w:spacing w:val="4"/>
        </w:rPr>
        <w:t>m</w:t>
      </w:r>
      <w:r w:rsidRPr="0065394F">
        <w:rPr>
          <w:rFonts w:ascii="Arial" w:eastAsia="Arial" w:hAnsi="Arial" w:cs="Arial"/>
        </w:rPr>
        <w:t>e</w:t>
      </w:r>
      <w:r w:rsidRPr="0065394F">
        <w:rPr>
          <w:rFonts w:ascii="Arial" w:eastAsia="Arial" w:hAnsi="Arial" w:cs="Arial"/>
          <w:spacing w:val="-1"/>
        </w:rPr>
        <w:t>n</w:t>
      </w:r>
      <w:r w:rsidRPr="0065394F">
        <w:rPr>
          <w:rFonts w:ascii="Arial" w:eastAsia="Arial" w:hAnsi="Arial" w:cs="Arial"/>
          <w:spacing w:val="1"/>
        </w:rPr>
        <w:t>j</w:t>
      </w:r>
      <w:r w:rsidRPr="0065394F">
        <w:rPr>
          <w:rFonts w:ascii="Arial" w:eastAsia="Arial" w:hAnsi="Arial" w:cs="Arial"/>
        </w:rPr>
        <w:t>a</w:t>
      </w:r>
      <w:r w:rsidRPr="0065394F">
        <w:rPr>
          <w:rFonts w:ascii="Arial" w:eastAsia="Arial" w:hAnsi="Arial" w:cs="Arial"/>
          <w:spacing w:val="-1"/>
        </w:rPr>
        <w:t>d</w:t>
      </w:r>
      <w:r w:rsidRPr="0065394F">
        <w:rPr>
          <w:rFonts w:ascii="Arial" w:eastAsia="Arial" w:hAnsi="Arial" w:cs="Arial"/>
        </w:rPr>
        <w:t>i</w:t>
      </w:r>
      <w:r w:rsidRPr="0065394F">
        <w:rPr>
          <w:rFonts w:ascii="Arial" w:eastAsia="Arial" w:hAnsi="Arial" w:cs="Arial"/>
          <w:spacing w:val="-8"/>
        </w:rPr>
        <w:t xml:space="preserve"> </w:t>
      </w:r>
      <w:r w:rsidRPr="0065394F">
        <w:rPr>
          <w:rFonts w:ascii="Arial" w:eastAsia="Arial" w:hAnsi="Arial" w:cs="Arial"/>
          <w:spacing w:val="-1"/>
        </w:rPr>
        <w:t>i</w:t>
      </w:r>
      <w:r w:rsidRPr="0065394F">
        <w:rPr>
          <w:rFonts w:ascii="Arial" w:eastAsia="Arial" w:hAnsi="Arial" w:cs="Arial"/>
        </w:rPr>
        <w:t>nt</w:t>
      </w:r>
      <w:r w:rsidRPr="0065394F">
        <w:rPr>
          <w:rFonts w:ascii="Arial" w:eastAsia="Arial" w:hAnsi="Arial" w:cs="Arial"/>
          <w:spacing w:val="-1"/>
        </w:rPr>
        <w:t xml:space="preserve"> </w:t>
      </w:r>
      <w:r w:rsidRPr="0065394F">
        <w:rPr>
          <w:rFonts w:ascii="Arial" w:eastAsia="Arial" w:hAnsi="Arial" w:cs="Arial"/>
        </w:rPr>
        <w:t>a</w:t>
      </w:r>
      <w:r w:rsidRPr="0065394F">
        <w:rPr>
          <w:rFonts w:ascii="Arial" w:eastAsia="Arial" w:hAnsi="Arial" w:cs="Arial"/>
          <w:spacing w:val="-1"/>
        </w:rPr>
        <w:t xml:space="preserve"> d</w:t>
      </w:r>
      <w:r w:rsidRPr="0065394F">
        <w:rPr>
          <w:rFonts w:ascii="Arial" w:eastAsia="Arial" w:hAnsi="Arial" w:cs="Arial"/>
          <w:spacing w:val="2"/>
        </w:rPr>
        <w:t>a</w:t>
      </w:r>
      <w:r w:rsidRPr="0065394F">
        <w:rPr>
          <w:rFonts w:ascii="Arial" w:eastAsia="Arial" w:hAnsi="Arial" w:cs="Arial"/>
        </w:rPr>
        <w:t>n</w:t>
      </w:r>
      <w:r w:rsidRPr="0065394F">
        <w:rPr>
          <w:rFonts w:ascii="Arial" w:eastAsia="Arial" w:hAnsi="Arial" w:cs="Arial"/>
          <w:spacing w:val="-3"/>
        </w:rPr>
        <w:t xml:space="preserve"> </w:t>
      </w:r>
      <w:r w:rsidRPr="0065394F">
        <w:rPr>
          <w:rFonts w:ascii="Arial" w:eastAsia="Arial" w:hAnsi="Arial" w:cs="Arial"/>
          <w:spacing w:val="1"/>
        </w:rPr>
        <w:t>i</w:t>
      </w:r>
      <w:r w:rsidRPr="0065394F">
        <w:rPr>
          <w:rFonts w:ascii="Arial" w:eastAsia="Arial" w:hAnsi="Arial" w:cs="Arial"/>
        </w:rPr>
        <w:t>nt</w:t>
      </w:r>
      <w:r w:rsidRPr="0065394F">
        <w:rPr>
          <w:rFonts w:ascii="Arial" w:eastAsia="Arial" w:hAnsi="Arial" w:cs="Arial"/>
          <w:spacing w:val="-3"/>
        </w:rPr>
        <w:t xml:space="preserve"> </w:t>
      </w:r>
      <w:r w:rsidRPr="0065394F">
        <w:rPr>
          <w:rFonts w:ascii="Arial" w:eastAsia="Arial" w:hAnsi="Arial" w:cs="Arial"/>
        </w:rPr>
        <w:t>b</w:t>
      </w:r>
      <w:r w:rsidRPr="0065394F">
        <w:rPr>
          <w:rFonts w:ascii="Arial" w:eastAsia="Arial" w:hAnsi="Arial" w:cs="Arial"/>
          <w:spacing w:val="1"/>
        </w:rPr>
        <w:t xml:space="preserve"> </w:t>
      </w:r>
      <w:r w:rsidRPr="0065394F">
        <w:rPr>
          <w:rFonts w:ascii="Arial" w:eastAsia="Arial" w:hAnsi="Arial" w:cs="Arial"/>
        </w:rPr>
        <w:t>a</w:t>
      </w:r>
      <w:r w:rsidRPr="0065394F">
        <w:rPr>
          <w:rFonts w:ascii="Arial" w:eastAsia="Arial" w:hAnsi="Arial" w:cs="Arial"/>
          <w:spacing w:val="1"/>
        </w:rPr>
        <w:t>p</w:t>
      </w:r>
      <w:r w:rsidRPr="0065394F">
        <w:rPr>
          <w:rFonts w:ascii="Arial" w:eastAsia="Arial" w:hAnsi="Arial" w:cs="Arial"/>
        </w:rPr>
        <w:t>a</w:t>
      </w:r>
      <w:r w:rsidRPr="0065394F">
        <w:rPr>
          <w:rFonts w:ascii="Arial" w:eastAsia="Arial" w:hAnsi="Arial" w:cs="Arial"/>
          <w:spacing w:val="-1"/>
        </w:rPr>
        <w:t xml:space="preserve"> </w:t>
      </w:r>
      <w:r w:rsidRPr="0065394F">
        <w:rPr>
          <w:rFonts w:ascii="Arial" w:eastAsia="Arial" w:hAnsi="Arial" w:cs="Arial"/>
          <w:spacing w:val="-4"/>
        </w:rPr>
        <w:t>y</w:t>
      </w:r>
      <w:r w:rsidRPr="0065394F">
        <w:rPr>
          <w:rFonts w:ascii="Arial" w:eastAsia="Arial" w:hAnsi="Arial" w:cs="Arial"/>
          <w:spacing w:val="2"/>
        </w:rPr>
        <w:t>an</w:t>
      </w:r>
      <w:r w:rsidRPr="0065394F">
        <w:rPr>
          <w:rFonts w:ascii="Arial" w:eastAsia="Arial" w:hAnsi="Arial" w:cs="Arial"/>
        </w:rPr>
        <w:t>g</w:t>
      </w:r>
      <w:r w:rsidRPr="0065394F">
        <w:rPr>
          <w:rFonts w:ascii="Arial" w:eastAsia="Arial" w:hAnsi="Arial" w:cs="Arial"/>
          <w:spacing w:val="-4"/>
        </w:rPr>
        <w:t xml:space="preserve"> </w:t>
      </w:r>
      <w:r w:rsidRPr="0065394F">
        <w:rPr>
          <w:rFonts w:ascii="Arial" w:eastAsia="Arial" w:hAnsi="Arial" w:cs="Arial"/>
          <w:spacing w:val="-1"/>
        </w:rPr>
        <w:t>t</w:t>
      </w:r>
      <w:r w:rsidRPr="0065394F">
        <w:rPr>
          <w:rFonts w:ascii="Arial" w:eastAsia="Arial" w:hAnsi="Arial" w:cs="Arial"/>
        </w:rPr>
        <w:t>er</w:t>
      </w:r>
      <w:r w:rsidRPr="0065394F">
        <w:rPr>
          <w:rFonts w:ascii="Arial" w:eastAsia="Arial" w:hAnsi="Arial" w:cs="Arial"/>
          <w:spacing w:val="2"/>
        </w:rPr>
        <w:t>j</w:t>
      </w:r>
      <w:r w:rsidRPr="0065394F">
        <w:rPr>
          <w:rFonts w:ascii="Arial" w:eastAsia="Arial" w:hAnsi="Arial" w:cs="Arial"/>
        </w:rPr>
        <w:t>a</w:t>
      </w:r>
      <w:r w:rsidRPr="0065394F">
        <w:rPr>
          <w:rFonts w:ascii="Arial" w:eastAsia="Arial" w:hAnsi="Arial" w:cs="Arial"/>
          <w:spacing w:val="1"/>
        </w:rPr>
        <w:t>d</w:t>
      </w:r>
      <w:r w:rsidRPr="0065394F">
        <w:rPr>
          <w:rFonts w:ascii="Arial" w:eastAsia="Arial" w:hAnsi="Arial" w:cs="Arial"/>
          <w:spacing w:val="-1"/>
        </w:rPr>
        <w:t>i</w:t>
      </w:r>
      <w:r w:rsidRPr="0065394F">
        <w:rPr>
          <w:rFonts w:ascii="Arial" w:eastAsia="Arial" w:hAnsi="Arial" w:cs="Arial"/>
        </w:rPr>
        <w:t>?</w:t>
      </w:r>
      <w:r w:rsidRPr="0065394F">
        <w:rPr>
          <w:rFonts w:ascii="Arial" w:eastAsia="Arial" w:hAnsi="Arial" w:cs="Arial"/>
          <w:spacing w:val="-7"/>
        </w:rPr>
        <w:t xml:space="preserve"> </w:t>
      </w:r>
      <w:r w:rsidRPr="0065394F">
        <w:rPr>
          <w:rFonts w:ascii="Arial" w:eastAsia="Arial" w:hAnsi="Arial" w:cs="Arial"/>
        </w:rPr>
        <w:t>J</w:t>
      </w:r>
      <w:r w:rsidRPr="0065394F">
        <w:rPr>
          <w:rFonts w:ascii="Arial" w:eastAsia="Arial" w:hAnsi="Arial" w:cs="Arial"/>
          <w:spacing w:val="2"/>
        </w:rPr>
        <w:t>e</w:t>
      </w:r>
      <w:r w:rsidRPr="0065394F">
        <w:rPr>
          <w:rFonts w:ascii="Arial" w:eastAsia="Arial" w:hAnsi="Arial" w:cs="Arial"/>
          <w:spacing w:val="-1"/>
        </w:rPr>
        <w:t>l</w:t>
      </w:r>
      <w:r w:rsidRPr="0065394F">
        <w:rPr>
          <w:rFonts w:ascii="Arial" w:eastAsia="Arial" w:hAnsi="Arial" w:cs="Arial"/>
        </w:rPr>
        <w:t>a</w:t>
      </w:r>
      <w:r w:rsidRPr="0065394F">
        <w:rPr>
          <w:rFonts w:ascii="Arial" w:eastAsia="Arial" w:hAnsi="Arial" w:cs="Arial"/>
          <w:spacing w:val="1"/>
        </w:rPr>
        <w:t>s</w:t>
      </w:r>
      <w:r w:rsidRPr="0065394F">
        <w:rPr>
          <w:rFonts w:ascii="Arial" w:eastAsia="Arial" w:hAnsi="Arial" w:cs="Arial"/>
          <w:spacing w:val="3"/>
        </w:rPr>
        <w:t>k</w:t>
      </w:r>
      <w:r w:rsidRPr="0065394F">
        <w:rPr>
          <w:rFonts w:ascii="Arial" w:eastAsia="Arial" w:hAnsi="Arial" w:cs="Arial"/>
        </w:rPr>
        <w:t>a</w:t>
      </w:r>
      <w:r w:rsidRPr="0065394F">
        <w:rPr>
          <w:rFonts w:ascii="Arial" w:eastAsia="Arial" w:hAnsi="Arial" w:cs="Arial"/>
          <w:spacing w:val="-3"/>
        </w:rPr>
        <w:t>n</w:t>
      </w:r>
      <w:r w:rsidRPr="0065394F">
        <w:rPr>
          <w:rFonts w:ascii="Arial" w:eastAsia="Arial" w:hAnsi="Arial" w:cs="Arial"/>
        </w:rPr>
        <w:t>!</w:t>
      </w:r>
    </w:p>
    <w:p w14:paraId="31864020" w14:textId="48C0FFEC" w:rsidR="0065394F" w:rsidRDefault="0065394F" w:rsidP="0065394F">
      <w:pPr>
        <w:pStyle w:val="ListParagraph"/>
        <w:spacing w:line="265" w:lineRule="auto"/>
        <w:ind w:left="2060" w:right="117"/>
        <w:jc w:val="both"/>
        <w:rPr>
          <w:rFonts w:ascii="Arial" w:eastAsia="Arial" w:hAnsi="Arial" w:cs="Arial"/>
        </w:rPr>
      </w:pPr>
      <w:r>
        <w:rPr>
          <w:noProof/>
        </w:rPr>
        <w:lastRenderedPageBreak/>
        <w:drawing>
          <wp:inline distT="0" distB="0" distL="0" distR="0" wp14:anchorId="2F26E284" wp14:editId="2C8D6503">
            <wp:extent cx="5731510" cy="2767965"/>
            <wp:effectExtent l="0" t="0" r="2540" b="0"/>
            <wp:docPr id="241849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67965"/>
                    </a:xfrm>
                    <a:prstGeom prst="rect">
                      <a:avLst/>
                    </a:prstGeom>
                    <a:noFill/>
                    <a:ln>
                      <a:noFill/>
                    </a:ln>
                  </pic:spPr>
                </pic:pic>
              </a:graphicData>
            </a:graphic>
          </wp:inline>
        </w:drawing>
      </w:r>
    </w:p>
    <w:p w14:paraId="310B1170" w14:textId="77777777" w:rsidR="0065394F" w:rsidRDefault="0065394F" w:rsidP="0065394F">
      <w:pPr>
        <w:pStyle w:val="ListParagraph"/>
        <w:spacing w:line="265" w:lineRule="auto"/>
        <w:ind w:left="2060" w:right="117"/>
        <w:jc w:val="both"/>
        <w:rPr>
          <w:rFonts w:ascii="Arial" w:eastAsia="Arial" w:hAnsi="Arial" w:cs="Arial"/>
        </w:rPr>
      </w:pPr>
    </w:p>
    <w:p w14:paraId="3412038A" w14:textId="321E9528" w:rsidR="0065394F" w:rsidRDefault="0065394F" w:rsidP="0065394F">
      <w:pPr>
        <w:pStyle w:val="ListParagraph"/>
        <w:spacing w:line="265" w:lineRule="auto"/>
        <w:ind w:left="2060" w:right="117"/>
        <w:jc w:val="both"/>
        <w:rPr>
          <w:color w:val="000000"/>
          <w:sz w:val="24"/>
          <w:szCs w:val="24"/>
        </w:rPr>
      </w:pPr>
      <w:r>
        <w:rPr>
          <w:bCs/>
          <w:color w:val="000000" w:themeColor="text1"/>
          <w:sz w:val="24"/>
          <w:szCs w:val="24"/>
        </w:rPr>
        <w:t xml:space="preserve">Jika </w:t>
      </w:r>
      <w:r>
        <w:rPr>
          <w:color w:val="000000"/>
          <w:sz w:val="24"/>
          <w:szCs w:val="24"/>
        </w:rPr>
        <w:t>parameter double value dan double value2 dihapus dan diganti menjadi int a dan int b maka kode program menjadi error. Karena dalam method HitungLuas terdapat kelas yang overloading bernilai integer sedangkan tipe data pada method tersebut tertulis double. Oleh karena itu, untuk mengatasi error tersebut maka harus merubah tipe data dalam method tersebut menjadi integer semua atau double semua. Sehingga, parameter tersebut tidak perlu diganti dan tetap menggunakan double value dan value 2.</w:t>
      </w:r>
    </w:p>
    <w:p w14:paraId="637166E0" w14:textId="77777777" w:rsidR="0065394F" w:rsidRDefault="0065394F" w:rsidP="0065394F">
      <w:pPr>
        <w:pStyle w:val="ListParagraph"/>
        <w:spacing w:line="265" w:lineRule="auto"/>
        <w:ind w:left="2060" w:right="117"/>
        <w:jc w:val="both"/>
        <w:rPr>
          <w:rFonts w:ascii="Arial" w:eastAsia="Arial" w:hAnsi="Arial" w:cs="Arial"/>
        </w:rPr>
      </w:pPr>
    </w:p>
    <w:p w14:paraId="4619D9B3" w14:textId="68C1774D" w:rsidR="0065394F" w:rsidRDefault="0065394F" w:rsidP="0065394F">
      <w:pPr>
        <w:pStyle w:val="ListParagraph"/>
        <w:spacing w:line="265" w:lineRule="auto"/>
        <w:ind w:left="2060" w:right="117"/>
        <w:jc w:val="both"/>
        <w:rPr>
          <w:rFonts w:ascii="Arial" w:eastAsia="Arial" w:hAnsi="Arial" w:cs="Arial"/>
        </w:rPr>
      </w:pPr>
      <w:r w:rsidRPr="00127B2C">
        <w:rPr>
          <w:bCs/>
          <w:noProof/>
          <w:color w:val="000000" w:themeColor="text1"/>
          <w:sz w:val="24"/>
          <w:szCs w:val="24"/>
        </w:rPr>
        <w:drawing>
          <wp:inline distT="0" distB="0" distL="0" distR="0" wp14:anchorId="610AA58E" wp14:editId="707E1798">
            <wp:extent cx="5048509" cy="965250"/>
            <wp:effectExtent l="0" t="0" r="0" b="6350"/>
            <wp:docPr id="2120480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480580" name=""/>
                    <pic:cNvPicPr/>
                  </pic:nvPicPr>
                  <pic:blipFill>
                    <a:blip r:embed="rId10"/>
                    <a:stretch>
                      <a:fillRect/>
                    </a:stretch>
                  </pic:blipFill>
                  <pic:spPr>
                    <a:xfrm>
                      <a:off x="0" y="0"/>
                      <a:ext cx="5048509" cy="965250"/>
                    </a:xfrm>
                    <a:prstGeom prst="rect">
                      <a:avLst/>
                    </a:prstGeom>
                  </pic:spPr>
                </pic:pic>
              </a:graphicData>
            </a:graphic>
          </wp:inline>
        </w:drawing>
      </w:r>
    </w:p>
    <w:p w14:paraId="60D9E1E5" w14:textId="77777777" w:rsidR="0065394F" w:rsidRDefault="0065394F" w:rsidP="0065394F">
      <w:pPr>
        <w:pStyle w:val="ListParagraph"/>
        <w:spacing w:line="265" w:lineRule="auto"/>
        <w:ind w:left="2060" w:right="117"/>
        <w:jc w:val="both"/>
        <w:rPr>
          <w:rFonts w:ascii="Arial" w:eastAsia="Arial" w:hAnsi="Arial" w:cs="Arial"/>
        </w:rPr>
      </w:pPr>
    </w:p>
    <w:p w14:paraId="41EF1F00" w14:textId="77777777" w:rsidR="0065394F" w:rsidRPr="0065394F" w:rsidRDefault="0065394F" w:rsidP="0065394F">
      <w:pPr>
        <w:pStyle w:val="ListParagraph"/>
        <w:spacing w:line="265" w:lineRule="auto"/>
        <w:ind w:left="2060" w:right="117"/>
        <w:jc w:val="both"/>
        <w:rPr>
          <w:rFonts w:ascii="Arial" w:eastAsia="Arial" w:hAnsi="Arial" w:cs="Arial"/>
        </w:rPr>
      </w:pPr>
    </w:p>
    <w:p w14:paraId="549498A9" w14:textId="16FB23A4" w:rsidR="000D4FA2" w:rsidRPr="0065394F" w:rsidRDefault="00000000" w:rsidP="0065394F">
      <w:pPr>
        <w:pStyle w:val="ListParagraph"/>
        <w:numPr>
          <w:ilvl w:val="0"/>
          <w:numId w:val="2"/>
        </w:numPr>
        <w:spacing w:line="263" w:lineRule="auto"/>
        <w:ind w:right="112"/>
        <w:jc w:val="both"/>
        <w:rPr>
          <w:rFonts w:ascii="Arial" w:eastAsia="Arial" w:hAnsi="Arial" w:cs="Arial"/>
        </w:rPr>
      </w:pPr>
      <w:r w:rsidRPr="0065394F">
        <w:rPr>
          <w:rFonts w:ascii="Arial" w:eastAsia="Arial" w:hAnsi="Arial" w:cs="Arial"/>
        </w:rPr>
        <w:t>Rub</w:t>
      </w:r>
      <w:r w:rsidRPr="0065394F">
        <w:rPr>
          <w:rFonts w:ascii="Arial" w:eastAsia="Arial" w:hAnsi="Arial" w:cs="Arial"/>
          <w:spacing w:val="1"/>
        </w:rPr>
        <w:t>a</w:t>
      </w:r>
      <w:r w:rsidRPr="0065394F">
        <w:rPr>
          <w:rFonts w:ascii="Arial" w:eastAsia="Arial" w:hAnsi="Arial" w:cs="Arial"/>
        </w:rPr>
        <w:t>h</w:t>
      </w:r>
      <w:r w:rsidRPr="0065394F">
        <w:rPr>
          <w:rFonts w:ascii="Arial" w:eastAsia="Arial" w:hAnsi="Arial" w:cs="Arial"/>
          <w:spacing w:val="2"/>
        </w:rPr>
        <w:t xml:space="preserve"> </w:t>
      </w:r>
      <w:r w:rsidRPr="0065394F">
        <w:rPr>
          <w:rFonts w:ascii="Arial" w:eastAsia="Arial" w:hAnsi="Arial" w:cs="Arial"/>
          <w:spacing w:val="4"/>
        </w:rPr>
        <w:t>m</w:t>
      </w:r>
      <w:r w:rsidRPr="0065394F">
        <w:rPr>
          <w:rFonts w:ascii="Arial" w:eastAsia="Arial" w:hAnsi="Arial" w:cs="Arial"/>
        </w:rPr>
        <w:t>et</w:t>
      </w:r>
      <w:r w:rsidRPr="0065394F">
        <w:rPr>
          <w:rFonts w:ascii="Arial" w:eastAsia="Arial" w:hAnsi="Arial" w:cs="Arial"/>
          <w:spacing w:val="-1"/>
        </w:rPr>
        <w:t>h</w:t>
      </w:r>
      <w:r w:rsidRPr="0065394F">
        <w:rPr>
          <w:rFonts w:ascii="Arial" w:eastAsia="Arial" w:hAnsi="Arial" w:cs="Arial"/>
        </w:rPr>
        <w:t>od</w:t>
      </w:r>
      <w:r w:rsidRPr="0065394F">
        <w:rPr>
          <w:rFonts w:ascii="Arial" w:eastAsia="Arial" w:hAnsi="Arial" w:cs="Arial"/>
          <w:spacing w:val="3"/>
        </w:rPr>
        <w:t xml:space="preserve"> </w:t>
      </w:r>
      <w:r w:rsidRPr="0065394F">
        <w:rPr>
          <w:rFonts w:ascii="Arial" w:eastAsia="Arial" w:hAnsi="Arial" w:cs="Arial"/>
        </w:rPr>
        <w:t>p</w:t>
      </w:r>
      <w:r w:rsidRPr="0065394F">
        <w:rPr>
          <w:rFonts w:ascii="Arial" w:eastAsia="Arial" w:hAnsi="Arial" w:cs="Arial"/>
          <w:spacing w:val="-1"/>
        </w:rPr>
        <w:t>a</w:t>
      </w:r>
      <w:r w:rsidRPr="0065394F">
        <w:rPr>
          <w:rFonts w:ascii="Arial" w:eastAsia="Arial" w:hAnsi="Arial" w:cs="Arial"/>
          <w:spacing w:val="2"/>
        </w:rPr>
        <w:t>d</w:t>
      </w:r>
      <w:r w:rsidRPr="0065394F">
        <w:rPr>
          <w:rFonts w:ascii="Arial" w:eastAsia="Arial" w:hAnsi="Arial" w:cs="Arial"/>
        </w:rPr>
        <w:t>a</w:t>
      </w:r>
      <w:r w:rsidRPr="0065394F">
        <w:rPr>
          <w:rFonts w:ascii="Arial" w:eastAsia="Arial" w:hAnsi="Arial" w:cs="Arial"/>
          <w:spacing w:val="7"/>
        </w:rPr>
        <w:t xml:space="preserve"> </w:t>
      </w:r>
      <w:r w:rsidRPr="0065394F">
        <w:rPr>
          <w:rFonts w:ascii="Arial" w:eastAsia="Arial" w:hAnsi="Arial" w:cs="Arial"/>
        </w:rPr>
        <w:t>b</w:t>
      </w:r>
      <w:r w:rsidRPr="0065394F">
        <w:rPr>
          <w:rFonts w:ascii="Arial" w:eastAsia="Arial" w:hAnsi="Arial" w:cs="Arial"/>
          <w:spacing w:val="-1"/>
        </w:rPr>
        <w:t>a</w:t>
      </w:r>
      <w:r w:rsidRPr="0065394F">
        <w:rPr>
          <w:rFonts w:ascii="Arial" w:eastAsia="Arial" w:hAnsi="Arial" w:cs="Arial"/>
          <w:spacing w:val="1"/>
        </w:rPr>
        <w:t>ri</w:t>
      </w:r>
      <w:r w:rsidRPr="0065394F">
        <w:rPr>
          <w:rFonts w:ascii="Arial" w:eastAsia="Arial" w:hAnsi="Arial" w:cs="Arial"/>
        </w:rPr>
        <w:t>s</w:t>
      </w:r>
      <w:r w:rsidRPr="0065394F">
        <w:rPr>
          <w:rFonts w:ascii="Arial" w:eastAsia="Arial" w:hAnsi="Arial" w:cs="Arial"/>
          <w:spacing w:val="5"/>
        </w:rPr>
        <w:t xml:space="preserve"> </w:t>
      </w:r>
      <w:r w:rsidRPr="0065394F">
        <w:rPr>
          <w:rFonts w:ascii="Arial" w:eastAsia="Arial" w:hAnsi="Arial" w:cs="Arial"/>
          <w:spacing w:val="3"/>
        </w:rPr>
        <w:t>k</w:t>
      </w:r>
      <w:r w:rsidRPr="0065394F">
        <w:rPr>
          <w:rFonts w:ascii="Arial" w:eastAsia="Arial" w:hAnsi="Arial" w:cs="Arial"/>
        </w:rPr>
        <w:t>et</w:t>
      </w:r>
      <w:r w:rsidRPr="0065394F">
        <w:rPr>
          <w:rFonts w:ascii="Arial" w:eastAsia="Arial" w:hAnsi="Arial" w:cs="Arial"/>
          <w:spacing w:val="-1"/>
        </w:rPr>
        <w:t>u</w:t>
      </w:r>
      <w:r w:rsidRPr="0065394F">
        <w:rPr>
          <w:rFonts w:ascii="Arial" w:eastAsia="Arial" w:hAnsi="Arial" w:cs="Arial"/>
          <w:spacing w:val="1"/>
        </w:rPr>
        <w:t>j</w:t>
      </w:r>
      <w:r w:rsidRPr="0065394F">
        <w:rPr>
          <w:rFonts w:ascii="Arial" w:eastAsia="Arial" w:hAnsi="Arial" w:cs="Arial"/>
        </w:rPr>
        <w:t>uh</w:t>
      </w:r>
      <w:r w:rsidRPr="0065394F">
        <w:rPr>
          <w:rFonts w:ascii="Arial" w:eastAsia="Arial" w:hAnsi="Arial" w:cs="Arial"/>
          <w:spacing w:val="2"/>
        </w:rPr>
        <w:t xml:space="preserve"> </w:t>
      </w:r>
      <w:r w:rsidRPr="0065394F">
        <w:rPr>
          <w:rFonts w:ascii="Arial" w:eastAsia="Arial" w:hAnsi="Arial" w:cs="Arial"/>
          <w:spacing w:val="4"/>
        </w:rPr>
        <w:t>m</w:t>
      </w:r>
      <w:r w:rsidRPr="0065394F">
        <w:rPr>
          <w:rFonts w:ascii="Arial" w:eastAsia="Arial" w:hAnsi="Arial" w:cs="Arial"/>
        </w:rPr>
        <w:t>e</w:t>
      </w:r>
      <w:r w:rsidRPr="0065394F">
        <w:rPr>
          <w:rFonts w:ascii="Arial" w:eastAsia="Arial" w:hAnsi="Arial" w:cs="Arial"/>
          <w:spacing w:val="-1"/>
        </w:rPr>
        <w:t>n</w:t>
      </w:r>
      <w:r w:rsidRPr="0065394F">
        <w:rPr>
          <w:rFonts w:ascii="Arial" w:eastAsia="Arial" w:hAnsi="Arial" w:cs="Arial"/>
          <w:spacing w:val="1"/>
        </w:rPr>
        <w:t>j</w:t>
      </w:r>
      <w:r w:rsidRPr="0065394F">
        <w:rPr>
          <w:rFonts w:ascii="Arial" w:eastAsia="Arial" w:hAnsi="Arial" w:cs="Arial"/>
        </w:rPr>
        <w:t>a</w:t>
      </w:r>
      <w:r w:rsidRPr="0065394F">
        <w:rPr>
          <w:rFonts w:ascii="Arial" w:eastAsia="Arial" w:hAnsi="Arial" w:cs="Arial"/>
          <w:spacing w:val="-1"/>
        </w:rPr>
        <w:t>d</w:t>
      </w:r>
      <w:r w:rsidRPr="0065394F">
        <w:rPr>
          <w:rFonts w:ascii="Arial" w:eastAsia="Arial" w:hAnsi="Arial" w:cs="Arial"/>
        </w:rPr>
        <w:t xml:space="preserve">i </w:t>
      </w:r>
      <w:r w:rsidRPr="0065394F">
        <w:rPr>
          <w:rFonts w:ascii="Arial" w:eastAsia="Arial" w:hAnsi="Arial" w:cs="Arial"/>
          <w:spacing w:val="4"/>
        </w:rPr>
        <w:t>m</w:t>
      </w:r>
      <w:r w:rsidRPr="0065394F">
        <w:rPr>
          <w:rFonts w:ascii="Arial" w:eastAsia="Arial" w:hAnsi="Arial" w:cs="Arial"/>
        </w:rPr>
        <w:t>et</w:t>
      </w:r>
      <w:r w:rsidRPr="0065394F">
        <w:rPr>
          <w:rFonts w:ascii="Arial" w:eastAsia="Arial" w:hAnsi="Arial" w:cs="Arial"/>
          <w:spacing w:val="-1"/>
        </w:rPr>
        <w:t>h</w:t>
      </w:r>
      <w:r w:rsidRPr="0065394F">
        <w:rPr>
          <w:rFonts w:ascii="Arial" w:eastAsia="Arial" w:hAnsi="Arial" w:cs="Arial"/>
        </w:rPr>
        <w:t>od</w:t>
      </w:r>
      <w:r w:rsidRPr="0065394F">
        <w:rPr>
          <w:rFonts w:ascii="Arial" w:eastAsia="Arial" w:hAnsi="Arial" w:cs="Arial"/>
          <w:spacing w:val="1"/>
        </w:rPr>
        <w:t xml:space="preserve"> </w:t>
      </w:r>
      <w:r w:rsidRPr="0065394F">
        <w:rPr>
          <w:rFonts w:ascii="Arial" w:eastAsia="Arial" w:hAnsi="Arial" w:cs="Arial"/>
        </w:rPr>
        <w:t>b</w:t>
      </w:r>
      <w:r w:rsidRPr="0065394F">
        <w:rPr>
          <w:rFonts w:ascii="Arial" w:eastAsia="Arial" w:hAnsi="Arial" w:cs="Arial"/>
          <w:spacing w:val="-1"/>
        </w:rPr>
        <w:t>e</w:t>
      </w:r>
      <w:r w:rsidRPr="0065394F">
        <w:rPr>
          <w:rFonts w:ascii="Arial" w:eastAsia="Arial" w:hAnsi="Arial" w:cs="Arial"/>
          <w:spacing w:val="1"/>
        </w:rPr>
        <w:t>r</w:t>
      </w:r>
      <w:r w:rsidRPr="0065394F">
        <w:rPr>
          <w:rFonts w:ascii="Arial" w:eastAsia="Arial" w:hAnsi="Arial" w:cs="Arial"/>
          <w:spacing w:val="2"/>
        </w:rPr>
        <w:t>t</w:t>
      </w:r>
      <w:r w:rsidRPr="0065394F">
        <w:rPr>
          <w:rFonts w:ascii="Arial" w:eastAsia="Arial" w:hAnsi="Arial" w:cs="Arial"/>
          <w:spacing w:val="-1"/>
        </w:rPr>
        <w:t>i</w:t>
      </w:r>
      <w:r w:rsidRPr="0065394F">
        <w:rPr>
          <w:rFonts w:ascii="Arial" w:eastAsia="Arial" w:hAnsi="Arial" w:cs="Arial"/>
          <w:spacing w:val="2"/>
        </w:rPr>
        <w:t>p</w:t>
      </w:r>
      <w:r w:rsidRPr="0065394F">
        <w:rPr>
          <w:rFonts w:ascii="Arial" w:eastAsia="Arial" w:hAnsi="Arial" w:cs="Arial"/>
        </w:rPr>
        <w:t>e</w:t>
      </w:r>
      <w:r w:rsidRPr="0065394F">
        <w:rPr>
          <w:rFonts w:ascii="Arial" w:eastAsia="Arial" w:hAnsi="Arial" w:cs="Arial"/>
          <w:spacing w:val="5"/>
        </w:rPr>
        <w:t xml:space="preserve"> </w:t>
      </w:r>
      <w:r w:rsidRPr="0065394F">
        <w:rPr>
          <w:rFonts w:ascii="Arial" w:eastAsia="Arial" w:hAnsi="Arial" w:cs="Arial"/>
          <w:spacing w:val="-1"/>
        </w:rPr>
        <w:t>v</w:t>
      </w:r>
      <w:r w:rsidRPr="0065394F">
        <w:rPr>
          <w:rFonts w:ascii="Arial" w:eastAsia="Arial" w:hAnsi="Arial" w:cs="Arial"/>
          <w:spacing w:val="2"/>
        </w:rPr>
        <w:t>o</w:t>
      </w:r>
      <w:r w:rsidRPr="0065394F">
        <w:rPr>
          <w:rFonts w:ascii="Arial" w:eastAsia="Arial" w:hAnsi="Arial" w:cs="Arial"/>
          <w:spacing w:val="-1"/>
        </w:rPr>
        <w:t>i</w:t>
      </w:r>
      <w:r w:rsidRPr="0065394F">
        <w:rPr>
          <w:rFonts w:ascii="Arial" w:eastAsia="Arial" w:hAnsi="Arial" w:cs="Arial"/>
        </w:rPr>
        <w:t>d,</w:t>
      </w:r>
      <w:r w:rsidRPr="0065394F">
        <w:rPr>
          <w:rFonts w:ascii="Arial" w:eastAsia="Arial" w:hAnsi="Arial" w:cs="Arial"/>
          <w:spacing w:val="6"/>
        </w:rPr>
        <w:t xml:space="preserve"> </w:t>
      </w:r>
      <w:r w:rsidRPr="0065394F">
        <w:rPr>
          <w:rFonts w:ascii="Arial" w:eastAsia="Arial" w:hAnsi="Arial" w:cs="Arial"/>
        </w:rPr>
        <w:t>d</w:t>
      </w:r>
      <w:r w:rsidRPr="0065394F">
        <w:rPr>
          <w:rFonts w:ascii="Arial" w:eastAsia="Arial" w:hAnsi="Arial" w:cs="Arial"/>
          <w:spacing w:val="1"/>
        </w:rPr>
        <w:t>a</w:t>
      </w:r>
      <w:r w:rsidRPr="0065394F">
        <w:rPr>
          <w:rFonts w:ascii="Arial" w:eastAsia="Arial" w:hAnsi="Arial" w:cs="Arial"/>
        </w:rPr>
        <w:t>n</w:t>
      </w:r>
      <w:r w:rsidRPr="0065394F">
        <w:rPr>
          <w:rFonts w:ascii="Arial" w:eastAsia="Arial" w:hAnsi="Arial" w:cs="Arial"/>
          <w:spacing w:val="5"/>
        </w:rPr>
        <w:t xml:space="preserve"> </w:t>
      </w:r>
      <w:r w:rsidRPr="0065394F">
        <w:rPr>
          <w:rFonts w:ascii="Arial" w:eastAsia="Arial" w:hAnsi="Arial" w:cs="Arial"/>
          <w:spacing w:val="1"/>
        </w:rPr>
        <w:t>l</w:t>
      </w:r>
      <w:r w:rsidRPr="0065394F">
        <w:rPr>
          <w:rFonts w:ascii="Arial" w:eastAsia="Arial" w:hAnsi="Arial" w:cs="Arial"/>
        </w:rPr>
        <w:t>a</w:t>
      </w:r>
      <w:r w:rsidRPr="0065394F">
        <w:rPr>
          <w:rFonts w:ascii="Arial" w:eastAsia="Arial" w:hAnsi="Arial" w:cs="Arial"/>
          <w:spacing w:val="3"/>
        </w:rPr>
        <w:t>k</w:t>
      </w:r>
      <w:r w:rsidRPr="0065394F">
        <w:rPr>
          <w:rFonts w:ascii="Arial" w:eastAsia="Arial" w:hAnsi="Arial" w:cs="Arial"/>
        </w:rPr>
        <w:t>u</w:t>
      </w:r>
      <w:r w:rsidRPr="0065394F">
        <w:rPr>
          <w:rFonts w:ascii="Arial" w:eastAsia="Arial" w:hAnsi="Arial" w:cs="Arial"/>
          <w:spacing w:val="1"/>
        </w:rPr>
        <w:t>k</w:t>
      </w:r>
      <w:r w:rsidRPr="0065394F">
        <w:rPr>
          <w:rFonts w:ascii="Arial" w:eastAsia="Arial" w:hAnsi="Arial" w:cs="Arial"/>
        </w:rPr>
        <w:t>an</w:t>
      </w:r>
      <w:r w:rsidRPr="0065394F">
        <w:rPr>
          <w:rFonts w:ascii="Arial" w:eastAsia="Arial" w:hAnsi="Arial" w:cs="Arial"/>
          <w:spacing w:val="1"/>
        </w:rPr>
        <w:t xml:space="preserve"> j</w:t>
      </w:r>
      <w:r w:rsidRPr="0065394F">
        <w:rPr>
          <w:rFonts w:ascii="Arial" w:eastAsia="Arial" w:hAnsi="Arial" w:cs="Arial"/>
        </w:rPr>
        <w:t>u</w:t>
      </w:r>
      <w:r w:rsidRPr="0065394F">
        <w:rPr>
          <w:rFonts w:ascii="Arial" w:eastAsia="Arial" w:hAnsi="Arial" w:cs="Arial"/>
          <w:spacing w:val="1"/>
        </w:rPr>
        <w:t>g</w:t>
      </w:r>
      <w:r w:rsidRPr="0065394F">
        <w:rPr>
          <w:rFonts w:ascii="Arial" w:eastAsia="Arial" w:hAnsi="Arial" w:cs="Arial"/>
        </w:rPr>
        <w:t>a p</w:t>
      </w:r>
      <w:r w:rsidRPr="0065394F">
        <w:rPr>
          <w:rFonts w:ascii="Arial" w:eastAsia="Arial" w:hAnsi="Arial" w:cs="Arial"/>
          <w:spacing w:val="-1"/>
        </w:rPr>
        <w:t>e</w:t>
      </w:r>
      <w:r w:rsidRPr="0065394F">
        <w:rPr>
          <w:rFonts w:ascii="Arial" w:eastAsia="Arial" w:hAnsi="Arial" w:cs="Arial"/>
          <w:spacing w:val="1"/>
        </w:rPr>
        <w:t>r</w:t>
      </w:r>
      <w:r w:rsidRPr="0065394F">
        <w:rPr>
          <w:rFonts w:ascii="Arial" w:eastAsia="Arial" w:hAnsi="Arial" w:cs="Arial"/>
        </w:rPr>
        <w:t>u</w:t>
      </w:r>
      <w:r w:rsidRPr="0065394F">
        <w:rPr>
          <w:rFonts w:ascii="Arial" w:eastAsia="Arial" w:hAnsi="Arial" w:cs="Arial"/>
          <w:spacing w:val="1"/>
        </w:rPr>
        <w:t>b</w:t>
      </w:r>
      <w:r w:rsidRPr="0065394F">
        <w:rPr>
          <w:rFonts w:ascii="Arial" w:eastAsia="Arial" w:hAnsi="Arial" w:cs="Arial"/>
        </w:rPr>
        <w:t>a</w:t>
      </w:r>
      <w:r w:rsidRPr="0065394F">
        <w:rPr>
          <w:rFonts w:ascii="Arial" w:eastAsia="Arial" w:hAnsi="Arial" w:cs="Arial"/>
          <w:spacing w:val="-1"/>
        </w:rPr>
        <w:t>h</w:t>
      </w:r>
      <w:r w:rsidRPr="0065394F">
        <w:rPr>
          <w:rFonts w:ascii="Arial" w:eastAsia="Arial" w:hAnsi="Arial" w:cs="Arial"/>
          <w:spacing w:val="2"/>
        </w:rPr>
        <w:t>a</w:t>
      </w:r>
      <w:r w:rsidRPr="0065394F">
        <w:rPr>
          <w:rFonts w:ascii="Arial" w:eastAsia="Arial" w:hAnsi="Arial" w:cs="Arial"/>
        </w:rPr>
        <w:t>n</w:t>
      </w:r>
      <w:r w:rsidRPr="0065394F">
        <w:rPr>
          <w:rFonts w:ascii="Arial" w:eastAsia="Arial" w:hAnsi="Arial" w:cs="Arial"/>
          <w:spacing w:val="-10"/>
        </w:rPr>
        <w:t xml:space="preserve"> </w:t>
      </w:r>
      <w:r w:rsidRPr="0065394F">
        <w:rPr>
          <w:rFonts w:ascii="Arial" w:eastAsia="Arial" w:hAnsi="Arial" w:cs="Arial"/>
          <w:spacing w:val="4"/>
        </w:rPr>
        <w:t>m</w:t>
      </w:r>
      <w:r w:rsidRPr="0065394F">
        <w:rPr>
          <w:rFonts w:ascii="Arial" w:eastAsia="Arial" w:hAnsi="Arial" w:cs="Arial"/>
        </w:rPr>
        <w:t>a</w:t>
      </w:r>
      <w:r w:rsidRPr="0065394F">
        <w:rPr>
          <w:rFonts w:ascii="Arial" w:eastAsia="Arial" w:hAnsi="Arial" w:cs="Arial"/>
          <w:spacing w:val="-1"/>
        </w:rPr>
        <w:t>i</w:t>
      </w:r>
      <w:r w:rsidRPr="0065394F">
        <w:rPr>
          <w:rFonts w:ascii="Arial" w:eastAsia="Arial" w:hAnsi="Arial" w:cs="Arial"/>
        </w:rPr>
        <w:t>n</w:t>
      </w:r>
      <w:r w:rsidRPr="0065394F">
        <w:rPr>
          <w:rFonts w:ascii="Arial" w:eastAsia="Arial" w:hAnsi="Arial" w:cs="Arial"/>
          <w:spacing w:val="-4"/>
        </w:rPr>
        <w:t xml:space="preserve"> </w:t>
      </w:r>
      <w:r w:rsidRPr="0065394F">
        <w:rPr>
          <w:rFonts w:ascii="Arial" w:eastAsia="Arial" w:hAnsi="Arial" w:cs="Arial"/>
          <w:spacing w:val="4"/>
        </w:rPr>
        <w:t>m</w:t>
      </w:r>
      <w:r w:rsidRPr="0065394F">
        <w:rPr>
          <w:rFonts w:ascii="Arial" w:eastAsia="Arial" w:hAnsi="Arial" w:cs="Arial"/>
        </w:rPr>
        <w:t>et</w:t>
      </w:r>
      <w:r w:rsidRPr="0065394F">
        <w:rPr>
          <w:rFonts w:ascii="Arial" w:eastAsia="Arial" w:hAnsi="Arial" w:cs="Arial"/>
          <w:spacing w:val="-1"/>
        </w:rPr>
        <w:t>h</w:t>
      </w:r>
      <w:r w:rsidRPr="0065394F">
        <w:rPr>
          <w:rFonts w:ascii="Arial" w:eastAsia="Arial" w:hAnsi="Arial" w:cs="Arial"/>
        </w:rPr>
        <w:t>o</w:t>
      </w:r>
      <w:r w:rsidRPr="0065394F">
        <w:rPr>
          <w:rFonts w:ascii="Arial" w:eastAsia="Arial" w:hAnsi="Arial" w:cs="Arial"/>
          <w:spacing w:val="-1"/>
        </w:rPr>
        <w:t>d</w:t>
      </w:r>
      <w:r w:rsidRPr="0065394F">
        <w:rPr>
          <w:rFonts w:ascii="Arial" w:eastAsia="Arial" w:hAnsi="Arial" w:cs="Arial"/>
        </w:rPr>
        <w:t>.</w:t>
      </w:r>
    </w:p>
    <w:p w14:paraId="68BC32F1" w14:textId="1521489D" w:rsidR="0065394F" w:rsidRDefault="0065394F" w:rsidP="0065394F">
      <w:pPr>
        <w:pStyle w:val="ListParagraph"/>
        <w:spacing w:line="263" w:lineRule="auto"/>
        <w:ind w:left="2060" w:right="112"/>
        <w:jc w:val="both"/>
        <w:rPr>
          <w:rFonts w:ascii="Arial" w:eastAsia="Arial" w:hAnsi="Arial" w:cs="Arial"/>
        </w:rPr>
      </w:pPr>
      <w:r>
        <w:rPr>
          <w:noProof/>
        </w:rPr>
        <w:drawing>
          <wp:inline distT="0" distB="0" distL="0" distR="0" wp14:anchorId="38EB6D9A" wp14:editId="3AD885A0">
            <wp:extent cx="5016500" cy="869950"/>
            <wp:effectExtent l="0" t="0" r="0" b="6350"/>
            <wp:docPr id="6560308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6500" cy="869950"/>
                    </a:xfrm>
                    <a:prstGeom prst="rect">
                      <a:avLst/>
                    </a:prstGeom>
                    <a:noFill/>
                    <a:ln>
                      <a:noFill/>
                    </a:ln>
                  </pic:spPr>
                </pic:pic>
              </a:graphicData>
            </a:graphic>
          </wp:inline>
        </w:drawing>
      </w:r>
    </w:p>
    <w:p w14:paraId="791BC231" w14:textId="02EC8A3F" w:rsidR="0065394F" w:rsidRDefault="0065394F" w:rsidP="0065394F">
      <w:pPr>
        <w:pStyle w:val="ListParagraph"/>
        <w:spacing w:line="263" w:lineRule="auto"/>
        <w:ind w:left="2060" w:right="112"/>
        <w:jc w:val="both"/>
        <w:rPr>
          <w:rFonts w:ascii="Arial" w:eastAsia="Arial" w:hAnsi="Arial" w:cs="Arial"/>
        </w:rPr>
      </w:pPr>
      <w:r>
        <w:rPr>
          <w:noProof/>
        </w:rPr>
        <w:drawing>
          <wp:inline distT="0" distB="0" distL="0" distR="0" wp14:anchorId="4A919602" wp14:editId="4E34A47D">
            <wp:extent cx="3175000" cy="787400"/>
            <wp:effectExtent l="0" t="0" r="6350" b="0"/>
            <wp:docPr id="11327676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5000" cy="787400"/>
                    </a:xfrm>
                    <a:prstGeom prst="rect">
                      <a:avLst/>
                    </a:prstGeom>
                    <a:noFill/>
                    <a:ln>
                      <a:noFill/>
                    </a:ln>
                  </pic:spPr>
                </pic:pic>
              </a:graphicData>
            </a:graphic>
          </wp:inline>
        </w:drawing>
      </w:r>
    </w:p>
    <w:p w14:paraId="47805041" w14:textId="77777777" w:rsidR="0065394F" w:rsidRDefault="0065394F">
      <w:pPr>
        <w:rPr>
          <w:rFonts w:ascii="Arial" w:eastAsia="Arial" w:hAnsi="Arial" w:cs="Arial"/>
        </w:rPr>
      </w:pPr>
      <w:r>
        <w:rPr>
          <w:rFonts w:ascii="Arial" w:eastAsia="Arial" w:hAnsi="Arial" w:cs="Arial"/>
        </w:rPr>
        <w:br w:type="page"/>
      </w:r>
    </w:p>
    <w:p w14:paraId="0E5F8E8E" w14:textId="77777777" w:rsidR="0065394F" w:rsidRPr="0065394F" w:rsidRDefault="0065394F" w:rsidP="0065394F">
      <w:pPr>
        <w:pStyle w:val="ListParagraph"/>
        <w:spacing w:line="263" w:lineRule="auto"/>
        <w:ind w:left="2060" w:right="112"/>
        <w:jc w:val="both"/>
        <w:rPr>
          <w:rFonts w:ascii="Arial" w:eastAsia="Arial" w:hAnsi="Arial" w:cs="Arial"/>
        </w:rPr>
      </w:pPr>
    </w:p>
    <w:p w14:paraId="2E2A1183" w14:textId="77777777" w:rsidR="000D4FA2" w:rsidRDefault="00000000">
      <w:pPr>
        <w:spacing w:before="31"/>
        <w:ind w:left="1303" w:right="6039"/>
        <w:jc w:val="center"/>
        <w:rPr>
          <w:rFonts w:ascii="Arial" w:eastAsia="Arial" w:hAnsi="Arial" w:cs="Arial"/>
        </w:rPr>
      </w:pPr>
      <w:r>
        <w:rPr>
          <w:rFonts w:ascii="Arial" w:eastAsia="Arial" w:hAnsi="Arial" w:cs="Arial"/>
          <w:b/>
        </w:rPr>
        <w:t xml:space="preserve">B. </w:t>
      </w:r>
      <w:r>
        <w:rPr>
          <w:rFonts w:ascii="Arial" w:eastAsia="Arial" w:hAnsi="Arial" w:cs="Arial"/>
          <w:b/>
          <w:spacing w:val="47"/>
        </w:rPr>
        <w:t xml:space="preserve"> </w:t>
      </w:r>
      <w:r>
        <w:rPr>
          <w:rFonts w:ascii="Arial" w:eastAsia="Arial" w:hAnsi="Arial" w:cs="Arial"/>
          <w:b/>
          <w:spacing w:val="1"/>
        </w:rPr>
        <w:t>O</w:t>
      </w:r>
      <w:r>
        <w:rPr>
          <w:rFonts w:ascii="Arial" w:eastAsia="Arial" w:hAnsi="Arial" w:cs="Arial"/>
          <w:b/>
          <w:spacing w:val="2"/>
        </w:rPr>
        <w:t>v</w:t>
      </w:r>
      <w:r>
        <w:rPr>
          <w:rFonts w:ascii="Arial" w:eastAsia="Arial" w:hAnsi="Arial" w:cs="Arial"/>
          <w:b/>
        </w:rPr>
        <w:t>e</w:t>
      </w:r>
      <w:r>
        <w:rPr>
          <w:rFonts w:ascii="Arial" w:eastAsia="Arial" w:hAnsi="Arial" w:cs="Arial"/>
          <w:b/>
          <w:spacing w:val="-1"/>
        </w:rPr>
        <w:t>r</w:t>
      </w:r>
      <w:r>
        <w:rPr>
          <w:rFonts w:ascii="Arial" w:eastAsia="Arial" w:hAnsi="Arial" w:cs="Arial"/>
          <w:b/>
        </w:rPr>
        <w:t>loa</w:t>
      </w:r>
      <w:r>
        <w:rPr>
          <w:rFonts w:ascii="Arial" w:eastAsia="Arial" w:hAnsi="Arial" w:cs="Arial"/>
          <w:b/>
          <w:spacing w:val="1"/>
        </w:rPr>
        <w:t>d</w:t>
      </w:r>
      <w:r>
        <w:rPr>
          <w:rFonts w:ascii="Arial" w:eastAsia="Arial" w:hAnsi="Arial" w:cs="Arial"/>
          <w:b/>
        </w:rPr>
        <w:t>ing</w:t>
      </w:r>
      <w:r>
        <w:rPr>
          <w:rFonts w:ascii="Arial" w:eastAsia="Arial" w:hAnsi="Arial" w:cs="Arial"/>
          <w:b/>
          <w:spacing w:val="-11"/>
        </w:rPr>
        <w:t xml:space="preserve"> </w:t>
      </w:r>
      <w:r>
        <w:rPr>
          <w:rFonts w:ascii="Arial" w:eastAsia="Arial" w:hAnsi="Arial" w:cs="Arial"/>
          <w:b/>
          <w:w w:val="99"/>
        </w:rPr>
        <w:t>Construc</w:t>
      </w:r>
      <w:r>
        <w:rPr>
          <w:rFonts w:ascii="Arial" w:eastAsia="Arial" w:hAnsi="Arial" w:cs="Arial"/>
          <w:b/>
          <w:spacing w:val="1"/>
          <w:w w:val="99"/>
        </w:rPr>
        <w:t>t</w:t>
      </w:r>
      <w:r>
        <w:rPr>
          <w:rFonts w:ascii="Arial" w:eastAsia="Arial" w:hAnsi="Arial" w:cs="Arial"/>
          <w:b/>
          <w:w w:val="99"/>
        </w:rPr>
        <w:t>or</w:t>
      </w:r>
    </w:p>
    <w:p w14:paraId="1EEEA5F5" w14:textId="77777777" w:rsidR="000D4FA2" w:rsidRDefault="00000000">
      <w:pPr>
        <w:spacing w:before="34"/>
        <w:ind w:left="1700"/>
        <w:rPr>
          <w:rFonts w:ascii="Arial" w:eastAsia="Arial" w:hAnsi="Arial" w:cs="Arial"/>
        </w:rPr>
      </w:pPr>
      <w:r>
        <w:rPr>
          <w:rFonts w:ascii="Arial" w:eastAsia="Arial" w:hAnsi="Arial" w:cs="Arial"/>
          <w:spacing w:val="-1"/>
        </w:rPr>
        <w:t>P</w:t>
      </w:r>
      <w:r>
        <w:rPr>
          <w:rFonts w:ascii="Arial" w:eastAsia="Arial" w:hAnsi="Arial" w:cs="Arial"/>
        </w:rPr>
        <w:t>ert</w:t>
      </w:r>
      <w:r>
        <w:rPr>
          <w:rFonts w:ascii="Arial" w:eastAsia="Arial" w:hAnsi="Arial" w:cs="Arial"/>
          <w:spacing w:val="2"/>
        </w:rPr>
        <w:t>an</w:t>
      </w:r>
      <w:r>
        <w:rPr>
          <w:rFonts w:ascii="Arial" w:eastAsia="Arial" w:hAnsi="Arial" w:cs="Arial"/>
          <w:spacing w:val="-4"/>
        </w:rPr>
        <w:t>y</w:t>
      </w:r>
      <w:r>
        <w:rPr>
          <w:rFonts w:ascii="Arial" w:eastAsia="Arial" w:hAnsi="Arial" w:cs="Arial"/>
          <w:spacing w:val="2"/>
        </w:rPr>
        <w:t>a</w:t>
      </w:r>
      <w:r>
        <w:rPr>
          <w:rFonts w:ascii="Arial" w:eastAsia="Arial" w:hAnsi="Arial" w:cs="Arial"/>
        </w:rPr>
        <w:t>an</w:t>
      </w:r>
    </w:p>
    <w:p w14:paraId="446179E7" w14:textId="57709A55" w:rsidR="000D4FA2" w:rsidRPr="0065394F" w:rsidRDefault="00000000" w:rsidP="0065394F">
      <w:pPr>
        <w:pStyle w:val="ListParagraph"/>
        <w:numPr>
          <w:ilvl w:val="0"/>
          <w:numId w:val="3"/>
        </w:numPr>
        <w:spacing w:before="34"/>
        <w:rPr>
          <w:rFonts w:ascii="Arial" w:eastAsia="Arial" w:hAnsi="Arial" w:cs="Arial"/>
        </w:rPr>
      </w:pPr>
      <w:r w:rsidRPr="0065394F">
        <w:rPr>
          <w:rFonts w:ascii="Arial" w:eastAsia="Arial" w:hAnsi="Arial" w:cs="Arial"/>
        </w:rPr>
        <w:t>L</w:t>
      </w:r>
      <w:r w:rsidRPr="0065394F">
        <w:rPr>
          <w:rFonts w:ascii="Arial" w:eastAsia="Arial" w:hAnsi="Arial" w:cs="Arial"/>
          <w:spacing w:val="-1"/>
        </w:rPr>
        <w:t>a</w:t>
      </w:r>
      <w:r w:rsidRPr="0065394F">
        <w:rPr>
          <w:rFonts w:ascii="Arial" w:eastAsia="Arial" w:hAnsi="Arial" w:cs="Arial"/>
          <w:spacing w:val="3"/>
        </w:rPr>
        <w:t>k</w:t>
      </w:r>
      <w:r w:rsidRPr="0065394F">
        <w:rPr>
          <w:rFonts w:ascii="Arial" w:eastAsia="Arial" w:hAnsi="Arial" w:cs="Arial"/>
          <w:spacing w:val="-3"/>
        </w:rPr>
        <w:t>u</w:t>
      </w:r>
      <w:r w:rsidRPr="0065394F">
        <w:rPr>
          <w:rFonts w:ascii="Arial" w:eastAsia="Arial" w:hAnsi="Arial" w:cs="Arial"/>
          <w:spacing w:val="3"/>
        </w:rPr>
        <w:t>k</w:t>
      </w:r>
      <w:r w:rsidRPr="0065394F">
        <w:rPr>
          <w:rFonts w:ascii="Arial" w:eastAsia="Arial" w:hAnsi="Arial" w:cs="Arial"/>
        </w:rPr>
        <w:t>an</w:t>
      </w:r>
      <w:r w:rsidRPr="0065394F">
        <w:rPr>
          <w:rFonts w:ascii="Arial" w:eastAsia="Arial" w:hAnsi="Arial" w:cs="Arial"/>
          <w:spacing w:val="-9"/>
        </w:rPr>
        <w:t xml:space="preserve"> </w:t>
      </w:r>
      <w:r w:rsidRPr="0065394F">
        <w:rPr>
          <w:rFonts w:ascii="Arial" w:eastAsia="Arial" w:hAnsi="Arial" w:cs="Arial"/>
        </w:rPr>
        <w:t>p</w:t>
      </w:r>
      <w:r w:rsidRPr="0065394F">
        <w:rPr>
          <w:rFonts w:ascii="Arial" w:eastAsia="Arial" w:hAnsi="Arial" w:cs="Arial"/>
          <w:spacing w:val="-1"/>
        </w:rPr>
        <w:t>e</w:t>
      </w:r>
      <w:r w:rsidRPr="0065394F">
        <w:rPr>
          <w:rFonts w:ascii="Arial" w:eastAsia="Arial" w:hAnsi="Arial" w:cs="Arial"/>
          <w:spacing w:val="1"/>
        </w:rPr>
        <w:t>rc</w:t>
      </w:r>
      <w:r w:rsidRPr="0065394F">
        <w:rPr>
          <w:rFonts w:ascii="Arial" w:eastAsia="Arial" w:hAnsi="Arial" w:cs="Arial"/>
        </w:rPr>
        <w:t>o</w:t>
      </w:r>
      <w:r w:rsidRPr="0065394F">
        <w:rPr>
          <w:rFonts w:ascii="Arial" w:eastAsia="Arial" w:hAnsi="Arial" w:cs="Arial"/>
          <w:spacing w:val="-1"/>
        </w:rPr>
        <w:t>b</w:t>
      </w:r>
      <w:r w:rsidRPr="0065394F">
        <w:rPr>
          <w:rFonts w:ascii="Arial" w:eastAsia="Arial" w:hAnsi="Arial" w:cs="Arial"/>
          <w:spacing w:val="2"/>
        </w:rPr>
        <w:t>a</w:t>
      </w:r>
      <w:r w:rsidRPr="0065394F">
        <w:rPr>
          <w:rFonts w:ascii="Arial" w:eastAsia="Arial" w:hAnsi="Arial" w:cs="Arial"/>
        </w:rPr>
        <w:t>an</w:t>
      </w:r>
      <w:r w:rsidRPr="0065394F">
        <w:rPr>
          <w:rFonts w:ascii="Arial" w:eastAsia="Arial" w:hAnsi="Arial" w:cs="Arial"/>
          <w:spacing w:val="-8"/>
        </w:rPr>
        <w:t xml:space="preserve"> </w:t>
      </w:r>
      <w:r w:rsidRPr="0065394F">
        <w:rPr>
          <w:rFonts w:ascii="Arial" w:eastAsia="Arial" w:hAnsi="Arial" w:cs="Arial"/>
        </w:rPr>
        <w:t>d</w:t>
      </w:r>
      <w:r w:rsidRPr="0065394F">
        <w:rPr>
          <w:rFonts w:ascii="Arial" w:eastAsia="Arial" w:hAnsi="Arial" w:cs="Arial"/>
          <w:spacing w:val="-1"/>
        </w:rPr>
        <w:t>i</w:t>
      </w:r>
      <w:r w:rsidRPr="0065394F">
        <w:rPr>
          <w:rFonts w:ascii="Arial" w:eastAsia="Arial" w:hAnsi="Arial" w:cs="Arial"/>
          <w:spacing w:val="2"/>
        </w:rPr>
        <w:t>a</w:t>
      </w:r>
      <w:r w:rsidRPr="0065394F">
        <w:rPr>
          <w:rFonts w:ascii="Arial" w:eastAsia="Arial" w:hAnsi="Arial" w:cs="Arial"/>
        </w:rPr>
        <w:t>tas</w:t>
      </w:r>
      <w:r w:rsidRPr="0065394F">
        <w:rPr>
          <w:rFonts w:ascii="Arial" w:eastAsia="Arial" w:hAnsi="Arial" w:cs="Arial"/>
          <w:spacing w:val="-3"/>
        </w:rPr>
        <w:t xml:space="preserve"> </w:t>
      </w:r>
      <w:r w:rsidRPr="0065394F">
        <w:rPr>
          <w:rFonts w:ascii="Arial" w:eastAsia="Arial" w:hAnsi="Arial" w:cs="Arial"/>
        </w:rPr>
        <w:t>d</w:t>
      </w:r>
      <w:r w:rsidRPr="0065394F">
        <w:rPr>
          <w:rFonts w:ascii="Arial" w:eastAsia="Arial" w:hAnsi="Arial" w:cs="Arial"/>
          <w:spacing w:val="-1"/>
        </w:rPr>
        <w:t>a</w:t>
      </w:r>
      <w:r w:rsidRPr="0065394F">
        <w:rPr>
          <w:rFonts w:ascii="Arial" w:eastAsia="Arial" w:hAnsi="Arial" w:cs="Arial"/>
        </w:rPr>
        <w:t>n</w:t>
      </w:r>
      <w:r w:rsidRPr="0065394F">
        <w:rPr>
          <w:rFonts w:ascii="Arial" w:eastAsia="Arial" w:hAnsi="Arial" w:cs="Arial"/>
          <w:spacing w:val="-1"/>
        </w:rPr>
        <w:t xml:space="preserve"> </w:t>
      </w:r>
      <w:r w:rsidRPr="0065394F">
        <w:rPr>
          <w:rFonts w:ascii="Arial" w:eastAsia="Arial" w:hAnsi="Arial" w:cs="Arial"/>
        </w:rPr>
        <w:t>b</w:t>
      </w:r>
      <w:r w:rsidRPr="0065394F">
        <w:rPr>
          <w:rFonts w:ascii="Arial" w:eastAsia="Arial" w:hAnsi="Arial" w:cs="Arial"/>
          <w:spacing w:val="-1"/>
        </w:rPr>
        <w:t>e</w:t>
      </w:r>
      <w:r w:rsidRPr="0065394F">
        <w:rPr>
          <w:rFonts w:ascii="Arial" w:eastAsia="Arial" w:hAnsi="Arial" w:cs="Arial"/>
          <w:spacing w:val="2"/>
        </w:rPr>
        <w:t>n</w:t>
      </w:r>
      <w:r w:rsidRPr="0065394F">
        <w:rPr>
          <w:rFonts w:ascii="Arial" w:eastAsia="Arial" w:hAnsi="Arial" w:cs="Arial"/>
        </w:rPr>
        <w:t>a</w:t>
      </w:r>
      <w:r w:rsidRPr="0065394F">
        <w:rPr>
          <w:rFonts w:ascii="Arial" w:eastAsia="Arial" w:hAnsi="Arial" w:cs="Arial"/>
          <w:spacing w:val="-1"/>
        </w:rPr>
        <w:t>h</w:t>
      </w:r>
      <w:r w:rsidRPr="0065394F">
        <w:rPr>
          <w:rFonts w:ascii="Arial" w:eastAsia="Arial" w:hAnsi="Arial" w:cs="Arial"/>
        </w:rPr>
        <w:t>i</w:t>
      </w:r>
      <w:r w:rsidRPr="0065394F">
        <w:rPr>
          <w:rFonts w:ascii="Arial" w:eastAsia="Arial" w:hAnsi="Arial" w:cs="Arial"/>
          <w:spacing w:val="-5"/>
        </w:rPr>
        <w:t xml:space="preserve"> </w:t>
      </w:r>
      <w:r w:rsidRPr="0065394F">
        <w:rPr>
          <w:rFonts w:ascii="Arial" w:eastAsia="Arial" w:hAnsi="Arial" w:cs="Arial"/>
          <w:spacing w:val="1"/>
        </w:rPr>
        <w:t>j</w:t>
      </w:r>
      <w:r w:rsidRPr="0065394F">
        <w:rPr>
          <w:rFonts w:ascii="Arial" w:eastAsia="Arial" w:hAnsi="Arial" w:cs="Arial"/>
          <w:spacing w:val="-1"/>
        </w:rPr>
        <w:t>i</w:t>
      </w:r>
      <w:r w:rsidRPr="0065394F">
        <w:rPr>
          <w:rFonts w:ascii="Arial" w:eastAsia="Arial" w:hAnsi="Arial" w:cs="Arial"/>
          <w:spacing w:val="3"/>
        </w:rPr>
        <w:t>k</w:t>
      </w:r>
      <w:r w:rsidRPr="0065394F">
        <w:rPr>
          <w:rFonts w:ascii="Arial" w:eastAsia="Arial" w:hAnsi="Arial" w:cs="Arial"/>
        </w:rPr>
        <w:t>a</w:t>
      </w:r>
      <w:r w:rsidRPr="0065394F">
        <w:rPr>
          <w:rFonts w:ascii="Arial" w:eastAsia="Arial" w:hAnsi="Arial" w:cs="Arial"/>
          <w:spacing w:val="-6"/>
        </w:rPr>
        <w:t xml:space="preserve"> </w:t>
      </w:r>
      <w:r w:rsidRPr="0065394F">
        <w:rPr>
          <w:rFonts w:ascii="Arial" w:eastAsia="Arial" w:hAnsi="Arial" w:cs="Arial"/>
          <w:spacing w:val="4"/>
        </w:rPr>
        <w:t>m</w:t>
      </w:r>
      <w:r w:rsidRPr="0065394F">
        <w:rPr>
          <w:rFonts w:ascii="Arial" w:eastAsia="Arial" w:hAnsi="Arial" w:cs="Arial"/>
        </w:rPr>
        <w:t>e</w:t>
      </w:r>
      <w:r w:rsidRPr="0065394F">
        <w:rPr>
          <w:rFonts w:ascii="Arial" w:eastAsia="Arial" w:hAnsi="Arial" w:cs="Arial"/>
          <w:spacing w:val="-1"/>
        </w:rPr>
        <w:t>n</w:t>
      </w:r>
      <w:r w:rsidRPr="0065394F">
        <w:rPr>
          <w:rFonts w:ascii="Arial" w:eastAsia="Arial" w:hAnsi="Arial" w:cs="Arial"/>
        </w:rPr>
        <w:t>e</w:t>
      </w:r>
      <w:r w:rsidRPr="0065394F">
        <w:rPr>
          <w:rFonts w:ascii="Arial" w:eastAsia="Arial" w:hAnsi="Arial" w:cs="Arial"/>
          <w:spacing w:val="4"/>
        </w:rPr>
        <w:t>m</w:t>
      </w:r>
      <w:r w:rsidRPr="0065394F">
        <w:rPr>
          <w:rFonts w:ascii="Arial" w:eastAsia="Arial" w:hAnsi="Arial" w:cs="Arial"/>
          <w:spacing w:val="-3"/>
        </w:rPr>
        <w:t>u</w:t>
      </w:r>
      <w:r w:rsidRPr="0065394F">
        <w:rPr>
          <w:rFonts w:ascii="Arial" w:eastAsia="Arial" w:hAnsi="Arial" w:cs="Arial"/>
          <w:spacing w:val="3"/>
        </w:rPr>
        <w:t>k</w:t>
      </w:r>
      <w:r w:rsidRPr="0065394F">
        <w:rPr>
          <w:rFonts w:ascii="Arial" w:eastAsia="Arial" w:hAnsi="Arial" w:cs="Arial"/>
          <w:spacing w:val="-3"/>
        </w:rPr>
        <w:t>a</w:t>
      </w:r>
      <w:r w:rsidRPr="0065394F">
        <w:rPr>
          <w:rFonts w:ascii="Arial" w:eastAsia="Arial" w:hAnsi="Arial" w:cs="Arial"/>
        </w:rPr>
        <w:t>n</w:t>
      </w:r>
      <w:r w:rsidRPr="0065394F">
        <w:rPr>
          <w:rFonts w:ascii="Arial" w:eastAsia="Arial" w:hAnsi="Arial" w:cs="Arial"/>
          <w:spacing w:val="-11"/>
        </w:rPr>
        <w:t xml:space="preserve"> </w:t>
      </w:r>
      <w:r w:rsidRPr="0065394F">
        <w:rPr>
          <w:rFonts w:ascii="Arial" w:eastAsia="Arial" w:hAnsi="Arial" w:cs="Arial"/>
          <w:spacing w:val="3"/>
        </w:rPr>
        <w:t>k</w:t>
      </w:r>
      <w:r w:rsidRPr="0065394F">
        <w:rPr>
          <w:rFonts w:ascii="Arial" w:eastAsia="Arial" w:hAnsi="Arial" w:cs="Arial"/>
        </w:rPr>
        <w:t>e</w:t>
      </w:r>
      <w:r w:rsidRPr="0065394F">
        <w:rPr>
          <w:rFonts w:ascii="Arial" w:eastAsia="Arial" w:hAnsi="Arial" w:cs="Arial"/>
          <w:spacing w:val="1"/>
        </w:rPr>
        <w:t>s</w:t>
      </w:r>
      <w:r w:rsidRPr="0065394F">
        <w:rPr>
          <w:rFonts w:ascii="Arial" w:eastAsia="Arial" w:hAnsi="Arial" w:cs="Arial"/>
        </w:rPr>
        <w:t>a</w:t>
      </w:r>
      <w:r w:rsidRPr="0065394F">
        <w:rPr>
          <w:rFonts w:ascii="Arial" w:eastAsia="Arial" w:hAnsi="Arial" w:cs="Arial"/>
          <w:spacing w:val="-1"/>
        </w:rPr>
        <w:t>l</w:t>
      </w:r>
      <w:r w:rsidRPr="0065394F">
        <w:rPr>
          <w:rFonts w:ascii="Arial" w:eastAsia="Arial" w:hAnsi="Arial" w:cs="Arial"/>
        </w:rPr>
        <w:t>a</w:t>
      </w:r>
      <w:r w:rsidRPr="0065394F">
        <w:rPr>
          <w:rFonts w:ascii="Arial" w:eastAsia="Arial" w:hAnsi="Arial" w:cs="Arial"/>
          <w:spacing w:val="-1"/>
        </w:rPr>
        <w:t>h</w:t>
      </w:r>
      <w:r w:rsidRPr="0065394F">
        <w:rPr>
          <w:rFonts w:ascii="Arial" w:eastAsia="Arial" w:hAnsi="Arial" w:cs="Arial"/>
        </w:rPr>
        <w:t>a</w:t>
      </w:r>
      <w:r w:rsidRPr="0065394F">
        <w:rPr>
          <w:rFonts w:ascii="Arial" w:eastAsia="Arial" w:hAnsi="Arial" w:cs="Arial"/>
          <w:spacing w:val="-1"/>
        </w:rPr>
        <w:t>n</w:t>
      </w:r>
      <w:r w:rsidRPr="0065394F">
        <w:rPr>
          <w:rFonts w:ascii="Arial" w:eastAsia="Arial" w:hAnsi="Arial" w:cs="Arial"/>
        </w:rPr>
        <w:t>!</w:t>
      </w:r>
    </w:p>
    <w:p w14:paraId="389C18CF" w14:textId="5C7E75B7" w:rsidR="0065394F" w:rsidRDefault="0065394F" w:rsidP="0065394F">
      <w:pPr>
        <w:pStyle w:val="ListParagraph"/>
        <w:spacing w:before="34"/>
        <w:ind w:left="2060"/>
        <w:rPr>
          <w:rFonts w:ascii="Arial" w:eastAsia="Arial" w:hAnsi="Arial" w:cs="Arial"/>
        </w:rPr>
      </w:pPr>
      <w:r>
        <w:rPr>
          <w:noProof/>
        </w:rPr>
        <w:drawing>
          <wp:inline distT="0" distB="0" distL="0" distR="0" wp14:anchorId="7A76CE5C" wp14:editId="3AD79A4E">
            <wp:extent cx="4425950" cy="2387600"/>
            <wp:effectExtent l="0" t="0" r="0" b="0"/>
            <wp:docPr id="10556840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5950" cy="2387600"/>
                    </a:xfrm>
                    <a:prstGeom prst="rect">
                      <a:avLst/>
                    </a:prstGeom>
                    <a:noFill/>
                    <a:ln>
                      <a:noFill/>
                    </a:ln>
                  </pic:spPr>
                </pic:pic>
              </a:graphicData>
            </a:graphic>
          </wp:inline>
        </w:drawing>
      </w:r>
    </w:p>
    <w:p w14:paraId="1A7AC4EA" w14:textId="72E0FF4D" w:rsidR="0065394F" w:rsidRPr="0065394F" w:rsidRDefault="0065394F" w:rsidP="0065394F">
      <w:pPr>
        <w:pStyle w:val="ListParagraph"/>
        <w:spacing w:before="34"/>
        <w:ind w:left="2060"/>
        <w:rPr>
          <w:rFonts w:ascii="Arial" w:eastAsia="Arial" w:hAnsi="Arial" w:cs="Arial"/>
        </w:rPr>
      </w:pPr>
      <w:r>
        <w:rPr>
          <w:noProof/>
        </w:rPr>
        <w:drawing>
          <wp:inline distT="0" distB="0" distL="0" distR="0" wp14:anchorId="3CAF12F3" wp14:editId="68AF6A49">
            <wp:extent cx="4438650" cy="3039110"/>
            <wp:effectExtent l="0" t="0" r="0" b="8890"/>
            <wp:docPr id="5932293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22557"/>
                    <a:stretch/>
                  </pic:blipFill>
                  <pic:spPr bwMode="auto">
                    <a:xfrm>
                      <a:off x="0" y="0"/>
                      <a:ext cx="4438650" cy="3039110"/>
                    </a:xfrm>
                    <a:prstGeom prst="rect">
                      <a:avLst/>
                    </a:prstGeom>
                    <a:noFill/>
                    <a:ln>
                      <a:noFill/>
                    </a:ln>
                    <a:extLst>
                      <a:ext uri="{53640926-AAD7-44D8-BBD7-CCE9431645EC}">
                        <a14:shadowObscured xmlns:a14="http://schemas.microsoft.com/office/drawing/2010/main"/>
                      </a:ext>
                    </a:extLst>
                  </pic:spPr>
                </pic:pic>
              </a:graphicData>
            </a:graphic>
          </wp:inline>
        </w:drawing>
      </w:r>
    </w:p>
    <w:p w14:paraId="20F44F54" w14:textId="77777777" w:rsidR="000D4FA2" w:rsidRDefault="000D4FA2">
      <w:pPr>
        <w:spacing w:line="100" w:lineRule="exact"/>
        <w:rPr>
          <w:sz w:val="11"/>
          <w:szCs w:val="11"/>
        </w:rPr>
      </w:pPr>
    </w:p>
    <w:p w14:paraId="57940B14" w14:textId="77777777" w:rsidR="000D4FA2" w:rsidRDefault="000D4FA2">
      <w:pPr>
        <w:spacing w:line="200" w:lineRule="exact"/>
      </w:pPr>
    </w:p>
    <w:p w14:paraId="6579D5A1" w14:textId="04EC5D5F" w:rsidR="000D4FA2" w:rsidRPr="0065394F" w:rsidRDefault="00000000" w:rsidP="0065394F">
      <w:pPr>
        <w:pStyle w:val="ListParagraph"/>
        <w:numPr>
          <w:ilvl w:val="0"/>
          <w:numId w:val="3"/>
        </w:numPr>
        <w:spacing w:line="263" w:lineRule="auto"/>
        <w:ind w:right="108"/>
        <w:jc w:val="both"/>
        <w:rPr>
          <w:rFonts w:ascii="Arial" w:eastAsia="Arial" w:hAnsi="Arial" w:cs="Arial"/>
        </w:rPr>
      </w:pPr>
      <w:r w:rsidRPr="0065394F">
        <w:rPr>
          <w:rFonts w:ascii="Arial" w:eastAsia="Arial" w:hAnsi="Arial" w:cs="Arial"/>
          <w:spacing w:val="-1"/>
        </w:rPr>
        <w:t>P</w:t>
      </w:r>
      <w:r w:rsidRPr="0065394F">
        <w:rPr>
          <w:rFonts w:ascii="Arial" w:eastAsia="Arial" w:hAnsi="Arial" w:cs="Arial"/>
        </w:rPr>
        <w:t>a</w:t>
      </w:r>
      <w:r w:rsidRPr="0065394F">
        <w:rPr>
          <w:rFonts w:ascii="Arial" w:eastAsia="Arial" w:hAnsi="Arial" w:cs="Arial"/>
          <w:spacing w:val="1"/>
        </w:rPr>
        <w:t>d</w:t>
      </w:r>
      <w:r w:rsidRPr="0065394F">
        <w:rPr>
          <w:rFonts w:ascii="Arial" w:eastAsia="Arial" w:hAnsi="Arial" w:cs="Arial"/>
        </w:rPr>
        <w:t>a</w:t>
      </w:r>
      <w:r w:rsidRPr="0065394F">
        <w:rPr>
          <w:rFonts w:ascii="Arial" w:eastAsia="Arial" w:hAnsi="Arial" w:cs="Arial"/>
          <w:spacing w:val="-13"/>
        </w:rPr>
        <w:t xml:space="preserve"> </w:t>
      </w:r>
      <w:r w:rsidRPr="0065394F">
        <w:rPr>
          <w:rFonts w:ascii="Arial" w:eastAsia="Arial" w:hAnsi="Arial" w:cs="Arial"/>
          <w:spacing w:val="1"/>
        </w:rPr>
        <w:t>c</w:t>
      </w:r>
      <w:r w:rsidRPr="0065394F">
        <w:rPr>
          <w:rFonts w:ascii="Arial" w:eastAsia="Arial" w:hAnsi="Arial" w:cs="Arial"/>
          <w:spacing w:val="-1"/>
        </w:rPr>
        <w:t>l</w:t>
      </w:r>
      <w:r w:rsidRPr="0065394F">
        <w:rPr>
          <w:rFonts w:ascii="Arial" w:eastAsia="Arial" w:hAnsi="Arial" w:cs="Arial"/>
        </w:rPr>
        <w:t>a</w:t>
      </w:r>
      <w:r w:rsidRPr="0065394F">
        <w:rPr>
          <w:rFonts w:ascii="Arial" w:eastAsia="Arial" w:hAnsi="Arial" w:cs="Arial"/>
          <w:spacing w:val="1"/>
        </w:rPr>
        <w:t>s</w:t>
      </w:r>
      <w:r w:rsidRPr="0065394F">
        <w:rPr>
          <w:rFonts w:ascii="Arial" w:eastAsia="Arial" w:hAnsi="Arial" w:cs="Arial"/>
        </w:rPr>
        <w:t>s</w:t>
      </w:r>
      <w:r w:rsidRPr="0065394F">
        <w:rPr>
          <w:rFonts w:ascii="Arial" w:eastAsia="Arial" w:hAnsi="Arial" w:cs="Arial"/>
          <w:spacing w:val="-11"/>
        </w:rPr>
        <w:t xml:space="preserve"> </w:t>
      </w:r>
      <w:r w:rsidRPr="0065394F">
        <w:rPr>
          <w:rFonts w:ascii="Arial" w:eastAsia="Arial" w:hAnsi="Arial" w:cs="Arial"/>
          <w:spacing w:val="-1"/>
        </w:rPr>
        <w:t>l</w:t>
      </w:r>
      <w:r w:rsidRPr="0065394F">
        <w:rPr>
          <w:rFonts w:ascii="Arial" w:eastAsia="Arial" w:hAnsi="Arial" w:cs="Arial"/>
          <w:spacing w:val="1"/>
        </w:rPr>
        <w:t>i</w:t>
      </w:r>
      <w:r w:rsidRPr="0065394F">
        <w:rPr>
          <w:rFonts w:ascii="Arial" w:eastAsia="Arial" w:hAnsi="Arial" w:cs="Arial"/>
        </w:rPr>
        <w:t>n</w:t>
      </w:r>
      <w:r w:rsidRPr="0065394F">
        <w:rPr>
          <w:rFonts w:ascii="Arial" w:eastAsia="Arial" w:hAnsi="Arial" w:cs="Arial"/>
          <w:spacing w:val="-1"/>
        </w:rPr>
        <w:t>g</w:t>
      </w:r>
      <w:r w:rsidRPr="0065394F">
        <w:rPr>
          <w:rFonts w:ascii="Arial" w:eastAsia="Arial" w:hAnsi="Arial" w:cs="Arial"/>
          <w:spacing w:val="3"/>
        </w:rPr>
        <w:t>k</w:t>
      </w:r>
      <w:r w:rsidRPr="0065394F">
        <w:rPr>
          <w:rFonts w:ascii="Arial" w:eastAsia="Arial" w:hAnsi="Arial" w:cs="Arial"/>
        </w:rPr>
        <w:t>aran</w:t>
      </w:r>
      <w:r w:rsidRPr="0065394F">
        <w:rPr>
          <w:rFonts w:ascii="Arial" w:eastAsia="Arial" w:hAnsi="Arial" w:cs="Arial"/>
          <w:spacing w:val="-16"/>
        </w:rPr>
        <w:t xml:space="preserve"> </w:t>
      </w:r>
      <w:r w:rsidRPr="0065394F">
        <w:rPr>
          <w:rFonts w:ascii="Arial" w:eastAsia="Arial" w:hAnsi="Arial" w:cs="Arial"/>
          <w:spacing w:val="3"/>
        </w:rPr>
        <w:t>T</w:t>
      </w:r>
      <w:r w:rsidRPr="0065394F">
        <w:rPr>
          <w:rFonts w:ascii="Arial" w:eastAsia="Arial" w:hAnsi="Arial" w:cs="Arial"/>
          <w:spacing w:val="-3"/>
        </w:rPr>
        <w:t>a</w:t>
      </w:r>
      <w:r w:rsidRPr="0065394F">
        <w:rPr>
          <w:rFonts w:ascii="Arial" w:eastAsia="Arial" w:hAnsi="Arial" w:cs="Arial"/>
          <w:spacing w:val="4"/>
        </w:rPr>
        <w:t>m</w:t>
      </w:r>
      <w:r w:rsidRPr="0065394F">
        <w:rPr>
          <w:rFonts w:ascii="Arial" w:eastAsia="Arial" w:hAnsi="Arial" w:cs="Arial"/>
          <w:spacing w:val="-3"/>
        </w:rPr>
        <w:t>b</w:t>
      </w:r>
      <w:r w:rsidRPr="0065394F">
        <w:rPr>
          <w:rFonts w:ascii="Arial" w:eastAsia="Arial" w:hAnsi="Arial" w:cs="Arial"/>
        </w:rPr>
        <w:t>a</w:t>
      </w:r>
      <w:r w:rsidRPr="0065394F">
        <w:rPr>
          <w:rFonts w:ascii="Arial" w:eastAsia="Arial" w:hAnsi="Arial" w:cs="Arial"/>
          <w:spacing w:val="-1"/>
        </w:rPr>
        <w:t>h</w:t>
      </w:r>
      <w:r w:rsidRPr="0065394F">
        <w:rPr>
          <w:rFonts w:ascii="Arial" w:eastAsia="Arial" w:hAnsi="Arial" w:cs="Arial"/>
          <w:spacing w:val="3"/>
        </w:rPr>
        <w:t>k</w:t>
      </w:r>
      <w:r w:rsidRPr="0065394F">
        <w:rPr>
          <w:rFonts w:ascii="Arial" w:eastAsia="Arial" w:hAnsi="Arial" w:cs="Arial"/>
        </w:rPr>
        <w:t>an</w:t>
      </w:r>
      <w:r w:rsidRPr="0065394F">
        <w:rPr>
          <w:rFonts w:ascii="Arial" w:eastAsia="Arial" w:hAnsi="Arial" w:cs="Arial"/>
          <w:spacing w:val="-19"/>
        </w:rPr>
        <w:t xml:space="preserve"> </w:t>
      </w:r>
      <w:r w:rsidRPr="0065394F">
        <w:rPr>
          <w:rFonts w:ascii="Arial" w:eastAsia="Arial" w:hAnsi="Arial" w:cs="Arial"/>
          <w:spacing w:val="1"/>
        </w:rPr>
        <w:t>c</w:t>
      </w:r>
      <w:r w:rsidRPr="0065394F">
        <w:rPr>
          <w:rFonts w:ascii="Arial" w:eastAsia="Arial" w:hAnsi="Arial" w:cs="Arial"/>
        </w:rPr>
        <w:t>o</w:t>
      </w:r>
      <w:r w:rsidRPr="0065394F">
        <w:rPr>
          <w:rFonts w:ascii="Arial" w:eastAsia="Arial" w:hAnsi="Arial" w:cs="Arial"/>
          <w:spacing w:val="-1"/>
        </w:rPr>
        <w:t>n</w:t>
      </w:r>
      <w:r w:rsidRPr="0065394F">
        <w:rPr>
          <w:rFonts w:ascii="Arial" w:eastAsia="Arial" w:hAnsi="Arial" w:cs="Arial"/>
          <w:spacing w:val="1"/>
        </w:rPr>
        <w:t>s</w:t>
      </w:r>
      <w:r w:rsidRPr="0065394F">
        <w:rPr>
          <w:rFonts w:ascii="Arial" w:eastAsia="Arial" w:hAnsi="Arial" w:cs="Arial"/>
        </w:rPr>
        <w:t>tru</w:t>
      </w:r>
      <w:r w:rsidRPr="0065394F">
        <w:rPr>
          <w:rFonts w:ascii="Arial" w:eastAsia="Arial" w:hAnsi="Arial" w:cs="Arial"/>
          <w:spacing w:val="1"/>
        </w:rPr>
        <w:t>c</w:t>
      </w:r>
      <w:r w:rsidRPr="0065394F">
        <w:rPr>
          <w:rFonts w:ascii="Arial" w:eastAsia="Arial" w:hAnsi="Arial" w:cs="Arial"/>
        </w:rPr>
        <w:t>tor</w:t>
      </w:r>
      <w:r w:rsidRPr="0065394F">
        <w:rPr>
          <w:rFonts w:ascii="Arial" w:eastAsia="Arial" w:hAnsi="Arial" w:cs="Arial"/>
          <w:spacing w:val="-17"/>
        </w:rPr>
        <w:t xml:space="preserve"> </w:t>
      </w:r>
      <w:r w:rsidRPr="0065394F">
        <w:rPr>
          <w:rFonts w:ascii="Arial" w:eastAsia="Arial" w:hAnsi="Arial" w:cs="Arial"/>
        </w:rPr>
        <w:t>d</w:t>
      </w:r>
      <w:r w:rsidRPr="0065394F">
        <w:rPr>
          <w:rFonts w:ascii="Arial" w:eastAsia="Arial" w:hAnsi="Arial" w:cs="Arial"/>
          <w:spacing w:val="-1"/>
        </w:rPr>
        <w:t>e</w:t>
      </w:r>
      <w:r w:rsidRPr="0065394F">
        <w:rPr>
          <w:rFonts w:ascii="Arial" w:eastAsia="Arial" w:hAnsi="Arial" w:cs="Arial"/>
        </w:rPr>
        <w:t>n</w:t>
      </w:r>
      <w:r w:rsidRPr="0065394F">
        <w:rPr>
          <w:rFonts w:ascii="Arial" w:eastAsia="Arial" w:hAnsi="Arial" w:cs="Arial"/>
          <w:spacing w:val="1"/>
        </w:rPr>
        <w:t>g</w:t>
      </w:r>
      <w:r w:rsidRPr="0065394F">
        <w:rPr>
          <w:rFonts w:ascii="Arial" w:eastAsia="Arial" w:hAnsi="Arial" w:cs="Arial"/>
        </w:rPr>
        <w:t>an</w:t>
      </w:r>
      <w:r w:rsidRPr="0065394F">
        <w:rPr>
          <w:rFonts w:ascii="Arial" w:eastAsia="Arial" w:hAnsi="Arial" w:cs="Arial"/>
          <w:spacing w:val="-11"/>
        </w:rPr>
        <w:t xml:space="preserve"> </w:t>
      </w:r>
      <w:r w:rsidRPr="0065394F">
        <w:rPr>
          <w:rFonts w:ascii="Arial" w:eastAsia="Arial" w:hAnsi="Arial" w:cs="Arial"/>
          <w:spacing w:val="2"/>
        </w:rPr>
        <w:t>p</w:t>
      </w:r>
      <w:r w:rsidRPr="0065394F">
        <w:rPr>
          <w:rFonts w:ascii="Arial" w:eastAsia="Arial" w:hAnsi="Arial" w:cs="Arial"/>
        </w:rPr>
        <w:t>ara</w:t>
      </w:r>
      <w:r w:rsidRPr="0065394F">
        <w:rPr>
          <w:rFonts w:ascii="Arial" w:eastAsia="Arial" w:hAnsi="Arial" w:cs="Arial"/>
          <w:spacing w:val="4"/>
        </w:rPr>
        <w:t>m</w:t>
      </w:r>
      <w:r w:rsidRPr="0065394F">
        <w:rPr>
          <w:rFonts w:ascii="Arial" w:eastAsia="Arial" w:hAnsi="Arial" w:cs="Arial"/>
        </w:rPr>
        <w:t>et</w:t>
      </w:r>
      <w:r w:rsidRPr="0065394F">
        <w:rPr>
          <w:rFonts w:ascii="Arial" w:eastAsia="Arial" w:hAnsi="Arial" w:cs="Arial"/>
          <w:spacing w:val="-1"/>
        </w:rPr>
        <w:t>e</w:t>
      </w:r>
      <w:r w:rsidRPr="0065394F">
        <w:rPr>
          <w:rFonts w:ascii="Arial" w:eastAsia="Arial" w:hAnsi="Arial" w:cs="Arial"/>
        </w:rPr>
        <w:t>r</w:t>
      </w:r>
      <w:r w:rsidRPr="0065394F">
        <w:rPr>
          <w:rFonts w:ascii="Arial" w:eastAsia="Arial" w:hAnsi="Arial" w:cs="Arial"/>
          <w:spacing w:val="-16"/>
        </w:rPr>
        <w:t xml:space="preserve"> </w:t>
      </w:r>
      <w:r w:rsidRPr="0065394F">
        <w:rPr>
          <w:rFonts w:ascii="Arial" w:eastAsia="Arial" w:hAnsi="Arial" w:cs="Arial"/>
          <w:spacing w:val="-1"/>
        </w:rPr>
        <w:t>i</w:t>
      </w:r>
      <w:r w:rsidRPr="0065394F">
        <w:rPr>
          <w:rFonts w:ascii="Arial" w:eastAsia="Arial" w:hAnsi="Arial" w:cs="Arial"/>
        </w:rPr>
        <w:t>nt</w:t>
      </w:r>
      <w:r w:rsidRPr="0065394F">
        <w:rPr>
          <w:rFonts w:ascii="Arial" w:eastAsia="Arial" w:hAnsi="Arial" w:cs="Arial"/>
          <w:spacing w:val="-10"/>
        </w:rPr>
        <w:t xml:space="preserve"> </w:t>
      </w:r>
      <w:r w:rsidRPr="0065394F">
        <w:rPr>
          <w:rFonts w:ascii="Arial" w:eastAsia="Arial" w:hAnsi="Arial" w:cs="Arial"/>
        </w:rPr>
        <w:t>t</w:t>
      </w:r>
      <w:r w:rsidRPr="0065394F">
        <w:rPr>
          <w:rFonts w:ascii="Arial" w:eastAsia="Arial" w:hAnsi="Arial" w:cs="Arial"/>
          <w:spacing w:val="-1"/>
        </w:rPr>
        <w:t>i</w:t>
      </w:r>
      <w:r w:rsidRPr="0065394F">
        <w:rPr>
          <w:rFonts w:ascii="Arial" w:eastAsia="Arial" w:hAnsi="Arial" w:cs="Arial"/>
          <w:spacing w:val="2"/>
        </w:rPr>
        <w:t>n</w:t>
      </w:r>
      <w:r w:rsidRPr="0065394F">
        <w:rPr>
          <w:rFonts w:ascii="Arial" w:eastAsia="Arial" w:hAnsi="Arial" w:cs="Arial"/>
        </w:rPr>
        <w:t>g</w:t>
      </w:r>
      <w:r w:rsidRPr="0065394F">
        <w:rPr>
          <w:rFonts w:ascii="Arial" w:eastAsia="Arial" w:hAnsi="Arial" w:cs="Arial"/>
          <w:spacing w:val="-1"/>
        </w:rPr>
        <w:t>g</w:t>
      </w:r>
      <w:r w:rsidRPr="0065394F">
        <w:rPr>
          <w:rFonts w:ascii="Arial" w:eastAsia="Arial" w:hAnsi="Arial" w:cs="Arial"/>
          <w:spacing w:val="1"/>
        </w:rPr>
        <w:t>i</w:t>
      </w:r>
      <w:r w:rsidRPr="0065394F">
        <w:rPr>
          <w:rFonts w:ascii="Arial" w:eastAsia="Arial" w:hAnsi="Arial" w:cs="Arial"/>
        </w:rPr>
        <w:t>,</w:t>
      </w:r>
      <w:r w:rsidRPr="0065394F">
        <w:rPr>
          <w:rFonts w:ascii="Arial" w:eastAsia="Arial" w:hAnsi="Arial" w:cs="Arial"/>
          <w:spacing w:val="-13"/>
        </w:rPr>
        <w:t xml:space="preserve"> </w:t>
      </w:r>
      <w:r w:rsidRPr="0065394F">
        <w:rPr>
          <w:rFonts w:ascii="Arial" w:eastAsia="Arial" w:hAnsi="Arial" w:cs="Arial"/>
        </w:rPr>
        <w:t>a</w:t>
      </w:r>
      <w:r w:rsidRPr="0065394F">
        <w:rPr>
          <w:rFonts w:ascii="Arial" w:eastAsia="Arial" w:hAnsi="Arial" w:cs="Arial"/>
          <w:spacing w:val="1"/>
        </w:rPr>
        <w:t>p</w:t>
      </w:r>
      <w:r w:rsidRPr="0065394F">
        <w:rPr>
          <w:rFonts w:ascii="Arial" w:eastAsia="Arial" w:hAnsi="Arial" w:cs="Arial"/>
        </w:rPr>
        <w:t>a</w:t>
      </w:r>
      <w:r w:rsidRPr="0065394F">
        <w:rPr>
          <w:rFonts w:ascii="Arial" w:eastAsia="Arial" w:hAnsi="Arial" w:cs="Arial"/>
          <w:spacing w:val="-8"/>
        </w:rPr>
        <w:t xml:space="preserve"> </w:t>
      </w:r>
      <w:r w:rsidRPr="0065394F">
        <w:rPr>
          <w:rFonts w:ascii="Arial" w:eastAsia="Arial" w:hAnsi="Arial" w:cs="Arial"/>
          <w:spacing w:val="-4"/>
        </w:rPr>
        <w:t>y</w:t>
      </w:r>
      <w:r w:rsidRPr="0065394F">
        <w:rPr>
          <w:rFonts w:ascii="Arial" w:eastAsia="Arial" w:hAnsi="Arial" w:cs="Arial"/>
          <w:spacing w:val="2"/>
        </w:rPr>
        <w:t>an</w:t>
      </w:r>
      <w:r w:rsidRPr="0065394F">
        <w:rPr>
          <w:rFonts w:ascii="Arial" w:eastAsia="Arial" w:hAnsi="Arial" w:cs="Arial"/>
        </w:rPr>
        <w:t>g</w:t>
      </w:r>
      <w:r w:rsidRPr="0065394F">
        <w:rPr>
          <w:rFonts w:ascii="Arial" w:eastAsia="Arial" w:hAnsi="Arial" w:cs="Arial"/>
          <w:spacing w:val="-12"/>
        </w:rPr>
        <w:t xml:space="preserve"> </w:t>
      </w:r>
      <w:r w:rsidRPr="0065394F">
        <w:rPr>
          <w:rFonts w:ascii="Arial" w:eastAsia="Arial" w:hAnsi="Arial" w:cs="Arial"/>
        </w:rPr>
        <w:t>ter</w:t>
      </w:r>
      <w:r w:rsidRPr="0065394F">
        <w:rPr>
          <w:rFonts w:ascii="Arial" w:eastAsia="Arial" w:hAnsi="Arial" w:cs="Arial"/>
          <w:spacing w:val="2"/>
        </w:rPr>
        <w:t>j</w:t>
      </w:r>
      <w:r w:rsidRPr="0065394F">
        <w:rPr>
          <w:rFonts w:ascii="Arial" w:eastAsia="Arial" w:hAnsi="Arial" w:cs="Arial"/>
        </w:rPr>
        <w:t>a</w:t>
      </w:r>
      <w:r w:rsidRPr="0065394F">
        <w:rPr>
          <w:rFonts w:ascii="Arial" w:eastAsia="Arial" w:hAnsi="Arial" w:cs="Arial"/>
          <w:spacing w:val="-1"/>
        </w:rPr>
        <w:t>d</w:t>
      </w:r>
      <w:r w:rsidRPr="0065394F">
        <w:rPr>
          <w:rFonts w:ascii="Arial" w:eastAsia="Arial" w:hAnsi="Arial" w:cs="Arial"/>
        </w:rPr>
        <w:t>i d</w:t>
      </w:r>
      <w:r w:rsidRPr="0065394F">
        <w:rPr>
          <w:rFonts w:ascii="Arial" w:eastAsia="Arial" w:hAnsi="Arial" w:cs="Arial"/>
          <w:spacing w:val="-1"/>
        </w:rPr>
        <w:t>a</w:t>
      </w:r>
      <w:r w:rsidRPr="0065394F">
        <w:rPr>
          <w:rFonts w:ascii="Arial" w:eastAsia="Arial" w:hAnsi="Arial" w:cs="Arial"/>
        </w:rPr>
        <w:t>n</w:t>
      </w:r>
      <w:r w:rsidRPr="0065394F">
        <w:rPr>
          <w:rFonts w:ascii="Arial" w:eastAsia="Arial" w:hAnsi="Arial" w:cs="Arial"/>
          <w:spacing w:val="-3"/>
        </w:rPr>
        <w:t xml:space="preserve"> </w:t>
      </w:r>
      <w:r w:rsidRPr="0065394F">
        <w:rPr>
          <w:rFonts w:ascii="Arial" w:eastAsia="Arial" w:hAnsi="Arial" w:cs="Arial"/>
          <w:spacing w:val="1"/>
        </w:rPr>
        <w:t>j</w:t>
      </w:r>
      <w:r w:rsidRPr="0065394F">
        <w:rPr>
          <w:rFonts w:ascii="Arial" w:eastAsia="Arial" w:hAnsi="Arial" w:cs="Arial"/>
          <w:spacing w:val="2"/>
        </w:rPr>
        <w:t>e</w:t>
      </w:r>
      <w:r w:rsidRPr="0065394F">
        <w:rPr>
          <w:rFonts w:ascii="Arial" w:eastAsia="Arial" w:hAnsi="Arial" w:cs="Arial"/>
          <w:spacing w:val="-1"/>
        </w:rPr>
        <w:t>l</w:t>
      </w:r>
      <w:r w:rsidRPr="0065394F">
        <w:rPr>
          <w:rFonts w:ascii="Arial" w:eastAsia="Arial" w:hAnsi="Arial" w:cs="Arial"/>
        </w:rPr>
        <w:t>a</w:t>
      </w:r>
      <w:r w:rsidRPr="0065394F">
        <w:rPr>
          <w:rFonts w:ascii="Arial" w:eastAsia="Arial" w:hAnsi="Arial" w:cs="Arial"/>
          <w:spacing w:val="1"/>
        </w:rPr>
        <w:t>s</w:t>
      </w:r>
      <w:r w:rsidRPr="0065394F">
        <w:rPr>
          <w:rFonts w:ascii="Arial" w:eastAsia="Arial" w:hAnsi="Arial" w:cs="Arial"/>
          <w:spacing w:val="3"/>
        </w:rPr>
        <w:t>k</w:t>
      </w:r>
      <w:r w:rsidRPr="0065394F">
        <w:rPr>
          <w:rFonts w:ascii="Arial" w:eastAsia="Arial" w:hAnsi="Arial" w:cs="Arial"/>
        </w:rPr>
        <w:t>a</w:t>
      </w:r>
      <w:r w:rsidRPr="0065394F">
        <w:rPr>
          <w:rFonts w:ascii="Arial" w:eastAsia="Arial" w:hAnsi="Arial" w:cs="Arial"/>
          <w:spacing w:val="-3"/>
        </w:rPr>
        <w:t>n</w:t>
      </w:r>
      <w:r w:rsidRPr="0065394F">
        <w:rPr>
          <w:rFonts w:ascii="Arial" w:eastAsia="Arial" w:hAnsi="Arial" w:cs="Arial"/>
        </w:rPr>
        <w:t>!</w:t>
      </w:r>
    </w:p>
    <w:p w14:paraId="1BFAF096" w14:textId="5DD82C73" w:rsidR="0065394F" w:rsidRDefault="0065394F" w:rsidP="0065394F">
      <w:pPr>
        <w:pStyle w:val="ListParagraph"/>
        <w:spacing w:line="263" w:lineRule="auto"/>
        <w:ind w:left="2060" w:right="108"/>
        <w:jc w:val="both"/>
        <w:rPr>
          <w:rFonts w:ascii="Arial" w:eastAsia="Arial" w:hAnsi="Arial" w:cs="Arial"/>
        </w:rPr>
      </w:pPr>
      <w:r>
        <w:rPr>
          <w:noProof/>
        </w:rPr>
        <w:drawing>
          <wp:inline distT="0" distB="0" distL="0" distR="0" wp14:anchorId="492E1643" wp14:editId="0818E40E">
            <wp:extent cx="3397250" cy="1447800"/>
            <wp:effectExtent l="0" t="0" r="0" b="0"/>
            <wp:docPr id="19686427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7250" cy="1447800"/>
                    </a:xfrm>
                    <a:prstGeom prst="rect">
                      <a:avLst/>
                    </a:prstGeom>
                    <a:noFill/>
                    <a:ln>
                      <a:noFill/>
                    </a:ln>
                  </pic:spPr>
                </pic:pic>
              </a:graphicData>
            </a:graphic>
          </wp:inline>
        </w:drawing>
      </w:r>
    </w:p>
    <w:p w14:paraId="02A8EC2C" w14:textId="77777777" w:rsidR="0065394F" w:rsidRDefault="0065394F" w:rsidP="0065394F">
      <w:pPr>
        <w:spacing w:line="276" w:lineRule="auto"/>
        <w:ind w:left="2160" w:firstLine="720"/>
        <w:jc w:val="both"/>
        <w:rPr>
          <w:color w:val="000000"/>
          <w:sz w:val="24"/>
          <w:szCs w:val="24"/>
        </w:rPr>
      </w:pPr>
      <w:r>
        <w:rPr>
          <w:bCs/>
          <w:color w:val="000000" w:themeColor="text1"/>
          <w:sz w:val="24"/>
          <w:szCs w:val="24"/>
        </w:rPr>
        <w:t xml:space="preserve">Jika </w:t>
      </w:r>
      <w:r>
        <w:rPr>
          <w:color w:val="000000"/>
          <w:sz w:val="24"/>
          <w:szCs w:val="24"/>
        </w:rPr>
        <w:t>pada class lingkaran ditambahkan constructor dengan parameter int tinggi maka kode program menjadi error. Karena pada konstruktor tersebut memiliki nama yang sama yaitu lingkaran sehingga menyebabkan error. Maka dari itu, jika ingin membuat konstruktor dengan nama yang sama maka harus memasukkan tipe data operasi yang ada di dalam konstruktor sebelumnya. Sehingga, seharusnya tidak perlu ditambahkan int tinggi</w:t>
      </w:r>
    </w:p>
    <w:p w14:paraId="71A5138C" w14:textId="64EBE462" w:rsidR="0065394F" w:rsidRDefault="0065394F" w:rsidP="0065394F">
      <w:pPr>
        <w:spacing w:line="276" w:lineRule="auto"/>
        <w:ind w:left="2160" w:firstLine="108"/>
        <w:jc w:val="both"/>
        <w:rPr>
          <w:color w:val="000000"/>
          <w:sz w:val="24"/>
          <w:szCs w:val="24"/>
        </w:rPr>
      </w:pPr>
      <w:r w:rsidRPr="00BB65E9">
        <w:rPr>
          <w:bCs/>
          <w:noProof/>
          <w:color w:val="000000" w:themeColor="text1"/>
          <w:sz w:val="24"/>
          <w:szCs w:val="24"/>
        </w:rPr>
        <w:lastRenderedPageBreak/>
        <w:drawing>
          <wp:inline distT="0" distB="0" distL="0" distR="0" wp14:anchorId="48A56DA0" wp14:editId="0D6B6DCB">
            <wp:extent cx="4845299" cy="1676486"/>
            <wp:effectExtent l="0" t="0" r="0" b="0"/>
            <wp:docPr id="346295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95735" name=""/>
                    <pic:cNvPicPr/>
                  </pic:nvPicPr>
                  <pic:blipFill>
                    <a:blip r:embed="rId16"/>
                    <a:stretch>
                      <a:fillRect/>
                    </a:stretch>
                  </pic:blipFill>
                  <pic:spPr>
                    <a:xfrm>
                      <a:off x="0" y="0"/>
                      <a:ext cx="4845299" cy="1676486"/>
                    </a:xfrm>
                    <a:prstGeom prst="rect">
                      <a:avLst/>
                    </a:prstGeom>
                  </pic:spPr>
                </pic:pic>
              </a:graphicData>
            </a:graphic>
          </wp:inline>
        </w:drawing>
      </w:r>
    </w:p>
    <w:p w14:paraId="3355EE6F" w14:textId="77777777" w:rsidR="0065394F" w:rsidRPr="0065394F" w:rsidRDefault="0065394F" w:rsidP="0065394F">
      <w:pPr>
        <w:pStyle w:val="ListParagraph"/>
        <w:spacing w:line="263" w:lineRule="auto"/>
        <w:ind w:left="2060" w:right="108"/>
        <w:jc w:val="both"/>
        <w:rPr>
          <w:rFonts w:ascii="Arial" w:eastAsia="Arial" w:hAnsi="Arial" w:cs="Arial"/>
        </w:rPr>
      </w:pPr>
    </w:p>
    <w:p w14:paraId="67397947" w14:textId="77777777" w:rsidR="000D4FA2" w:rsidRDefault="00000000">
      <w:pPr>
        <w:spacing w:before="43" w:line="271" w:lineRule="auto"/>
        <w:ind w:left="2060" w:right="109" w:hanging="360"/>
        <w:jc w:val="both"/>
        <w:rPr>
          <w:rFonts w:ascii="Arial" w:eastAsia="Arial" w:hAnsi="Arial" w:cs="Arial"/>
        </w:rPr>
      </w:pPr>
      <w:r>
        <w:rPr>
          <w:rFonts w:ascii="Arial" w:eastAsia="Arial" w:hAnsi="Arial" w:cs="Arial"/>
        </w:rPr>
        <w:t xml:space="preserve">3.  </w:t>
      </w:r>
      <w:r>
        <w:rPr>
          <w:rFonts w:ascii="Arial" w:eastAsia="Arial" w:hAnsi="Arial" w:cs="Arial"/>
          <w:spacing w:val="27"/>
        </w:rPr>
        <w:t xml:space="preserve"> </w:t>
      </w:r>
      <w:r>
        <w:rPr>
          <w:rFonts w:ascii="Arial" w:eastAsia="Arial" w:hAnsi="Arial" w:cs="Arial"/>
          <w:spacing w:val="-1"/>
        </w:rPr>
        <w:t>P</w:t>
      </w:r>
      <w:r>
        <w:rPr>
          <w:rFonts w:ascii="Arial" w:eastAsia="Arial" w:hAnsi="Arial" w:cs="Arial"/>
        </w:rPr>
        <w:t>a</w:t>
      </w:r>
      <w:r>
        <w:rPr>
          <w:rFonts w:ascii="Arial" w:eastAsia="Arial" w:hAnsi="Arial" w:cs="Arial"/>
          <w:spacing w:val="1"/>
        </w:rPr>
        <w:t>d</w:t>
      </w:r>
      <w:r>
        <w:rPr>
          <w:rFonts w:ascii="Arial" w:eastAsia="Arial" w:hAnsi="Arial" w:cs="Arial"/>
        </w:rPr>
        <w:t>a</w:t>
      </w:r>
      <w:r>
        <w:rPr>
          <w:rFonts w:ascii="Arial" w:eastAsia="Arial" w:hAnsi="Arial" w:cs="Arial"/>
          <w:spacing w:val="-5"/>
        </w:rPr>
        <w:t xml:space="preserve"> </w:t>
      </w:r>
      <w:r>
        <w:rPr>
          <w:rFonts w:ascii="Arial" w:eastAsia="Arial" w:hAnsi="Arial" w:cs="Arial"/>
        </w:rPr>
        <w:t>c</w:t>
      </w:r>
      <w:r>
        <w:rPr>
          <w:rFonts w:ascii="Arial" w:eastAsia="Arial" w:hAnsi="Arial" w:cs="Arial"/>
          <w:spacing w:val="1"/>
        </w:rPr>
        <w:t>l</w:t>
      </w:r>
      <w:r>
        <w:rPr>
          <w:rFonts w:ascii="Arial" w:eastAsia="Arial" w:hAnsi="Arial" w:cs="Arial"/>
        </w:rPr>
        <w:t>a</w:t>
      </w:r>
      <w:r>
        <w:rPr>
          <w:rFonts w:ascii="Arial" w:eastAsia="Arial" w:hAnsi="Arial" w:cs="Arial"/>
          <w:spacing w:val="1"/>
        </w:rPr>
        <w:t>s</w:t>
      </w:r>
      <w:r>
        <w:rPr>
          <w:rFonts w:ascii="Arial" w:eastAsia="Arial" w:hAnsi="Arial" w:cs="Arial"/>
        </w:rPr>
        <w:t>s</w:t>
      </w:r>
      <w:r>
        <w:rPr>
          <w:rFonts w:ascii="Arial" w:eastAsia="Arial" w:hAnsi="Arial" w:cs="Arial"/>
          <w:spacing w:val="-4"/>
        </w:rPr>
        <w:t xml:space="preserve"> </w:t>
      </w:r>
      <w:r>
        <w:rPr>
          <w:rFonts w:ascii="Arial" w:eastAsia="Arial" w:hAnsi="Arial" w:cs="Arial"/>
          <w:spacing w:val="1"/>
        </w:rPr>
        <w:t>l</w:t>
      </w:r>
      <w:r>
        <w:rPr>
          <w:rFonts w:ascii="Arial" w:eastAsia="Arial" w:hAnsi="Arial" w:cs="Arial"/>
          <w:spacing w:val="-1"/>
        </w:rPr>
        <w:t>i</w:t>
      </w:r>
      <w:r>
        <w:rPr>
          <w:rFonts w:ascii="Arial" w:eastAsia="Arial" w:hAnsi="Arial" w:cs="Arial"/>
        </w:rPr>
        <w:t>n</w:t>
      </w:r>
      <w:r>
        <w:rPr>
          <w:rFonts w:ascii="Arial" w:eastAsia="Arial" w:hAnsi="Arial" w:cs="Arial"/>
          <w:spacing w:val="-1"/>
        </w:rPr>
        <w:t>g</w:t>
      </w:r>
      <w:r>
        <w:rPr>
          <w:rFonts w:ascii="Arial" w:eastAsia="Arial" w:hAnsi="Arial" w:cs="Arial"/>
          <w:spacing w:val="3"/>
        </w:rPr>
        <w:t>k</w:t>
      </w:r>
      <w:r>
        <w:rPr>
          <w:rFonts w:ascii="Arial" w:eastAsia="Arial" w:hAnsi="Arial" w:cs="Arial"/>
        </w:rPr>
        <w:t>aran</w:t>
      </w:r>
      <w:r>
        <w:rPr>
          <w:rFonts w:ascii="Arial" w:eastAsia="Arial" w:hAnsi="Arial" w:cs="Arial"/>
          <w:spacing w:val="-6"/>
        </w:rPr>
        <w:t xml:space="preserve"> </w:t>
      </w:r>
      <w:r>
        <w:rPr>
          <w:rFonts w:ascii="Arial" w:eastAsia="Arial" w:hAnsi="Arial" w:cs="Arial"/>
        </w:rPr>
        <w:t>t</w:t>
      </w:r>
      <w:r>
        <w:rPr>
          <w:rFonts w:ascii="Arial" w:eastAsia="Arial" w:hAnsi="Arial" w:cs="Arial"/>
          <w:spacing w:val="-1"/>
        </w:rPr>
        <w:t>a</w:t>
      </w:r>
      <w:r>
        <w:rPr>
          <w:rFonts w:ascii="Arial" w:eastAsia="Arial" w:hAnsi="Arial" w:cs="Arial"/>
          <w:spacing w:val="4"/>
        </w:rPr>
        <w:t>m</w:t>
      </w:r>
      <w:r>
        <w:rPr>
          <w:rFonts w:ascii="Arial" w:eastAsia="Arial" w:hAnsi="Arial" w:cs="Arial"/>
        </w:rPr>
        <w:t>b</w:t>
      </w:r>
      <w:r>
        <w:rPr>
          <w:rFonts w:ascii="Arial" w:eastAsia="Arial" w:hAnsi="Arial" w:cs="Arial"/>
          <w:spacing w:val="-1"/>
        </w:rPr>
        <w:t>a</w:t>
      </w:r>
      <w:r>
        <w:rPr>
          <w:rFonts w:ascii="Arial" w:eastAsia="Arial" w:hAnsi="Arial" w:cs="Arial"/>
        </w:rPr>
        <w:t>h</w:t>
      </w:r>
      <w:r>
        <w:rPr>
          <w:rFonts w:ascii="Arial" w:eastAsia="Arial" w:hAnsi="Arial" w:cs="Arial"/>
          <w:spacing w:val="3"/>
        </w:rPr>
        <w:t>k</w:t>
      </w:r>
      <w:r>
        <w:rPr>
          <w:rFonts w:ascii="Arial" w:eastAsia="Arial" w:hAnsi="Arial" w:cs="Arial"/>
        </w:rPr>
        <w:t>an</w:t>
      </w:r>
      <w:r>
        <w:rPr>
          <w:rFonts w:ascii="Arial" w:eastAsia="Arial" w:hAnsi="Arial" w:cs="Arial"/>
          <w:spacing w:val="-11"/>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1"/>
        </w:rPr>
        <w:t>s</w:t>
      </w:r>
      <w:r>
        <w:rPr>
          <w:rFonts w:ascii="Arial" w:eastAsia="Arial" w:hAnsi="Arial" w:cs="Arial"/>
        </w:rPr>
        <w:t>tr</w:t>
      </w:r>
      <w:r>
        <w:rPr>
          <w:rFonts w:ascii="Arial" w:eastAsia="Arial" w:hAnsi="Arial" w:cs="Arial"/>
          <w:spacing w:val="1"/>
        </w:rPr>
        <w:t>c</w:t>
      </w:r>
      <w:r>
        <w:rPr>
          <w:rFonts w:ascii="Arial" w:eastAsia="Arial" w:hAnsi="Arial" w:cs="Arial"/>
        </w:rPr>
        <w:t>tor</w:t>
      </w:r>
      <w:r>
        <w:rPr>
          <w:rFonts w:ascii="Arial" w:eastAsia="Arial" w:hAnsi="Arial" w:cs="Arial"/>
          <w:spacing w:val="-9"/>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n</w:t>
      </w:r>
      <w:r>
        <w:rPr>
          <w:rFonts w:ascii="Arial" w:eastAsia="Arial" w:hAnsi="Arial" w:cs="Arial"/>
        </w:rPr>
        <w:t>g</w:t>
      </w:r>
      <w:r>
        <w:rPr>
          <w:rFonts w:ascii="Arial" w:eastAsia="Arial" w:hAnsi="Arial" w:cs="Arial"/>
          <w:spacing w:val="-1"/>
        </w:rPr>
        <w:t>a</w:t>
      </w:r>
      <w:r>
        <w:rPr>
          <w:rFonts w:ascii="Arial" w:eastAsia="Arial" w:hAnsi="Arial" w:cs="Arial"/>
        </w:rPr>
        <w:t>n</w:t>
      </w:r>
      <w:r>
        <w:rPr>
          <w:rFonts w:ascii="Arial" w:eastAsia="Arial" w:hAnsi="Arial" w:cs="Arial"/>
          <w:spacing w:val="-5"/>
        </w:rPr>
        <w:t xml:space="preserve"> </w:t>
      </w:r>
      <w:r>
        <w:rPr>
          <w:rFonts w:ascii="Arial" w:eastAsia="Arial" w:hAnsi="Arial" w:cs="Arial"/>
          <w:spacing w:val="2"/>
        </w:rPr>
        <w:t>t</w:t>
      </w:r>
      <w:r>
        <w:rPr>
          <w:rFonts w:ascii="Arial" w:eastAsia="Arial" w:hAnsi="Arial" w:cs="Arial"/>
          <w:spacing w:val="1"/>
        </w:rPr>
        <w:t>i</w:t>
      </w:r>
      <w:r>
        <w:rPr>
          <w:rFonts w:ascii="Arial" w:eastAsia="Arial" w:hAnsi="Arial" w:cs="Arial"/>
        </w:rPr>
        <w:t>pe</w:t>
      </w:r>
      <w:r>
        <w:rPr>
          <w:rFonts w:ascii="Arial" w:eastAsia="Arial" w:hAnsi="Arial" w:cs="Arial"/>
          <w:spacing w:val="-2"/>
        </w:rPr>
        <w:t xml:space="preserve"> </w:t>
      </w:r>
      <w:r>
        <w:rPr>
          <w:rFonts w:ascii="Arial" w:eastAsia="Arial" w:hAnsi="Arial" w:cs="Arial"/>
        </w:rPr>
        <w:t>d</w:t>
      </w:r>
      <w:r>
        <w:rPr>
          <w:rFonts w:ascii="Arial" w:eastAsia="Arial" w:hAnsi="Arial" w:cs="Arial"/>
          <w:spacing w:val="-1"/>
        </w:rPr>
        <w:t>a</w:t>
      </w:r>
      <w:r>
        <w:rPr>
          <w:rFonts w:ascii="Arial" w:eastAsia="Arial" w:hAnsi="Arial" w:cs="Arial"/>
          <w:spacing w:val="2"/>
        </w:rPr>
        <w:t>t</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S</w:t>
      </w:r>
      <w:r>
        <w:rPr>
          <w:rFonts w:ascii="Arial" w:eastAsia="Arial" w:hAnsi="Arial" w:cs="Arial"/>
        </w:rPr>
        <w:t>tr</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3"/>
        </w:rPr>
        <w:t xml:space="preserve"> </w:t>
      </w:r>
      <w:r>
        <w:rPr>
          <w:rFonts w:ascii="Arial" w:eastAsia="Arial" w:hAnsi="Arial" w:cs="Arial"/>
        </w:rPr>
        <w:t>a</w:t>
      </w:r>
      <w:r>
        <w:rPr>
          <w:rFonts w:ascii="Arial" w:eastAsia="Arial" w:hAnsi="Arial" w:cs="Arial"/>
          <w:spacing w:val="1"/>
        </w:rPr>
        <w:t>l</w:t>
      </w:r>
      <w:r>
        <w:rPr>
          <w:rFonts w:ascii="Arial" w:eastAsia="Arial" w:hAnsi="Arial" w:cs="Arial"/>
        </w:rPr>
        <w:t>as</w:t>
      </w:r>
      <w:r>
        <w:rPr>
          <w:rFonts w:ascii="Arial" w:eastAsia="Arial" w:hAnsi="Arial" w:cs="Arial"/>
          <w:spacing w:val="-3"/>
        </w:rPr>
        <w:t xml:space="preserve"> </w:t>
      </w:r>
      <w:r>
        <w:rPr>
          <w:rFonts w:ascii="Arial" w:eastAsia="Arial" w:hAnsi="Arial" w:cs="Arial"/>
          <w:spacing w:val="2"/>
        </w:rPr>
        <w:t>d</w:t>
      </w:r>
      <w:r>
        <w:rPr>
          <w:rFonts w:ascii="Arial" w:eastAsia="Arial" w:hAnsi="Arial" w:cs="Arial"/>
        </w:rPr>
        <w:t>an</w:t>
      </w:r>
      <w:r>
        <w:rPr>
          <w:rFonts w:ascii="Arial" w:eastAsia="Arial" w:hAnsi="Arial" w:cs="Arial"/>
          <w:spacing w:val="-2"/>
        </w:rPr>
        <w:t xml:space="preserve"> </w:t>
      </w:r>
      <w:r>
        <w:rPr>
          <w:rFonts w:ascii="Arial" w:eastAsia="Arial" w:hAnsi="Arial" w:cs="Arial"/>
          <w:spacing w:val="-1"/>
        </w:rPr>
        <w:t>S</w:t>
      </w:r>
      <w:r>
        <w:rPr>
          <w:rFonts w:ascii="Arial" w:eastAsia="Arial" w:hAnsi="Arial" w:cs="Arial"/>
        </w:rPr>
        <w:t>t</w:t>
      </w:r>
      <w:r>
        <w:rPr>
          <w:rFonts w:ascii="Arial" w:eastAsia="Arial" w:hAnsi="Arial" w:cs="Arial"/>
          <w:spacing w:val="3"/>
        </w:rPr>
        <w:t>r</w:t>
      </w:r>
      <w:r>
        <w:rPr>
          <w:rFonts w:ascii="Arial" w:eastAsia="Arial" w:hAnsi="Arial" w:cs="Arial"/>
          <w:spacing w:val="1"/>
        </w:rPr>
        <w:t>i</w:t>
      </w:r>
      <w:r>
        <w:rPr>
          <w:rFonts w:ascii="Arial" w:eastAsia="Arial" w:hAnsi="Arial" w:cs="Arial"/>
        </w:rPr>
        <w:t>ng</w:t>
      </w:r>
      <w:r>
        <w:rPr>
          <w:rFonts w:ascii="Arial" w:eastAsia="Arial" w:hAnsi="Arial" w:cs="Arial"/>
          <w:spacing w:val="-6"/>
        </w:rPr>
        <w:t xml:space="preserve"> </w:t>
      </w:r>
      <w:r>
        <w:rPr>
          <w:rFonts w:ascii="Arial" w:eastAsia="Arial" w:hAnsi="Arial" w:cs="Arial"/>
          <w:spacing w:val="2"/>
        </w:rPr>
        <w:t>t</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1"/>
        </w:rPr>
        <w:t>g</w:t>
      </w:r>
      <w:r>
        <w:rPr>
          <w:rFonts w:ascii="Arial" w:eastAsia="Arial" w:hAnsi="Arial" w:cs="Arial"/>
          <w:spacing w:val="-1"/>
        </w:rPr>
        <w:t>i</w:t>
      </w:r>
      <w:r>
        <w:rPr>
          <w:rFonts w:ascii="Arial" w:eastAsia="Arial" w:hAnsi="Arial" w:cs="Arial"/>
        </w:rPr>
        <w:t xml:space="preserve">, </w:t>
      </w:r>
      <w:r>
        <w:rPr>
          <w:rFonts w:ascii="Arial" w:eastAsia="Arial" w:hAnsi="Arial" w:cs="Arial"/>
          <w:spacing w:val="3"/>
        </w:rPr>
        <w:t>k</w:t>
      </w:r>
      <w:r>
        <w:rPr>
          <w:rFonts w:ascii="Arial" w:eastAsia="Arial" w:hAnsi="Arial" w:cs="Arial"/>
          <w:spacing w:val="-3"/>
        </w:rPr>
        <w:t>e</w:t>
      </w:r>
      <w:r>
        <w:rPr>
          <w:rFonts w:ascii="Arial" w:eastAsia="Arial" w:hAnsi="Arial" w:cs="Arial"/>
          <w:spacing w:val="4"/>
        </w:rPr>
        <w:t>m</w:t>
      </w:r>
      <w:r>
        <w:rPr>
          <w:rFonts w:ascii="Arial" w:eastAsia="Arial" w:hAnsi="Arial" w:cs="Arial"/>
        </w:rPr>
        <w:t>u</w:t>
      </w:r>
      <w:r>
        <w:rPr>
          <w:rFonts w:ascii="Arial" w:eastAsia="Arial" w:hAnsi="Arial" w:cs="Arial"/>
          <w:spacing w:val="-1"/>
        </w:rPr>
        <w:t>di</w:t>
      </w:r>
      <w:r>
        <w:rPr>
          <w:rFonts w:ascii="Arial" w:eastAsia="Arial" w:hAnsi="Arial" w:cs="Arial"/>
        </w:rPr>
        <w:t>an</w:t>
      </w:r>
      <w:r>
        <w:rPr>
          <w:rFonts w:ascii="Arial" w:eastAsia="Arial" w:hAnsi="Arial" w:cs="Arial"/>
          <w:spacing w:val="3"/>
        </w:rPr>
        <w:t xml:space="preserve"> </w:t>
      </w:r>
      <w:r>
        <w:rPr>
          <w:rFonts w:ascii="Arial" w:eastAsia="Arial" w:hAnsi="Arial" w:cs="Arial"/>
        </w:rPr>
        <w:t>ta</w:t>
      </w:r>
      <w:r>
        <w:rPr>
          <w:rFonts w:ascii="Arial" w:eastAsia="Arial" w:hAnsi="Arial" w:cs="Arial"/>
          <w:spacing w:val="4"/>
        </w:rPr>
        <w:t>m</w:t>
      </w:r>
      <w:r>
        <w:rPr>
          <w:rFonts w:ascii="Arial" w:eastAsia="Arial" w:hAnsi="Arial" w:cs="Arial"/>
        </w:rPr>
        <w:t>b</w:t>
      </w:r>
      <w:r>
        <w:rPr>
          <w:rFonts w:ascii="Arial" w:eastAsia="Arial" w:hAnsi="Arial" w:cs="Arial"/>
          <w:spacing w:val="-1"/>
        </w:rPr>
        <w:t>a</w:t>
      </w:r>
      <w:r>
        <w:rPr>
          <w:rFonts w:ascii="Arial" w:eastAsia="Arial" w:hAnsi="Arial" w:cs="Arial"/>
        </w:rPr>
        <w:t>h</w:t>
      </w:r>
      <w:r>
        <w:rPr>
          <w:rFonts w:ascii="Arial" w:eastAsia="Arial" w:hAnsi="Arial" w:cs="Arial"/>
          <w:spacing w:val="3"/>
        </w:rPr>
        <w:t>k</w:t>
      </w:r>
      <w:r>
        <w:rPr>
          <w:rFonts w:ascii="Arial" w:eastAsia="Arial" w:hAnsi="Arial" w:cs="Arial"/>
        </w:rPr>
        <w:t xml:space="preserve">an </w:t>
      </w:r>
      <w:r>
        <w:rPr>
          <w:rFonts w:ascii="Arial" w:eastAsia="Arial" w:hAnsi="Arial" w:cs="Arial"/>
          <w:spacing w:val="4"/>
        </w:rPr>
        <w:t>m</w:t>
      </w:r>
      <w:r>
        <w:rPr>
          <w:rFonts w:ascii="Arial" w:eastAsia="Arial" w:hAnsi="Arial" w:cs="Arial"/>
        </w:rPr>
        <w:t>et</w:t>
      </w:r>
      <w:r>
        <w:rPr>
          <w:rFonts w:ascii="Arial" w:eastAsia="Arial" w:hAnsi="Arial" w:cs="Arial"/>
          <w:spacing w:val="-1"/>
        </w:rPr>
        <w:t>h</w:t>
      </w:r>
      <w:r>
        <w:rPr>
          <w:rFonts w:ascii="Arial" w:eastAsia="Arial" w:hAnsi="Arial" w:cs="Arial"/>
        </w:rPr>
        <w:t>od</w:t>
      </w:r>
      <w:r>
        <w:rPr>
          <w:rFonts w:ascii="Arial" w:eastAsia="Arial" w:hAnsi="Arial" w:cs="Arial"/>
          <w:spacing w:val="8"/>
        </w:rPr>
        <w:t xml:space="preserve"> </w:t>
      </w:r>
      <w:r>
        <w:rPr>
          <w:rFonts w:ascii="Arial" w:eastAsia="Arial" w:hAnsi="Arial" w:cs="Arial"/>
          <w:spacing w:val="2"/>
        </w:rPr>
        <w:t>u</w:t>
      </w:r>
      <w:r>
        <w:rPr>
          <w:rFonts w:ascii="Arial" w:eastAsia="Arial" w:hAnsi="Arial" w:cs="Arial"/>
        </w:rPr>
        <w:t>nt</w:t>
      </w:r>
      <w:r>
        <w:rPr>
          <w:rFonts w:ascii="Arial" w:eastAsia="Arial" w:hAnsi="Arial" w:cs="Arial"/>
          <w:spacing w:val="-1"/>
        </w:rPr>
        <w:t>u</w:t>
      </w:r>
      <w:r>
        <w:rPr>
          <w:rFonts w:ascii="Arial" w:eastAsia="Arial" w:hAnsi="Arial" w:cs="Arial"/>
        </w:rPr>
        <w:t>k</w:t>
      </w:r>
      <w:r>
        <w:rPr>
          <w:rFonts w:ascii="Arial" w:eastAsia="Arial" w:hAnsi="Arial" w:cs="Arial"/>
          <w:spacing w:val="9"/>
        </w:rPr>
        <w:t xml:space="preserve"> </w:t>
      </w:r>
      <w:r>
        <w:rPr>
          <w:rFonts w:ascii="Arial" w:eastAsia="Arial" w:hAnsi="Arial" w:cs="Arial"/>
          <w:spacing w:val="4"/>
        </w:rPr>
        <w:t>m</w:t>
      </w:r>
      <w:r>
        <w:rPr>
          <w:rFonts w:ascii="Arial" w:eastAsia="Arial" w:hAnsi="Arial" w:cs="Arial"/>
        </w:rPr>
        <w:t>e</w:t>
      </w:r>
      <w:r>
        <w:rPr>
          <w:rFonts w:ascii="Arial" w:eastAsia="Arial" w:hAnsi="Arial" w:cs="Arial"/>
          <w:spacing w:val="-1"/>
        </w:rPr>
        <w:t>l</w:t>
      </w:r>
      <w:r>
        <w:rPr>
          <w:rFonts w:ascii="Arial" w:eastAsia="Arial" w:hAnsi="Arial" w:cs="Arial"/>
        </w:rPr>
        <w:t>a</w:t>
      </w:r>
      <w:r>
        <w:rPr>
          <w:rFonts w:ascii="Arial" w:eastAsia="Arial" w:hAnsi="Arial" w:cs="Arial"/>
          <w:spacing w:val="3"/>
        </w:rPr>
        <w:t>k</w:t>
      </w:r>
      <w:r>
        <w:rPr>
          <w:rFonts w:ascii="Arial" w:eastAsia="Arial" w:hAnsi="Arial" w:cs="Arial"/>
          <w:spacing w:val="-3"/>
        </w:rPr>
        <w:t>u</w:t>
      </w:r>
      <w:r>
        <w:rPr>
          <w:rFonts w:ascii="Arial" w:eastAsia="Arial" w:hAnsi="Arial" w:cs="Arial"/>
          <w:spacing w:val="3"/>
        </w:rPr>
        <w:t>k</w:t>
      </w:r>
      <w:r>
        <w:rPr>
          <w:rFonts w:ascii="Arial" w:eastAsia="Arial" w:hAnsi="Arial" w:cs="Arial"/>
        </w:rPr>
        <w:t>an</w:t>
      </w:r>
      <w:r>
        <w:rPr>
          <w:rFonts w:ascii="Arial" w:eastAsia="Arial" w:hAnsi="Arial" w:cs="Arial"/>
          <w:spacing w:val="2"/>
        </w:rPr>
        <w:t xml:space="preserve"> </w:t>
      </w:r>
      <w:r>
        <w:rPr>
          <w:rFonts w:ascii="Arial" w:eastAsia="Arial" w:hAnsi="Arial" w:cs="Arial"/>
        </w:rPr>
        <w:t>p</w:t>
      </w:r>
      <w:r>
        <w:rPr>
          <w:rFonts w:ascii="Arial" w:eastAsia="Arial" w:hAnsi="Arial" w:cs="Arial"/>
          <w:spacing w:val="-1"/>
        </w:rPr>
        <w:t>a</w:t>
      </w:r>
      <w:r>
        <w:rPr>
          <w:rFonts w:ascii="Arial" w:eastAsia="Arial" w:hAnsi="Arial" w:cs="Arial"/>
          <w:spacing w:val="1"/>
        </w:rPr>
        <w:t>rs</w:t>
      </w:r>
      <w:r>
        <w:rPr>
          <w:rFonts w:ascii="Arial" w:eastAsia="Arial" w:hAnsi="Arial" w:cs="Arial"/>
          <w:spacing w:val="-1"/>
        </w:rPr>
        <w:t>i</w:t>
      </w:r>
      <w:r>
        <w:rPr>
          <w:rFonts w:ascii="Arial" w:eastAsia="Arial" w:hAnsi="Arial" w:cs="Arial"/>
        </w:rPr>
        <w:t>ng</w:t>
      </w:r>
      <w:r>
        <w:rPr>
          <w:rFonts w:ascii="Arial" w:eastAsia="Arial" w:hAnsi="Arial" w:cs="Arial"/>
          <w:spacing w:val="8"/>
        </w:rPr>
        <w:t xml:space="preserve"> </w:t>
      </w:r>
      <w:r>
        <w:rPr>
          <w:rFonts w:ascii="Arial" w:eastAsia="Arial" w:hAnsi="Arial" w:cs="Arial"/>
        </w:rPr>
        <w:t>at</w:t>
      </w:r>
      <w:r>
        <w:rPr>
          <w:rFonts w:ascii="Arial" w:eastAsia="Arial" w:hAnsi="Arial" w:cs="Arial"/>
          <w:spacing w:val="-1"/>
        </w:rPr>
        <w:t>a</w:t>
      </w:r>
      <w:r>
        <w:rPr>
          <w:rFonts w:ascii="Arial" w:eastAsia="Arial" w:hAnsi="Arial" w:cs="Arial"/>
        </w:rPr>
        <w:t>u</w:t>
      </w:r>
      <w:r>
        <w:rPr>
          <w:rFonts w:ascii="Arial" w:eastAsia="Arial" w:hAnsi="Arial" w:cs="Arial"/>
          <w:spacing w:val="11"/>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w:t>
      </w:r>
      <w:r>
        <w:rPr>
          <w:rFonts w:ascii="Arial" w:eastAsia="Arial" w:hAnsi="Arial" w:cs="Arial"/>
          <w:spacing w:val="2"/>
        </w:rPr>
        <w:t>u</w:t>
      </w:r>
      <w:r>
        <w:rPr>
          <w:rFonts w:ascii="Arial" w:eastAsia="Arial" w:hAnsi="Arial" w:cs="Arial"/>
        </w:rPr>
        <w:t>b</w:t>
      </w:r>
      <w:r>
        <w:rPr>
          <w:rFonts w:ascii="Arial" w:eastAsia="Arial" w:hAnsi="Arial" w:cs="Arial"/>
          <w:spacing w:val="-1"/>
        </w:rPr>
        <w:t>a</w:t>
      </w:r>
      <w:r>
        <w:rPr>
          <w:rFonts w:ascii="Arial" w:eastAsia="Arial" w:hAnsi="Arial" w:cs="Arial"/>
          <w:spacing w:val="2"/>
        </w:rPr>
        <w:t>h</w:t>
      </w:r>
      <w:r>
        <w:rPr>
          <w:rFonts w:ascii="Arial" w:eastAsia="Arial" w:hAnsi="Arial" w:cs="Arial"/>
        </w:rPr>
        <w:t>an</w:t>
      </w:r>
      <w:r>
        <w:rPr>
          <w:rFonts w:ascii="Arial" w:eastAsia="Arial" w:hAnsi="Arial" w:cs="Arial"/>
          <w:spacing w:val="2"/>
        </w:rPr>
        <w:t xml:space="preserve"> t</w:t>
      </w:r>
      <w:r>
        <w:rPr>
          <w:rFonts w:ascii="Arial" w:eastAsia="Arial" w:hAnsi="Arial" w:cs="Arial"/>
          <w:spacing w:val="-1"/>
        </w:rPr>
        <w:t>i</w:t>
      </w:r>
      <w:r>
        <w:rPr>
          <w:rFonts w:ascii="Arial" w:eastAsia="Arial" w:hAnsi="Arial" w:cs="Arial"/>
        </w:rPr>
        <w:t>pe</w:t>
      </w:r>
      <w:r>
        <w:rPr>
          <w:rFonts w:ascii="Arial" w:eastAsia="Arial" w:hAnsi="Arial" w:cs="Arial"/>
          <w:spacing w:val="12"/>
        </w:rPr>
        <w:t xml:space="preserve"> </w:t>
      </w:r>
      <w:r>
        <w:rPr>
          <w:rFonts w:ascii="Arial" w:eastAsia="Arial" w:hAnsi="Arial" w:cs="Arial"/>
          <w:spacing w:val="2"/>
        </w:rPr>
        <w:t>d</w:t>
      </w:r>
      <w:r>
        <w:rPr>
          <w:rFonts w:ascii="Arial" w:eastAsia="Arial" w:hAnsi="Arial" w:cs="Arial"/>
        </w:rPr>
        <w:t>ata</w:t>
      </w:r>
      <w:r>
        <w:rPr>
          <w:rFonts w:ascii="Arial" w:eastAsia="Arial" w:hAnsi="Arial" w:cs="Arial"/>
          <w:spacing w:val="8"/>
        </w:rPr>
        <w:t xml:space="preserve"> </w:t>
      </w:r>
      <w:r>
        <w:rPr>
          <w:rFonts w:ascii="Arial" w:eastAsia="Arial" w:hAnsi="Arial" w:cs="Arial"/>
          <w:spacing w:val="2"/>
        </w:rPr>
        <w:t>d</w:t>
      </w:r>
      <w:r>
        <w:rPr>
          <w:rFonts w:ascii="Arial" w:eastAsia="Arial" w:hAnsi="Arial" w:cs="Arial"/>
        </w:rPr>
        <w:t xml:space="preserve">ari </w:t>
      </w:r>
      <w:r>
        <w:rPr>
          <w:rFonts w:ascii="Arial" w:eastAsia="Arial" w:hAnsi="Arial" w:cs="Arial"/>
          <w:spacing w:val="-1"/>
        </w:rPr>
        <w:t>S</w:t>
      </w:r>
      <w:r>
        <w:rPr>
          <w:rFonts w:ascii="Arial" w:eastAsia="Arial" w:hAnsi="Arial" w:cs="Arial"/>
        </w:rPr>
        <w:t>tr</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3"/>
        </w:rPr>
        <w:t xml:space="preserve"> </w:t>
      </w:r>
      <w:r>
        <w:rPr>
          <w:rFonts w:ascii="Arial" w:eastAsia="Arial" w:hAnsi="Arial" w:cs="Arial"/>
          <w:spacing w:val="4"/>
        </w:rPr>
        <w:t>m</w:t>
      </w:r>
      <w:r>
        <w:rPr>
          <w:rFonts w:ascii="Arial" w:eastAsia="Arial" w:hAnsi="Arial" w:cs="Arial"/>
        </w:rPr>
        <w:t>e</w:t>
      </w:r>
      <w:r>
        <w:rPr>
          <w:rFonts w:ascii="Arial" w:eastAsia="Arial" w:hAnsi="Arial" w:cs="Arial"/>
          <w:spacing w:val="-1"/>
        </w:rPr>
        <w:t>n</w:t>
      </w:r>
      <w:r>
        <w:rPr>
          <w:rFonts w:ascii="Arial" w:eastAsia="Arial" w:hAnsi="Arial" w:cs="Arial"/>
          <w:spacing w:val="1"/>
        </w:rPr>
        <w:t>j</w:t>
      </w:r>
      <w:r>
        <w:rPr>
          <w:rFonts w:ascii="Arial" w:eastAsia="Arial" w:hAnsi="Arial" w:cs="Arial"/>
        </w:rPr>
        <w:t>a</w:t>
      </w:r>
      <w:r>
        <w:rPr>
          <w:rFonts w:ascii="Arial" w:eastAsia="Arial" w:hAnsi="Arial" w:cs="Arial"/>
          <w:spacing w:val="-1"/>
        </w:rPr>
        <w:t>d</w:t>
      </w:r>
      <w:r>
        <w:rPr>
          <w:rFonts w:ascii="Arial" w:eastAsia="Arial" w:hAnsi="Arial" w:cs="Arial"/>
        </w:rPr>
        <w:t xml:space="preserve">i </w:t>
      </w:r>
      <w:r>
        <w:rPr>
          <w:rFonts w:ascii="Arial" w:eastAsia="Arial" w:hAnsi="Arial" w:cs="Arial"/>
          <w:spacing w:val="1"/>
        </w:rPr>
        <w:t>i</w:t>
      </w:r>
      <w:r>
        <w:rPr>
          <w:rFonts w:ascii="Arial" w:eastAsia="Arial" w:hAnsi="Arial" w:cs="Arial"/>
        </w:rPr>
        <w:t>nt</w:t>
      </w:r>
      <w:r>
        <w:rPr>
          <w:rFonts w:ascii="Arial" w:eastAsia="Arial" w:hAnsi="Arial" w:cs="Arial"/>
          <w:spacing w:val="-1"/>
        </w:rPr>
        <w:t>e</w:t>
      </w:r>
      <w:r>
        <w:rPr>
          <w:rFonts w:ascii="Arial" w:eastAsia="Arial" w:hAnsi="Arial" w:cs="Arial"/>
          <w:spacing w:val="2"/>
        </w:rPr>
        <w:t>g</w:t>
      </w:r>
      <w:r>
        <w:rPr>
          <w:rFonts w:ascii="Arial" w:eastAsia="Arial" w:hAnsi="Arial" w:cs="Arial"/>
        </w:rPr>
        <w:t>er.</w:t>
      </w:r>
      <w:r>
        <w:rPr>
          <w:rFonts w:ascii="Arial" w:eastAsia="Arial" w:hAnsi="Arial" w:cs="Arial"/>
          <w:spacing w:val="2"/>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2"/>
        </w:rPr>
        <w:t>t</w:t>
      </w:r>
      <w:r>
        <w:rPr>
          <w:rFonts w:ascii="Arial" w:eastAsia="Arial" w:hAnsi="Arial" w:cs="Arial"/>
        </w:rPr>
        <w:t>e</w:t>
      </w:r>
      <w:r>
        <w:rPr>
          <w:rFonts w:ascii="Arial" w:eastAsia="Arial" w:hAnsi="Arial" w:cs="Arial"/>
          <w:spacing w:val="-1"/>
        </w:rPr>
        <w:t>l</w:t>
      </w:r>
      <w:r>
        <w:rPr>
          <w:rFonts w:ascii="Arial" w:eastAsia="Arial" w:hAnsi="Arial" w:cs="Arial"/>
          <w:spacing w:val="2"/>
        </w:rPr>
        <w:t>a</w:t>
      </w:r>
      <w:r>
        <w:rPr>
          <w:rFonts w:ascii="Arial" w:eastAsia="Arial" w:hAnsi="Arial" w:cs="Arial"/>
        </w:rPr>
        <w:t>h</w:t>
      </w:r>
      <w:r>
        <w:rPr>
          <w:rFonts w:ascii="Arial" w:eastAsia="Arial" w:hAnsi="Arial" w:cs="Arial"/>
          <w:spacing w:val="2"/>
        </w:rPr>
        <w:t xml:space="preserve"> </w:t>
      </w:r>
      <w:r>
        <w:rPr>
          <w:rFonts w:ascii="Arial" w:eastAsia="Arial" w:hAnsi="Arial" w:cs="Arial"/>
          <w:spacing w:val="-1"/>
        </w:rPr>
        <w:t>i</w:t>
      </w:r>
      <w:r>
        <w:rPr>
          <w:rFonts w:ascii="Arial" w:eastAsia="Arial" w:hAnsi="Arial" w:cs="Arial"/>
          <w:spacing w:val="2"/>
        </w:rPr>
        <w:t>t</w:t>
      </w:r>
      <w:r>
        <w:rPr>
          <w:rFonts w:ascii="Arial" w:eastAsia="Arial" w:hAnsi="Arial" w:cs="Arial"/>
        </w:rPr>
        <w:t>u</w:t>
      </w:r>
      <w:r>
        <w:rPr>
          <w:rFonts w:ascii="Arial" w:eastAsia="Arial" w:hAnsi="Arial" w:cs="Arial"/>
          <w:spacing w:val="6"/>
        </w:rPr>
        <w:t xml:space="preserve"> </w:t>
      </w:r>
      <w:r>
        <w:rPr>
          <w:rFonts w:ascii="Arial" w:eastAsia="Arial" w:hAnsi="Arial" w:cs="Arial"/>
        </w:rPr>
        <w:t>p</w:t>
      </w:r>
      <w:r>
        <w:rPr>
          <w:rFonts w:ascii="Arial" w:eastAsia="Arial" w:hAnsi="Arial" w:cs="Arial"/>
          <w:spacing w:val="1"/>
        </w:rPr>
        <w:t>a</w:t>
      </w:r>
      <w:r>
        <w:rPr>
          <w:rFonts w:ascii="Arial" w:eastAsia="Arial" w:hAnsi="Arial" w:cs="Arial"/>
        </w:rPr>
        <w:t>da</w:t>
      </w:r>
      <w:r>
        <w:rPr>
          <w:rFonts w:ascii="Arial" w:eastAsia="Arial" w:hAnsi="Arial" w:cs="Arial"/>
          <w:spacing w:val="3"/>
        </w:rPr>
        <w:t xml:space="preserve"> </w:t>
      </w:r>
      <w:r>
        <w:rPr>
          <w:rFonts w:ascii="Arial" w:eastAsia="Arial" w:hAnsi="Arial" w:cs="Arial"/>
          <w:spacing w:val="4"/>
        </w:rPr>
        <w:t>m</w:t>
      </w:r>
      <w:r>
        <w:rPr>
          <w:rFonts w:ascii="Arial" w:eastAsia="Arial" w:hAnsi="Arial" w:cs="Arial"/>
        </w:rPr>
        <w:t>et</w:t>
      </w:r>
      <w:r>
        <w:rPr>
          <w:rFonts w:ascii="Arial" w:eastAsia="Arial" w:hAnsi="Arial" w:cs="Arial"/>
          <w:spacing w:val="-1"/>
        </w:rPr>
        <w:t>h</w:t>
      </w:r>
      <w:r>
        <w:rPr>
          <w:rFonts w:ascii="Arial" w:eastAsia="Arial" w:hAnsi="Arial" w:cs="Arial"/>
        </w:rPr>
        <w:t>od</w:t>
      </w:r>
      <w:r>
        <w:rPr>
          <w:rFonts w:ascii="Arial" w:eastAsia="Arial" w:hAnsi="Arial" w:cs="Arial"/>
          <w:spacing w:val="1"/>
        </w:rPr>
        <w:t xml:space="preserve"> </w:t>
      </w:r>
      <w:r>
        <w:rPr>
          <w:rFonts w:ascii="Arial" w:eastAsia="Arial" w:hAnsi="Arial" w:cs="Arial"/>
          <w:spacing w:val="4"/>
        </w:rPr>
        <w:t>m</w:t>
      </w:r>
      <w:r>
        <w:rPr>
          <w:rFonts w:ascii="Arial" w:eastAsia="Arial" w:hAnsi="Arial" w:cs="Arial"/>
        </w:rPr>
        <w:t>a</w:t>
      </w:r>
      <w:r>
        <w:rPr>
          <w:rFonts w:ascii="Arial" w:eastAsia="Arial" w:hAnsi="Arial" w:cs="Arial"/>
          <w:spacing w:val="-1"/>
        </w:rPr>
        <w:t>i</w:t>
      </w:r>
      <w:r>
        <w:rPr>
          <w:rFonts w:ascii="Arial" w:eastAsia="Arial" w:hAnsi="Arial" w:cs="Arial"/>
        </w:rPr>
        <w:t>n</w:t>
      </w:r>
      <w:r>
        <w:rPr>
          <w:rFonts w:ascii="Arial" w:eastAsia="Arial" w:hAnsi="Arial" w:cs="Arial"/>
          <w:spacing w:val="6"/>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3"/>
        </w:rPr>
        <w:t>k</w:t>
      </w:r>
      <w:r>
        <w:rPr>
          <w:rFonts w:ascii="Arial" w:eastAsia="Arial" w:hAnsi="Arial" w:cs="Arial"/>
        </w:rPr>
        <w:t>u</w:t>
      </w:r>
      <w:r>
        <w:rPr>
          <w:rFonts w:ascii="Arial" w:eastAsia="Arial" w:hAnsi="Arial" w:cs="Arial"/>
          <w:spacing w:val="3"/>
        </w:rPr>
        <w:t>k</w:t>
      </w:r>
      <w:r>
        <w:rPr>
          <w:rFonts w:ascii="Arial" w:eastAsia="Arial" w:hAnsi="Arial" w:cs="Arial"/>
        </w:rPr>
        <w:t xml:space="preserve">an </w:t>
      </w:r>
      <w:r>
        <w:rPr>
          <w:rFonts w:ascii="Arial" w:eastAsia="Arial" w:hAnsi="Arial" w:cs="Arial"/>
          <w:spacing w:val="-1"/>
        </w:rPr>
        <w:t>i</w:t>
      </w:r>
      <w:r>
        <w:rPr>
          <w:rFonts w:ascii="Arial" w:eastAsia="Arial" w:hAnsi="Arial" w:cs="Arial"/>
        </w:rPr>
        <w:t>n</w:t>
      </w:r>
      <w:r>
        <w:rPr>
          <w:rFonts w:ascii="Arial" w:eastAsia="Arial" w:hAnsi="Arial" w:cs="Arial"/>
          <w:spacing w:val="1"/>
        </w:rPr>
        <w:t>s</w:t>
      </w:r>
      <w:r>
        <w:rPr>
          <w:rFonts w:ascii="Arial" w:eastAsia="Arial" w:hAnsi="Arial" w:cs="Arial"/>
        </w:rPr>
        <w:t>ta</w:t>
      </w:r>
      <w:r>
        <w:rPr>
          <w:rFonts w:ascii="Arial" w:eastAsia="Arial" w:hAnsi="Arial" w:cs="Arial"/>
          <w:spacing w:val="-1"/>
        </w:rPr>
        <w:t>n</w:t>
      </w:r>
      <w:r>
        <w:rPr>
          <w:rFonts w:ascii="Arial" w:eastAsia="Arial" w:hAnsi="Arial" w:cs="Arial"/>
          <w:spacing w:val="1"/>
        </w:rPr>
        <w:t>s</w:t>
      </w:r>
      <w:r>
        <w:rPr>
          <w:rFonts w:ascii="Arial" w:eastAsia="Arial" w:hAnsi="Arial" w:cs="Arial"/>
          <w:spacing w:val="-1"/>
        </w:rPr>
        <w:t>i</w:t>
      </w:r>
      <w:r>
        <w:rPr>
          <w:rFonts w:ascii="Arial" w:eastAsia="Arial" w:hAnsi="Arial" w:cs="Arial"/>
        </w:rPr>
        <w:t>a</w:t>
      </w:r>
      <w:r>
        <w:rPr>
          <w:rFonts w:ascii="Arial" w:eastAsia="Arial" w:hAnsi="Arial" w:cs="Arial"/>
          <w:spacing w:val="1"/>
        </w:rPr>
        <w:t>s</w:t>
      </w:r>
      <w:r>
        <w:rPr>
          <w:rFonts w:ascii="Arial" w:eastAsia="Arial" w:hAnsi="Arial" w:cs="Arial"/>
        </w:rPr>
        <w:t>i o</w:t>
      </w:r>
      <w:r>
        <w:rPr>
          <w:rFonts w:ascii="Arial" w:eastAsia="Arial" w:hAnsi="Arial" w:cs="Arial"/>
          <w:spacing w:val="-1"/>
        </w:rPr>
        <w:t>b</w:t>
      </w:r>
      <w:r>
        <w:rPr>
          <w:rFonts w:ascii="Arial" w:eastAsia="Arial" w:hAnsi="Arial" w:cs="Arial"/>
          <w:spacing w:val="1"/>
        </w:rPr>
        <w:t>j</w:t>
      </w:r>
      <w:r>
        <w:rPr>
          <w:rFonts w:ascii="Arial" w:eastAsia="Arial" w:hAnsi="Arial" w:cs="Arial"/>
        </w:rPr>
        <w:t>ek</w:t>
      </w:r>
      <w:r>
        <w:rPr>
          <w:rFonts w:ascii="Arial" w:eastAsia="Arial" w:hAnsi="Arial" w:cs="Arial"/>
          <w:spacing w:val="7"/>
        </w:rPr>
        <w:t xml:space="preserve"> </w:t>
      </w:r>
      <w:r>
        <w:rPr>
          <w:rFonts w:ascii="Arial" w:eastAsia="Arial" w:hAnsi="Arial" w:cs="Arial"/>
        </w:rPr>
        <w:t>d</w:t>
      </w:r>
      <w:r>
        <w:rPr>
          <w:rFonts w:ascii="Arial" w:eastAsia="Arial" w:hAnsi="Arial" w:cs="Arial"/>
          <w:spacing w:val="-1"/>
        </w:rPr>
        <w:t>e</w:t>
      </w:r>
      <w:r>
        <w:rPr>
          <w:rFonts w:ascii="Arial" w:eastAsia="Arial" w:hAnsi="Arial" w:cs="Arial"/>
        </w:rPr>
        <w:t>n</w:t>
      </w:r>
      <w:r>
        <w:rPr>
          <w:rFonts w:ascii="Arial" w:eastAsia="Arial" w:hAnsi="Arial" w:cs="Arial"/>
          <w:spacing w:val="1"/>
        </w:rPr>
        <w:t>g</w:t>
      </w:r>
      <w:r>
        <w:rPr>
          <w:rFonts w:ascii="Arial" w:eastAsia="Arial" w:hAnsi="Arial" w:cs="Arial"/>
        </w:rPr>
        <w:t>an n</w:t>
      </w:r>
      <w:r>
        <w:rPr>
          <w:rFonts w:ascii="Arial" w:eastAsia="Arial" w:hAnsi="Arial" w:cs="Arial"/>
          <w:spacing w:val="-1"/>
        </w:rPr>
        <w:t>a</w:t>
      </w:r>
      <w:r>
        <w:rPr>
          <w:rFonts w:ascii="Arial" w:eastAsia="Arial" w:hAnsi="Arial" w:cs="Arial"/>
          <w:spacing w:val="4"/>
        </w:rPr>
        <w:t>m</w:t>
      </w:r>
      <w:r>
        <w:rPr>
          <w:rFonts w:ascii="Arial" w:eastAsia="Arial" w:hAnsi="Arial" w:cs="Arial"/>
        </w:rPr>
        <w:t>a</w:t>
      </w:r>
      <w:r>
        <w:rPr>
          <w:rFonts w:ascii="Arial" w:eastAsia="Arial" w:hAnsi="Arial" w:cs="Arial"/>
          <w:spacing w:val="-5"/>
        </w:rPr>
        <w:t xml:space="preserve"> </w:t>
      </w:r>
      <w:r>
        <w:rPr>
          <w:rFonts w:ascii="Arial" w:eastAsia="Arial" w:hAnsi="Arial" w:cs="Arial"/>
          <w:spacing w:val="-1"/>
        </w:rPr>
        <w:t>o</w:t>
      </w:r>
      <w:r>
        <w:rPr>
          <w:rFonts w:ascii="Arial" w:eastAsia="Arial" w:hAnsi="Arial" w:cs="Arial"/>
        </w:rPr>
        <w:t>b</w:t>
      </w:r>
      <w:r>
        <w:rPr>
          <w:rFonts w:ascii="Arial" w:eastAsia="Arial" w:hAnsi="Arial" w:cs="Arial"/>
          <w:spacing w:val="1"/>
        </w:rPr>
        <w:t>j</w:t>
      </w:r>
      <w:r>
        <w:rPr>
          <w:rFonts w:ascii="Arial" w:eastAsia="Arial" w:hAnsi="Arial" w:cs="Arial"/>
        </w:rPr>
        <w:t>ek</w:t>
      </w:r>
      <w:r>
        <w:rPr>
          <w:rFonts w:ascii="Arial" w:eastAsia="Arial" w:hAnsi="Arial" w:cs="Arial"/>
          <w:spacing w:val="-2"/>
        </w:rPr>
        <w:t xml:space="preserve"> </w:t>
      </w:r>
      <w:r>
        <w:rPr>
          <w:rFonts w:ascii="Arial" w:eastAsia="Arial" w:hAnsi="Arial" w:cs="Arial"/>
        </w:rPr>
        <w:t>Lstr</w:t>
      </w:r>
      <w:r>
        <w:rPr>
          <w:rFonts w:ascii="Arial" w:eastAsia="Arial" w:hAnsi="Arial" w:cs="Arial"/>
          <w:spacing w:val="-1"/>
        </w:rPr>
        <w:t>i</w:t>
      </w:r>
      <w:r>
        <w:rPr>
          <w:rFonts w:ascii="Arial" w:eastAsia="Arial" w:hAnsi="Arial" w:cs="Arial"/>
        </w:rPr>
        <w:t>ng</w:t>
      </w:r>
      <w:r>
        <w:rPr>
          <w:rFonts w:ascii="Arial" w:eastAsia="Arial" w:hAnsi="Arial" w:cs="Arial"/>
          <w:spacing w:val="-7"/>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2"/>
        </w:rPr>
        <w:t>n</w:t>
      </w:r>
      <w:r>
        <w:rPr>
          <w:rFonts w:ascii="Arial" w:eastAsia="Arial" w:hAnsi="Arial" w:cs="Arial"/>
        </w:rPr>
        <w:t>g</w:t>
      </w:r>
      <w:r>
        <w:rPr>
          <w:rFonts w:ascii="Arial" w:eastAsia="Arial" w:hAnsi="Arial" w:cs="Arial"/>
          <w:spacing w:val="-1"/>
        </w:rPr>
        <w:t>a</w:t>
      </w:r>
      <w:r>
        <w:rPr>
          <w:rFonts w:ascii="Arial" w:eastAsia="Arial" w:hAnsi="Arial" w:cs="Arial"/>
        </w:rPr>
        <w:t>n</w:t>
      </w:r>
      <w:r>
        <w:rPr>
          <w:rFonts w:ascii="Arial" w:eastAsia="Arial" w:hAnsi="Arial" w:cs="Arial"/>
          <w:spacing w:val="-5"/>
        </w:rPr>
        <w:t xml:space="preserve"> </w:t>
      </w:r>
      <w:r>
        <w:rPr>
          <w:rFonts w:ascii="Arial" w:eastAsia="Arial" w:hAnsi="Arial" w:cs="Arial"/>
          <w:spacing w:val="4"/>
        </w:rPr>
        <w:t>m</w:t>
      </w:r>
      <w:r>
        <w:rPr>
          <w:rFonts w:ascii="Arial" w:eastAsia="Arial" w:hAnsi="Arial" w:cs="Arial"/>
          <w:spacing w:val="-3"/>
        </w:rPr>
        <w:t>e</w:t>
      </w:r>
      <w:r>
        <w:rPr>
          <w:rFonts w:ascii="Arial" w:eastAsia="Arial" w:hAnsi="Arial" w:cs="Arial"/>
          <w:spacing w:val="4"/>
        </w:rPr>
        <w:t>m</w:t>
      </w:r>
      <w:r>
        <w:rPr>
          <w:rFonts w:ascii="Arial" w:eastAsia="Arial" w:hAnsi="Arial" w:cs="Arial"/>
        </w:rPr>
        <w:t>a</w:t>
      </w:r>
      <w:r>
        <w:rPr>
          <w:rFonts w:ascii="Arial" w:eastAsia="Arial" w:hAnsi="Arial" w:cs="Arial"/>
          <w:spacing w:val="-1"/>
        </w:rPr>
        <w:t>n</w:t>
      </w:r>
      <w:r>
        <w:rPr>
          <w:rFonts w:ascii="Arial" w:eastAsia="Arial" w:hAnsi="Arial" w:cs="Arial"/>
        </w:rPr>
        <w:t>g</w:t>
      </w:r>
      <w:r>
        <w:rPr>
          <w:rFonts w:ascii="Arial" w:eastAsia="Arial" w:hAnsi="Arial" w:cs="Arial"/>
          <w:spacing w:val="-1"/>
        </w:rPr>
        <w:t>gi</w:t>
      </w:r>
      <w:r>
        <w:rPr>
          <w:rFonts w:ascii="Arial" w:eastAsia="Arial" w:hAnsi="Arial" w:cs="Arial"/>
        </w:rPr>
        <w:t>l</w:t>
      </w:r>
      <w:r>
        <w:rPr>
          <w:rFonts w:ascii="Arial" w:eastAsia="Arial" w:hAnsi="Arial" w:cs="Arial"/>
          <w:spacing w:val="-11"/>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1"/>
        </w:rPr>
        <w:t>s</w:t>
      </w:r>
      <w:r>
        <w:rPr>
          <w:rFonts w:ascii="Arial" w:eastAsia="Arial" w:hAnsi="Arial" w:cs="Arial"/>
        </w:rPr>
        <w:t>tru</w:t>
      </w:r>
      <w:r>
        <w:rPr>
          <w:rFonts w:ascii="Arial" w:eastAsia="Arial" w:hAnsi="Arial" w:cs="Arial"/>
          <w:spacing w:val="1"/>
        </w:rPr>
        <w:t>c</w:t>
      </w:r>
      <w:r>
        <w:rPr>
          <w:rFonts w:ascii="Arial" w:eastAsia="Arial" w:hAnsi="Arial" w:cs="Arial"/>
        </w:rPr>
        <w:t>tor</w:t>
      </w:r>
      <w:r>
        <w:rPr>
          <w:rFonts w:ascii="Arial" w:eastAsia="Arial" w:hAnsi="Arial" w:cs="Arial"/>
          <w:spacing w:val="-8"/>
        </w:rPr>
        <w:t xml:space="preserve"> </w:t>
      </w:r>
      <w:r>
        <w:rPr>
          <w:rFonts w:ascii="Arial" w:eastAsia="Arial" w:hAnsi="Arial" w:cs="Arial"/>
        </w:rPr>
        <w:t>b</w:t>
      </w:r>
      <w:r>
        <w:rPr>
          <w:rFonts w:ascii="Arial" w:eastAsia="Arial" w:hAnsi="Arial" w:cs="Arial"/>
          <w:spacing w:val="-1"/>
        </w:rPr>
        <w:t>e</w:t>
      </w:r>
      <w:r>
        <w:rPr>
          <w:rFonts w:ascii="Arial" w:eastAsia="Arial" w:hAnsi="Arial" w:cs="Arial"/>
          <w:spacing w:val="3"/>
        </w:rPr>
        <w:t>r</w:t>
      </w:r>
      <w:r>
        <w:rPr>
          <w:rFonts w:ascii="Arial" w:eastAsia="Arial" w:hAnsi="Arial" w:cs="Arial"/>
        </w:rPr>
        <w:t>t</w:t>
      </w:r>
      <w:r>
        <w:rPr>
          <w:rFonts w:ascii="Arial" w:eastAsia="Arial" w:hAnsi="Arial" w:cs="Arial"/>
          <w:spacing w:val="-1"/>
        </w:rPr>
        <w:t>i</w:t>
      </w:r>
      <w:r>
        <w:rPr>
          <w:rFonts w:ascii="Arial" w:eastAsia="Arial" w:hAnsi="Arial" w:cs="Arial"/>
        </w:rPr>
        <w:t>pe</w:t>
      </w:r>
      <w:r>
        <w:rPr>
          <w:rFonts w:ascii="Arial" w:eastAsia="Arial" w:hAnsi="Arial" w:cs="Arial"/>
          <w:spacing w:val="-5"/>
        </w:rPr>
        <w:t xml:space="preserve"> </w:t>
      </w:r>
      <w:r>
        <w:rPr>
          <w:rFonts w:ascii="Arial" w:eastAsia="Arial" w:hAnsi="Arial" w:cs="Arial"/>
        </w:rPr>
        <w:t>d</w:t>
      </w:r>
      <w:r>
        <w:rPr>
          <w:rFonts w:ascii="Arial" w:eastAsia="Arial" w:hAnsi="Arial" w:cs="Arial"/>
          <w:spacing w:val="-1"/>
        </w:rPr>
        <w:t>a</w:t>
      </w:r>
      <w:r>
        <w:rPr>
          <w:rFonts w:ascii="Arial" w:eastAsia="Arial" w:hAnsi="Arial" w:cs="Arial"/>
          <w:spacing w:val="2"/>
        </w:rPr>
        <w:t>t</w:t>
      </w:r>
      <w:r>
        <w:rPr>
          <w:rFonts w:ascii="Arial" w:eastAsia="Arial" w:hAnsi="Arial" w:cs="Arial"/>
        </w:rPr>
        <w:t>a</w:t>
      </w:r>
      <w:r>
        <w:rPr>
          <w:rFonts w:ascii="Arial" w:eastAsia="Arial" w:hAnsi="Arial" w:cs="Arial"/>
          <w:spacing w:val="-4"/>
        </w:rPr>
        <w:t xml:space="preserve"> </w:t>
      </w:r>
      <w:r>
        <w:rPr>
          <w:rFonts w:ascii="Arial" w:eastAsia="Arial" w:hAnsi="Arial" w:cs="Arial"/>
          <w:spacing w:val="1"/>
        </w:rPr>
        <w:t>S</w:t>
      </w:r>
      <w:r>
        <w:rPr>
          <w:rFonts w:ascii="Arial" w:eastAsia="Arial" w:hAnsi="Arial" w:cs="Arial"/>
        </w:rPr>
        <w:t>tr</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7"/>
        </w:rPr>
        <w:t xml:space="preserve"> </w:t>
      </w:r>
      <w:r>
        <w:rPr>
          <w:rFonts w:ascii="Arial" w:eastAsia="Arial" w:hAnsi="Arial" w:cs="Arial"/>
          <w:spacing w:val="1"/>
        </w:rPr>
        <w:t>J</w:t>
      </w:r>
      <w:r>
        <w:rPr>
          <w:rFonts w:ascii="Arial" w:eastAsia="Arial" w:hAnsi="Arial" w:cs="Arial"/>
        </w:rPr>
        <w:t>e</w:t>
      </w:r>
      <w:r>
        <w:rPr>
          <w:rFonts w:ascii="Arial" w:eastAsia="Arial" w:hAnsi="Arial" w:cs="Arial"/>
          <w:spacing w:val="1"/>
        </w:rPr>
        <w:t>l</w:t>
      </w:r>
      <w:r>
        <w:rPr>
          <w:rFonts w:ascii="Arial" w:eastAsia="Arial" w:hAnsi="Arial" w:cs="Arial"/>
        </w:rPr>
        <w:t>a</w:t>
      </w:r>
      <w:r>
        <w:rPr>
          <w:rFonts w:ascii="Arial" w:eastAsia="Arial" w:hAnsi="Arial" w:cs="Arial"/>
          <w:spacing w:val="1"/>
        </w:rPr>
        <w:t>s</w:t>
      </w:r>
      <w:r>
        <w:rPr>
          <w:rFonts w:ascii="Arial" w:eastAsia="Arial" w:hAnsi="Arial" w:cs="Arial"/>
          <w:spacing w:val="3"/>
        </w:rPr>
        <w:t>k</w:t>
      </w:r>
      <w:r>
        <w:rPr>
          <w:rFonts w:ascii="Arial" w:eastAsia="Arial" w:hAnsi="Arial" w:cs="Arial"/>
        </w:rPr>
        <w:t>a</w:t>
      </w:r>
      <w:r>
        <w:rPr>
          <w:rFonts w:ascii="Arial" w:eastAsia="Arial" w:hAnsi="Arial" w:cs="Arial"/>
          <w:spacing w:val="-3"/>
        </w:rPr>
        <w:t>n</w:t>
      </w:r>
      <w:r>
        <w:rPr>
          <w:rFonts w:ascii="Arial" w:eastAsia="Arial" w:hAnsi="Arial" w:cs="Arial"/>
        </w:rPr>
        <w:t>!</w:t>
      </w:r>
    </w:p>
    <w:p w14:paraId="68577081" w14:textId="1B40AC56" w:rsidR="0065394F" w:rsidRDefault="0065394F">
      <w:pPr>
        <w:spacing w:before="43" w:line="271" w:lineRule="auto"/>
        <w:ind w:left="2060" w:right="109" w:hanging="360"/>
        <w:jc w:val="both"/>
        <w:rPr>
          <w:rFonts w:ascii="Arial" w:eastAsia="Arial" w:hAnsi="Arial" w:cs="Arial"/>
        </w:rPr>
      </w:pPr>
      <w:r>
        <w:rPr>
          <w:noProof/>
        </w:rPr>
        <w:drawing>
          <wp:anchor distT="0" distB="0" distL="114300" distR="114300" simplePos="0" relativeHeight="251663360" behindDoc="0" locked="0" layoutInCell="1" allowOverlap="1" wp14:anchorId="4AB246A5" wp14:editId="6570E62B">
            <wp:simplePos x="0" y="0"/>
            <wp:positionH relativeFrom="page">
              <wp:align>center</wp:align>
            </wp:positionH>
            <wp:positionV relativeFrom="paragraph">
              <wp:posOffset>154305</wp:posOffset>
            </wp:positionV>
            <wp:extent cx="4845050" cy="1663700"/>
            <wp:effectExtent l="0" t="0" r="0" b="0"/>
            <wp:wrapSquare wrapText="bothSides"/>
            <wp:docPr id="1934401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5050" cy="1663700"/>
                    </a:xfrm>
                    <a:prstGeom prst="rect">
                      <a:avLst/>
                    </a:prstGeom>
                    <a:noFill/>
                    <a:ln>
                      <a:noFill/>
                    </a:ln>
                  </pic:spPr>
                </pic:pic>
              </a:graphicData>
            </a:graphic>
          </wp:anchor>
        </w:drawing>
      </w:r>
    </w:p>
    <w:p w14:paraId="214BAE1B" w14:textId="30D29F94" w:rsidR="0065394F" w:rsidRDefault="0065394F" w:rsidP="0065394F">
      <w:pPr>
        <w:spacing w:before="43" w:line="271" w:lineRule="auto"/>
        <w:ind w:left="2552" w:right="109" w:hanging="142"/>
        <w:jc w:val="both"/>
        <w:rPr>
          <w:rFonts w:ascii="Arial" w:eastAsia="Arial" w:hAnsi="Arial" w:cs="Arial"/>
        </w:rPr>
      </w:pPr>
    </w:p>
    <w:p w14:paraId="473FAB74" w14:textId="77777777" w:rsidR="0065394F" w:rsidRPr="0065394F" w:rsidRDefault="0065394F" w:rsidP="0065394F">
      <w:pPr>
        <w:rPr>
          <w:rFonts w:ascii="Arial" w:eastAsia="Arial" w:hAnsi="Arial" w:cs="Arial"/>
        </w:rPr>
      </w:pPr>
    </w:p>
    <w:p w14:paraId="7765F549" w14:textId="77777777" w:rsidR="0065394F" w:rsidRPr="0065394F" w:rsidRDefault="0065394F" w:rsidP="0065394F">
      <w:pPr>
        <w:rPr>
          <w:rFonts w:ascii="Arial" w:eastAsia="Arial" w:hAnsi="Arial" w:cs="Arial"/>
        </w:rPr>
      </w:pPr>
    </w:p>
    <w:p w14:paraId="502F9A8A" w14:textId="77777777" w:rsidR="0065394F" w:rsidRPr="0065394F" w:rsidRDefault="0065394F" w:rsidP="0065394F">
      <w:pPr>
        <w:rPr>
          <w:rFonts w:ascii="Arial" w:eastAsia="Arial" w:hAnsi="Arial" w:cs="Arial"/>
        </w:rPr>
      </w:pPr>
    </w:p>
    <w:p w14:paraId="7250A20C" w14:textId="77777777" w:rsidR="0065394F" w:rsidRPr="0065394F" w:rsidRDefault="0065394F" w:rsidP="0065394F">
      <w:pPr>
        <w:rPr>
          <w:rFonts w:ascii="Arial" w:eastAsia="Arial" w:hAnsi="Arial" w:cs="Arial"/>
        </w:rPr>
      </w:pPr>
    </w:p>
    <w:p w14:paraId="45B43684" w14:textId="77777777" w:rsidR="0065394F" w:rsidRPr="0065394F" w:rsidRDefault="0065394F" w:rsidP="0065394F">
      <w:pPr>
        <w:rPr>
          <w:rFonts w:ascii="Arial" w:eastAsia="Arial" w:hAnsi="Arial" w:cs="Arial"/>
        </w:rPr>
      </w:pPr>
    </w:p>
    <w:p w14:paraId="5C625646" w14:textId="77777777" w:rsidR="0065394F" w:rsidRPr="0065394F" w:rsidRDefault="0065394F" w:rsidP="0065394F">
      <w:pPr>
        <w:rPr>
          <w:rFonts w:ascii="Arial" w:eastAsia="Arial" w:hAnsi="Arial" w:cs="Arial"/>
        </w:rPr>
      </w:pPr>
    </w:p>
    <w:p w14:paraId="3701204C" w14:textId="77777777" w:rsidR="0065394F" w:rsidRPr="0065394F" w:rsidRDefault="0065394F" w:rsidP="0065394F">
      <w:pPr>
        <w:rPr>
          <w:rFonts w:ascii="Arial" w:eastAsia="Arial" w:hAnsi="Arial" w:cs="Arial"/>
        </w:rPr>
      </w:pPr>
    </w:p>
    <w:p w14:paraId="7153ECBF" w14:textId="77777777" w:rsidR="0065394F" w:rsidRPr="0065394F" w:rsidRDefault="0065394F" w:rsidP="0065394F">
      <w:pPr>
        <w:rPr>
          <w:rFonts w:ascii="Arial" w:eastAsia="Arial" w:hAnsi="Arial" w:cs="Arial"/>
        </w:rPr>
      </w:pPr>
    </w:p>
    <w:p w14:paraId="2A97E60E" w14:textId="77777777" w:rsidR="0065394F" w:rsidRDefault="0065394F">
      <w:pPr>
        <w:spacing w:before="43" w:line="271" w:lineRule="auto"/>
        <w:ind w:left="2060" w:right="109" w:hanging="360"/>
        <w:jc w:val="both"/>
        <w:rPr>
          <w:rFonts w:ascii="Arial" w:eastAsia="Arial" w:hAnsi="Arial" w:cs="Arial"/>
        </w:rPr>
      </w:pPr>
    </w:p>
    <w:p w14:paraId="56290674" w14:textId="77777777" w:rsidR="0065394F" w:rsidRDefault="0065394F">
      <w:pPr>
        <w:spacing w:before="43" w:line="271" w:lineRule="auto"/>
        <w:ind w:left="2060" w:right="109" w:hanging="360"/>
        <w:jc w:val="both"/>
        <w:rPr>
          <w:rFonts w:ascii="Arial" w:eastAsia="Arial" w:hAnsi="Arial" w:cs="Arial"/>
        </w:rPr>
      </w:pPr>
    </w:p>
    <w:p w14:paraId="77CE356F" w14:textId="7EE9640F" w:rsidR="0065394F" w:rsidRDefault="0065394F">
      <w:pPr>
        <w:spacing w:before="43" w:line="271" w:lineRule="auto"/>
        <w:ind w:left="2060" w:right="109" w:hanging="360"/>
        <w:jc w:val="both"/>
        <w:rPr>
          <w:rFonts w:ascii="Arial" w:eastAsia="Arial" w:hAnsi="Arial" w:cs="Arial"/>
        </w:rPr>
        <w:sectPr w:rsidR="0065394F" w:rsidSect="003E7059">
          <w:headerReference w:type="default" r:id="rId18"/>
          <w:pgSz w:w="11900" w:h="16840"/>
          <w:pgMar w:top="1040" w:right="1300" w:bottom="280" w:left="460" w:header="736" w:footer="0" w:gutter="0"/>
          <w:cols w:space="720"/>
        </w:sectPr>
      </w:pPr>
      <w:r>
        <w:rPr>
          <w:noProof/>
        </w:rPr>
        <w:drawing>
          <wp:inline distT="0" distB="0" distL="0" distR="0" wp14:anchorId="5AB07E12" wp14:editId="3FE164A9">
            <wp:extent cx="5149850" cy="1733550"/>
            <wp:effectExtent l="0" t="0" r="0" b="0"/>
            <wp:docPr id="20083198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9850" cy="1733550"/>
                    </a:xfrm>
                    <a:prstGeom prst="rect">
                      <a:avLst/>
                    </a:prstGeom>
                    <a:noFill/>
                    <a:ln>
                      <a:noFill/>
                    </a:ln>
                  </pic:spPr>
                </pic:pic>
              </a:graphicData>
            </a:graphic>
          </wp:inline>
        </w:drawing>
      </w:r>
      <w:r>
        <w:rPr>
          <w:rFonts w:ascii="Arial" w:eastAsia="Arial" w:hAnsi="Arial" w:cs="Arial"/>
        </w:rPr>
        <w:br w:type="textWrapping" w:clear="all"/>
      </w:r>
    </w:p>
    <w:p w14:paraId="3CE4D691" w14:textId="77777777" w:rsidR="000D4FA2" w:rsidRDefault="00000000">
      <w:pPr>
        <w:spacing w:before="81" w:line="180" w:lineRule="exact"/>
        <w:ind w:left="5902"/>
        <w:rPr>
          <w:rFonts w:ascii="Arial" w:eastAsia="Arial" w:hAnsi="Arial" w:cs="Arial"/>
          <w:sz w:val="16"/>
          <w:szCs w:val="16"/>
        </w:rPr>
      </w:pPr>
      <w:r>
        <w:lastRenderedPageBreak/>
        <w:pict w14:anchorId="355E5C0A">
          <v:group id="_x0000_s2050" style="position:absolute;left:0;text-align:left;margin-left:10.2pt;margin-top:81.25pt;width:496.85pt;height:5.8pt;z-index:-251654144;mso-position-horizontal-relative:page;mso-position-vertical-relative:page" coordorigin="204,1625" coordsize="9937,116">
            <v:shape id="_x0000_s2054" style="position:absolute;left:1052;top:1652;width:9084;height:0" coordorigin="1052,1652" coordsize="9084,0" path="m1052,1652r9084,e" filled="f" strokeweight=".16931mm">
              <v:path arrowok="t"/>
            </v:shape>
            <v:shape id="_x0000_s2053" style="position:absolute;left:257;top:1683;width:3330;height:0" coordorigin="257,1683" coordsize="3330,0" path="m257,1683r3330,e" filled="f" strokeweight="1.86264mm">
              <v:path arrowok="t"/>
            </v:shape>
            <v:shape id="_x0000_s2052" style="position:absolute;left:3582;top:1630;width:0;height:106" coordorigin="3582,1630" coordsize="0,106" path="m3582,1630r,106e" filled="f" strokeweight=".48pt">
              <v:path arrowok="t"/>
            </v:shape>
            <v:shape id="_x0000_s2051" style="position:absolute;left:262;top:1630;width:0;height:106" coordorigin="262,1630" coordsize="0,106" path="m262,1630r,106e" filled="f" strokeweight=".48pt">
              <v:path arrowok="t"/>
            </v:shape>
            <w10:wrap anchorx="page" anchory="page"/>
          </v:group>
        </w:pict>
      </w:r>
      <w:r>
        <w:rPr>
          <w:rFonts w:ascii="Arial" w:eastAsia="Arial" w:hAnsi="Arial" w:cs="Arial"/>
          <w:spacing w:val="-2"/>
          <w:position w:val="-1"/>
          <w:sz w:val="16"/>
          <w:szCs w:val="16"/>
        </w:rPr>
        <w:t>M</w:t>
      </w:r>
      <w:r>
        <w:rPr>
          <w:rFonts w:ascii="Arial" w:eastAsia="Arial" w:hAnsi="Arial" w:cs="Arial"/>
          <w:spacing w:val="-1"/>
          <w:position w:val="-1"/>
          <w:sz w:val="16"/>
          <w:szCs w:val="16"/>
        </w:rPr>
        <w:t>odu</w:t>
      </w:r>
      <w:r>
        <w:rPr>
          <w:rFonts w:ascii="Arial" w:eastAsia="Arial" w:hAnsi="Arial" w:cs="Arial"/>
          <w:position w:val="-1"/>
          <w:sz w:val="16"/>
          <w:szCs w:val="16"/>
        </w:rPr>
        <w:t>l</w:t>
      </w:r>
      <w:r>
        <w:rPr>
          <w:rFonts w:ascii="Arial" w:eastAsia="Arial" w:hAnsi="Arial" w:cs="Arial"/>
          <w:spacing w:val="2"/>
          <w:position w:val="-1"/>
          <w:sz w:val="16"/>
          <w:szCs w:val="16"/>
        </w:rPr>
        <w:t xml:space="preserve"> </w:t>
      </w:r>
      <w:r>
        <w:rPr>
          <w:rFonts w:ascii="Arial" w:eastAsia="Arial" w:hAnsi="Arial" w:cs="Arial"/>
          <w:spacing w:val="1"/>
          <w:position w:val="-1"/>
          <w:sz w:val="16"/>
          <w:szCs w:val="16"/>
        </w:rPr>
        <w:t>P</w:t>
      </w:r>
      <w:r>
        <w:rPr>
          <w:rFonts w:ascii="Arial" w:eastAsia="Arial" w:hAnsi="Arial" w:cs="Arial"/>
          <w:spacing w:val="-1"/>
          <w:position w:val="-1"/>
          <w:sz w:val="16"/>
          <w:szCs w:val="16"/>
        </w:rPr>
        <w:t>ra</w:t>
      </w:r>
      <w:r>
        <w:rPr>
          <w:rFonts w:ascii="Arial" w:eastAsia="Arial" w:hAnsi="Arial" w:cs="Arial"/>
          <w:spacing w:val="1"/>
          <w:position w:val="-1"/>
          <w:sz w:val="16"/>
          <w:szCs w:val="16"/>
        </w:rPr>
        <w:t>kt</w:t>
      </w:r>
      <w:r>
        <w:rPr>
          <w:rFonts w:ascii="Arial" w:eastAsia="Arial" w:hAnsi="Arial" w:cs="Arial"/>
          <w:spacing w:val="-2"/>
          <w:position w:val="-1"/>
          <w:sz w:val="16"/>
          <w:szCs w:val="16"/>
        </w:rPr>
        <w:t>i</w:t>
      </w:r>
      <w:r>
        <w:rPr>
          <w:rFonts w:ascii="Arial" w:eastAsia="Arial" w:hAnsi="Arial" w:cs="Arial"/>
          <w:spacing w:val="1"/>
          <w:position w:val="-1"/>
          <w:sz w:val="16"/>
          <w:szCs w:val="16"/>
        </w:rPr>
        <w:t>k</w:t>
      </w:r>
      <w:r>
        <w:rPr>
          <w:rFonts w:ascii="Arial" w:eastAsia="Arial" w:hAnsi="Arial" w:cs="Arial"/>
          <w:spacing w:val="-3"/>
          <w:position w:val="-1"/>
          <w:sz w:val="16"/>
          <w:szCs w:val="16"/>
        </w:rPr>
        <w:t>u</w:t>
      </w:r>
      <w:r>
        <w:rPr>
          <w:rFonts w:ascii="Arial" w:eastAsia="Arial" w:hAnsi="Arial" w:cs="Arial"/>
          <w:position w:val="-1"/>
          <w:sz w:val="16"/>
          <w:szCs w:val="16"/>
        </w:rPr>
        <w:t>m</w:t>
      </w:r>
      <w:r>
        <w:rPr>
          <w:rFonts w:ascii="Arial" w:eastAsia="Arial" w:hAnsi="Arial" w:cs="Arial"/>
          <w:spacing w:val="3"/>
          <w:position w:val="-1"/>
          <w:sz w:val="16"/>
          <w:szCs w:val="16"/>
        </w:rPr>
        <w:t xml:space="preserve"> </w:t>
      </w:r>
      <w:r>
        <w:rPr>
          <w:rFonts w:ascii="Arial" w:eastAsia="Arial" w:hAnsi="Arial" w:cs="Arial"/>
          <w:position w:val="-1"/>
          <w:sz w:val="16"/>
          <w:szCs w:val="16"/>
        </w:rPr>
        <w:t>–</w:t>
      </w:r>
      <w:r>
        <w:rPr>
          <w:rFonts w:ascii="Arial" w:eastAsia="Arial" w:hAnsi="Arial" w:cs="Arial"/>
          <w:spacing w:val="-2"/>
          <w:position w:val="-1"/>
          <w:sz w:val="16"/>
          <w:szCs w:val="16"/>
        </w:rPr>
        <w:t xml:space="preserve"> </w:t>
      </w:r>
      <w:r>
        <w:rPr>
          <w:rFonts w:ascii="Arial" w:eastAsia="Arial" w:hAnsi="Arial" w:cs="Arial"/>
          <w:spacing w:val="1"/>
          <w:position w:val="-1"/>
          <w:sz w:val="16"/>
          <w:szCs w:val="16"/>
        </w:rPr>
        <w:t>P</w:t>
      </w:r>
      <w:r>
        <w:rPr>
          <w:rFonts w:ascii="Arial" w:eastAsia="Arial" w:hAnsi="Arial" w:cs="Arial"/>
          <w:spacing w:val="-3"/>
          <w:position w:val="-1"/>
          <w:sz w:val="16"/>
          <w:szCs w:val="16"/>
        </w:rPr>
        <w:t>e</w:t>
      </w:r>
      <w:r>
        <w:rPr>
          <w:rFonts w:ascii="Arial" w:eastAsia="Arial" w:hAnsi="Arial" w:cs="Arial"/>
          <w:spacing w:val="3"/>
          <w:position w:val="-1"/>
          <w:sz w:val="16"/>
          <w:szCs w:val="16"/>
        </w:rPr>
        <w:t>m</w:t>
      </w:r>
      <w:r>
        <w:rPr>
          <w:rFonts w:ascii="Arial" w:eastAsia="Arial" w:hAnsi="Arial" w:cs="Arial"/>
          <w:spacing w:val="-1"/>
          <w:position w:val="-1"/>
          <w:sz w:val="16"/>
          <w:szCs w:val="16"/>
        </w:rPr>
        <w:t>rogr</w:t>
      </w:r>
      <w:r>
        <w:rPr>
          <w:rFonts w:ascii="Arial" w:eastAsia="Arial" w:hAnsi="Arial" w:cs="Arial"/>
          <w:spacing w:val="-3"/>
          <w:position w:val="-1"/>
          <w:sz w:val="16"/>
          <w:szCs w:val="16"/>
        </w:rPr>
        <w:t>a</w:t>
      </w:r>
      <w:r>
        <w:rPr>
          <w:rFonts w:ascii="Arial" w:eastAsia="Arial" w:hAnsi="Arial" w:cs="Arial"/>
          <w:spacing w:val="3"/>
          <w:position w:val="-1"/>
          <w:sz w:val="16"/>
          <w:szCs w:val="16"/>
        </w:rPr>
        <w:t>m</w:t>
      </w:r>
      <w:r>
        <w:rPr>
          <w:rFonts w:ascii="Arial" w:eastAsia="Arial" w:hAnsi="Arial" w:cs="Arial"/>
          <w:spacing w:val="-1"/>
          <w:position w:val="-1"/>
          <w:sz w:val="16"/>
          <w:szCs w:val="16"/>
        </w:rPr>
        <w:t>a</w:t>
      </w:r>
      <w:r>
        <w:rPr>
          <w:rFonts w:ascii="Arial" w:eastAsia="Arial" w:hAnsi="Arial" w:cs="Arial"/>
          <w:position w:val="-1"/>
          <w:sz w:val="16"/>
          <w:szCs w:val="16"/>
        </w:rPr>
        <w:t>n</w:t>
      </w:r>
      <w:r>
        <w:rPr>
          <w:rFonts w:ascii="Arial" w:eastAsia="Arial" w:hAnsi="Arial" w:cs="Arial"/>
          <w:spacing w:val="-2"/>
          <w:position w:val="-1"/>
          <w:sz w:val="16"/>
          <w:szCs w:val="16"/>
        </w:rPr>
        <w:t xml:space="preserve"> </w:t>
      </w:r>
      <w:r>
        <w:rPr>
          <w:rFonts w:ascii="Arial" w:eastAsia="Arial" w:hAnsi="Arial" w:cs="Arial"/>
          <w:spacing w:val="-1"/>
          <w:position w:val="-1"/>
          <w:sz w:val="16"/>
          <w:szCs w:val="16"/>
        </w:rPr>
        <w:t>Lan</w:t>
      </w:r>
      <w:r>
        <w:rPr>
          <w:rFonts w:ascii="Arial" w:eastAsia="Arial" w:hAnsi="Arial" w:cs="Arial"/>
          <w:position w:val="-1"/>
          <w:sz w:val="16"/>
          <w:szCs w:val="16"/>
        </w:rPr>
        <w:t>jut</w:t>
      </w:r>
    </w:p>
    <w:p w14:paraId="3208512B" w14:textId="77777777" w:rsidR="000D4FA2" w:rsidRDefault="000D4FA2">
      <w:pPr>
        <w:spacing w:before="1" w:line="140" w:lineRule="exact"/>
        <w:rPr>
          <w:sz w:val="14"/>
          <w:szCs w:val="14"/>
        </w:rPr>
      </w:pPr>
    </w:p>
    <w:p w14:paraId="041EA5F5" w14:textId="77777777" w:rsidR="000D4FA2" w:rsidRDefault="000D4FA2">
      <w:pPr>
        <w:spacing w:line="200" w:lineRule="exact"/>
      </w:pPr>
    </w:p>
    <w:p w14:paraId="26D1587C" w14:textId="77777777" w:rsidR="000D4FA2" w:rsidRDefault="00000000">
      <w:pPr>
        <w:spacing w:before="34"/>
        <w:ind w:left="100"/>
        <w:rPr>
          <w:rFonts w:ascii="Arial" w:eastAsia="Arial" w:hAnsi="Arial" w:cs="Arial"/>
        </w:rPr>
      </w:pPr>
      <w:r>
        <w:rPr>
          <w:rFonts w:ascii="Arial" w:eastAsia="Arial" w:hAnsi="Arial" w:cs="Arial"/>
          <w:b/>
          <w:spacing w:val="3"/>
        </w:rPr>
        <w:t>T</w:t>
      </w:r>
      <w:r>
        <w:rPr>
          <w:rFonts w:ascii="Arial" w:eastAsia="Arial" w:hAnsi="Arial" w:cs="Arial"/>
          <w:b/>
        </w:rPr>
        <w:t>ugas</w:t>
      </w:r>
      <w:r>
        <w:rPr>
          <w:rFonts w:ascii="Arial" w:eastAsia="Arial" w:hAnsi="Arial" w:cs="Arial"/>
          <w:b/>
          <w:spacing w:val="-7"/>
        </w:rPr>
        <w:t xml:space="preserve"> </w:t>
      </w:r>
      <w:r>
        <w:rPr>
          <w:rFonts w:ascii="Arial" w:eastAsia="Arial" w:hAnsi="Arial" w:cs="Arial"/>
          <w:b/>
          <w:spacing w:val="-1"/>
        </w:rPr>
        <w:t>Pr</w:t>
      </w:r>
      <w:r>
        <w:rPr>
          <w:rFonts w:ascii="Arial" w:eastAsia="Arial" w:hAnsi="Arial" w:cs="Arial"/>
          <w:b/>
        </w:rPr>
        <w:t>a</w:t>
      </w:r>
      <w:r>
        <w:rPr>
          <w:rFonts w:ascii="Arial" w:eastAsia="Arial" w:hAnsi="Arial" w:cs="Arial"/>
          <w:b/>
          <w:spacing w:val="-1"/>
        </w:rPr>
        <w:t>k</w:t>
      </w:r>
      <w:r>
        <w:rPr>
          <w:rFonts w:ascii="Arial" w:eastAsia="Arial" w:hAnsi="Arial" w:cs="Arial"/>
          <w:b/>
          <w:spacing w:val="1"/>
        </w:rPr>
        <w:t>t</w:t>
      </w:r>
      <w:r>
        <w:rPr>
          <w:rFonts w:ascii="Arial" w:eastAsia="Arial" w:hAnsi="Arial" w:cs="Arial"/>
          <w:b/>
          <w:spacing w:val="2"/>
        </w:rPr>
        <w:t>i</w:t>
      </w:r>
      <w:r>
        <w:rPr>
          <w:rFonts w:ascii="Arial" w:eastAsia="Arial" w:hAnsi="Arial" w:cs="Arial"/>
          <w:b/>
        </w:rPr>
        <w:t>kum</w:t>
      </w:r>
    </w:p>
    <w:p w14:paraId="483C5487" w14:textId="77777777" w:rsidR="000D4FA2" w:rsidRDefault="000D4FA2">
      <w:pPr>
        <w:spacing w:before="12" w:line="240" w:lineRule="exact"/>
        <w:rPr>
          <w:sz w:val="24"/>
          <w:szCs w:val="24"/>
        </w:rPr>
      </w:pPr>
    </w:p>
    <w:p w14:paraId="4D83A3D2" w14:textId="77777777" w:rsidR="000D4FA2" w:rsidRDefault="00000000">
      <w:pPr>
        <w:ind w:left="100"/>
        <w:rPr>
          <w:rFonts w:ascii="Calibri" w:eastAsia="Calibri" w:hAnsi="Calibri" w:cs="Calibri"/>
        </w:rPr>
      </w:pPr>
      <w:r>
        <w:rPr>
          <w:rFonts w:ascii="Calibri" w:eastAsia="Calibri" w:hAnsi="Calibri" w:cs="Calibri"/>
        </w:rPr>
        <w:t>M</w:t>
      </w:r>
      <w:r>
        <w:rPr>
          <w:rFonts w:ascii="Calibri" w:eastAsia="Calibri" w:hAnsi="Calibri" w:cs="Calibri"/>
          <w:spacing w:val="-1"/>
        </w:rPr>
        <w:t>e</w:t>
      </w:r>
      <w:r>
        <w:rPr>
          <w:rFonts w:ascii="Calibri" w:eastAsia="Calibri" w:hAnsi="Calibri" w:cs="Calibri"/>
        </w:rPr>
        <w:t>la</w:t>
      </w:r>
      <w:r>
        <w:rPr>
          <w:rFonts w:ascii="Calibri" w:eastAsia="Calibri" w:hAnsi="Calibri" w:cs="Calibri"/>
          <w:spacing w:val="1"/>
        </w:rPr>
        <w:t>n</w:t>
      </w:r>
      <w:r>
        <w:rPr>
          <w:rFonts w:ascii="Calibri" w:eastAsia="Calibri" w:hAnsi="Calibri" w:cs="Calibri"/>
        </w:rPr>
        <w:t>j</w:t>
      </w:r>
      <w:r>
        <w:rPr>
          <w:rFonts w:ascii="Calibri" w:eastAsia="Calibri" w:hAnsi="Calibri" w:cs="Calibri"/>
          <w:spacing w:val="1"/>
        </w:rPr>
        <w:t>u</w:t>
      </w:r>
      <w:r>
        <w:rPr>
          <w:rFonts w:ascii="Calibri" w:eastAsia="Calibri" w:hAnsi="Calibri" w:cs="Calibri"/>
        </w:rPr>
        <w:t>t</w:t>
      </w:r>
      <w:r>
        <w:rPr>
          <w:rFonts w:ascii="Calibri" w:eastAsia="Calibri" w:hAnsi="Calibri" w:cs="Calibri"/>
          <w:spacing w:val="1"/>
        </w:rPr>
        <w:t>k</w:t>
      </w:r>
      <w:r>
        <w:rPr>
          <w:rFonts w:ascii="Calibri" w:eastAsia="Calibri" w:hAnsi="Calibri" w:cs="Calibri"/>
        </w:rPr>
        <w:t>an</w:t>
      </w:r>
      <w:r>
        <w:rPr>
          <w:rFonts w:ascii="Calibri" w:eastAsia="Calibri" w:hAnsi="Calibri" w:cs="Calibri"/>
          <w:spacing w:val="-7"/>
        </w:rPr>
        <w:t xml:space="preserve"> </w:t>
      </w:r>
      <w:r>
        <w:rPr>
          <w:rFonts w:ascii="Calibri" w:eastAsia="Calibri" w:hAnsi="Calibri" w:cs="Calibri"/>
          <w:spacing w:val="1"/>
        </w:rPr>
        <w:t>d</w:t>
      </w:r>
      <w:r>
        <w:rPr>
          <w:rFonts w:ascii="Calibri" w:eastAsia="Calibri" w:hAnsi="Calibri" w:cs="Calibri"/>
        </w:rPr>
        <w:t>ari</w:t>
      </w:r>
      <w:r>
        <w:rPr>
          <w:rFonts w:ascii="Calibri" w:eastAsia="Calibri" w:hAnsi="Calibri" w:cs="Calibri"/>
          <w:spacing w:val="-3"/>
        </w:rPr>
        <w:t xml:space="preserve"> </w:t>
      </w:r>
      <w:r>
        <w:rPr>
          <w:rFonts w:ascii="Calibri" w:eastAsia="Calibri" w:hAnsi="Calibri" w:cs="Calibri"/>
          <w:spacing w:val="1"/>
        </w:rPr>
        <w:t>b</w:t>
      </w:r>
      <w:r>
        <w:rPr>
          <w:rFonts w:ascii="Calibri" w:eastAsia="Calibri" w:hAnsi="Calibri" w:cs="Calibri"/>
        </w:rPr>
        <w:t>ab 1</w:t>
      </w:r>
      <w:r>
        <w:rPr>
          <w:rFonts w:ascii="Calibri" w:eastAsia="Calibri" w:hAnsi="Calibri" w:cs="Calibri"/>
          <w:spacing w:val="-1"/>
        </w:rPr>
        <w:t xml:space="preserve"> d</w:t>
      </w:r>
      <w:r>
        <w:rPr>
          <w:rFonts w:ascii="Calibri" w:eastAsia="Calibri" w:hAnsi="Calibri" w:cs="Calibri"/>
        </w:rPr>
        <w:t>an</w:t>
      </w:r>
      <w:r>
        <w:rPr>
          <w:rFonts w:ascii="Calibri" w:eastAsia="Calibri" w:hAnsi="Calibri" w:cs="Calibri"/>
          <w:spacing w:val="-2"/>
        </w:rPr>
        <w:t xml:space="preserve"> </w:t>
      </w:r>
      <w:r>
        <w:rPr>
          <w:rFonts w:ascii="Calibri" w:eastAsia="Calibri" w:hAnsi="Calibri" w:cs="Calibri"/>
        </w:rPr>
        <w:t>2,</w:t>
      </w:r>
      <w:r>
        <w:rPr>
          <w:rFonts w:ascii="Calibri" w:eastAsia="Calibri" w:hAnsi="Calibri" w:cs="Calibri"/>
          <w:spacing w:val="-3"/>
        </w:rPr>
        <w:t xml:space="preserve"> </w:t>
      </w:r>
      <w:r>
        <w:rPr>
          <w:rFonts w:ascii="Calibri" w:eastAsia="Calibri" w:hAnsi="Calibri" w:cs="Calibri"/>
          <w:spacing w:val="1"/>
        </w:rPr>
        <w:t>bu</w:t>
      </w:r>
      <w:r>
        <w:rPr>
          <w:rFonts w:ascii="Calibri" w:eastAsia="Calibri" w:hAnsi="Calibri" w:cs="Calibri"/>
        </w:rPr>
        <w:t>a</w:t>
      </w:r>
      <w:r>
        <w:rPr>
          <w:rFonts w:ascii="Calibri" w:eastAsia="Calibri" w:hAnsi="Calibri" w:cs="Calibri"/>
          <w:spacing w:val="1"/>
        </w:rPr>
        <w:t>t</w:t>
      </w:r>
      <w:r>
        <w:rPr>
          <w:rFonts w:ascii="Calibri" w:eastAsia="Calibri" w:hAnsi="Calibri" w:cs="Calibri"/>
        </w:rPr>
        <w:t>lah</w:t>
      </w:r>
      <w:r>
        <w:rPr>
          <w:rFonts w:ascii="Calibri" w:eastAsia="Calibri" w:hAnsi="Calibri" w:cs="Calibri"/>
          <w:spacing w:val="-5"/>
        </w:rPr>
        <w:t xml:space="preserve"> </w:t>
      </w:r>
      <w:r>
        <w:rPr>
          <w:rFonts w:ascii="Calibri" w:eastAsia="Calibri" w:hAnsi="Calibri" w:cs="Calibri"/>
        </w:rPr>
        <w:t>m</w:t>
      </w:r>
      <w:r>
        <w:rPr>
          <w:rFonts w:ascii="Calibri" w:eastAsia="Calibri" w:hAnsi="Calibri" w:cs="Calibri"/>
          <w:spacing w:val="-1"/>
        </w:rPr>
        <w:t>e</w:t>
      </w:r>
      <w:r>
        <w:rPr>
          <w:rFonts w:ascii="Calibri" w:eastAsia="Calibri" w:hAnsi="Calibri" w:cs="Calibri"/>
        </w:rPr>
        <w:t>t</w:t>
      </w:r>
      <w:r>
        <w:rPr>
          <w:rFonts w:ascii="Calibri" w:eastAsia="Calibri" w:hAnsi="Calibri" w:cs="Calibri"/>
          <w:spacing w:val="1"/>
        </w:rPr>
        <w:t>h</w:t>
      </w:r>
      <w:r>
        <w:rPr>
          <w:rFonts w:ascii="Calibri" w:eastAsia="Calibri" w:hAnsi="Calibri" w:cs="Calibri"/>
        </w:rPr>
        <w:t>od</w:t>
      </w:r>
      <w:r>
        <w:rPr>
          <w:rFonts w:ascii="Calibri" w:eastAsia="Calibri" w:hAnsi="Calibri" w:cs="Calibri"/>
          <w:spacing w:val="-5"/>
        </w:rPr>
        <w:t xml:space="preserve"> </w:t>
      </w:r>
      <w:proofErr w:type="gramStart"/>
      <w:r>
        <w:rPr>
          <w:rFonts w:ascii="Calibri" w:eastAsia="Calibri" w:hAnsi="Calibri" w:cs="Calibri"/>
          <w:spacing w:val="1"/>
        </w:rPr>
        <w:t>b</w:t>
      </w:r>
      <w:r>
        <w:rPr>
          <w:rFonts w:ascii="Calibri" w:eastAsia="Calibri" w:hAnsi="Calibri" w:cs="Calibri"/>
          <w:spacing w:val="-1"/>
        </w:rPr>
        <w:t>e</w:t>
      </w:r>
      <w:r>
        <w:rPr>
          <w:rFonts w:ascii="Calibri" w:eastAsia="Calibri" w:hAnsi="Calibri" w:cs="Calibri"/>
        </w:rPr>
        <w:t>rik</w:t>
      </w:r>
      <w:r>
        <w:rPr>
          <w:rFonts w:ascii="Calibri" w:eastAsia="Calibri" w:hAnsi="Calibri" w:cs="Calibri"/>
          <w:spacing w:val="1"/>
        </w:rPr>
        <w:t>u</w:t>
      </w:r>
      <w:r>
        <w:rPr>
          <w:rFonts w:ascii="Calibri" w:eastAsia="Calibri" w:hAnsi="Calibri" w:cs="Calibri"/>
        </w:rPr>
        <w:t>t</w:t>
      </w:r>
      <w:r>
        <w:rPr>
          <w:rFonts w:ascii="Calibri" w:eastAsia="Calibri" w:hAnsi="Calibri" w:cs="Calibri"/>
          <w:spacing w:val="-5"/>
        </w:rPr>
        <w:t xml:space="preserve"> </w:t>
      </w:r>
      <w:r>
        <w:rPr>
          <w:rFonts w:ascii="Calibri" w:eastAsia="Calibri" w:hAnsi="Calibri" w:cs="Calibri"/>
        </w:rPr>
        <w:t>:</w:t>
      </w:r>
      <w:proofErr w:type="gramEnd"/>
    </w:p>
    <w:p w14:paraId="4E3094E4" w14:textId="77777777" w:rsidR="000D4FA2" w:rsidRDefault="000D4FA2">
      <w:pPr>
        <w:spacing w:before="3" w:line="240" w:lineRule="exact"/>
        <w:rPr>
          <w:sz w:val="24"/>
          <w:szCs w:val="24"/>
        </w:rPr>
      </w:pPr>
    </w:p>
    <w:p w14:paraId="38CCD45B" w14:textId="77777777" w:rsidR="000D4FA2" w:rsidRDefault="00000000">
      <w:pPr>
        <w:ind w:left="460"/>
        <w:rPr>
          <w:rFonts w:ascii="Calibri" w:eastAsia="Calibri" w:hAnsi="Calibri" w:cs="Calibri"/>
        </w:rPr>
      </w:pPr>
      <w:r>
        <w:rPr>
          <w:rFonts w:ascii="Calibri" w:eastAsia="Calibri" w:hAnsi="Calibri" w:cs="Calibri"/>
        </w:rPr>
        <w:t xml:space="preserve">1.   </w:t>
      </w:r>
      <w:r>
        <w:rPr>
          <w:rFonts w:ascii="Calibri" w:eastAsia="Calibri" w:hAnsi="Calibri" w:cs="Calibri"/>
          <w:spacing w:val="27"/>
        </w:rPr>
        <w:t xml:space="preserve"> </w:t>
      </w:r>
      <w:r>
        <w:rPr>
          <w:rFonts w:ascii="Calibri" w:eastAsia="Calibri" w:hAnsi="Calibri" w:cs="Calibri"/>
        </w:rPr>
        <w:t>M</w:t>
      </w:r>
      <w:r>
        <w:rPr>
          <w:rFonts w:ascii="Calibri" w:eastAsia="Calibri" w:hAnsi="Calibri" w:cs="Calibri"/>
          <w:spacing w:val="-1"/>
        </w:rPr>
        <w:t>e</w:t>
      </w:r>
      <w:r>
        <w:rPr>
          <w:rFonts w:ascii="Calibri" w:eastAsia="Calibri" w:hAnsi="Calibri" w:cs="Calibri"/>
        </w:rPr>
        <w:t>t</w:t>
      </w:r>
      <w:r>
        <w:rPr>
          <w:rFonts w:ascii="Calibri" w:eastAsia="Calibri" w:hAnsi="Calibri" w:cs="Calibri"/>
          <w:spacing w:val="1"/>
        </w:rPr>
        <w:t>h</w:t>
      </w:r>
      <w:r>
        <w:rPr>
          <w:rFonts w:ascii="Calibri" w:eastAsia="Calibri" w:hAnsi="Calibri" w:cs="Calibri"/>
        </w:rPr>
        <w:t>od</w:t>
      </w:r>
      <w:r>
        <w:rPr>
          <w:rFonts w:ascii="Calibri" w:eastAsia="Calibri" w:hAnsi="Calibri" w:cs="Calibri"/>
          <w:spacing w:val="-5"/>
        </w:rPr>
        <w:t xml:space="preserve"> </w:t>
      </w:r>
      <w:r>
        <w:rPr>
          <w:rFonts w:ascii="Calibri" w:eastAsia="Calibri" w:hAnsi="Calibri" w:cs="Calibri"/>
          <w:spacing w:val="1"/>
        </w:rPr>
        <w:t>b</w:t>
      </w:r>
      <w:r>
        <w:rPr>
          <w:rFonts w:ascii="Calibri" w:eastAsia="Calibri" w:hAnsi="Calibri" w:cs="Calibri"/>
        </w:rPr>
        <w:t>ac</w:t>
      </w:r>
      <w:r>
        <w:rPr>
          <w:rFonts w:ascii="Calibri" w:eastAsia="Calibri" w:hAnsi="Calibri" w:cs="Calibri"/>
          <w:spacing w:val="1"/>
        </w:rPr>
        <w:t>a</w:t>
      </w:r>
      <w:r>
        <w:rPr>
          <w:rFonts w:ascii="Calibri" w:eastAsia="Calibri" w:hAnsi="Calibri" w:cs="Calibri"/>
        </w:rPr>
        <w:t>File(</w:t>
      </w: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th</w:t>
      </w:r>
      <w:r>
        <w:rPr>
          <w:rFonts w:ascii="Calibri" w:eastAsia="Calibri" w:hAnsi="Calibri" w:cs="Calibri"/>
        </w:rPr>
        <w:t>Fil</w:t>
      </w:r>
      <w:r>
        <w:rPr>
          <w:rFonts w:ascii="Calibri" w:eastAsia="Calibri" w:hAnsi="Calibri" w:cs="Calibri"/>
          <w:spacing w:val="1"/>
        </w:rPr>
        <w:t>e</w:t>
      </w:r>
      <w:r>
        <w:rPr>
          <w:rFonts w:ascii="Calibri" w:eastAsia="Calibri" w:hAnsi="Calibri" w:cs="Calibri"/>
          <w:spacing w:val="3"/>
        </w:rPr>
        <w:t>”</w:t>
      </w:r>
      <w:r>
        <w:rPr>
          <w:rFonts w:ascii="Calibri" w:eastAsia="Calibri" w:hAnsi="Calibri" w:cs="Calibri"/>
        </w:rPr>
        <w:t>)</w:t>
      </w:r>
    </w:p>
    <w:p w14:paraId="24FB859F" w14:textId="77777777" w:rsidR="000D4FA2" w:rsidRDefault="00000000">
      <w:pPr>
        <w:spacing w:before="1"/>
        <w:ind w:left="820" w:right="80"/>
        <w:jc w:val="both"/>
        <w:rPr>
          <w:rFonts w:ascii="Calibri" w:eastAsia="Calibri" w:hAnsi="Calibri" w:cs="Calibri"/>
        </w:rPr>
      </w:pPr>
      <w:r>
        <w:rPr>
          <w:rFonts w:ascii="Calibri" w:eastAsia="Calibri" w:hAnsi="Calibri" w:cs="Calibri"/>
        </w:rPr>
        <w:t>F</w:t>
      </w:r>
      <w:r>
        <w:rPr>
          <w:rFonts w:ascii="Calibri" w:eastAsia="Calibri" w:hAnsi="Calibri" w:cs="Calibri"/>
          <w:spacing w:val="1"/>
        </w:rPr>
        <w:t>un</w:t>
      </w:r>
      <w:r>
        <w:rPr>
          <w:rFonts w:ascii="Calibri" w:eastAsia="Calibri" w:hAnsi="Calibri" w:cs="Calibri"/>
        </w:rPr>
        <w:t>g</w:t>
      </w:r>
      <w:r>
        <w:rPr>
          <w:rFonts w:ascii="Calibri" w:eastAsia="Calibri" w:hAnsi="Calibri" w:cs="Calibri"/>
          <w:spacing w:val="-1"/>
        </w:rPr>
        <w:t>s</w:t>
      </w:r>
      <w:r>
        <w:rPr>
          <w:rFonts w:ascii="Calibri" w:eastAsia="Calibri" w:hAnsi="Calibri" w:cs="Calibri"/>
        </w:rPr>
        <w:t>i</w:t>
      </w:r>
      <w:r>
        <w:rPr>
          <w:rFonts w:ascii="Calibri" w:eastAsia="Calibri" w:hAnsi="Calibri" w:cs="Calibri"/>
          <w:spacing w:val="1"/>
        </w:rPr>
        <w:t>ny</w:t>
      </w:r>
      <w:r>
        <w:rPr>
          <w:rFonts w:ascii="Calibri" w:eastAsia="Calibri" w:hAnsi="Calibri" w:cs="Calibri"/>
        </w:rPr>
        <w:t>a a</w:t>
      </w:r>
      <w:r>
        <w:rPr>
          <w:rFonts w:ascii="Calibri" w:eastAsia="Calibri" w:hAnsi="Calibri" w:cs="Calibri"/>
          <w:spacing w:val="1"/>
        </w:rPr>
        <w:t>d</w:t>
      </w:r>
      <w:r>
        <w:rPr>
          <w:rFonts w:ascii="Calibri" w:eastAsia="Calibri" w:hAnsi="Calibri" w:cs="Calibri"/>
        </w:rPr>
        <w:t>al</w:t>
      </w:r>
      <w:r>
        <w:rPr>
          <w:rFonts w:ascii="Calibri" w:eastAsia="Calibri" w:hAnsi="Calibri" w:cs="Calibri"/>
          <w:spacing w:val="1"/>
        </w:rPr>
        <w:t>a</w:t>
      </w:r>
      <w:r>
        <w:rPr>
          <w:rFonts w:ascii="Calibri" w:eastAsia="Calibri" w:hAnsi="Calibri" w:cs="Calibri"/>
        </w:rPr>
        <w:t>h</w:t>
      </w:r>
      <w:r>
        <w:rPr>
          <w:rFonts w:ascii="Calibri" w:eastAsia="Calibri" w:hAnsi="Calibri" w:cs="Calibri"/>
          <w:spacing w:val="3"/>
        </w:rPr>
        <w:t xml:space="preserve"> </w:t>
      </w:r>
      <w:r>
        <w:rPr>
          <w:rFonts w:ascii="Calibri" w:eastAsia="Calibri" w:hAnsi="Calibri" w:cs="Calibri"/>
          <w:spacing w:val="-1"/>
        </w:rPr>
        <w:t>me</w:t>
      </w:r>
      <w:r>
        <w:rPr>
          <w:rFonts w:ascii="Calibri" w:eastAsia="Calibri" w:hAnsi="Calibri" w:cs="Calibri"/>
          <w:spacing w:val="2"/>
        </w:rPr>
        <w:t>m</w:t>
      </w:r>
      <w:r>
        <w:rPr>
          <w:rFonts w:ascii="Calibri" w:eastAsia="Calibri" w:hAnsi="Calibri" w:cs="Calibri"/>
          <w:spacing w:val="1"/>
        </w:rPr>
        <w:t>b</w:t>
      </w:r>
      <w:r>
        <w:rPr>
          <w:rFonts w:ascii="Calibri" w:eastAsia="Calibri" w:hAnsi="Calibri" w:cs="Calibri"/>
          <w:spacing w:val="-1"/>
        </w:rPr>
        <w:t>e</w:t>
      </w:r>
      <w:r>
        <w:rPr>
          <w:rFonts w:ascii="Calibri" w:eastAsia="Calibri" w:hAnsi="Calibri" w:cs="Calibri"/>
        </w:rPr>
        <w:t>ri</w:t>
      </w:r>
      <w:r>
        <w:rPr>
          <w:rFonts w:ascii="Calibri" w:eastAsia="Calibri" w:hAnsi="Calibri" w:cs="Calibri"/>
          <w:spacing w:val="1"/>
        </w:rPr>
        <w:t xml:space="preserve"> n</w:t>
      </w:r>
      <w:r>
        <w:rPr>
          <w:rFonts w:ascii="Calibri" w:eastAsia="Calibri" w:hAnsi="Calibri" w:cs="Calibri"/>
          <w:spacing w:val="2"/>
        </w:rPr>
        <w:t>i</w:t>
      </w:r>
      <w:r>
        <w:rPr>
          <w:rFonts w:ascii="Calibri" w:eastAsia="Calibri" w:hAnsi="Calibri" w:cs="Calibri"/>
        </w:rPr>
        <w:t>lai</w:t>
      </w:r>
      <w:r>
        <w:rPr>
          <w:rFonts w:ascii="Calibri" w:eastAsia="Calibri" w:hAnsi="Calibri" w:cs="Calibri"/>
          <w:spacing w:val="6"/>
        </w:rPr>
        <w:t xml:space="preserve"> </w:t>
      </w:r>
      <w:r>
        <w:rPr>
          <w:rFonts w:ascii="Calibri" w:eastAsia="Calibri" w:hAnsi="Calibri" w:cs="Calibri"/>
          <w:spacing w:val="1"/>
        </w:rPr>
        <w:t>p</w:t>
      </w:r>
      <w:r>
        <w:rPr>
          <w:rFonts w:ascii="Calibri" w:eastAsia="Calibri" w:hAnsi="Calibri" w:cs="Calibri"/>
        </w:rPr>
        <w:t>a</w:t>
      </w:r>
      <w:r>
        <w:rPr>
          <w:rFonts w:ascii="Calibri" w:eastAsia="Calibri" w:hAnsi="Calibri" w:cs="Calibri"/>
          <w:spacing w:val="2"/>
        </w:rPr>
        <w:t>d</w:t>
      </w:r>
      <w:r>
        <w:rPr>
          <w:rFonts w:ascii="Calibri" w:eastAsia="Calibri" w:hAnsi="Calibri" w:cs="Calibri"/>
        </w:rPr>
        <w:t>a</w:t>
      </w:r>
      <w:r>
        <w:rPr>
          <w:rFonts w:ascii="Calibri" w:eastAsia="Calibri" w:hAnsi="Calibri" w:cs="Calibri"/>
          <w:spacing w:val="4"/>
        </w:rPr>
        <w:t xml:space="preserve"> </w:t>
      </w:r>
      <w:r>
        <w:rPr>
          <w:rFonts w:ascii="Calibri" w:eastAsia="Calibri" w:hAnsi="Calibri" w:cs="Calibri"/>
        </w:rPr>
        <w:t>kelas</w:t>
      </w:r>
      <w:r>
        <w:rPr>
          <w:rFonts w:ascii="Calibri" w:eastAsia="Calibri" w:hAnsi="Calibri" w:cs="Calibri"/>
          <w:spacing w:val="3"/>
        </w:rPr>
        <w:t xml:space="preserve"> </w:t>
      </w:r>
      <w:r>
        <w:rPr>
          <w:rFonts w:ascii="Calibri" w:eastAsia="Calibri" w:hAnsi="Calibri" w:cs="Calibri"/>
        </w:rPr>
        <w:t>k</w:t>
      </w:r>
      <w:r>
        <w:rPr>
          <w:rFonts w:ascii="Calibri" w:eastAsia="Calibri" w:hAnsi="Calibri" w:cs="Calibri"/>
          <w:spacing w:val="1"/>
        </w:rPr>
        <w:t>a</w:t>
      </w:r>
      <w:r>
        <w:rPr>
          <w:rFonts w:ascii="Calibri" w:eastAsia="Calibri" w:hAnsi="Calibri" w:cs="Calibri"/>
        </w:rPr>
        <w:t>lian</w:t>
      </w:r>
      <w:r>
        <w:rPr>
          <w:rFonts w:ascii="Calibri" w:eastAsia="Calibri" w:hAnsi="Calibri" w:cs="Calibri"/>
          <w:spacing w:val="5"/>
        </w:rPr>
        <w:t xml:space="preserve"> </w:t>
      </w:r>
      <w:r>
        <w:rPr>
          <w:rFonts w:ascii="Calibri" w:eastAsia="Calibri" w:hAnsi="Calibri" w:cs="Calibri"/>
          <w:spacing w:val="1"/>
        </w:rPr>
        <w:t>d</w:t>
      </w:r>
      <w:r>
        <w:rPr>
          <w:rFonts w:ascii="Calibri" w:eastAsia="Calibri" w:hAnsi="Calibri" w:cs="Calibri"/>
          <w:spacing w:val="-1"/>
        </w:rPr>
        <w:t>e</w:t>
      </w:r>
      <w:r>
        <w:rPr>
          <w:rFonts w:ascii="Calibri" w:eastAsia="Calibri" w:hAnsi="Calibri" w:cs="Calibri"/>
          <w:spacing w:val="1"/>
        </w:rPr>
        <w:t>n</w:t>
      </w:r>
      <w:r>
        <w:rPr>
          <w:rFonts w:ascii="Calibri" w:eastAsia="Calibri" w:hAnsi="Calibri" w:cs="Calibri"/>
        </w:rPr>
        <w:t xml:space="preserve">gan </w:t>
      </w:r>
      <w:r>
        <w:rPr>
          <w:rFonts w:ascii="Calibri" w:eastAsia="Calibri" w:hAnsi="Calibri" w:cs="Calibri"/>
          <w:spacing w:val="1"/>
        </w:rPr>
        <w:t>n</w:t>
      </w:r>
      <w:r>
        <w:rPr>
          <w:rFonts w:ascii="Calibri" w:eastAsia="Calibri" w:hAnsi="Calibri" w:cs="Calibri"/>
        </w:rPr>
        <w:t>ilai</w:t>
      </w:r>
      <w:r>
        <w:rPr>
          <w:rFonts w:ascii="Calibri" w:eastAsia="Calibri" w:hAnsi="Calibri" w:cs="Calibri"/>
          <w:spacing w:val="5"/>
        </w:rPr>
        <w:t xml:space="preserve"> </w:t>
      </w:r>
      <w:r>
        <w:rPr>
          <w:rFonts w:ascii="Calibri" w:eastAsia="Calibri" w:hAnsi="Calibri" w:cs="Calibri"/>
        </w:rPr>
        <w:t>a</w:t>
      </w:r>
      <w:r>
        <w:rPr>
          <w:rFonts w:ascii="Calibri" w:eastAsia="Calibri" w:hAnsi="Calibri" w:cs="Calibri"/>
          <w:spacing w:val="1"/>
        </w:rPr>
        <w:t>t</w:t>
      </w:r>
      <w:r>
        <w:rPr>
          <w:rFonts w:ascii="Calibri" w:eastAsia="Calibri" w:hAnsi="Calibri" w:cs="Calibri"/>
        </w:rPr>
        <w:t>ri</w:t>
      </w:r>
      <w:r>
        <w:rPr>
          <w:rFonts w:ascii="Calibri" w:eastAsia="Calibri" w:hAnsi="Calibri" w:cs="Calibri"/>
          <w:spacing w:val="1"/>
        </w:rPr>
        <w:t>bu</w:t>
      </w:r>
      <w:r>
        <w:rPr>
          <w:rFonts w:ascii="Calibri" w:eastAsia="Calibri" w:hAnsi="Calibri" w:cs="Calibri"/>
        </w:rPr>
        <w:t>t</w:t>
      </w:r>
      <w:r>
        <w:rPr>
          <w:rFonts w:ascii="Calibri" w:eastAsia="Calibri" w:hAnsi="Calibri" w:cs="Calibri"/>
          <w:spacing w:val="3"/>
        </w:rPr>
        <w:t xml:space="preserve"> </w:t>
      </w:r>
      <w:r>
        <w:rPr>
          <w:rFonts w:ascii="Calibri" w:eastAsia="Calibri" w:hAnsi="Calibri" w:cs="Calibri"/>
          <w:spacing w:val="-1"/>
        </w:rPr>
        <w:t>ses</w:t>
      </w:r>
      <w:r>
        <w:rPr>
          <w:rFonts w:ascii="Calibri" w:eastAsia="Calibri" w:hAnsi="Calibri" w:cs="Calibri"/>
          <w:spacing w:val="1"/>
        </w:rPr>
        <w:t>u</w:t>
      </w:r>
      <w:r>
        <w:rPr>
          <w:rFonts w:ascii="Calibri" w:eastAsia="Calibri" w:hAnsi="Calibri" w:cs="Calibri"/>
        </w:rPr>
        <w:t>ai</w:t>
      </w:r>
      <w:r>
        <w:rPr>
          <w:rFonts w:ascii="Calibri" w:eastAsia="Calibri" w:hAnsi="Calibri" w:cs="Calibri"/>
          <w:spacing w:val="3"/>
        </w:rPr>
        <w:t xml:space="preserve"> </w:t>
      </w:r>
      <w:r>
        <w:rPr>
          <w:rFonts w:ascii="Calibri" w:eastAsia="Calibri" w:hAnsi="Calibri" w:cs="Calibri"/>
          <w:spacing w:val="1"/>
        </w:rPr>
        <w:t>y</w:t>
      </w:r>
      <w:r>
        <w:rPr>
          <w:rFonts w:ascii="Calibri" w:eastAsia="Calibri" w:hAnsi="Calibri" w:cs="Calibri"/>
        </w:rPr>
        <w:t>a</w:t>
      </w:r>
      <w:r>
        <w:rPr>
          <w:rFonts w:ascii="Calibri" w:eastAsia="Calibri" w:hAnsi="Calibri" w:cs="Calibri"/>
          <w:spacing w:val="1"/>
        </w:rPr>
        <w:t>n</w:t>
      </w:r>
      <w:r>
        <w:rPr>
          <w:rFonts w:ascii="Calibri" w:eastAsia="Calibri" w:hAnsi="Calibri" w:cs="Calibri"/>
        </w:rPr>
        <w:t>g</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1"/>
        </w:rPr>
        <w:t>d</w:t>
      </w:r>
      <w:r>
        <w:rPr>
          <w:rFonts w:ascii="Calibri" w:eastAsia="Calibri" w:hAnsi="Calibri" w:cs="Calibri"/>
        </w:rPr>
        <w:t>a</w:t>
      </w:r>
      <w:r>
        <w:rPr>
          <w:rFonts w:ascii="Calibri" w:eastAsia="Calibri" w:hAnsi="Calibri" w:cs="Calibri"/>
          <w:spacing w:val="3"/>
        </w:rPr>
        <w:t xml:space="preserve"> </w:t>
      </w:r>
      <w:r>
        <w:rPr>
          <w:rFonts w:ascii="Calibri" w:eastAsia="Calibri" w:hAnsi="Calibri" w:cs="Calibri"/>
          <w:spacing w:val="1"/>
        </w:rPr>
        <w:t>d</w:t>
      </w:r>
      <w:r>
        <w:rPr>
          <w:rFonts w:ascii="Calibri" w:eastAsia="Calibri" w:hAnsi="Calibri" w:cs="Calibri"/>
        </w:rPr>
        <w:t>i</w:t>
      </w:r>
      <w:r>
        <w:rPr>
          <w:rFonts w:ascii="Calibri" w:eastAsia="Calibri" w:hAnsi="Calibri" w:cs="Calibri"/>
          <w:spacing w:val="6"/>
        </w:rPr>
        <w:t xml:space="preserve"> </w:t>
      </w:r>
      <w:r>
        <w:rPr>
          <w:rFonts w:ascii="Calibri" w:eastAsia="Calibri" w:hAnsi="Calibri" w:cs="Calibri"/>
          <w:spacing w:val="-1"/>
        </w:rPr>
        <w:t>f</w:t>
      </w:r>
      <w:r>
        <w:rPr>
          <w:rFonts w:ascii="Calibri" w:eastAsia="Calibri" w:hAnsi="Calibri" w:cs="Calibri"/>
        </w:rPr>
        <w:t>ile</w:t>
      </w:r>
      <w:r>
        <w:rPr>
          <w:rFonts w:ascii="Calibri" w:eastAsia="Calibri" w:hAnsi="Calibri" w:cs="Calibri"/>
          <w:spacing w:val="10"/>
        </w:rPr>
        <w:t xml:space="preserve"> </w:t>
      </w:r>
      <w:r>
        <w:rPr>
          <w:rFonts w:ascii="Calibri" w:eastAsia="Calibri" w:hAnsi="Calibri" w:cs="Calibri"/>
        </w:rPr>
        <w:t>txt.</w:t>
      </w:r>
      <w:r>
        <w:rPr>
          <w:rFonts w:ascii="Calibri" w:eastAsia="Calibri" w:hAnsi="Calibri" w:cs="Calibri"/>
          <w:spacing w:val="6"/>
        </w:rPr>
        <w:t xml:space="preserve"> </w:t>
      </w:r>
      <w:r>
        <w:rPr>
          <w:rFonts w:ascii="Calibri" w:eastAsia="Calibri" w:hAnsi="Calibri" w:cs="Calibri"/>
        </w:rPr>
        <w:t>A</w:t>
      </w: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b</w:t>
      </w:r>
      <w:r>
        <w:rPr>
          <w:rFonts w:ascii="Calibri" w:eastAsia="Calibri" w:hAnsi="Calibri" w:cs="Calibri"/>
        </w:rPr>
        <w:t>ila kelas</w:t>
      </w:r>
      <w:r>
        <w:rPr>
          <w:rFonts w:ascii="Calibri" w:eastAsia="Calibri" w:hAnsi="Calibri" w:cs="Calibri"/>
          <w:spacing w:val="3"/>
        </w:rPr>
        <w:t xml:space="preserve"> </w:t>
      </w:r>
      <w:r>
        <w:rPr>
          <w:rFonts w:ascii="Calibri" w:eastAsia="Calibri" w:hAnsi="Calibri" w:cs="Calibri"/>
        </w:rPr>
        <w:t>k</w:t>
      </w:r>
      <w:r>
        <w:rPr>
          <w:rFonts w:ascii="Calibri" w:eastAsia="Calibri" w:hAnsi="Calibri" w:cs="Calibri"/>
          <w:spacing w:val="1"/>
        </w:rPr>
        <w:t>a</w:t>
      </w:r>
      <w:r>
        <w:rPr>
          <w:rFonts w:ascii="Calibri" w:eastAsia="Calibri" w:hAnsi="Calibri" w:cs="Calibri"/>
        </w:rPr>
        <w:t>lian</w:t>
      </w:r>
      <w:r>
        <w:rPr>
          <w:rFonts w:ascii="Calibri" w:eastAsia="Calibri" w:hAnsi="Calibri" w:cs="Calibri"/>
          <w:spacing w:val="5"/>
        </w:rPr>
        <w:t xml:space="preserve"> </w:t>
      </w: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d</w:t>
      </w:r>
      <w:r>
        <w:rPr>
          <w:rFonts w:ascii="Calibri" w:eastAsia="Calibri" w:hAnsi="Calibri" w:cs="Calibri"/>
        </w:rPr>
        <w:t>a</w:t>
      </w:r>
      <w:r>
        <w:rPr>
          <w:rFonts w:ascii="Calibri" w:eastAsia="Calibri" w:hAnsi="Calibri" w:cs="Calibri"/>
          <w:spacing w:val="2"/>
        </w:rPr>
        <w:t xml:space="preserve"> </w:t>
      </w:r>
      <w:r>
        <w:rPr>
          <w:rFonts w:ascii="Calibri" w:eastAsia="Calibri" w:hAnsi="Calibri" w:cs="Calibri"/>
          <w:spacing w:val="1"/>
        </w:rPr>
        <w:t>b</w:t>
      </w:r>
      <w:r>
        <w:rPr>
          <w:rFonts w:ascii="Calibri" w:eastAsia="Calibri" w:hAnsi="Calibri" w:cs="Calibri"/>
        </w:rPr>
        <w:t>ab</w:t>
      </w:r>
      <w:r>
        <w:rPr>
          <w:rFonts w:ascii="Calibri" w:eastAsia="Calibri" w:hAnsi="Calibri" w:cs="Calibri"/>
          <w:spacing w:val="4"/>
        </w:rPr>
        <w:t xml:space="preserve"> </w:t>
      </w:r>
      <w:r>
        <w:rPr>
          <w:rFonts w:ascii="Calibri" w:eastAsia="Calibri" w:hAnsi="Calibri" w:cs="Calibri"/>
        </w:rPr>
        <w:t>1</w:t>
      </w:r>
      <w:r>
        <w:rPr>
          <w:rFonts w:ascii="Calibri" w:eastAsia="Calibri" w:hAnsi="Calibri" w:cs="Calibri"/>
          <w:spacing w:val="9"/>
        </w:rPr>
        <w:t xml:space="preserve"> </w:t>
      </w:r>
      <w:r>
        <w:rPr>
          <w:rFonts w:ascii="Calibri" w:eastAsia="Calibri" w:hAnsi="Calibri" w:cs="Calibri"/>
          <w:spacing w:val="-1"/>
        </w:rPr>
        <w:t>mem</w:t>
      </w:r>
      <w:r>
        <w:rPr>
          <w:rFonts w:ascii="Calibri" w:eastAsia="Calibri" w:hAnsi="Calibri" w:cs="Calibri"/>
        </w:rPr>
        <w:t>iliki</w:t>
      </w:r>
      <w:r>
        <w:rPr>
          <w:rFonts w:ascii="Calibri" w:eastAsia="Calibri" w:hAnsi="Calibri" w:cs="Calibri"/>
          <w:spacing w:val="1"/>
        </w:rPr>
        <w:t xml:space="preserve"> a</w:t>
      </w:r>
      <w:r>
        <w:rPr>
          <w:rFonts w:ascii="Calibri" w:eastAsia="Calibri" w:hAnsi="Calibri" w:cs="Calibri"/>
        </w:rPr>
        <w:t>tri</w:t>
      </w:r>
      <w:r>
        <w:rPr>
          <w:rFonts w:ascii="Calibri" w:eastAsia="Calibri" w:hAnsi="Calibri" w:cs="Calibri"/>
          <w:spacing w:val="1"/>
        </w:rPr>
        <w:t>bu</w:t>
      </w:r>
      <w:r>
        <w:rPr>
          <w:rFonts w:ascii="Calibri" w:eastAsia="Calibri" w:hAnsi="Calibri" w:cs="Calibri"/>
        </w:rPr>
        <w:t>t</w:t>
      </w:r>
      <w:r>
        <w:rPr>
          <w:rFonts w:ascii="Calibri" w:eastAsia="Calibri" w:hAnsi="Calibri" w:cs="Calibri"/>
          <w:spacing w:val="2"/>
        </w:rPr>
        <w:t xml:space="preserve"> </w:t>
      </w:r>
      <w:r>
        <w:rPr>
          <w:rFonts w:ascii="Calibri" w:eastAsia="Calibri" w:hAnsi="Calibri" w:cs="Calibri"/>
        </w:rPr>
        <w:t>j</w:t>
      </w:r>
      <w:r>
        <w:rPr>
          <w:rFonts w:ascii="Calibri" w:eastAsia="Calibri" w:hAnsi="Calibri" w:cs="Calibri"/>
          <w:spacing w:val="1"/>
        </w:rPr>
        <w:t>udu</w:t>
      </w:r>
      <w:r>
        <w:rPr>
          <w:rFonts w:ascii="Calibri" w:eastAsia="Calibri" w:hAnsi="Calibri" w:cs="Calibri"/>
        </w:rPr>
        <w:t>l</w:t>
      </w:r>
      <w:r>
        <w:rPr>
          <w:rFonts w:ascii="Calibri" w:eastAsia="Calibri" w:hAnsi="Calibri" w:cs="Calibri"/>
          <w:spacing w:val="2"/>
        </w:rPr>
        <w:t xml:space="preserve"> </w:t>
      </w:r>
      <w:r>
        <w:rPr>
          <w:rFonts w:ascii="Calibri" w:eastAsia="Calibri" w:hAnsi="Calibri" w:cs="Calibri"/>
          <w:spacing w:val="1"/>
        </w:rPr>
        <w:t>d</w:t>
      </w:r>
      <w:r>
        <w:rPr>
          <w:rFonts w:ascii="Calibri" w:eastAsia="Calibri" w:hAnsi="Calibri" w:cs="Calibri"/>
        </w:rPr>
        <w:t>an</w:t>
      </w:r>
      <w:r>
        <w:rPr>
          <w:rFonts w:ascii="Calibri" w:eastAsia="Calibri" w:hAnsi="Calibri" w:cs="Calibri"/>
          <w:spacing w:val="4"/>
        </w:rPr>
        <w:t xml:space="preserve"> </w:t>
      </w:r>
      <w:r>
        <w:rPr>
          <w:rFonts w:ascii="Calibri" w:eastAsia="Calibri" w:hAnsi="Calibri" w:cs="Calibri"/>
          <w:spacing w:val="1"/>
        </w:rPr>
        <w:t>p</w:t>
      </w:r>
      <w:r>
        <w:rPr>
          <w:rFonts w:ascii="Calibri" w:eastAsia="Calibri" w:hAnsi="Calibri" w:cs="Calibri"/>
          <w:spacing w:val="-1"/>
        </w:rPr>
        <w:t>e</w:t>
      </w:r>
      <w:r>
        <w:rPr>
          <w:rFonts w:ascii="Calibri" w:eastAsia="Calibri" w:hAnsi="Calibri" w:cs="Calibri"/>
          <w:spacing w:val="1"/>
        </w:rPr>
        <w:t>n</w:t>
      </w:r>
      <w:r>
        <w:rPr>
          <w:rFonts w:ascii="Calibri" w:eastAsia="Calibri" w:hAnsi="Calibri" w:cs="Calibri"/>
          <w:spacing w:val="2"/>
        </w:rPr>
        <w:t>u</w:t>
      </w:r>
      <w:r>
        <w:rPr>
          <w:rFonts w:ascii="Calibri" w:eastAsia="Calibri" w:hAnsi="Calibri" w:cs="Calibri"/>
        </w:rPr>
        <w:t>li</w:t>
      </w:r>
      <w:r>
        <w:rPr>
          <w:rFonts w:ascii="Calibri" w:eastAsia="Calibri" w:hAnsi="Calibri" w:cs="Calibri"/>
          <w:spacing w:val="-1"/>
        </w:rPr>
        <w:t>s</w:t>
      </w:r>
      <w:r>
        <w:rPr>
          <w:rFonts w:ascii="Calibri" w:eastAsia="Calibri" w:hAnsi="Calibri" w:cs="Calibri"/>
        </w:rPr>
        <w:t xml:space="preserve">, </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k</w:t>
      </w:r>
      <w:r>
        <w:rPr>
          <w:rFonts w:ascii="Calibri" w:eastAsia="Calibri" w:hAnsi="Calibri" w:cs="Calibri"/>
        </w:rPr>
        <w:t>a</w:t>
      </w:r>
      <w:r>
        <w:rPr>
          <w:rFonts w:ascii="Calibri" w:eastAsia="Calibri" w:hAnsi="Calibri" w:cs="Calibri"/>
          <w:spacing w:val="4"/>
        </w:rPr>
        <w:t xml:space="preserve"> </w:t>
      </w: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d</w:t>
      </w:r>
      <w:r>
        <w:rPr>
          <w:rFonts w:ascii="Calibri" w:eastAsia="Calibri" w:hAnsi="Calibri" w:cs="Calibri"/>
        </w:rPr>
        <w:t>a</w:t>
      </w:r>
      <w:r>
        <w:rPr>
          <w:rFonts w:ascii="Calibri" w:eastAsia="Calibri" w:hAnsi="Calibri" w:cs="Calibri"/>
          <w:spacing w:val="2"/>
        </w:rPr>
        <w:t xml:space="preserve"> </w:t>
      </w:r>
      <w:r>
        <w:rPr>
          <w:rFonts w:ascii="Calibri" w:eastAsia="Calibri" w:hAnsi="Calibri" w:cs="Calibri"/>
          <w:spacing w:val="-1"/>
        </w:rPr>
        <w:t>f</w:t>
      </w:r>
      <w:r>
        <w:rPr>
          <w:rFonts w:ascii="Calibri" w:eastAsia="Calibri" w:hAnsi="Calibri" w:cs="Calibri"/>
        </w:rPr>
        <w:t>ile</w:t>
      </w:r>
      <w:r>
        <w:rPr>
          <w:rFonts w:ascii="Calibri" w:eastAsia="Calibri" w:hAnsi="Calibri" w:cs="Calibri"/>
          <w:spacing w:val="5"/>
        </w:rPr>
        <w:t xml:space="preserve"> </w:t>
      </w:r>
      <w:r>
        <w:rPr>
          <w:rFonts w:ascii="Calibri" w:eastAsia="Calibri" w:hAnsi="Calibri" w:cs="Calibri"/>
        </w:rPr>
        <w:t>txt</w:t>
      </w:r>
      <w:r>
        <w:rPr>
          <w:rFonts w:ascii="Calibri" w:eastAsia="Calibri" w:hAnsi="Calibri" w:cs="Calibri"/>
          <w:spacing w:val="8"/>
        </w:rPr>
        <w:t xml:space="preserve"> </w:t>
      </w:r>
      <w:r>
        <w:rPr>
          <w:rFonts w:ascii="Calibri" w:eastAsia="Calibri" w:hAnsi="Calibri" w:cs="Calibri"/>
        </w:rPr>
        <w:t>a</w:t>
      </w:r>
      <w:r>
        <w:rPr>
          <w:rFonts w:ascii="Calibri" w:eastAsia="Calibri" w:hAnsi="Calibri" w:cs="Calibri"/>
          <w:spacing w:val="1"/>
        </w:rPr>
        <w:t>k</w:t>
      </w:r>
      <w:r>
        <w:rPr>
          <w:rFonts w:ascii="Calibri" w:eastAsia="Calibri" w:hAnsi="Calibri" w:cs="Calibri"/>
        </w:rPr>
        <w:t>an</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1"/>
        </w:rPr>
        <w:t>d</w:t>
      </w:r>
      <w:r>
        <w:rPr>
          <w:rFonts w:ascii="Calibri" w:eastAsia="Calibri" w:hAnsi="Calibri" w:cs="Calibri"/>
        </w:rPr>
        <w:t>a</w:t>
      </w:r>
      <w:r>
        <w:rPr>
          <w:rFonts w:ascii="Calibri" w:eastAsia="Calibri" w:hAnsi="Calibri" w:cs="Calibri"/>
          <w:spacing w:val="4"/>
        </w:rPr>
        <w:t xml:space="preserve"> </w:t>
      </w:r>
      <w:r>
        <w:rPr>
          <w:rFonts w:ascii="Calibri" w:eastAsia="Calibri" w:hAnsi="Calibri" w:cs="Calibri"/>
        </w:rPr>
        <w:t>2</w:t>
      </w:r>
      <w:r>
        <w:rPr>
          <w:rFonts w:ascii="Calibri" w:eastAsia="Calibri" w:hAnsi="Calibri" w:cs="Calibri"/>
          <w:spacing w:val="4"/>
        </w:rPr>
        <w:t xml:space="preserve"> </w:t>
      </w:r>
      <w:r>
        <w:rPr>
          <w:rFonts w:ascii="Calibri" w:eastAsia="Calibri" w:hAnsi="Calibri" w:cs="Calibri"/>
          <w:spacing w:val="1"/>
        </w:rPr>
        <w:t>n</w:t>
      </w:r>
      <w:r>
        <w:rPr>
          <w:rFonts w:ascii="Calibri" w:eastAsia="Calibri" w:hAnsi="Calibri" w:cs="Calibri"/>
        </w:rPr>
        <w:t>ilai</w:t>
      </w:r>
      <w:r>
        <w:rPr>
          <w:rFonts w:ascii="Calibri" w:eastAsia="Calibri" w:hAnsi="Calibri" w:cs="Calibri"/>
          <w:spacing w:val="5"/>
        </w:rPr>
        <w:t xml:space="preserve"> </w:t>
      </w:r>
      <w:r>
        <w:rPr>
          <w:rFonts w:ascii="Calibri" w:eastAsia="Calibri" w:hAnsi="Calibri" w:cs="Calibri"/>
          <w:spacing w:val="-1"/>
        </w:rPr>
        <w:t>u</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u</w:t>
      </w:r>
      <w:r>
        <w:rPr>
          <w:rFonts w:ascii="Calibri" w:eastAsia="Calibri" w:hAnsi="Calibri" w:cs="Calibri"/>
        </w:rPr>
        <w:t>k</w:t>
      </w:r>
      <w:r>
        <w:rPr>
          <w:rFonts w:ascii="Calibri" w:eastAsia="Calibri" w:hAnsi="Calibri" w:cs="Calibri"/>
          <w:spacing w:val="3"/>
        </w:rPr>
        <w:t xml:space="preserve"> </w:t>
      </w:r>
      <w:r>
        <w:rPr>
          <w:rFonts w:ascii="Calibri" w:eastAsia="Calibri" w:hAnsi="Calibri" w:cs="Calibri"/>
        </w:rPr>
        <w:t>j</w:t>
      </w:r>
      <w:r>
        <w:rPr>
          <w:rFonts w:ascii="Calibri" w:eastAsia="Calibri" w:hAnsi="Calibri" w:cs="Calibri"/>
          <w:spacing w:val="1"/>
        </w:rPr>
        <w:t>udu</w:t>
      </w:r>
      <w:r>
        <w:rPr>
          <w:rFonts w:ascii="Calibri" w:eastAsia="Calibri" w:hAnsi="Calibri" w:cs="Calibri"/>
        </w:rPr>
        <w:t xml:space="preserve">l </w:t>
      </w:r>
      <w:r>
        <w:rPr>
          <w:rFonts w:ascii="Calibri" w:eastAsia="Calibri" w:hAnsi="Calibri" w:cs="Calibri"/>
          <w:spacing w:val="1"/>
        </w:rPr>
        <w:t>d</w:t>
      </w:r>
      <w:r>
        <w:rPr>
          <w:rFonts w:ascii="Calibri" w:eastAsia="Calibri" w:hAnsi="Calibri" w:cs="Calibri"/>
        </w:rPr>
        <w:t>an</w:t>
      </w:r>
      <w:r>
        <w:rPr>
          <w:rFonts w:ascii="Calibri" w:eastAsia="Calibri" w:hAnsi="Calibri" w:cs="Calibri"/>
          <w:spacing w:val="-1"/>
        </w:rPr>
        <w:t xml:space="preserve"> </w:t>
      </w:r>
      <w:r>
        <w:rPr>
          <w:rFonts w:ascii="Calibri" w:eastAsia="Calibri" w:hAnsi="Calibri" w:cs="Calibri"/>
          <w:spacing w:val="1"/>
        </w:rPr>
        <w:t>n</w:t>
      </w:r>
      <w:r>
        <w:rPr>
          <w:rFonts w:ascii="Calibri" w:eastAsia="Calibri" w:hAnsi="Calibri" w:cs="Calibri"/>
        </w:rPr>
        <w:t>ilai</w:t>
      </w:r>
      <w:r>
        <w:rPr>
          <w:rFonts w:ascii="Calibri" w:eastAsia="Calibri" w:hAnsi="Calibri" w:cs="Calibri"/>
          <w:spacing w:val="-3"/>
        </w:rPr>
        <w:t xml:space="preserve"> </w:t>
      </w:r>
      <w:r>
        <w:rPr>
          <w:rFonts w:ascii="Calibri" w:eastAsia="Calibri" w:hAnsi="Calibri" w:cs="Calibri"/>
          <w:spacing w:val="1"/>
        </w:rPr>
        <w:t>p</w:t>
      </w:r>
      <w:r>
        <w:rPr>
          <w:rFonts w:ascii="Calibri" w:eastAsia="Calibri" w:hAnsi="Calibri" w:cs="Calibri"/>
          <w:spacing w:val="-1"/>
        </w:rPr>
        <w:t>e</w:t>
      </w:r>
      <w:r>
        <w:rPr>
          <w:rFonts w:ascii="Calibri" w:eastAsia="Calibri" w:hAnsi="Calibri" w:cs="Calibri"/>
          <w:spacing w:val="1"/>
        </w:rPr>
        <w:t>nu</w:t>
      </w:r>
      <w:r>
        <w:rPr>
          <w:rFonts w:ascii="Calibri" w:eastAsia="Calibri" w:hAnsi="Calibri" w:cs="Calibri"/>
        </w:rPr>
        <w:t>lis</w:t>
      </w:r>
      <w:r>
        <w:rPr>
          <w:rFonts w:ascii="Calibri" w:eastAsia="Calibri" w:hAnsi="Calibri" w:cs="Calibri"/>
          <w:spacing w:val="-8"/>
        </w:rPr>
        <w:t xml:space="preserve"> </w:t>
      </w:r>
      <w:r>
        <w:rPr>
          <w:rFonts w:ascii="Calibri" w:eastAsia="Calibri" w:hAnsi="Calibri" w:cs="Calibri"/>
          <w:spacing w:val="1"/>
        </w:rPr>
        <w:t>(</w:t>
      </w:r>
      <w:r>
        <w:rPr>
          <w:rFonts w:ascii="Calibri" w:eastAsia="Calibri" w:hAnsi="Calibri" w:cs="Calibri"/>
        </w:rPr>
        <w:t>i</w:t>
      </w:r>
      <w:r>
        <w:rPr>
          <w:rFonts w:ascii="Calibri" w:eastAsia="Calibri" w:hAnsi="Calibri" w:cs="Calibri"/>
          <w:spacing w:val="-1"/>
        </w:rPr>
        <w:t>s</w:t>
      </w:r>
      <w:r>
        <w:rPr>
          <w:rFonts w:ascii="Calibri" w:eastAsia="Calibri" w:hAnsi="Calibri" w:cs="Calibri"/>
        </w:rPr>
        <w:t>i</w:t>
      </w:r>
      <w:r>
        <w:rPr>
          <w:rFonts w:ascii="Calibri" w:eastAsia="Calibri" w:hAnsi="Calibri" w:cs="Calibri"/>
          <w:spacing w:val="-2"/>
        </w:rPr>
        <w:t xml:space="preserve"> </w:t>
      </w:r>
      <w:proofErr w:type="gramStart"/>
      <w:r>
        <w:rPr>
          <w:rFonts w:ascii="Calibri" w:eastAsia="Calibri" w:hAnsi="Calibri" w:cs="Calibri"/>
          <w:spacing w:val="1"/>
        </w:rPr>
        <w:t>t</w:t>
      </w:r>
      <w:r>
        <w:rPr>
          <w:rFonts w:ascii="Calibri" w:eastAsia="Calibri" w:hAnsi="Calibri" w:cs="Calibri"/>
        </w:rPr>
        <w:t>xt</w:t>
      </w:r>
      <w:r>
        <w:rPr>
          <w:rFonts w:ascii="Calibri" w:eastAsia="Calibri" w:hAnsi="Calibri" w:cs="Calibri"/>
          <w:spacing w:val="-2"/>
        </w:rPr>
        <w:t xml:space="preserve"> </w:t>
      </w:r>
      <w:r>
        <w:rPr>
          <w:rFonts w:ascii="Calibri" w:eastAsia="Calibri" w:hAnsi="Calibri" w:cs="Calibri"/>
        </w:rPr>
        <w:t>:</w:t>
      </w:r>
      <w:proofErr w:type="gramEnd"/>
      <w:r>
        <w:rPr>
          <w:rFonts w:ascii="Calibri" w:eastAsia="Calibri" w:hAnsi="Calibri" w:cs="Calibri"/>
          <w:spacing w:val="1"/>
        </w:rPr>
        <w:t xml:space="preserve"> </w:t>
      </w:r>
      <w:r>
        <w:rPr>
          <w:rFonts w:ascii="Calibri" w:eastAsia="Calibri" w:hAnsi="Calibri" w:cs="Calibri"/>
        </w:rPr>
        <w:t>DIL</w:t>
      </w:r>
      <w:r>
        <w:rPr>
          <w:rFonts w:ascii="Calibri" w:eastAsia="Calibri" w:hAnsi="Calibri" w:cs="Calibri"/>
          <w:spacing w:val="3"/>
        </w:rPr>
        <w:t>A</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rPr>
        <w:t>1990;</w:t>
      </w:r>
      <w:r>
        <w:rPr>
          <w:rFonts w:ascii="Calibri" w:eastAsia="Calibri" w:hAnsi="Calibri" w:cs="Calibri"/>
          <w:spacing w:val="-5"/>
        </w:rPr>
        <w:t xml:space="preserve"> </w:t>
      </w:r>
      <w:r>
        <w:rPr>
          <w:rFonts w:ascii="Calibri" w:eastAsia="Calibri" w:hAnsi="Calibri" w:cs="Calibri"/>
        </w:rPr>
        <w:t>Pi</w:t>
      </w:r>
      <w:r>
        <w:rPr>
          <w:rFonts w:ascii="Calibri" w:eastAsia="Calibri" w:hAnsi="Calibri" w:cs="Calibri"/>
          <w:spacing w:val="1"/>
        </w:rPr>
        <w:t>d</w:t>
      </w:r>
      <w:r>
        <w:rPr>
          <w:rFonts w:ascii="Calibri" w:eastAsia="Calibri" w:hAnsi="Calibri" w:cs="Calibri"/>
        </w:rPr>
        <w:t>i</w:t>
      </w:r>
      <w:r>
        <w:rPr>
          <w:rFonts w:ascii="Calibri" w:eastAsia="Calibri" w:hAnsi="Calibri" w:cs="Calibri"/>
          <w:spacing w:val="-3"/>
        </w:rPr>
        <w:t xml:space="preserve"> </w:t>
      </w:r>
      <w:r>
        <w:rPr>
          <w:rFonts w:ascii="Calibri" w:eastAsia="Calibri" w:hAnsi="Calibri" w:cs="Calibri"/>
        </w:rPr>
        <w:t>Bai</w:t>
      </w:r>
      <w:r>
        <w:rPr>
          <w:rFonts w:ascii="Calibri" w:eastAsia="Calibri" w:hAnsi="Calibri" w:cs="Calibri"/>
          <w:spacing w:val="1"/>
        </w:rPr>
        <w:t>q</w:t>
      </w:r>
      <w:r>
        <w:rPr>
          <w:rFonts w:ascii="Calibri" w:eastAsia="Calibri" w:hAnsi="Calibri" w:cs="Calibri"/>
        </w:rPr>
        <w:t>)</w:t>
      </w:r>
    </w:p>
    <w:p w14:paraId="6041E114" w14:textId="77777777" w:rsidR="000D4FA2" w:rsidRDefault="000D4FA2">
      <w:pPr>
        <w:spacing w:before="6" w:line="240" w:lineRule="exact"/>
        <w:rPr>
          <w:sz w:val="24"/>
          <w:szCs w:val="24"/>
        </w:rPr>
      </w:pPr>
    </w:p>
    <w:p w14:paraId="5A649E92" w14:textId="77777777" w:rsidR="000D4FA2" w:rsidRDefault="00000000">
      <w:pPr>
        <w:ind w:left="460"/>
        <w:rPr>
          <w:rFonts w:ascii="Calibri" w:eastAsia="Calibri" w:hAnsi="Calibri" w:cs="Calibri"/>
        </w:rPr>
      </w:pPr>
      <w:r>
        <w:rPr>
          <w:rFonts w:ascii="Calibri" w:eastAsia="Calibri" w:hAnsi="Calibri" w:cs="Calibri"/>
        </w:rPr>
        <w:t xml:space="preserve">2.   </w:t>
      </w:r>
      <w:r>
        <w:rPr>
          <w:rFonts w:ascii="Calibri" w:eastAsia="Calibri" w:hAnsi="Calibri" w:cs="Calibri"/>
          <w:spacing w:val="27"/>
        </w:rPr>
        <w:t xml:space="preserve"> </w:t>
      </w:r>
      <w:r>
        <w:rPr>
          <w:rFonts w:ascii="Calibri" w:eastAsia="Calibri" w:hAnsi="Calibri" w:cs="Calibri"/>
        </w:rPr>
        <w:t>M</w:t>
      </w:r>
      <w:r>
        <w:rPr>
          <w:rFonts w:ascii="Calibri" w:eastAsia="Calibri" w:hAnsi="Calibri" w:cs="Calibri"/>
          <w:spacing w:val="-1"/>
        </w:rPr>
        <w:t>e</w:t>
      </w:r>
      <w:r>
        <w:rPr>
          <w:rFonts w:ascii="Calibri" w:eastAsia="Calibri" w:hAnsi="Calibri" w:cs="Calibri"/>
        </w:rPr>
        <w:t>t</w:t>
      </w:r>
      <w:r>
        <w:rPr>
          <w:rFonts w:ascii="Calibri" w:eastAsia="Calibri" w:hAnsi="Calibri" w:cs="Calibri"/>
          <w:spacing w:val="1"/>
        </w:rPr>
        <w:t>h</w:t>
      </w:r>
      <w:r>
        <w:rPr>
          <w:rFonts w:ascii="Calibri" w:eastAsia="Calibri" w:hAnsi="Calibri" w:cs="Calibri"/>
        </w:rPr>
        <w:t>od</w:t>
      </w:r>
      <w:r>
        <w:rPr>
          <w:rFonts w:ascii="Calibri" w:eastAsia="Calibri" w:hAnsi="Calibri" w:cs="Calibri"/>
          <w:spacing w:val="-5"/>
        </w:rPr>
        <w:t xml:space="preserve"> </w:t>
      </w:r>
      <w:r>
        <w:rPr>
          <w:rFonts w:ascii="Calibri" w:eastAsia="Calibri" w:hAnsi="Calibri" w:cs="Calibri"/>
          <w:spacing w:val="-1"/>
        </w:rPr>
        <w:t>s</w:t>
      </w:r>
      <w:r>
        <w:rPr>
          <w:rFonts w:ascii="Calibri" w:eastAsia="Calibri" w:hAnsi="Calibri" w:cs="Calibri"/>
        </w:rPr>
        <w:t>i</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n</w:t>
      </w:r>
      <w:r>
        <w:rPr>
          <w:rFonts w:ascii="Calibri" w:eastAsia="Calibri" w:hAnsi="Calibri" w:cs="Calibri"/>
        </w:rPr>
        <w:t>Fi</w:t>
      </w:r>
      <w:r>
        <w:rPr>
          <w:rFonts w:ascii="Calibri" w:eastAsia="Calibri" w:hAnsi="Calibri" w:cs="Calibri"/>
          <w:spacing w:val="2"/>
        </w:rPr>
        <w:t>l</w:t>
      </w:r>
      <w:r>
        <w:rPr>
          <w:rFonts w:ascii="Calibri" w:eastAsia="Calibri" w:hAnsi="Calibri" w:cs="Calibri"/>
        </w:rPr>
        <w:t>e(</w:t>
      </w:r>
      <w:r>
        <w:rPr>
          <w:rFonts w:ascii="Calibri" w:eastAsia="Calibri" w:hAnsi="Calibri" w:cs="Calibri"/>
          <w:spacing w:val="1"/>
        </w:rPr>
        <w:t>“n</w:t>
      </w:r>
      <w:r>
        <w:rPr>
          <w:rFonts w:ascii="Calibri" w:eastAsia="Calibri" w:hAnsi="Calibri" w:cs="Calibri"/>
        </w:rPr>
        <w:t>ama</w:t>
      </w:r>
      <w:r>
        <w:rPr>
          <w:rFonts w:ascii="Calibri" w:eastAsia="Calibri" w:hAnsi="Calibri" w:cs="Calibri"/>
          <w:spacing w:val="2"/>
        </w:rPr>
        <w:t>F</w:t>
      </w:r>
      <w:r>
        <w:rPr>
          <w:rFonts w:ascii="Calibri" w:eastAsia="Calibri" w:hAnsi="Calibri" w:cs="Calibri"/>
        </w:rPr>
        <w:t>il</w:t>
      </w:r>
      <w:r>
        <w:rPr>
          <w:rFonts w:ascii="Calibri" w:eastAsia="Calibri" w:hAnsi="Calibri" w:cs="Calibri"/>
          <w:spacing w:val="2"/>
        </w:rPr>
        <w:t>e</w:t>
      </w:r>
      <w:r>
        <w:rPr>
          <w:rFonts w:ascii="Calibri" w:eastAsia="Calibri" w:hAnsi="Calibri" w:cs="Calibri"/>
          <w:spacing w:val="1"/>
        </w:rPr>
        <w:t>”</w:t>
      </w:r>
      <w:r>
        <w:rPr>
          <w:rFonts w:ascii="Calibri" w:eastAsia="Calibri" w:hAnsi="Calibri" w:cs="Calibri"/>
        </w:rPr>
        <w:t>)</w:t>
      </w:r>
    </w:p>
    <w:p w14:paraId="61242CDD" w14:textId="77777777" w:rsidR="000D4FA2" w:rsidRDefault="00000000">
      <w:pPr>
        <w:ind w:left="820" w:right="4827"/>
        <w:jc w:val="both"/>
        <w:rPr>
          <w:rFonts w:ascii="Calibri" w:eastAsia="Calibri" w:hAnsi="Calibri" w:cs="Calibri"/>
        </w:rPr>
      </w:pPr>
      <w:r>
        <w:rPr>
          <w:rFonts w:ascii="Calibri" w:eastAsia="Calibri" w:hAnsi="Calibri" w:cs="Calibri"/>
        </w:rPr>
        <w:t>F</w:t>
      </w:r>
      <w:r>
        <w:rPr>
          <w:rFonts w:ascii="Calibri" w:eastAsia="Calibri" w:hAnsi="Calibri" w:cs="Calibri"/>
          <w:spacing w:val="1"/>
        </w:rPr>
        <w:t>un</w:t>
      </w:r>
      <w:r>
        <w:rPr>
          <w:rFonts w:ascii="Calibri" w:eastAsia="Calibri" w:hAnsi="Calibri" w:cs="Calibri"/>
        </w:rPr>
        <w:t>g</w:t>
      </w:r>
      <w:r>
        <w:rPr>
          <w:rFonts w:ascii="Calibri" w:eastAsia="Calibri" w:hAnsi="Calibri" w:cs="Calibri"/>
          <w:spacing w:val="-1"/>
        </w:rPr>
        <w:t>s</w:t>
      </w:r>
      <w:r>
        <w:rPr>
          <w:rFonts w:ascii="Calibri" w:eastAsia="Calibri" w:hAnsi="Calibri" w:cs="Calibri"/>
        </w:rPr>
        <w:t>i</w:t>
      </w:r>
      <w:r>
        <w:rPr>
          <w:rFonts w:ascii="Calibri" w:eastAsia="Calibri" w:hAnsi="Calibri" w:cs="Calibri"/>
          <w:spacing w:val="1"/>
        </w:rPr>
        <w:t>ny</w:t>
      </w:r>
      <w:r>
        <w:rPr>
          <w:rFonts w:ascii="Calibri" w:eastAsia="Calibri" w:hAnsi="Calibri" w:cs="Calibri"/>
        </w:rPr>
        <w:t>a</w:t>
      </w:r>
      <w:r>
        <w:rPr>
          <w:rFonts w:ascii="Calibri" w:eastAsia="Calibri" w:hAnsi="Calibri" w:cs="Calibri"/>
          <w:spacing w:val="-7"/>
        </w:rPr>
        <w:t xml:space="preserve"> </w:t>
      </w:r>
      <w:r>
        <w:rPr>
          <w:rFonts w:ascii="Calibri" w:eastAsia="Calibri" w:hAnsi="Calibri" w:cs="Calibri"/>
        </w:rPr>
        <w:t>a</w:t>
      </w:r>
      <w:r>
        <w:rPr>
          <w:rFonts w:ascii="Calibri" w:eastAsia="Calibri" w:hAnsi="Calibri" w:cs="Calibri"/>
          <w:spacing w:val="1"/>
        </w:rPr>
        <w:t>d</w:t>
      </w:r>
      <w:r>
        <w:rPr>
          <w:rFonts w:ascii="Calibri" w:eastAsia="Calibri" w:hAnsi="Calibri" w:cs="Calibri"/>
        </w:rPr>
        <w:t>al</w:t>
      </w:r>
      <w:r>
        <w:rPr>
          <w:rFonts w:ascii="Calibri" w:eastAsia="Calibri" w:hAnsi="Calibri" w:cs="Calibri"/>
          <w:spacing w:val="1"/>
        </w:rPr>
        <w:t>a</w:t>
      </w:r>
      <w:r>
        <w:rPr>
          <w:rFonts w:ascii="Calibri" w:eastAsia="Calibri" w:hAnsi="Calibri" w:cs="Calibri"/>
        </w:rPr>
        <w:t>h</w:t>
      </w:r>
      <w:r>
        <w:rPr>
          <w:rFonts w:ascii="Calibri" w:eastAsia="Calibri" w:hAnsi="Calibri" w:cs="Calibri"/>
          <w:spacing w:val="-4"/>
        </w:rPr>
        <w:t xml:space="preserve"> </w:t>
      </w:r>
      <w:r>
        <w:rPr>
          <w:rFonts w:ascii="Calibri" w:eastAsia="Calibri" w:hAnsi="Calibri" w:cs="Calibri"/>
        </w:rPr>
        <w:t>m</w:t>
      </w:r>
      <w:r>
        <w:rPr>
          <w:rFonts w:ascii="Calibri" w:eastAsia="Calibri" w:hAnsi="Calibri" w:cs="Calibri"/>
          <w:spacing w:val="-1"/>
        </w:rPr>
        <w:t>e</w:t>
      </w:r>
      <w:r>
        <w:rPr>
          <w:rFonts w:ascii="Calibri" w:eastAsia="Calibri" w:hAnsi="Calibri" w:cs="Calibri"/>
          <w:spacing w:val="1"/>
        </w:rPr>
        <w:t>ny</w:t>
      </w:r>
      <w:r>
        <w:rPr>
          <w:rFonts w:ascii="Calibri" w:eastAsia="Calibri" w:hAnsi="Calibri" w:cs="Calibri"/>
        </w:rPr>
        <w:t>i</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an</w:t>
      </w:r>
      <w:r>
        <w:rPr>
          <w:rFonts w:ascii="Calibri" w:eastAsia="Calibri" w:hAnsi="Calibri" w:cs="Calibri"/>
          <w:spacing w:val="-5"/>
        </w:rPr>
        <w:t xml:space="preserve"> </w:t>
      </w:r>
      <w:r>
        <w:rPr>
          <w:rFonts w:ascii="Calibri" w:eastAsia="Calibri" w:hAnsi="Calibri" w:cs="Calibri"/>
          <w:spacing w:val="1"/>
        </w:rPr>
        <w:t>n</w:t>
      </w:r>
      <w:r>
        <w:rPr>
          <w:rFonts w:ascii="Calibri" w:eastAsia="Calibri" w:hAnsi="Calibri" w:cs="Calibri"/>
        </w:rPr>
        <w:t>ilai</w:t>
      </w:r>
      <w:r>
        <w:rPr>
          <w:rFonts w:ascii="Calibri" w:eastAsia="Calibri" w:hAnsi="Calibri" w:cs="Calibri"/>
          <w:spacing w:val="-3"/>
        </w:rPr>
        <w:t xml:space="preserve"> </w:t>
      </w:r>
      <w:r>
        <w:rPr>
          <w:rFonts w:ascii="Calibri" w:eastAsia="Calibri" w:hAnsi="Calibri" w:cs="Calibri"/>
          <w:spacing w:val="1"/>
        </w:rPr>
        <w:t>a</w:t>
      </w:r>
      <w:r>
        <w:rPr>
          <w:rFonts w:ascii="Calibri" w:eastAsia="Calibri" w:hAnsi="Calibri" w:cs="Calibri"/>
        </w:rPr>
        <w:t>tri</w:t>
      </w:r>
      <w:r>
        <w:rPr>
          <w:rFonts w:ascii="Calibri" w:eastAsia="Calibri" w:hAnsi="Calibri" w:cs="Calibri"/>
          <w:spacing w:val="1"/>
        </w:rPr>
        <w:t>bu</w:t>
      </w:r>
      <w:r>
        <w:rPr>
          <w:rFonts w:ascii="Calibri" w:eastAsia="Calibri" w:hAnsi="Calibri" w:cs="Calibri"/>
        </w:rPr>
        <w:t>t</w:t>
      </w:r>
      <w:r>
        <w:rPr>
          <w:rFonts w:ascii="Calibri" w:eastAsia="Calibri" w:hAnsi="Calibri" w:cs="Calibri"/>
          <w:spacing w:val="-4"/>
        </w:rPr>
        <w:t xml:space="preserve"> </w:t>
      </w:r>
      <w:r>
        <w:rPr>
          <w:rFonts w:ascii="Calibri" w:eastAsia="Calibri" w:hAnsi="Calibri" w:cs="Calibri"/>
        </w:rPr>
        <w:t>kela</w:t>
      </w:r>
      <w:r>
        <w:rPr>
          <w:rFonts w:ascii="Calibri" w:eastAsia="Calibri" w:hAnsi="Calibri" w:cs="Calibri"/>
          <w:spacing w:val="-1"/>
        </w:rPr>
        <w:t>s</w:t>
      </w:r>
      <w:r>
        <w:rPr>
          <w:rFonts w:ascii="Calibri" w:eastAsia="Calibri" w:hAnsi="Calibri" w:cs="Calibri"/>
        </w:rPr>
        <w:t>.</w:t>
      </w:r>
    </w:p>
    <w:p w14:paraId="43DA14B8" w14:textId="77777777" w:rsidR="000D4FA2" w:rsidRDefault="000D4FA2">
      <w:pPr>
        <w:spacing w:before="4" w:line="240" w:lineRule="exact"/>
        <w:rPr>
          <w:sz w:val="24"/>
          <w:szCs w:val="24"/>
        </w:rPr>
      </w:pPr>
    </w:p>
    <w:p w14:paraId="2059A90B" w14:textId="77777777" w:rsidR="000D4FA2" w:rsidRDefault="00000000">
      <w:pPr>
        <w:tabs>
          <w:tab w:val="left" w:pos="820"/>
        </w:tabs>
        <w:ind w:left="820" w:right="81" w:hanging="360"/>
        <w:rPr>
          <w:rFonts w:ascii="Calibri" w:eastAsia="Calibri" w:hAnsi="Calibri" w:cs="Calibri"/>
        </w:rPr>
      </w:pPr>
      <w:r>
        <w:rPr>
          <w:rFonts w:ascii="Calibri" w:eastAsia="Calibri" w:hAnsi="Calibri" w:cs="Calibri"/>
        </w:rPr>
        <w:t>3.</w:t>
      </w:r>
      <w:r>
        <w:rPr>
          <w:rFonts w:ascii="Calibri" w:eastAsia="Calibri" w:hAnsi="Calibri" w:cs="Calibri"/>
        </w:rPr>
        <w:tab/>
        <w:t>M</w:t>
      </w:r>
      <w:r>
        <w:rPr>
          <w:rFonts w:ascii="Calibri" w:eastAsia="Calibri" w:hAnsi="Calibri" w:cs="Calibri"/>
          <w:spacing w:val="-1"/>
        </w:rPr>
        <w:t>e</w:t>
      </w:r>
      <w:r>
        <w:rPr>
          <w:rFonts w:ascii="Calibri" w:eastAsia="Calibri" w:hAnsi="Calibri" w:cs="Calibri"/>
        </w:rPr>
        <w:t>t</w:t>
      </w:r>
      <w:r>
        <w:rPr>
          <w:rFonts w:ascii="Calibri" w:eastAsia="Calibri" w:hAnsi="Calibri" w:cs="Calibri"/>
          <w:spacing w:val="1"/>
        </w:rPr>
        <w:t>h</w:t>
      </w:r>
      <w:r>
        <w:rPr>
          <w:rFonts w:ascii="Calibri" w:eastAsia="Calibri" w:hAnsi="Calibri" w:cs="Calibri"/>
        </w:rPr>
        <w:t>od</w:t>
      </w:r>
      <w:r>
        <w:rPr>
          <w:rFonts w:ascii="Calibri" w:eastAsia="Calibri" w:hAnsi="Calibri" w:cs="Calibri"/>
          <w:spacing w:val="-15"/>
        </w:rPr>
        <w:t xml:space="preserve"> </w:t>
      </w:r>
      <w:r>
        <w:rPr>
          <w:rFonts w:ascii="Calibri" w:eastAsia="Calibri" w:hAnsi="Calibri" w:cs="Calibri"/>
          <w:spacing w:val="1"/>
          <w:w w:val="99"/>
        </w:rPr>
        <w:t>h</w:t>
      </w:r>
      <w:r>
        <w:rPr>
          <w:rFonts w:ascii="Calibri" w:eastAsia="Calibri" w:hAnsi="Calibri" w:cs="Calibri"/>
          <w:w w:val="99"/>
        </w:rPr>
        <w:t>it</w:t>
      </w:r>
      <w:r>
        <w:rPr>
          <w:rFonts w:ascii="Calibri" w:eastAsia="Calibri" w:hAnsi="Calibri" w:cs="Calibri"/>
          <w:spacing w:val="1"/>
          <w:w w:val="99"/>
        </w:rPr>
        <w:t>un</w:t>
      </w:r>
      <w:r>
        <w:rPr>
          <w:rFonts w:ascii="Calibri" w:eastAsia="Calibri" w:hAnsi="Calibri" w:cs="Calibri"/>
          <w:w w:val="99"/>
        </w:rPr>
        <w:t>gRo</w:t>
      </w:r>
      <w:r>
        <w:rPr>
          <w:rFonts w:ascii="Calibri" w:eastAsia="Calibri" w:hAnsi="Calibri" w:cs="Calibri"/>
          <w:spacing w:val="1"/>
          <w:w w:val="99"/>
        </w:rPr>
        <w:t>y</w:t>
      </w:r>
      <w:r>
        <w:rPr>
          <w:rFonts w:ascii="Calibri" w:eastAsia="Calibri" w:hAnsi="Calibri" w:cs="Calibri"/>
          <w:w w:val="99"/>
        </w:rPr>
        <w:t>al</w:t>
      </w:r>
      <w:r>
        <w:rPr>
          <w:rFonts w:ascii="Calibri" w:eastAsia="Calibri" w:hAnsi="Calibri" w:cs="Calibri"/>
          <w:spacing w:val="1"/>
          <w:w w:val="99"/>
        </w:rPr>
        <w:t>t</w:t>
      </w:r>
      <w:r>
        <w:rPr>
          <w:rFonts w:ascii="Calibri" w:eastAsia="Calibri" w:hAnsi="Calibri" w:cs="Calibri"/>
          <w:w w:val="99"/>
        </w:rPr>
        <w:t>i</w:t>
      </w:r>
      <w:r>
        <w:rPr>
          <w:rFonts w:ascii="Calibri" w:eastAsia="Calibri" w:hAnsi="Calibri" w:cs="Calibri"/>
          <w:spacing w:val="-7"/>
          <w:w w:val="99"/>
        </w:rPr>
        <w:t xml:space="preserve"> </w:t>
      </w:r>
      <w:r>
        <w:rPr>
          <w:rFonts w:ascii="Calibri" w:eastAsia="Calibri" w:hAnsi="Calibri" w:cs="Calibri"/>
          <w:spacing w:val="1"/>
        </w:rPr>
        <w:t>d</w:t>
      </w:r>
      <w:r>
        <w:rPr>
          <w:rFonts w:ascii="Calibri" w:eastAsia="Calibri" w:hAnsi="Calibri" w:cs="Calibri"/>
          <w:spacing w:val="-1"/>
        </w:rPr>
        <w:t>e</w:t>
      </w:r>
      <w:r>
        <w:rPr>
          <w:rFonts w:ascii="Calibri" w:eastAsia="Calibri" w:hAnsi="Calibri" w:cs="Calibri"/>
          <w:spacing w:val="1"/>
        </w:rPr>
        <w:t>n</w:t>
      </w:r>
      <w:r>
        <w:rPr>
          <w:rFonts w:ascii="Calibri" w:eastAsia="Calibri" w:hAnsi="Calibri" w:cs="Calibri"/>
        </w:rPr>
        <w:t>gan</w:t>
      </w:r>
      <w:r>
        <w:rPr>
          <w:rFonts w:ascii="Calibri" w:eastAsia="Calibri" w:hAnsi="Calibri" w:cs="Calibri"/>
          <w:spacing w:val="-14"/>
        </w:rPr>
        <w:t xml:space="preserve"> </w:t>
      </w:r>
      <w:r>
        <w:rPr>
          <w:rFonts w:ascii="Calibri" w:eastAsia="Calibri" w:hAnsi="Calibri" w:cs="Calibri"/>
          <w:spacing w:val="1"/>
        </w:rPr>
        <w:t>p</w:t>
      </w:r>
      <w:r>
        <w:rPr>
          <w:rFonts w:ascii="Calibri" w:eastAsia="Calibri" w:hAnsi="Calibri" w:cs="Calibri"/>
        </w:rPr>
        <w:t>aram</w:t>
      </w:r>
      <w:r>
        <w:rPr>
          <w:rFonts w:ascii="Calibri" w:eastAsia="Calibri" w:hAnsi="Calibri" w:cs="Calibri"/>
          <w:spacing w:val="-1"/>
        </w:rPr>
        <w:t>e</w:t>
      </w:r>
      <w:r>
        <w:rPr>
          <w:rFonts w:ascii="Calibri" w:eastAsia="Calibri" w:hAnsi="Calibri" w:cs="Calibri"/>
        </w:rPr>
        <w:t>ter</w:t>
      </w:r>
      <w:r>
        <w:rPr>
          <w:rFonts w:ascii="Calibri" w:eastAsia="Calibri" w:hAnsi="Calibri" w:cs="Calibri"/>
          <w:spacing w:val="-17"/>
        </w:rPr>
        <w:t xml:space="preserve"> </w:t>
      </w:r>
      <w:r>
        <w:rPr>
          <w:rFonts w:ascii="Calibri" w:eastAsia="Calibri" w:hAnsi="Calibri" w:cs="Calibri"/>
          <w:spacing w:val="1"/>
        </w:rPr>
        <w:t>h</w:t>
      </w:r>
      <w:r>
        <w:rPr>
          <w:rFonts w:ascii="Calibri" w:eastAsia="Calibri" w:hAnsi="Calibri" w:cs="Calibri"/>
        </w:rPr>
        <w:t>arga</w:t>
      </w:r>
      <w:r>
        <w:rPr>
          <w:rFonts w:ascii="Calibri" w:eastAsia="Calibri" w:hAnsi="Calibri" w:cs="Calibri"/>
          <w:spacing w:val="-13"/>
        </w:rPr>
        <w:t xml:space="preserve"> </w:t>
      </w:r>
      <w:r>
        <w:rPr>
          <w:rFonts w:ascii="Calibri" w:eastAsia="Calibri" w:hAnsi="Calibri" w:cs="Calibri"/>
        </w:rPr>
        <w:t>1</w:t>
      </w:r>
      <w:r>
        <w:rPr>
          <w:rFonts w:ascii="Calibri" w:eastAsia="Calibri" w:hAnsi="Calibri" w:cs="Calibri"/>
          <w:spacing w:val="-8"/>
        </w:rPr>
        <w:t xml:space="preserve"> </w:t>
      </w:r>
      <w:r>
        <w:rPr>
          <w:rFonts w:ascii="Calibri" w:eastAsia="Calibri" w:hAnsi="Calibri" w:cs="Calibri"/>
          <w:spacing w:val="1"/>
        </w:rPr>
        <w:t>bu</w:t>
      </w:r>
      <w:r>
        <w:rPr>
          <w:rFonts w:ascii="Calibri" w:eastAsia="Calibri" w:hAnsi="Calibri" w:cs="Calibri"/>
        </w:rPr>
        <w:t>k</w:t>
      </w:r>
      <w:r>
        <w:rPr>
          <w:rFonts w:ascii="Calibri" w:eastAsia="Calibri" w:hAnsi="Calibri" w:cs="Calibri"/>
          <w:spacing w:val="2"/>
        </w:rPr>
        <w:t>u</w:t>
      </w:r>
      <w:r>
        <w:rPr>
          <w:rFonts w:ascii="Calibri" w:eastAsia="Calibri" w:hAnsi="Calibri" w:cs="Calibri"/>
        </w:rPr>
        <w:t>,</w:t>
      </w:r>
      <w:r>
        <w:rPr>
          <w:rFonts w:ascii="Calibri" w:eastAsia="Calibri" w:hAnsi="Calibri" w:cs="Calibri"/>
          <w:spacing w:val="-14"/>
        </w:rPr>
        <w:t xml:space="preserve"> </w:t>
      </w:r>
      <w:r>
        <w:rPr>
          <w:rFonts w:ascii="Calibri" w:eastAsia="Calibri" w:hAnsi="Calibri" w:cs="Calibri"/>
          <w:spacing w:val="1"/>
        </w:rPr>
        <w:t>y</w:t>
      </w:r>
      <w:r>
        <w:rPr>
          <w:rFonts w:ascii="Calibri" w:eastAsia="Calibri" w:hAnsi="Calibri" w:cs="Calibri"/>
        </w:rPr>
        <w:t>a</w:t>
      </w:r>
      <w:r>
        <w:rPr>
          <w:rFonts w:ascii="Calibri" w:eastAsia="Calibri" w:hAnsi="Calibri" w:cs="Calibri"/>
          <w:spacing w:val="1"/>
        </w:rPr>
        <w:t>n</w:t>
      </w:r>
      <w:r>
        <w:rPr>
          <w:rFonts w:ascii="Calibri" w:eastAsia="Calibri" w:hAnsi="Calibri" w:cs="Calibri"/>
        </w:rPr>
        <w:t>g</w:t>
      </w:r>
      <w:r>
        <w:rPr>
          <w:rFonts w:ascii="Calibri" w:eastAsia="Calibri" w:hAnsi="Calibri" w:cs="Calibri"/>
          <w:spacing w:val="-16"/>
        </w:rPr>
        <w:t xml:space="preserve"> </w:t>
      </w:r>
      <w:r>
        <w:rPr>
          <w:rFonts w:ascii="Calibri" w:eastAsia="Calibri" w:hAnsi="Calibri" w:cs="Calibri"/>
          <w:spacing w:val="-1"/>
          <w:w w:val="99"/>
        </w:rPr>
        <w:t>me</w:t>
      </w:r>
      <w:r>
        <w:rPr>
          <w:rFonts w:ascii="Calibri" w:eastAsia="Calibri" w:hAnsi="Calibri" w:cs="Calibri"/>
          <w:spacing w:val="1"/>
          <w:w w:val="99"/>
        </w:rPr>
        <w:t>n</w:t>
      </w:r>
      <w:r>
        <w:rPr>
          <w:rFonts w:ascii="Calibri" w:eastAsia="Calibri" w:hAnsi="Calibri" w:cs="Calibri"/>
          <w:spacing w:val="2"/>
          <w:w w:val="99"/>
        </w:rPr>
        <w:t>g</w:t>
      </w:r>
      <w:r>
        <w:rPr>
          <w:rFonts w:ascii="Calibri" w:eastAsia="Calibri" w:hAnsi="Calibri" w:cs="Calibri"/>
          <w:spacing w:val="-1"/>
          <w:w w:val="99"/>
        </w:rPr>
        <w:t>em</w:t>
      </w:r>
      <w:r>
        <w:rPr>
          <w:rFonts w:ascii="Calibri" w:eastAsia="Calibri" w:hAnsi="Calibri" w:cs="Calibri"/>
          <w:spacing w:val="1"/>
          <w:w w:val="99"/>
        </w:rPr>
        <w:t>b</w:t>
      </w:r>
      <w:r>
        <w:rPr>
          <w:rFonts w:ascii="Calibri" w:eastAsia="Calibri" w:hAnsi="Calibri" w:cs="Calibri"/>
          <w:w w:val="99"/>
        </w:rPr>
        <w:t>ali</w:t>
      </w:r>
      <w:r>
        <w:rPr>
          <w:rFonts w:ascii="Calibri" w:eastAsia="Calibri" w:hAnsi="Calibri" w:cs="Calibri"/>
          <w:spacing w:val="1"/>
          <w:w w:val="99"/>
        </w:rPr>
        <w:t>k</w:t>
      </w:r>
      <w:r>
        <w:rPr>
          <w:rFonts w:ascii="Calibri" w:eastAsia="Calibri" w:hAnsi="Calibri" w:cs="Calibri"/>
          <w:w w:val="99"/>
        </w:rPr>
        <w:t>an</w:t>
      </w:r>
      <w:r>
        <w:rPr>
          <w:rFonts w:ascii="Calibri" w:eastAsia="Calibri" w:hAnsi="Calibri" w:cs="Calibri"/>
          <w:spacing w:val="-8"/>
          <w:w w:val="99"/>
        </w:rPr>
        <w:t xml:space="preserve"> </w:t>
      </w:r>
      <w:r>
        <w:rPr>
          <w:rFonts w:ascii="Calibri" w:eastAsia="Calibri" w:hAnsi="Calibri" w:cs="Calibri"/>
          <w:spacing w:val="1"/>
        </w:rPr>
        <w:t>n</w:t>
      </w:r>
      <w:r>
        <w:rPr>
          <w:rFonts w:ascii="Calibri" w:eastAsia="Calibri" w:hAnsi="Calibri" w:cs="Calibri"/>
        </w:rPr>
        <w:t>ilai</w:t>
      </w:r>
      <w:r>
        <w:rPr>
          <w:rFonts w:ascii="Calibri" w:eastAsia="Calibri" w:hAnsi="Calibri" w:cs="Calibri"/>
          <w:spacing w:val="-12"/>
        </w:rPr>
        <w:t xml:space="preserve"> </w:t>
      </w:r>
      <w:r>
        <w:rPr>
          <w:rFonts w:ascii="Calibri" w:eastAsia="Calibri" w:hAnsi="Calibri" w:cs="Calibri"/>
          <w:spacing w:val="1"/>
        </w:rPr>
        <w:t>1</w:t>
      </w:r>
      <w:r>
        <w:rPr>
          <w:rFonts w:ascii="Calibri" w:eastAsia="Calibri" w:hAnsi="Calibri" w:cs="Calibri"/>
          <w:spacing w:val="2"/>
        </w:rPr>
        <w:t>0</w:t>
      </w:r>
      <w:r>
        <w:rPr>
          <w:rFonts w:ascii="Calibri" w:eastAsia="Calibri" w:hAnsi="Calibri" w:cs="Calibri"/>
        </w:rPr>
        <w:t>%</w:t>
      </w:r>
      <w:r>
        <w:rPr>
          <w:rFonts w:ascii="Calibri" w:eastAsia="Calibri" w:hAnsi="Calibri" w:cs="Calibri"/>
          <w:spacing w:val="-13"/>
        </w:rPr>
        <w:t xml:space="preserve"> </w:t>
      </w:r>
      <w:r>
        <w:rPr>
          <w:rFonts w:ascii="Calibri" w:eastAsia="Calibri" w:hAnsi="Calibri" w:cs="Calibri"/>
          <w:spacing w:val="1"/>
        </w:rPr>
        <w:t>d</w:t>
      </w:r>
      <w:r>
        <w:rPr>
          <w:rFonts w:ascii="Calibri" w:eastAsia="Calibri" w:hAnsi="Calibri" w:cs="Calibri"/>
        </w:rPr>
        <w:t>ari</w:t>
      </w:r>
      <w:r>
        <w:rPr>
          <w:rFonts w:ascii="Calibri" w:eastAsia="Calibri" w:hAnsi="Calibri" w:cs="Calibri"/>
          <w:spacing w:val="-10"/>
        </w:rPr>
        <w:t xml:space="preserve"> </w:t>
      </w:r>
      <w:r>
        <w:rPr>
          <w:rFonts w:ascii="Calibri" w:eastAsia="Calibri" w:hAnsi="Calibri" w:cs="Calibri"/>
          <w:spacing w:val="1"/>
        </w:rPr>
        <w:t>p</w:t>
      </w:r>
      <w:r>
        <w:rPr>
          <w:rFonts w:ascii="Calibri" w:eastAsia="Calibri" w:hAnsi="Calibri" w:cs="Calibri"/>
          <w:spacing w:val="-1"/>
        </w:rPr>
        <w:t>e</w:t>
      </w:r>
      <w:r>
        <w:rPr>
          <w:rFonts w:ascii="Calibri" w:eastAsia="Calibri" w:hAnsi="Calibri" w:cs="Calibri"/>
          <w:spacing w:val="1"/>
        </w:rPr>
        <w:t>n</w:t>
      </w:r>
      <w:r>
        <w:rPr>
          <w:rFonts w:ascii="Calibri" w:eastAsia="Calibri" w:hAnsi="Calibri" w:cs="Calibri"/>
        </w:rPr>
        <w:t>j</w:t>
      </w:r>
      <w:r>
        <w:rPr>
          <w:rFonts w:ascii="Calibri" w:eastAsia="Calibri" w:hAnsi="Calibri" w:cs="Calibri"/>
          <w:spacing w:val="1"/>
        </w:rPr>
        <w:t>u</w:t>
      </w:r>
      <w:r>
        <w:rPr>
          <w:rFonts w:ascii="Calibri" w:eastAsia="Calibri" w:hAnsi="Calibri" w:cs="Calibri"/>
        </w:rPr>
        <w:t>al</w:t>
      </w:r>
      <w:r>
        <w:rPr>
          <w:rFonts w:ascii="Calibri" w:eastAsia="Calibri" w:hAnsi="Calibri" w:cs="Calibri"/>
          <w:spacing w:val="1"/>
        </w:rPr>
        <w:t>a</w:t>
      </w:r>
      <w:r>
        <w:rPr>
          <w:rFonts w:ascii="Calibri" w:eastAsia="Calibri" w:hAnsi="Calibri" w:cs="Calibri"/>
        </w:rPr>
        <w:t>n</w:t>
      </w:r>
      <w:r>
        <w:rPr>
          <w:rFonts w:ascii="Calibri" w:eastAsia="Calibri" w:hAnsi="Calibri" w:cs="Calibri"/>
          <w:spacing w:val="-14"/>
        </w:rPr>
        <w:t xml:space="preserve"> </w:t>
      </w:r>
      <w:r>
        <w:rPr>
          <w:rFonts w:ascii="Calibri" w:eastAsia="Calibri" w:hAnsi="Calibri" w:cs="Calibri"/>
          <w:spacing w:val="1"/>
        </w:rPr>
        <w:t>bu</w:t>
      </w:r>
      <w:r>
        <w:rPr>
          <w:rFonts w:ascii="Calibri" w:eastAsia="Calibri" w:hAnsi="Calibri" w:cs="Calibri"/>
        </w:rPr>
        <w:t>lan it</w:t>
      </w:r>
      <w:r>
        <w:rPr>
          <w:rFonts w:ascii="Calibri" w:eastAsia="Calibri" w:hAnsi="Calibri" w:cs="Calibri"/>
          <w:spacing w:val="1"/>
        </w:rPr>
        <w:t>u</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rPr>
        <w:t>(1</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rPr>
        <w:t>aram</w:t>
      </w:r>
      <w:r>
        <w:rPr>
          <w:rFonts w:ascii="Calibri" w:eastAsia="Calibri" w:hAnsi="Calibri" w:cs="Calibri"/>
          <w:spacing w:val="-1"/>
        </w:rPr>
        <w:t>e</w:t>
      </w:r>
      <w:r>
        <w:rPr>
          <w:rFonts w:ascii="Calibri" w:eastAsia="Calibri" w:hAnsi="Calibri" w:cs="Calibri"/>
        </w:rPr>
        <w:t>ter)</w:t>
      </w:r>
    </w:p>
    <w:p w14:paraId="2AB6C870" w14:textId="77777777" w:rsidR="000D4FA2" w:rsidRDefault="000D4FA2">
      <w:pPr>
        <w:spacing w:before="2" w:line="240" w:lineRule="exact"/>
        <w:rPr>
          <w:sz w:val="24"/>
          <w:szCs w:val="24"/>
        </w:rPr>
      </w:pPr>
    </w:p>
    <w:p w14:paraId="4134486E" w14:textId="77777777" w:rsidR="000D4FA2" w:rsidRDefault="00000000">
      <w:pPr>
        <w:tabs>
          <w:tab w:val="left" w:pos="820"/>
        </w:tabs>
        <w:ind w:left="820" w:right="83" w:hanging="360"/>
        <w:rPr>
          <w:rFonts w:ascii="Calibri" w:eastAsia="Calibri" w:hAnsi="Calibri" w:cs="Calibri"/>
        </w:rPr>
      </w:pPr>
      <w:r>
        <w:rPr>
          <w:rFonts w:ascii="Calibri" w:eastAsia="Calibri" w:hAnsi="Calibri" w:cs="Calibri"/>
        </w:rPr>
        <w:t>4.</w:t>
      </w:r>
      <w:r>
        <w:rPr>
          <w:rFonts w:ascii="Calibri" w:eastAsia="Calibri" w:hAnsi="Calibri" w:cs="Calibri"/>
        </w:rPr>
        <w:tab/>
        <w:t>M</w:t>
      </w:r>
      <w:r>
        <w:rPr>
          <w:rFonts w:ascii="Calibri" w:eastAsia="Calibri" w:hAnsi="Calibri" w:cs="Calibri"/>
          <w:spacing w:val="-1"/>
        </w:rPr>
        <w:t>e</w:t>
      </w:r>
      <w:r>
        <w:rPr>
          <w:rFonts w:ascii="Calibri" w:eastAsia="Calibri" w:hAnsi="Calibri" w:cs="Calibri"/>
        </w:rPr>
        <w:t>t</w:t>
      </w:r>
      <w:r>
        <w:rPr>
          <w:rFonts w:ascii="Calibri" w:eastAsia="Calibri" w:hAnsi="Calibri" w:cs="Calibri"/>
          <w:spacing w:val="1"/>
        </w:rPr>
        <w:t>h</w:t>
      </w:r>
      <w:r>
        <w:rPr>
          <w:rFonts w:ascii="Calibri" w:eastAsia="Calibri" w:hAnsi="Calibri" w:cs="Calibri"/>
        </w:rPr>
        <w:t>od</w:t>
      </w:r>
      <w:r>
        <w:rPr>
          <w:rFonts w:ascii="Calibri" w:eastAsia="Calibri" w:hAnsi="Calibri" w:cs="Calibri"/>
          <w:spacing w:val="5"/>
        </w:rPr>
        <w:t xml:space="preserve"> </w:t>
      </w:r>
      <w:r>
        <w:rPr>
          <w:rFonts w:ascii="Calibri" w:eastAsia="Calibri" w:hAnsi="Calibri" w:cs="Calibri"/>
          <w:spacing w:val="1"/>
        </w:rPr>
        <w:t>h</w:t>
      </w:r>
      <w:r>
        <w:rPr>
          <w:rFonts w:ascii="Calibri" w:eastAsia="Calibri" w:hAnsi="Calibri" w:cs="Calibri"/>
        </w:rPr>
        <w:t>it</w:t>
      </w:r>
      <w:r>
        <w:rPr>
          <w:rFonts w:ascii="Calibri" w:eastAsia="Calibri" w:hAnsi="Calibri" w:cs="Calibri"/>
          <w:spacing w:val="1"/>
        </w:rPr>
        <w:t>un</w:t>
      </w:r>
      <w:r>
        <w:rPr>
          <w:rFonts w:ascii="Calibri" w:eastAsia="Calibri" w:hAnsi="Calibri" w:cs="Calibri"/>
        </w:rPr>
        <w:t>gRo</w:t>
      </w:r>
      <w:r>
        <w:rPr>
          <w:rFonts w:ascii="Calibri" w:eastAsia="Calibri" w:hAnsi="Calibri" w:cs="Calibri"/>
          <w:spacing w:val="1"/>
        </w:rPr>
        <w:t>y</w:t>
      </w:r>
      <w:r>
        <w:rPr>
          <w:rFonts w:ascii="Calibri" w:eastAsia="Calibri" w:hAnsi="Calibri" w:cs="Calibri"/>
        </w:rPr>
        <w:t>al</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 xml:space="preserve"> </w:t>
      </w:r>
      <w:r>
        <w:rPr>
          <w:rFonts w:ascii="Calibri" w:eastAsia="Calibri" w:hAnsi="Calibri" w:cs="Calibri"/>
          <w:spacing w:val="1"/>
        </w:rPr>
        <w:t>d</w:t>
      </w:r>
      <w:r>
        <w:rPr>
          <w:rFonts w:ascii="Calibri" w:eastAsia="Calibri" w:hAnsi="Calibri" w:cs="Calibri"/>
          <w:spacing w:val="-1"/>
        </w:rPr>
        <w:t>e</w:t>
      </w:r>
      <w:r>
        <w:rPr>
          <w:rFonts w:ascii="Calibri" w:eastAsia="Calibri" w:hAnsi="Calibri" w:cs="Calibri"/>
          <w:spacing w:val="1"/>
        </w:rPr>
        <w:t>n</w:t>
      </w:r>
      <w:r>
        <w:rPr>
          <w:rFonts w:ascii="Calibri" w:eastAsia="Calibri" w:hAnsi="Calibri" w:cs="Calibri"/>
        </w:rPr>
        <w:t>gan</w:t>
      </w:r>
      <w:r>
        <w:rPr>
          <w:rFonts w:ascii="Calibri" w:eastAsia="Calibri" w:hAnsi="Calibri" w:cs="Calibri"/>
          <w:spacing w:val="5"/>
        </w:rPr>
        <w:t xml:space="preserve"> </w:t>
      </w:r>
      <w:r>
        <w:rPr>
          <w:rFonts w:ascii="Calibri" w:eastAsia="Calibri" w:hAnsi="Calibri" w:cs="Calibri"/>
          <w:spacing w:val="1"/>
        </w:rPr>
        <w:t>p</w:t>
      </w:r>
      <w:r>
        <w:rPr>
          <w:rFonts w:ascii="Calibri" w:eastAsia="Calibri" w:hAnsi="Calibri" w:cs="Calibri"/>
        </w:rPr>
        <w:t>aram</w:t>
      </w:r>
      <w:r>
        <w:rPr>
          <w:rFonts w:ascii="Calibri" w:eastAsia="Calibri" w:hAnsi="Calibri" w:cs="Calibri"/>
          <w:spacing w:val="-1"/>
        </w:rPr>
        <w:t>e</w:t>
      </w:r>
      <w:r>
        <w:rPr>
          <w:rFonts w:ascii="Calibri" w:eastAsia="Calibri" w:hAnsi="Calibri" w:cs="Calibri"/>
        </w:rPr>
        <w:t>ter</w:t>
      </w:r>
      <w:r>
        <w:rPr>
          <w:rFonts w:ascii="Calibri" w:eastAsia="Calibri" w:hAnsi="Calibri" w:cs="Calibri"/>
          <w:spacing w:val="1"/>
        </w:rPr>
        <w:t xml:space="preserve"> h</w:t>
      </w:r>
      <w:r>
        <w:rPr>
          <w:rFonts w:ascii="Calibri" w:eastAsia="Calibri" w:hAnsi="Calibri" w:cs="Calibri"/>
        </w:rPr>
        <w:t>arga</w:t>
      </w:r>
      <w:r>
        <w:rPr>
          <w:rFonts w:ascii="Calibri" w:eastAsia="Calibri" w:hAnsi="Calibri" w:cs="Calibri"/>
          <w:spacing w:val="6"/>
        </w:rPr>
        <w:t xml:space="preserve"> </w:t>
      </w:r>
      <w:r>
        <w:rPr>
          <w:rFonts w:ascii="Calibri" w:eastAsia="Calibri" w:hAnsi="Calibri" w:cs="Calibri"/>
        </w:rPr>
        <w:t>1</w:t>
      </w:r>
      <w:r>
        <w:rPr>
          <w:rFonts w:ascii="Calibri" w:eastAsia="Calibri" w:hAnsi="Calibri" w:cs="Calibri"/>
          <w:spacing w:val="9"/>
        </w:rPr>
        <w:t xml:space="preserve"> </w:t>
      </w:r>
      <w:r>
        <w:rPr>
          <w:rFonts w:ascii="Calibri" w:eastAsia="Calibri" w:hAnsi="Calibri" w:cs="Calibri"/>
          <w:spacing w:val="1"/>
        </w:rPr>
        <w:t>bu</w:t>
      </w:r>
      <w:r>
        <w:rPr>
          <w:rFonts w:ascii="Calibri" w:eastAsia="Calibri" w:hAnsi="Calibri" w:cs="Calibri"/>
        </w:rPr>
        <w:t>ku</w:t>
      </w:r>
      <w:r>
        <w:rPr>
          <w:rFonts w:ascii="Calibri" w:eastAsia="Calibri" w:hAnsi="Calibri" w:cs="Calibri"/>
          <w:spacing w:val="8"/>
        </w:rPr>
        <w:t xml:space="preserve"> </w:t>
      </w:r>
      <w:r>
        <w:rPr>
          <w:rFonts w:ascii="Calibri" w:eastAsia="Calibri" w:hAnsi="Calibri" w:cs="Calibri"/>
          <w:spacing w:val="1"/>
        </w:rPr>
        <w:t>d</w:t>
      </w:r>
      <w:r>
        <w:rPr>
          <w:rFonts w:ascii="Calibri" w:eastAsia="Calibri" w:hAnsi="Calibri" w:cs="Calibri"/>
        </w:rPr>
        <w:t>an</w:t>
      </w:r>
      <w:r>
        <w:rPr>
          <w:rFonts w:ascii="Calibri" w:eastAsia="Calibri" w:hAnsi="Calibri" w:cs="Calibri"/>
          <w:spacing w:val="6"/>
        </w:rPr>
        <w:t xml:space="preserve"> </w:t>
      </w:r>
      <w:r>
        <w:rPr>
          <w:rFonts w:ascii="Calibri" w:eastAsia="Calibri" w:hAnsi="Calibri" w:cs="Calibri"/>
          <w:spacing w:val="1"/>
        </w:rPr>
        <w:t>n</w:t>
      </w:r>
      <w:r>
        <w:rPr>
          <w:rFonts w:ascii="Calibri" w:eastAsia="Calibri" w:hAnsi="Calibri" w:cs="Calibri"/>
        </w:rPr>
        <w:t>ilai</w:t>
      </w:r>
      <w:r>
        <w:rPr>
          <w:rFonts w:ascii="Calibri" w:eastAsia="Calibri" w:hAnsi="Calibri" w:cs="Calibri"/>
          <w:spacing w:val="7"/>
        </w:rPr>
        <w:t xml:space="preserve"> </w:t>
      </w:r>
      <w:r>
        <w:rPr>
          <w:rFonts w:ascii="Calibri" w:eastAsia="Calibri" w:hAnsi="Calibri" w:cs="Calibri"/>
          <w:spacing w:val="1"/>
        </w:rPr>
        <w:t>p</w:t>
      </w:r>
      <w:r>
        <w:rPr>
          <w:rFonts w:ascii="Calibri" w:eastAsia="Calibri" w:hAnsi="Calibri" w:cs="Calibri"/>
          <w:spacing w:val="-1"/>
        </w:rPr>
        <w:t>e</w:t>
      </w:r>
      <w:r>
        <w:rPr>
          <w:rFonts w:ascii="Calibri" w:eastAsia="Calibri" w:hAnsi="Calibri" w:cs="Calibri"/>
          <w:spacing w:val="1"/>
        </w:rPr>
        <w:t>r</w:t>
      </w:r>
      <w:r>
        <w:rPr>
          <w:rFonts w:ascii="Calibri" w:eastAsia="Calibri" w:hAnsi="Calibri" w:cs="Calibri"/>
          <w:spacing w:val="-1"/>
        </w:rPr>
        <w:t>se</w:t>
      </w:r>
      <w:r>
        <w:rPr>
          <w:rFonts w:ascii="Calibri" w:eastAsia="Calibri" w:hAnsi="Calibri" w:cs="Calibri"/>
        </w:rPr>
        <w:t>n</w:t>
      </w:r>
      <w:r>
        <w:rPr>
          <w:rFonts w:ascii="Calibri" w:eastAsia="Calibri" w:hAnsi="Calibri" w:cs="Calibri"/>
          <w:spacing w:val="5"/>
        </w:rPr>
        <w:t xml:space="preserve"> </w:t>
      </w:r>
      <w:r>
        <w:rPr>
          <w:rFonts w:ascii="Calibri" w:eastAsia="Calibri" w:hAnsi="Calibri" w:cs="Calibri"/>
          <w:spacing w:val="1"/>
        </w:rPr>
        <w:t>y</w:t>
      </w:r>
      <w:r>
        <w:rPr>
          <w:rFonts w:ascii="Calibri" w:eastAsia="Calibri" w:hAnsi="Calibri" w:cs="Calibri"/>
        </w:rPr>
        <w:t>a</w:t>
      </w:r>
      <w:r>
        <w:rPr>
          <w:rFonts w:ascii="Calibri" w:eastAsia="Calibri" w:hAnsi="Calibri" w:cs="Calibri"/>
          <w:spacing w:val="1"/>
        </w:rPr>
        <w:t>n</w:t>
      </w:r>
      <w:r>
        <w:rPr>
          <w:rFonts w:ascii="Calibri" w:eastAsia="Calibri" w:hAnsi="Calibri" w:cs="Calibri"/>
        </w:rPr>
        <w:t>g</w:t>
      </w:r>
      <w:r>
        <w:rPr>
          <w:rFonts w:ascii="Calibri" w:eastAsia="Calibri" w:hAnsi="Calibri" w:cs="Calibri"/>
          <w:spacing w:val="6"/>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rPr>
        <w:t>gin</w:t>
      </w:r>
      <w:r>
        <w:rPr>
          <w:rFonts w:ascii="Calibri" w:eastAsia="Calibri" w:hAnsi="Calibri" w:cs="Calibri"/>
          <w:spacing w:val="6"/>
        </w:rPr>
        <w:t xml:space="preserve"> </w:t>
      </w:r>
      <w:r>
        <w:rPr>
          <w:rFonts w:ascii="Calibri" w:eastAsia="Calibri" w:hAnsi="Calibri" w:cs="Calibri"/>
          <w:spacing w:val="1"/>
        </w:rPr>
        <w:t>d</w:t>
      </w:r>
      <w:r>
        <w:rPr>
          <w:rFonts w:ascii="Calibri" w:eastAsia="Calibri" w:hAnsi="Calibri" w:cs="Calibri"/>
        </w:rPr>
        <w:t>iambil</w:t>
      </w:r>
      <w:r>
        <w:rPr>
          <w:rFonts w:ascii="Calibri" w:eastAsia="Calibri" w:hAnsi="Calibri" w:cs="Calibri"/>
          <w:spacing w:val="4"/>
        </w:rPr>
        <w:t xml:space="preserve"> </w:t>
      </w:r>
      <w:r>
        <w:rPr>
          <w:rFonts w:ascii="Calibri" w:eastAsia="Calibri" w:hAnsi="Calibri" w:cs="Calibri"/>
          <w:spacing w:val="1"/>
        </w:rPr>
        <w:t>d</w:t>
      </w:r>
      <w:r>
        <w:rPr>
          <w:rFonts w:ascii="Calibri" w:eastAsia="Calibri" w:hAnsi="Calibri" w:cs="Calibri"/>
        </w:rPr>
        <w:t>ari</w:t>
      </w:r>
      <w:r>
        <w:rPr>
          <w:rFonts w:ascii="Calibri" w:eastAsia="Calibri" w:hAnsi="Calibri" w:cs="Calibri"/>
          <w:spacing w:val="7"/>
        </w:rPr>
        <w:t xml:space="preserve"> </w:t>
      </w:r>
      <w:r>
        <w:rPr>
          <w:rFonts w:ascii="Calibri" w:eastAsia="Calibri" w:hAnsi="Calibri" w:cs="Calibri"/>
          <w:spacing w:val="1"/>
        </w:rPr>
        <w:t>p</w:t>
      </w:r>
      <w:r>
        <w:rPr>
          <w:rFonts w:ascii="Calibri" w:eastAsia="Calibri" w:hAnsi="Calibri" w:cs="Calibri"/>
          <w:spacing w:val="-1"/>
        </w:rPr>
        <w:t>e</w:t>
      </w:r>
      <w:r>
        <w:rPr>
          <w:rFonts w:ascii="Calibri" w:eastAsia="Calibri" w:hAnsi="Calibri" w:cs="Calibri"/>
          <w:spacing w:val="1"/>
        </w:rPr>
        <w:t>n</w:t>
      </w:r>
      <w:r>
        <w:rPr>
          <w:rFonts w:ascii="Calibri" w:eastAsia="Calibri" w:hAnsi="Calibri" w:cs="Calibri"/>
        </w:rPr>
        <w:t>j</w:t>
      </w:r>
      <w:r>
        <w:rPr>
          <w:rFonts w:ascii="Calibri" w:eastAsia="Calibri" w:hAnsi="Calibri" w:cs="Calibri"/>
          <w:spacing w:val="1"/>
        </w:rPr>
        <w:t>u</w:t>
      </w:r>
      <w:r>
        <w:rPr>
          <w:rFonts w:ascii="Calibri" w:eastAsia="Calibri" w:hAnsi="Calibri" w:cs="Calibri"/>
        </w:rPr>
        <w:t>al</w:t>
      </w:r>
      <w:r>
        <w:rPr>
          <w:rFonts w:ascii="Calibri" w:eastAsia="Calibri" w:hAnsi="Calibri" w:cs="Calibri"/>
          <w:spacing w:val="-1"/>
        </w:rPr>
        <w:t>a</w:t>
      </w:r>
      <w:r>
        <w:rPr>
          <w:rFonts w:ascii="Calibri" w:eastAsia="Calibri" w:hAnsi="Calibri" w:cs="Calibri"/>
        </w:rPr>
        <w:t xml:space="preserve">n </w:t>
      </w:r>
      <w:r>
        <w:rPr>
          <w:rFonts w:ascii="Calibri" w:eastAsia="Calibri" w:hAnsi="Calibri" w:cs="Calibri"/>
          <w:spacing w:val="1"/>
        </w:rPr>
        <w:t>bu</w:t>
      </w:r>
      <w:r>
        <w:rPr>
          <w:rFonts w:ascii="Calibri" w:eastAsia="Calibri" w:hAnsi="Calibri" w:cs="Calibri"/>
        </w:rPr>
        <w:t>lan</w:t>
      </w:r>
      <w:r>
        <w:rPr>
          <w:rFonts w:ascii="Calibri" w:eastAsia="Calibri" w:hAnsi="Calibri" w:cs="Calibri"/>
          <w:spacing w:val="-4"/>
        </w:rPr>
        <w:t xml:space="preserve"> </w:t>
      </w:r>
      <w:r>
        <w:rPr>
          <w:rFonts w:ascii="Calibri" w:eastAsia="Calibri" w:hAnsi="Calibri" w:cs="Calibri"/>
        </w:rPr>
        <w:t>i</w:t>
      </w:r>
      <w:r>
        <w:rPr>
          <w:rFonts w:ascii="Calibri" w:eastAsia="Calibri" w:hAnsi="Calibri" w:cs="Calibri"/>
          <w:spacing w:val="1"/>
        </w:rPr>
        <w:t>tu</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(2</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rPr>
        <w:t>aram</w:t>
      </w:r>
      <w:r>
        <w:rPr>
          <w:rFonts w:ascii="Calibri" w:eastAsia="Calibri" w:hAnsi="Calibri" w:cs="Calibri"/>
          <w:spacing w:val="-1"/>
        </w:rPr>
        <w:t>e</w:t>
      </w:r>
      <w:r>
        <w:rPr>
          <w:rFonts w:ascii="Calibri" w:eastAsia="Calibri" w:hAnsi="Calibri" w:cs="Calibri"/>
        </w:rPr>
        <w:t>ter)</w:t>
      </w:r>
    </w:p>
    <w:sectPr w:rsidR="000D4FA2">
      <w:headerReference w:type="default" r:id="rId20"/>
      <w:pgSz w:w="12240" w:h="15840"/>
      <w:pgMar w:top="1360" w:right="1320" w:bottom="280" w:left="13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AC5BB" w14:textId="77777777" w:rsidR="003E7059" w:rsidRDefault="003E7059">
      <w:r>
        <w:separator/>
      </w:r>
    </w:p>
  </w:endnote>
  <w:endnote w:type="continuationSeparator" w:id="0">
    <w:p w14:paraId="66A58270" w14:textId="77777777" w:rsidR="003E7059" w:rsidRDefault="003E7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FC357" w14:textId="77777777" w:rsidR="003E7059" w:rsidRDefault="003E7059">
      <w:r>
        <w:separator/>
      </w:r>
    </w:p>
  </w:footnote>
  <w:footnote w:type="continuationSeparator" w:id="0">
    <w:p w14:paraId="1574EB1F" w14:textId="77777777" w:rsidR="003E7059" w:rsidRDefault="003E7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54399" w14:textId="77777777" w:rsidR="000D4FA2" w:rsidRDefault="00000000">
    <w:pPr>
      <w:spacing w:line="200" w:lineRule="exact"/>
    </w:pPr>
    <w:r>
      <w:pict w14:anchorId="6BF589CE">
        <v:group id="_x0000_s1040" style="position:absolute;margin-left:28.95pt;margin-top:44pt;width:169.7pt;height:8.1pt;z-index:-251660288;mso-position-horizontal-relative:page;mso-position-vertical-relative:page" coordorigin="579,880" coordsize="3394,162">
          <v:shape id="_x0000_s1052" style="position:absolute;left:619;top:921;width:1551;height:81" coordorigin="619,921" coordsize="1551,81" path="m619,1002r1551,l2170,921r-1551,l619,1002xe" fillcolor="black" stroked="f">
            <v:path arrowok="t"/>
          </v:shape>
          <v:shape id="_x0000_s1051" style="position:absolute;left:619;top:930;width:1551;height:72" coordorigin="619,930" coordsize="1551,72" path="m2170,930r-1551,l619,1001r1551,l2170,930xe" fillcolor="black" stroked="f">
            <v:path arrowok="t"/>
          </v:shape>
          <v:shape id="_x0000_s1050" style="position:absolute;left:2180;top:921;width:442;height:81" coordorigin="2180,921" coordsize="442,81" path="m2180,1002r441,l2621,921r-441,l2180,1002xe" fillcolor="black" stroked="f">
            <v:path arrowok="t"/>
          </v:shape>
          <v:shape id="_x0000_s1049" style="position:absolute;left:2180;top:930;width:442;height:72" coordorigin="2180,930" coordsize="442,72" path="m2621,930r-441,l2180,1001r441,l2621,930xe" fillcolor="black" stroked="f">
            <v:path arrowok="t"/>
          </v:shape>
          <v:shape id="_x0000_s1048" style="position:absolute;left:2640;top:921;width:1292;height:81" coordorigin="2640,921" coordsize="1292,81" path="m2640,1002r1292,l3932,921r-1292,l2640,1002xe" fillcolor="black" stroked="f">
            <v:path arrowok="t"/>
          </v:shape>
          <v:shape id="_x0000_s1047" style="position:absolute;left:2640;top:930;width:1292;height:72" coordorigin="2640,930" coordsize="1292,72" path="m3932,930r-1292,l2640,1001r1292,l3932,930xe" fillcolor="black" stroked="f">
            <v:path arrowok="t"/>
          </v:shape>
          <v:shape id="_x0000_s1046" style="position:absolute;left:619;top:910;width:1551;height:0" coordorigin="619,910" coordsize="1551,0" path="m619,910r1551,e" filled="f" strokeweight="1.06pt">
            <v:path arrowok="t"/>
          </v:shape>
          <v:shape id="_x0000_s1045" style="position:absolute;left:2208;top:910;width:422;height:0" coordorigin="2208,910" coordsize="422,0" path="m2208,910r423,e" filled="f" strokeweight="1.06pt">
            <v:path arrowok="t"/>
          </v:shape>
          <v:shape id="_x0000_s1044" style="position:absolute;left:2669;top:910;width:1270;height:0" coordorigin="2669,910" coordsize="1270,0" path="m2669,910r1270,e" filled="f" strokeweight="1.06pt">
            <v:path arrowok="t"/>
          </v:shape>
          <v:shape id="_x0000_s1043" style="position:absolute;left:3939;top:910;width:19;height:0" coordorigin="3939,910" coordsize="19,0" path="m3939,910r20,e" filled="f" strokeweight="1.06pt">
            <v:path arrowok="t"/>
          </v:shape>
          <v:shape id="_x0000_s1042" style="position:absolute;left:2189;top:900;width:0;height:101" coordorigin="2189,900" coordsize="0,101" path="m2189,900r,101e" filled="f" strokeweight="1.06pt">
            <v:path arrowok="t"/>
          </v:shape>
          <v:shape id="_x0000_s1041" style="position:absolute;left:2650;top:900;width:0;height:101" coordorigin="2650,900" coordsize="0,101" path="m2650,900r,101e" filled="f" strokeweight="1.06pt">
            <v:path arrowok="t"/>
          </v:shape>
          <w10:wrap anchorx="page" anchory="page"/>
        </v:group>
      </w:pict>
    </w:r>
    <w:r>
      <w:pict w14:anchorId="45B4931B">
        <v:shapetype id="_x0000_t202" coordsize="21600,21600" o:spt="202" path="m,l,21600r21600,l21600,xe">
          <v:stroke joinstyle="miter"/>
          <v:path gradientshapeok="t" o:connecttype="rect"/>
        </v:shapetype>
        <v:shape id="_x0000_s1039" type="#_x0000_t202" style="position:absolute;margin-left:196.95pt;margin-top:35.8pt;width:328.1pt;height:10.05pt;z-index:-251659264;mso-position-horizontal-relative:page;mso-position-vertical-relative:page" filled="f" stroked="f">
          <v:textbox inset="0,0,0,0">
            <w:txbxContent>
              <w:p w14:paraId="0401DBDD" w14:textId="77777777" w:rsidR="000D4FA2" w:rsidRDefault="00000000">
                <w:pPr>
                  <w:ind w:left="20" w:right="-24"/>
                  <w:rPr>
                    <w:rFonts w:ascii="Arial" w:eastAsia="Arial" w:hAnsi="Arial" w:cs="Arial"/>
                    <w:sz w:val="16"/>
                    <w:szCs w:val="16"/>
                  </w:rPr>
                </w:pPr>
                <w:r>
                  <w:rPr>
                    <w:rFonts w:ascii="Arial" w:eastAsia="Arial" w:hAnsi="Arial" w:cs="Arial"/>
                    <w:w w:val="97"/>
                    <w:sz w:val="16"/>
                    <w:szCs w:val="16"/>
                    <w:u w:val="thick" w:color="000000"/>
                  </w:rPr>
                  <w:t xml:space="preserve"> </w:t>
                </w:r>
                <w:r>
                  <w:rPr>
                    <w:rFonts w:ascii="Arial" w:eastAsia="Arial" w:hAnsi="Arial" w:cs="Arial"/>
                    <w:sz w:val="16"/>
                    <w:szCs w:val="16"/>
                    <w:u w:val="thick" w:color="000000"/>
                  </w:rPr>
                  <w:t xml:space="preserve">                                                                        </w:t>
                </w:r>
                <w:r>
                  <w:rPr>
                    <w:rFonts w:ascii="Arial" w:eastAsia="Arial" w:hAnsi="Arial" w:cs="Arial"/>
                    <w:spacing w:val="-17"/>
                    <w:sz w:val="16"/>
                    <w:szCs w:val="16"/>
                    <w:u w:val="thick" w:color="000000"/>
                  </w:rPr>
                  <w:t xml:space="preserve"> </w:t>
                </w:r>
                <w:r>
                  <w:rPr>
                    <w:rFonts w:ascii="Arial" w:eastAsia="Arial" w:hAnsi="Arial" w:cs="Arial"/>
                    <w:spacing w:val="-25"/>
                    <w:sz w:val="16"/>
                    <w:szCs w:val="16"/>
                  </w:rPr>
                  <w:t xml:space="preserve"> </w:t>
                </w:r>
                <w:r>
                  <w:rPr>
                    <w:rFonts w:ascii="Arial" w:eastAsia="Arial" w:hAnsi="Arial" w:cs="Arial"/>
                    <w:w w:val="97"/>
                    <w:sz w:val="16"/>
                    <w:szCs w:val="16"/>
                    <w:u w:val="thick" w:color="000000"/>
                  </w:rPr>
                  <w:t xml:space="preserve"> </w:t>
                </w:r>
                <w:r>
                  <w:rPr>
                    <w:rFonts w:ascii="Arial" w:eastAsia="Arial" w:hAnsi="Arial" w:cs="Arial"/>
                    <w:sz w:val="16"/>
                    <w:szCs w:val="16"/>
                    <w:u w:val="thick" w:color="000000"/>
                  </w:rPr>
                  <w:t xml:space="preserve">      </w:t>
                </w:r>
                <w:r>
                  <w:rPr>
                    <w:rFonts w:ascii="Arial" w:eastAsia="Arial" w:hAnsi="Arial" w:cs="Arial"/>
                    <w:spacing w:val="-20"/>
                    <w:sz w:val="16"/>
                    <w:szCs w:val="16"/>
                    <w:u w:val="thick" w:color="000000"/>
                  </w:rPr>
                  <w:t xml:space="preserve"> </w:t>
                </w:r>
                <w:r>
                  <w:rPr>
                    <w:rFonts w:ascii="Arial" w:eastAsia="Arial" w:hAnsi="Arial" w:cs="Arial"/>
                    <w:spacing w:val="2"/>
                    <w:w w:val="97"/>
                    <w:sz w:val="16"/>
                    <w:szCs w:val="16"/>
                    <w:u w:val="thick" w:color="000000"/>
                  </w:rPr>
                  <w:t>Modu</w:t>
                </w:r>
                <w:r>
                  <w:rPr>
                    <w:rFonts w:ascii="Arial" w:eastAsia="Arial" w:hAnsi="Arial" w:cs="Arial"/>
                    <w:w w:val="97"/>
                    <w:sz w:val="16"/>
                    <w:szCs w:val="16"/>
                    <w:u w:val="thick" w:color="000000"/>
                  </w:rPr>
                  <w:t>l</w:t>
                </w:r>
                <w:r>
                  <w:rPr>
                    <w:rFonts w:ascii="Arial" w:eastAsia="Arial" w:hAnsi="Arial" w:cs="Arial"/>
                    <w:spacing w:val="1"/>
                    <w:w w:val="97"/>
                    <w:sz w:val="16"/>
                    <w:szCs w:val="16"/>
                    <w:u w:val="thick" w:color="000000"/>
                  </w:rPr>
                  <w:t xml:space="preserve"> </w:t>
                </w:r>
                <w:r>
                  <w:rPr>
                    <w:rFonts w:ascii="Arial" w:eastAsia="Arial" w:hAnsi="Arial" w:cs="Arial"/>
                    <w:spacing w:val="2"/>
                    <w:w w:val="97"/>
                    <w:sz w:val="16"/>
                    <w:szCs w:val="16"/>
                    <w:u w:val="thick" w:color="000000"/>
                  </w:rPr>
                  <w:t>P</w:t>
                </w:r>
                <w:r>
                  <w:rPr>
                    <w:rFonts w:ascii="Arial" w:eastAsia="Arial" w:hAnsi="Arial" w:cs="Arial"/>
                    <w:spacing w:val="-1"/>
                    <w:w w:val="97"/>
                    <w:sz w:val="16"/>
                    <w:szCs w:val="16"/>
                    <w:u w:val="thick" w:color="000000"/>
                  </w:rPr>
                  <w:t>r</w:t>
                </w:r>
                <w:r>
                  <w:rPr>
                    <w:rFonts w:ascii="Arial" w:eastAsia="Arial" w:hAnsi="Arial" w:cs="Arial"/>
                    <w:spacing w:val="2"/>
                    <w:w w:val="97"/>
                    <w:sz w:val="16"/>
                    <w:szCs w:val="16"/>
                    <w:u w:val="thick" w:color="000000"/>
                  </w:rPr>
                  <w:t>a</w:t>
                </w:r>
                <w:r>
                  <w:rPr>
                    <w:rFonts w:ascii="Arial" w:eastAsia="Arial" w:hAnsi="Arial" w:cs="Arial"/>
                    <w:spacing w:val="1"/>
                    <w:w w:val="97"/>
                    <w:sz w:val="16"/>
                    <w:szCs w:val="16"/>
                    <w:u w:val="thick" w:color="000000"/>
                  </w:rPr>
                  <w:t>k</w:t>
                </w:r>
                <w:r>
                  <w:rPr>
                    <w:rFonts w:ascii="Arial" w:eastAsia="Arial" w:hAnsi="Arial" w:cs="Arial"/>
                    <w:w w:val="97"/>
                    <w:sz w:val="16"/>
                    <w:szCs w:val="16"/>
                    <w:u w:val="thick" w:color="000000"/>
                  </w:rPr>
                  <w:t>t</w:t>
                </w:r>
                <w:r>
                  <w:rPr>
                    <w:rFonts w:ascii="Arial" w:eastAsia="Arial" w:hAnsi="Arial" w:cs="Arial"/>
                    <w:spacing w:val="1"/>
                    <w:w w:val="97"/>
                    <w:sz w:val="16"/>
                    <w:szCs w:val="16"/>
                    <w:u w:val="thick" w:color="000000"/>
                  </w:rPr>
                  <w:t>ik</w:t>
                </w:r>
                <w:r>
                  <w:rPr>
                    <w:rFonts w:ascii="Arial" w:eastAsia="Arial" w:hAnsi="Arial" w:cs="Arial"/>
                    <w:spacing w:val="2"/>
                    <w:w w:val="97"/>
                    <w:sz w:val="16"/>
                    <w:szCs w:val="16"/>
                    <w:u w:val="thick" w:color="000000"/>
                  </w:rPr>
                  <w:t>u</w:t>
                </w:r>
                <w:r>
                  <w:rPr>
                    <w:rFonts w:ascii="Arial" w:eastAsia="Arial" w:hAnsi="Arial" w:cs="Arial"/>
                    <w:w w:val="97"/>
                    <w:sz w:val="16"/>
                    <w:szCs w:val="16"/>
                    <w:u w:val="thick" w:color="000000"/>
                  </w:rPr>
                  <w:t>m</w:t>
                </w:r>
                <w:r>
                  <w:rPr>
                    <w:rFonts w:ascii="Arial" w:eastAsia="Arial" w:hAnsi="Arial" w:cs="Arial"/>
                    <w:spacing w:val="5"/>
                    <w:w w:val="97"/>
                    <w:sz w:val="16"/>
                    <w:szCs w:val="16"/>
                    <w:u w:val="thick" w:color="000000"/>
                  </w:rPr>
                  <w:t xml:space="preserve"> </w:t>
                </w:r>
                <w:proofErr w:type="gramStart"/>
                <w:r>
                  <w:rPr>
                    <w:rFonts w:ascii="Arial" w:eastAsia="Arial" w:hAnsi="Arial" w:cs="Arial"/>
                    <w:w w:val="97"/>
                    <w:sz w:val="16"/>
                    <w:szCs w:val="16"/>
                    <w:u w:val="thick" w:color="000000"/>
                  </w:rPr>
                  <w:t xml:space="preserve">– </w:t>
                </w:r>
                <w:r>
                  <w:rPr>
                    <w:rFonts w:ascii="Arial" w:eastAsia="Arial" w:hAnsi="Arial" w:cs="Arial"/>
                    <w:spacing w:val="1"/>
                    <w:sz w:val="16"/>
                    <w:szCs w:val="16"/>
                    <w:u w:val="thick" w:color="000000"/>
                  </w:rPr>
                  <w:t xml:space="preserve"> </w:t>
                </w:r>
                <w:r>
                  <w:rPr>
                    <w:rFonts w:ascii="Arial" w:eastAsia="Arial" w:hAnsi="Arial" w:cs="Arial"/>
                    <w:spacing w:val="2"/>
                    <w:w w:val="97"/>
                    <w:sz w:val="16"/>
                    <w:szCs w:val="16"/>
                    <w:u w:val="thick" w:color="000000"/>
                  </w:rPr>
                  <w:t>Pem</w:t>
                </w:r>
                <w:r>
                  <w:rPr>
                    <w:rFonts w:ascii="Arial" w:eastAsia="Arial" w:hAnsi="Arial" w:cs="Arial"/>
                    <w:spacing w:val="-1"/>
                    <w:w w:val="97"/>
                    <w:sz w:val="16"/>
                    <w:szCs w:val="16"/>
                    <w:u w:val="thick" w:color="000000"/>
                  </w:rPr>
                  <w:t>r</w:t>
                </w:r>
                <w:r>
                  <w:rPr>
                    <w:rFonts w:ascii="Arial" w:eastAsia="Arial" w:hAnsi="Arial" w:cs="Arial"/>
                    <w:spacing w:val="2"/>
                    <w:w w:val="97"/>
                    <w:sz w:val="16"/>
                    <w:szCs w:val="16"/>
                    <w:u w:val="thick" w:color="000000"/>
                  </w:rPr>
                  <w:t>og</w:t>
                </w:r>
                <w:r>
                  <w:rPr>
                    <w:rFonts w:ascii="Arial" w:eastAsia="Arial" w:hAnsi="Arial" w:cs="Arial"/>
                    <w:spacing w:val="1"/>
                    <w:w w:val="97"/>
                    <w:sz w:val="16"/>
                    <w:szCs w:val="16"/>
                    <w:u w:val="thick" w:color="000000"/>
                  </w:rPr>
                  <w:t>r</w:t>
                </w:r>
                <w:r>
                  <w:rPr>
                    <w:rFonts w:ascii="Arial" w:eastAsia="Arial" w:hAnsi="Arial" w:cs="Arial"/>
                    <w:spacing w:val="2"/>
                    <w:w w:val="97"/>
                    <w:sz w:val="16"/>
                    <w:szCs w:val="16"/>
                    <w:u w:val="thick" w:color="000000"/>
                  </w:rPr>
                  <w:t>a</w:t>
                </w:r>
                <w:r>
                  <w:rPr>
                    <w:rFonts w:ascii="Arial" w:eastAsia="Arial" w:hAnsi="Arial" w:cs="Arial"/>
                    <w:w w:val="97"/>
                    <w:sz w:val="16"/>
                    <w:szCs w:val="16"/>
                    <w:u w:val="thick" w:color="000000"/>
                  </w:rPr>
                  <w:t>m</w:t>
                </w:r>
                <w:r>
                  <w:rPr>
                    <w:rFonts w:ascii="Arial" w:eastAsia="Arial" w:hAnsi="Arial" w:cs="Arial"/>
                    <w:spacing w:val="2"/>
                    <w:w w:val="97"/>
                    <w:sz w:val="16"/>
                    <w:szCs w:val="16"/>
                    <w:u w:val="thick" w:color="000000"/>
                  </w:rPr>
                  <w:t>a</w:t>
                </w:r>
                <w:r>
                  <w:rPr>
                    <w:rFonts w:ascii="Arial" w:eastAsia="Arial" w:hAnsi="Arial" w:cs="Arial"/>
                    <w:w w:val="97"/>
                    <w:sz w:val="16"/>
                    <w:szCs w:val="16"/>
                    <w:u w:val="thick" w:color="000000"/>
                  </w:rPr>
                  <w:t>n</w:t>
                </w:r>
                <w:proofErr w:type="gramEnd"/>
                <w:r>
                  <w:rPr>
                    <w:rFonts w:ascii="Arial" w:eastAsia="Arial" w:hAnsi="Arial" w:cs="Arial"/>
                    <w:w w:val="97"/>
                    <w:sz w:val="16"/>
                    <w:szCs w:val="16"/>
                    <w:u w:val="thick" w:color="000000"/>
                  </w:rPr>
                  <w:t xml:space="preserve"> </w:t>
                </w:r>
                <w:r>
                  <w:rPr>
                    <w:rFonts w:ascii="Arial" w:eastAsia="Arial" w:hAnsi="Arial" w:cs="Arial"/>
                    <w:spacing w:val="2"/>
                    <w:w w:val="97"/>
                    <w:sz w:val="16"/>
                    <w:szCs w:val="16"/>
                    <w:u w:val="thick" w:color="000000"/>
                  </w:rPr>
                  <w:t>Lan</w:t>
                </w:r>
                <w:r>
                  <w:rPr>
                    <w:rFonts w:ascii="Arial" w:eastAsia="Arial" w:hAnsi="Arial" w:cs="Arial"/>
                    <w:spacing w:val="-1"/>
                    <w:w w:val="97"/>
                    <w:sz w:val="16"/>
                    <w:szCs w:val="16"/>
                    <w:u w:val="thick" w:color="000000"/>
                  </w:rPr>
                  <w:t>j</w:t>
                </w:r>
                <w:r>
                  <w:rPr>
                    <w:rFonts w:ascii="Arial" w:eastAsia="Arial" w:hAnsi="Arial" w:cs="Arial"/>
                    <w:spacing w:val="2"/>
                    <w:w w:val="97"/>
                    <w:sz w:val="16"/>
                    <w:szCs w:val="16"/>
                    <w:u w:val="thick" w:color="000000"/>
                  </w:rPr>
                  <w:t>u</w:t>
                </w:r>
                <w:r>
                  <w:rPr>
                    <w:rFonts w:ascii="Arial" w:eastAsia="Arial" w:hAnsi="Arial" w:cs="Arial"/>
                    <w:w w:val="97"/>
                    <w:sz w:val="16"/>
                    <w:szCs w:val="16"/>
                    <w:u w:val="thick" w:color="000000"/>
                  </w:rPr>
                  <w:t xml:space="preserve">t </w:t>
                </w:r>
                <w:r>
                  <w:rPr>
                    <w:rFonts w:ascii="Arial" w:eastAsia="Arial" w:hAnsi="Arial" w:cs="Arial"/>
                    <w:spacing w:val="-10"/>
                    <w:sz w:val="16"/>
                    <w:szCs w:val="16"/>
                    <w:u w:val="thick" w:color="000000"/>
                  </w:rPr>
                  <w:t xml:space="preserve"> </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F94F2" w14:textId="77777777" w:rsidR="000D4FA2" w:rsidRDefault="00000000">
    <w:pPr>
      <w:spacing w:line="200" w:lineRule="exact"/>
    </w:pPr>
    <w:r>
      <w:pict w14:anchorId="3B7C429C">
        <v:group id="_x0000_s1026" style="position:absolute;margin-left:28.95pt;margin-top:44pt;width:170.2pt;height:8.1pt;z-index:-251658240;mso-position-horizontal-relative:page;mso-position-vertical-relative:page" coordorigin="579,880" coordsize="3404,162">
          <v:shape id="_x0000_s1038" style="position:absolute;left:619;top:921;width:1541;height:81" coordorigin="619,921" coordsize="1541,81" path="m619,1002r1541,l2160,921r-1541,l619,1002xe" fillcolor="black" stroked="f">
            <v:path arrowok="t"/>
          </v:shape>
          <v:shape id="_x0000_s1037" style="position:absolute;left:619;top:930;width:1541;height:72" coordorigin="619,930" coordsize="1541,72" path="m2160,930r-1541,l619,1001r1541,l2160,930xe" fillcolor="black" stroked="f">
            <v:path arrowok="t"/>
          </v:shape>
          <v:shape id="_x0000_s1036" style="position:absolute;left:2160;top:921;width:821;height:81" coordorigin="2160,921" coordsize="821,81" path="m2160,1002r821,l2981,921r-821,l2160,1002xe" fillcolor="black" stroked="f">
            <v:path arrowok="t"/>
          </v:shape>
          <v:shape id="_x0000_s1035" style="position:absolute;left:2160;top:930;width:821;height:72" coordorigin="2160,930" coordsize="821,72" path="m2981,930r-821,l2160,1001r821,l2981,930xe" fillcolor="black" stroked="f">
            <v:path arrowok="t"/>
          </v:shape>
          <v:shape id="_x0000_s1034" style="position:absolute;left:2981;top:921;width:960;height:81" coordorigin="2981,921" coordsize="960,81" path="m2981,1002r961,l3942,921r-961,l2981,1002xe" fillcolor="black" stroked="f">
            <v:path arrowok="t"/>
          </v:shape>
          <v:shape id="_x0000_s1033" style="position:absolute;left:2981;top:930;width:960;height:72" coordorigin="2981,930" coordsize="960,72" path="m3942,930r-961,l2981,1001r961,l3942,930xe" fillcolor="black" stroked="f">
            <v:path arrowok="t"/>
          </v:shape>
          <v:shape id="_x0000_s1032" style="position:absolute;left:619;top:910;width:1541;height:0" coordorigin="619,910" coordsize="1541,0" path="m619,910r1541,e" filled="f" strokeweight="1.06pt">
            <v:path arrowok="t"/>
          </v:shape>
          <v:shape id="_x0000_s1031" style="position:absolute;left:2160;top:910;width:19;height:0" coordorigin="2160,910" coordsize="19,0" path="m2160,910r20,e" filled="f" strokeweight="1.06pt">
            <v:path arrowok="t"/>
          </v:shape>
          <v:shape id="_x0000_s1030" style="position:absolute;left:2180;top:910;width:799;height:0" coordorigin="2180,910" coordsize="799,0" path="m2180,910r799,e" filled="f" strokeweight="1.06pt">
            <v:path arrowok="t"/>
          </v:shape>
          <v:shape id="_x0000_s1029" style="position:absolute;left:2979;top:910;width:19;height:0" coordorigin="2979,910" coordsize="19,0" path="m2979,910r19,e" filled="f" strokeweight="1.06pt">
            <v:path arrowok="t"/>
          </v:shape>
          <v:shape id="_x0000_s1028" style="position:absolute;left:2998;top:910;width:941;height:0" coordorigin="2998,910" coordsize="941,0" path="m2998,910r941,e" filled="f" strokeweight="1.06pt">
            <v:path arrowok="t"/>
          </v:shape>
          <v:shape id="_x0000_s1027" style="position:absolute;left:3939;top:910;width:19;height:0" coordorigin="3939,910" coordsize="19,0" path="m3939,910r20,e" filled="f" strokeweight="1.06pt">
            <v:path arrowok="t"/>
          </v:shape>
          <w10:wrap anchorx="page" anchory="page"/>
        </v:group>
      </w:pict>
    </w:r>
    <w:r>
      <w:pict w14:anchorId="29141F4F">
        <v:shapetype id="_x0000_t202" coordsize="21600,21600" o:spt="202" path="m,l,21600r21600,l21600,xe">
          <v:stroke joinstyle="miter"/>
          <v:path gradientshapeok="t" o:connecttype="rect"/>
        </v:shapetype>
        <v:shape id="_x0000_s1025" type="#_x0000_t202" style="position:absolute;margin-left:196.95pt;margin-top:35.8pt;width:327.4pt;height:10.05pt;z-index:-251657216;mso-position-horizontal-relative:page;mso-position-vertical-relative:page" filled="f" stroked="f">
          <v:textbox inset="0,0,0,0">
            <w:txbxContent>
              <w:p w14:paraId="3334F0C7" w14:textId="77777777" w:rsidR="000D4FA2" w:rsidRDefault="00000000">
                <w:pPr>
                  <w:ind w:left="20" w:right="-24"/>
                  <w:rPr>
                    <w:rFonts w:ascii="Arial" w:eastAsia="Arial" w:hAnsi="Arial" w:cs="Arial"/>
                    <w:sz w:val="16"/>
                    <w:szCs w:val="16"/>
                  </w:rPr>
                </w:pPr>
                <w:r>
                  <w:rPr>
                    <w:rFonts w:ascii="Arial" w:eastAsia="Arial" w:hAnsi="Arial" w:cs="Arial"/>
                    <w:sz w:val="16"/>
                    <w:szCs w:val="16"/>
                    <w:u w:val="thick" w:color="000000"/>
                  </w:rPr>
                  <w:t xml:space="preserve">                                                                                 </w:t>
                </w:r>
                <w:r>
                  <w:rPr>
                    <w:rFonts w:ascii="Arial" w:eastAsia="Arial" w:hAnsi="Arial" w:cs="Arial"/>
                    <w:spacing w:val="9"/>
                    <w:sz w:val="16"/>
                    <w:szCs w:val="16"/>
                    <w:u w:val="thick" w:color="000000"/>
                  </w:rPr>
                  <w:t xml:space="preserve"> </w:t>
                </w:r>
                <w:r>
                  <w:rPr>
                    <w:rFonts w:ascii="Arial" w:eastAsia="Arial" w:hAnsi="Arial" w:cs="Arial"/>
                    <w:spacing w:val="-2"/>
                    <w:sz w:val="16"/>
                    <w:szCs w:val="16"/>
                    <w:u w:val="thick" w:color="000000"/>
                  </w:rPr>
                  <w:t>M</w:t>
                </w:r>
                <w:r>
                  <w:rPr>
                    <w:rFonts w:ascii="Arial" w:eastAsia="Arial" w:hAnsi="Arial" w:cs="Arial"/>
                    <w:spacing w:val="-1"/>
                    <w:sz w:val="16"/>
                    <w:szCs w:val="16"/>
                    <w:u w:val="thick" w:color="000000"/>
                  </w:rPr>
                  <w:t>odu</w:t>
                </w:r>
                <w:r>
                  <w:rPr>
                    <w:rFonts w:ascii="Arial" w:eastAsia="Arial" w:hAnsi="Arial" w:cs="Arial"/>
                    <w:sz w:val="16"/>
                    <w:szCs w:val="16"/>
                    <w:u w:val="thick" w:color="000000"/>
                  </w:rPr>
                  <w:t>l</w:t>
                </w:r>
                <w:r>
                  <w:rPr>
                    <w:rFonts w:ascii="Arial" w:eastAsia="Arial" w:hAnsi="Arial" w:cs="Arial"/>
                    <w:spacing w:val="1"/>
                    <w:sz w:val="16"/>
                    <w:szCs w:val="16"/>
                    <w:u w:val="thick" w:color="000000"/>
                  </w:rPr>
                  <w:t xml:space="preserve"> P</w:t>
                </w:r>
                <w:r>
                  <w:rPr>
                    <w:rFonts w:ascii="Arial" w:eastAsia="Arial" w:hAnsi="Arial" w:cs="Arial"/>
                    <w:spacing w:val="-1"/>
                    <w:sz w:val="16"/>
                    <w:szCs w:val="16"/>
                    <w:u w:val="thick" w:color="000000"/>
                  </w:rPr>
                  <w:t>ra</w:t>
                </w:r>
                <w:r>
                  <w:rPr>
                    <w:rFonts w:ascii="Arial" w:eastAsia="Arial" w:hAnsi="Arial" w:cs="Arial"/>
                    <w:spacing w:val="1"/>
                    <w:sz w:val="16"/>
                    <w:szCs w:val="16"/>
                    <w:u w:val="thick" w:color="000000"/>
                  </w:rPr>
                  <w:t>kt</w:t>
                </w:r>
                <w:r>
                  <w:rPr>
                    <w:rFonts w:ascii="Arial" w:eastAsia="Arial" w:hAnsi="Arial" w:cs="Arial"/>
                    <w:spacing w:val="-2"/>
                    <w:sz w:val="16"/>
                    <w:szCs w:val="16"/>
                    <w:u w:val="thick" w:color="000000"/>
                  </w:rPr>
                  <w:t>i</w:t>
                </w:r>
                <w:r>
                  <w:rPr>
                    <w:rFonts w:ascii="Arial" w:eastAsia="Arial" w:hAnsi="Arial" w:cs="Arial"/>
                    <w:spacing w:val="1"/>
                    <w:sz w:val="16"/>
                    <w:szCs w:val="16"/>
                    <w:u w:val="thick" w:color="000000"/>
                  </w:rPr>
                  <w:t>k</w:t>
                </w:r>
                <w:r>
                  <w:rPr>
                    <w:rFonts w:ascii="Arial" w:eastAsia="Arial" w:hAnsi="Arial" w:cs="Arial"/>
                    <w:spacing w:val="-3"/>
                    <w:sz w:val="16"/>
                    <w:szCs w:val="16"/>
                    <w:u w:val="thick" w:color="000000"/>
                  </w:rPr>
                  <w:t>u</w:t>
                </w:r>
                <w:r>
                  <w:rPr>
                    <w:rFonts w:ascii="Arial" w:eastAsia="Arial" w:hAnsi="Arial" w:cs="Arial"/>
                    <w:sz w:val="16"/>
                    <w:szCs w:val="16"/>
                    <w:u w:val="thick" w:color="000000"/>
                  </w:rPr>
                  <w:t>m</w:t>
                </w:r>
                <w:r>
                  <w:rPr>
                    <w:rFonts w:ascii="Arial" w:eastAsia="Arial" w:hAnsi="Arial" w:cs="Arial"/>
                    <w:spacing w:val="3"/>
                    <w:sz w:val="16"/>
                    <w:szCs w:val="16"/>
                    <w:u w:val="thick" w:color="000000"/>
                  </w:rPr>
                  <w:t xml:space="preserve"> </w:t>
                </w:r>
                <w:r>
                  <w:rPr>
                    <w:rFonts w:ascii="Arial" w:eastAsia="Arial" w:hAnsi="Arial" w:cs="Arial"/>
                    <w:sz w:val="16"/>
                    <w:szCs w:val="16"/>
                    <w:u w:val="thick" w:color="000000"/>
                  </w:rPr>
                  <w:t>–</w:t>
                </w:r>
                <w:r>
                  <w:rPr>
                    <w:rFonts w:ascii="Arial" w:eastAsia="Arial" w:hAnsi="Arial" w:cs="Arial"/>
                    <w:spacing w:val="42"/>
                    <w:sz w:val="16"/>
                    <w:szCs w:val="16"/>
                    <w:u w:val="thick" w:color="000000"/>
                  </w:rPr>
                  <w:t xml:space="preserve"> </w:t>
                </w:r>
                <w:r>
                  <w:rPr>
                    <w:rFonts w:ascii="Arial" w:eastAsia="Arial" w:hAnsi="Arial" w:cs="Arial"/>
                    <w:spacing w:val="1"/>
                    <w:sz w:val="16"/>
                    <w:szCs w:val="16"/>
                    <w:u w:val="thick" w:color="000000"/>
                  </w:rPr>
                  <w:t>P</w:t>
                </w:r>
                <w:r>
                  <w:rPr>
                    <w:rFonts w:ascii="Arial" w:eastAsia="Arial" w:hAnsi="Arial" w:cs="Arial"/>
                    <w:spacing w:val="-3"/>
                    <w:sz w:val="16"/>
                    <w:szCs w:val="16"/>
                    <w:u w:val="thick" w:color="000000"/>
                  </w:rPr>
                  <w:t>e</w:t>
                </w:r>
                <w:r>
                  <w:rPr>
                    <w:rFonts w:ascii="Arial" w:eastAsia="Arial" w:hAnsi="Arial" w:cs="Arial"/>
                    <w:spacing w:val="3"/>
                    <w:sz w:val="16"/>
                    <w:szCs w:val="16"/>
                    <w:u w:val="thick" w:color="000000"/>
                  </w:rPr>
                  <w:t>m</w:t>
                </w:r>
                <w:r>
                  <w:rPr>
                    <w:rFonts w:ascii="Arial" w:eastAsia="Arial" w:hAnsi="Arial" w:cs="Arial"/>
                    <w:spacing w:val="-1"/>
                    <w:sz w:val="16"/>
                    <w:szCs w:val="16"/>
                    <w:u w:val="thick" w:color="000000"/>
                  </w:rPr>
                  <w:t>rogr</w:t>
                </w:r>
                <w:r>
                  <w:rPr>
                    <w:rFonts w:ascii="Arial" w:eastAsia="Arial" w:hAnsi="Arial" w:cs="Arial"/>
                    <w:spacing w:val="-3"/>
                    <w:sz w:val="16"/>
                    <w:szCs w:val="16"/>
                    <w:u w:val="thick" w:color="000000"/>
                  </w:rPr>
                  <w:t>a</w:t>
                </w:r>
                <w:r>
                  <w:rPr>
                    <w:rFonts w:ascii="Arial" w:eastAsia="Arial" w:hAnsi="Arial" w:cs="Arial"/>
                    <w:spacing w:val="3"/>
                    <w:sz w:val="16"/>
                    <w:szCs w:val="16"/>
                    <w:u w:val="thick" w:color="000000"/>
                  </w:rPr>
                  <w:t>m</w:t>
                </w:r>
                <w:r>
                  <w:rPr>
                    <w:rFonts w:ascii="Arial" w:eastAsia="Arial" w:hAnsi="Arial" w:cs="Arial"/>
                    <w:spacing w:val="-1"/>
                    <w:sz w:val="16"/>
                    <w:szCs w:val="16"/>
                    <w:u w:val="thick" w:color="000000"/>
                  </w:rPr>
                  <w:t>a</w:t>
                </w:r>
                <w:r>
                  <w:rPr>
                    <w:rFonts w:ascii="Arial" w:eastAsia="Arial" w:hAnsi="Arial" w:cs="Arial"/>
                    <w:sz w:val="16"/>
                    <w:szCs w:val="16"/>
                    <w:u w:val="thick" w:color="000000"/>
                  </w:rPr>
                  <w:t>n</w:t>
                </w:r>
                <w:r>
                  <w:rPr>
                    <w:rFonts w:ascii="Arial" w:eastAsia="Arial" w:hAnsi="Arial" w:cs="Arial"/>
                    <w:spacing w:val="-2"/>
                    <w:sz w:val="16"/>
                    <w:szCs w:val="16"/>
                    <w:u w:val="thick" w:color="000000"/>
                  </w:rPr>
                  <w:t xml:space="preserve"> </w:t>
                </w:r>
                <w:r>
                  <w:rPr>
                    <w:rFonts w:ascii="Arial" w:eastAsia="Arial" w:hAnsi="Arial" w:cs="Arial"/>
                    <w:spacing w:val="-1"/>
                    <w:sz w:val="16"/>
                    <w:szCs w:val="16"/>
                    <w:u w:val="thick" w:color="000000"/>
                  </w:rPr>
                  <w:t>Lan</w:t>
                </w:r>
                <w:r>
                  <w:rPr>
                    <w:rFonts w:ascii="Arial" w:eastAsia="Arial" w:hAnsi="Arial" w:cs="Arial"/>
                    <w:sz w:val="16"/>
                    <w:szCs w:val="16"/>
                    <w:u w:val="thick" w:color="000000"/>
                  </w:rPr>
                  <w:t>ju</w:t>
                </w:r>
                <w:r>
                  <w:rPr>
                    <w:rFonts w:ascii="Arial" w:eastAsia="Arial" w:hAnsi="Arial" w:cs="Arial"/>
                    <w:sz w:val="16"/>
                    <w:szCs w:val="16"/>
                  </w:rPr>
                  <w:t>t</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1AB86" w14:textId="77777777" w:rsidR="000D4FA2" w:rsidRDefault="000D4FA2">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6307E"/>
    <w:multiLevelType w:val="multilevel"/>
    <w:tmpl w:val="1CC0679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23E2484C"/>
    <w:multiLevelType w:val="hybridMultilevel"/>
    <w:tmpl w:val="0CF6AC18"/>
    <w:lvl w:ilvl="0" w:tplc="D71ABCBC">
      <w:start w:val="1"/>
      <w:numFmt w:val="decimal"/>
      <w:lvlText w:val="%1."/>
      <w:lvlJc w:val="left"/>
      <w:pPr>
        <w:ind w:left="2060" w:hanging="360"/>
      </w:pPr>
      <w:rPr>
        <w:rFonts w:hint="default"/>
      </w:rPr>
    </w:lvl>
    <w:lvl w:ilvl="1" w:tplc="04210019" w:tentative="1">
      <w:start w:val="1"/>
      <w:numFmt w:val="lowerLetter"/>
      <w:lvlText w:val="%2."/>
      <w:lvlJc w:val="left"/>
      <w:pPr>
        <w:ind w:left="2780" w:hanging="360"/>
      </w:pPr>
    </w:lvl>
    <w:lvl w:ilvl="2" w:tplc="0421001B" w:tentative="1">
      <w:start w:val="1"/>
      <w:numFmt w:val="lowerRoman"/>
      <w:lvlText w:val="%3."/>
      <w:lvlJc w:val="right"/>
      <w:pPr>
        <w:ind w:left="3500" w:hanging="180"/>
      </w:pPr>
    </w:lvl>
    <w:lvl w:ilvl="3" w:tplc="0421000F" w:tentative="1">
      <w:start w:val="1"/>
      <w:numFmt w:val="decimal"/>
      <w:lvlText w:val="%4."/>
      <w:lvlJc w:val="left"/>
      <w:pPr>
        <w:ind w:left="4220" w:hanging="360"/>
      </w:pPr>
    </w:lvl>
    <w:lvl w:ilvl="4" w:tplc="04210019" w:tentative="1">
      <w:start w:val="1"/>
      <w:numFmt w:val="lowerLetter"/>
      <w:lvlText w:val="%5."/>
      <w:lvlJc w:val="left"/>
      <w:pPr>
        <w:ind w:left="4940" w:hanging="360"/>
      </w:pPr>
    </w:lvl>
    <w:lvl w:ilvl="5" w:tplc="0421001B" w:tentative="1">
      <w:start w:val="1"/>
      <w:numFmt w:val="lowerRoman"/>
      <w:lvlText w:val="%6."/>
      <w:lvlJc w:val="right"/>
      <w:pPr>
        <w:ind w:left="5660" w:hanging="180"/>
      </w:pPr>
    </w:lvl>
    <w:lvl w:ilvl="6" w:tplc="0421000F" w:tentative="1">
      <w:start w:val="1"/>
      <w:numFmt w:val="decimal"/>
      <w:lvlText w:val="%7."/>
      <w:lvlJc w:val="left"/>
      <w:pPr>
        <w:ind w:left="6380" w:hanging="360"/>
      </w:pPr>
    </w:lvl>
    <w:lvl w:ilvl="7" w:tplc="04210019" w:tentative="1">
      <w:start w:val="1"/>
      <w:numFmt w:val="lowerLetter"/>
      <w:lvlText w:val="%8."/>
      <w:lvlJc w:val="left"/>
      <w:pPr>
        <w:ind w:left="7100" w:hanging="360"/>
      </w:pPr>
    </w:lvl>
    <w:lvl w:ilvl="8" w:tplc="0421001B" w:tentative="1">
      <w:start w:val="1"/>
      <w:numFmt w:val="lowerRoman"/>
      <w:lvlText w:val="%9."/>
      <w:lvlJc w:val="right"/>
      <w:pPr>
        <w:ind w:left="7820" w:hanging="180"/>
      </w:pPr>
    </w:lvl>
  </w:abstractNum>
  <w:abstractNum w:abstractNumId="2" w15:restartNumberingAfterBreak="0">
    <w:nsid w:val="313E6219"/>
    <w:multiLevelType w:val="hybridMultilevel"/>
    <w:tmpl w:val="AAA2A84C"/>
    <w:lvl w:ilvl="0" w:tplc="E1843FC4">
      <w:start w:val="1"/>
      <w:numFmt w:val="decimal"/>
      <w:lvlText w:val="%1."/>
      <w:lvlJc w:val="left"/>
      <w:pPr>
        <w:ind w:left="2060" w:hanging="360"/>
      </w:pPr>
      <w:rPr>
        <w:rFonts w:hint="default"/>
      </w:rPr>
    </w:lvl>
    <w:lvl w:ilvl="1" w:tplc="04210019" w:tentative="1">
      <w:start w:val="1"/>
      <w:numFmt w:val="lowerLetter"/>
      <w:lvlText w:val="%2."/>
      <w:lvlJc w:val="left"/>
      <w:pPr>
        <w:ind w:left="2780" w:hanging="360"/>
      </w:pPr>
    </w:lvl>
    <w:lvl w:ilvl="2" w:tplc="0421001B" w:tentative="1">
      <w:start w:val="1"/>
      <w:numFmt w:val="lowerRoman"/>
      <w:lvlText w:val="%3."/>
      <w:lvlJc w:val="right"/>
      <w:pPr>
        <w:ind w:left="3500" w:hanging="180"/>
      </w:pPr>
    </w:lvl>
    <w:lvl w:ilvl="3" w:tplc="0421000F" w:tentative="1">
      <w:start w:val="1"/>
      <w:numFmt w:val="decimal"/>
      <w:lvlText w:val="%4."/>
      <w:lvlJc w:val="left"/>
      <w:pPr>
        <w:ind w:left="4220" w:hanging="360"/>
      </w:pPr>
    </w:lvl>
    <w:lvl w:ilvl="4" w:tplc="04210019" w:tentative="1">
      <w:start w:val="1"/>
      <w:numFmt w:val="lowerLetter"/>
      <w:lvlText w:val="%5."/>
      <w:lvlJc w:val="left"/>
      <w:pPr>
        <w:ind w:left="4940" w:hanging="360"/>
      </w:pPr>
    </w:lvl>
    <w:lvl w:ilvl="5" w:tplc="0421001B" w:tentative="1">
      <w:start w:val="1"/>
      <w:numFmt w:val="lowerRoman"/>
      <w:lvlText w:val="%6."/>
      <w:lvlJc w:val="right"/>
      <w:pPr>
        <w:ind w:left="5660" w:hanging="180"/>
      </w:pPr>
    </w:lvl>
    <w:lvl w:ilvl="6" w:tplc="0421000F" w:tentative="1">
      <w:start w:val="1"/>
      <w:numFmt w:val="decimal"/>
      <w:lvlText w:val="%7."/>
      <w:lvlJc w:val="left"/>
      <w:pPr>
        <w:ind w:left="6380" w:hanging="360"/>
      </w:pPr>
    </w:lvl>
    <w:lvl w:ilvl="7" w:tplc="04210019" w:tentative="1">
      <w:start w:val="1"/>
      <w:numFmt w:val="lowerLetter"/>
      <w:lvlText w:val="%8."/>
      <w:lvlJc w:val="left"/>
      <w:pPr>
        <w:ind w:left="7100" w:hanging="360"/>
      </w:pPr>
    </w:lvl>
    <w:lvl w:ilvl="8" w:tplc="0421001B" w:tentative="1">
      <w:start w:val="1"/>
      <w:numFmt w:val="lowerRoman"/>
      <w:lvlText w:val="%9."/>
      <w:lvlJc w:val="right"/>
      <w:pPr>
        <w:ind w:left="7820" w:hanging="180"/>
      </w:pPr>
    </w:lvl>
  </w:abstractNum>
  <w:num w:numId="1" w16cid:durableId="918369864">
    <w:abstractNumId w:val="0"/>
  </w:num>
  <w:num w:numId="2" w16cid:durableId="1174221349">
    <w:abstractNumId w:val="2"/>
  </w:num>
  <w:num w:numId="3" w16cid:durableId="1652173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11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FA2"/>
    <w:rsid w:val="000D4FA2"/>
    <w:rsid w:val="003E7059"/>
    <w:rsid w:val="00411D15"/>
    <w:rsid w:val="005752AD"/>
    <w:rsid w:val="0065394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110"/>
    <o:shapelayout v:ext="edit">
      <o:idmap v:ext="edit" data="2"/>
    </o:shapelayout>
  </w:shapeDefaults>
  <w:decimalSymbol w:val=","/>
  <w:listSeparator w:val=";"/>
  <w14:docId w14:val="36F8BFEA"/>
  <w15:docId w15:val="{4625BBE5-FD26-48E6-829F-D9C48352F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653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1000</Words>
  <Characters>5704</Characters>
  <Application>Microsoft Office Word</Application>
  <DocSecurity>0</DocSecurity>
  <Lines>47</Lines>
  <Paragraphs>13</Paragraphs>
  <ScaleCrop>false</ScaleCrop>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munif dani</cp:lastModifiedBy>
  <cp:revision>3</cp:revision>
  <dcterms:created xsi:type="dcterms:W3CDTF">2024-03-24T14:21:00Z</dcterms:created>
  <dcterms:modified xsi:type="dcterms:W3CDTF">2024-03-24T17:03:00Z</dcterms:modified>
</cp:coreProperties>
</file>